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:rsidR="00F96030" w:rsidRDefault="00F96030">
      <w:pPr>
        <w:spacing w:before="5" w:line="160" w:lineRule="exact"/>
        <w:rPr>
          <w:sz w:val="16"/>
          <w:szCs w:val="16"/>
        </w:rPr>
      </w:pPr>
      <w:bookmarkStart w:id="0" w:name="_GoBack"/>
      <w:bookmarkEnd w:id="0"/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2361F0">
      <w:pPr>
        <w:ind w:left="555" w:right="555"/>
        <w:jc w:val="center"/>
        <w:rPr>
          <w:sz w:val="34"/>
          <w:szCs w:val="34"/>
        </w:rPr>
      </w:pPr>
      <w:r>
        <w:rPr>
          <w:sz w:val="34"/>
          <w:szCs w:val="34"/>
        </w:rPr>
        <w:t>H</w:t>
      </w:r>
      <w:r>
        <w:rPr>
          <w:spacing w:val="-9"/>
          <w:sz w:val="34"/>
          <w:szCs w:val="34"/>
        </w:rPr>
        <w:t>o</w:t>
      </w:r>
      <w:r>
        <w:rPr>
          <w:sz w:val="34"/>
          <w:szCs w:val="34"/>
        </w:rPr>
        <w:t>w</w:t>
      </w:r>
      <w:r>
        <w:rPr>
          <w:spacing w:val="-20"/>
          <w:sz w:val="34"/>
          <w:szCs w:val="34"/>
        </w:rPr>
        <w:t xml:space="preserve"> </w:t>
      </w:r>
      <w:r>
        <w:rPr>
          <w:sz w:val="34"/>
          <w:szCs w:val="34"/>
        </w:rPr>
        <w:t>do</w:t>
      </w:r>
      <w:r>
        <w:rPr>
          <w:spacing w:val="12"/>
          <w:sz w:val="34"/>
          <w:szCs w:val="34"/>
        </w:rPr>
        <w:t xml:space="preserve"> </w:t>
      </w:r>
      <w:r>
        <w:rPr>
          <w:sz w:val="34"/>
          <w:szCs w:val="34"/>
        </w:rPr>
        <w:t>climate</w:t>
      </w:r>
      <w:r>
        <w:rPr>
          <w:spacing w:val="11"/>
          <w:sz w:val="34"/>
          <w:szCs w:val="34"/>
        </w:rPr>
        <w:t xml:space="preserve"> </w:t>
      </w:r>
      <w:r>
        <w:rPr>
          <w:spacing w:val="-9"/>
          <w:sz w:val="34"/>
          <w:szCs w:val="34"/>
        </w:rPr>
        <w:t>c</w:t>
      </w:r>
      <w:r>
        <w:rPr>
          <w:sz w:val="34"/>
          <w:szCs w:val="34"/>
        </w:rPr>
        <w:t>hange</w:t>
      </w:r>
      <w:r>
        <w:rPr>
          <w:spacing w:val="-2"/>
          <w:sz w:val="34"/>
          <w:szCs w:val="34"/>
        </w:rPr>
        <w:t xml:space="preserve"> </w:t>
      </w:r>
      <w:r>
        <w:rPr>
          <w:sz w:val="34"/>
          <w:szCs w:val="34"/>
        </w:rPr>
        <w:t>ex</w:t>
      </w:r>
      <w:r>
        <w:rPr>
          <w:spacing w:val="9"/>
          <w:sz w:val="34"/>
          <w:szCs w:val="34"/>
        </w:rPr>
        <w:t>p</w:t>
      </w:r>
      <w:r>
        <w:rPr>
          <w:sz w:val="34"/>
          <w:szCs w:val="34"/>
        </w:rPr>
        <w:t>erime</w:t>
      </w:r>
      <w:r>
        <w:rPr>
          <w:spacing w:val="-9"/>
          <w:sz w:val="34"/>
          <w:szCs w:val="34"/>
        </w:rPr>
        <w:t>n</w:t>
      </w:r>
      <w:r>
        <w:rPr>
          <w:sz w:val="34"/>
          <w:szCs w:val="34"/>
        </w:rPr>
        <w:t>ts</w:t>
      </w:r>
      <w:r>
        <w:rPr>
          <w:spacing w:val="9"/>
          <w:sz w:val="34"/>
          <w:szCs w:val="34"/>
        </w:rPr>
        <w:t xml:space="preserve"> </w:t>
      </w:r>
      <w:r>
        <w:rPr>
          <w:sz w:val="34"/>
          <w:szCs w:val="34"/>
        </w:rPr>
        <w:t>actually</w:t>
      </w:r>
      <w:r>
        <w:rPr>
          <w:spacing w:val="30"/>
          <w:sz w:val="34"/>
          <w:szCs w:val="34"/>
        </w:rPr>
        <w:t xml:space="preserve"> </w:t>
      </w:r>
      <w:r>
        <w:rPr>
          <w:spacing w:val="-9"/>
          <w:sz w:val="34"/>
          <w:szCs w:val="34"/>
        </w:rPr>
        <w:t>c</w:t>
      </w:r>
      <w:r>
        <w:rPr>
          <w:sz w:val="34"/>
          <w:szCs w:val="34"/>
        </w:rPr>
        <w:t>hange</w:t>
      </w:r>
      <w:r>
        <w:rPr>
          <w:spacing w:val="-4"/>
          <w:sz w:val="34"/>
          <w:szCs w:val="34"/>
        </w:rPr>
        <w:t xml:space="preserve"> </w:t>
      </w:r>
      <w:r>
        <w:rPr>
          <w:w w:val="92"/>
          <w:sz w:val="34"/>
          <w:szCs w:val="34"/>
        </w:rPr>
        <w:t>c</w:t>
      </w:r>
      <w:r>
        <w:rPr>
          <w:w w:val="91"/>
          <w:sz w:val="34"/>
          <w:szCs w:val="34"/>
        </w:rPr>
        <w:t>li</w:t>
      </w:r>
      <w:r>
        <w:rPr>
          <w:w w:val="107"/>
          <w:sz w:val="34"/>
          <w:szCs w:val="34"/>
        </w:rPr>
        <w:t>mat</w:t>
      </w:r>
      <w:r>
        <w:rPr>
          <w:w w:val="95"/>
          <w:sz w:val="34"/>
          <w:szCs w:val="34"/>
        </w:rPr>
        <w:t>e?</w:t>
      </w:r>
    </w:p>
    <w:p w:rsidR="00F96030" w:rsidRDefault="00F96030">
      <w:pPr>
        <w:spacing w:line="200" w:lineRule="exact"/>
      </w:pPr>
    </w:p>
    <w:p w:rsidR="00F96030" w:rsidRDefault="00F96030">
      <w:pPr>
        <w:spacing w:before="4" w:line="220" w:lineRule="exact"/>
        <w:rPr>
          <w:sz w:val="22"/>
          <w:szCs w:val="22"/>
        </w:rPr>
      </w:pPr>
    </w:p>
    <w:p w:rsidR="00F96030" w:rsidRDefault="002361F0">
      <w:pPr>
        <w:spacing w:line="242" w:lineRule="auto"/>
        <w:ind w:left="448" w:right="448"/>
        <w:jc w:val="center"/>
        <w:rPr>
          <w:sz w:val="24"/>
          <w:szCs w:val="24"/>
        </w:rPr>
      </w:pPr>
      <w:r>
        <w:rPr>
          <w:sz w:val="24"/>
          <w:szCs w:val="24"/>
        </w:rPr>
        <w:t>A.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K.</w:t>
      </w:r>
      <w:r>
        <w:rPr>
          <w:spacing w:val="30"/>
          <w:sz w:val="24"/>
          <w:szCs w:val="24"/>
        </w:rPr>
        <w:t xml:space="preserve"> </w:t>
      </w:r>
      <w:r>
        <w:rPr>
          <w:w w:val="117"/>
          <w:sz w:val="24"/>
          <w:szCs w:val="24"/>
        </w:rPr>
        <w:t>Et</w:t>
      </w:r>
      <w:r>
        <w:rPr>
          <w:w w:val="136"/>
          <w:sz w:val="24"/>
          <w:szCs w:val="24"/>
        </w:rPr>
        <w:t>t</w:t>
      </w:r>
      <w:r>
        <w:rPr>
          <w:w w:val="97"/>
          <w:sz w:val="24"/>
          <w:szCs w:val="24"/>
        </w:rPr>
        <w:t>i</w:t>
      </w:r>
      <w:r>
        <w:rPr>
          <w:w w:val="108"/>
          <w:sz w:val="24"/>
          <w:szCs w:val="24"/>
        </w:rPr>
        <w:t>n</w:t>
      </w:r>
      <w:r>
        <w:rPr>
          <w:w w:val="97"/>
          <w:sz w:val="24"/>
          <w:szCs w:val="24"/>
        </w:rPr>
        <w:t>g</w:t>
      </w:r>
      <w:r>
        <w:rPr>
          <w:w w:val="104"/>
          <w:sz w:val="24"/>
          <w:szCs w:val="24"/>
        </w:rPr>
        <w:t>er</w:t>
      </w:r>
      <w:r>
        <w:rPr>
          <w:w w:val="107"/>
          <w:sz w:val="24"/>
          <w:szCs w:val="24"/>
        </w:rPr>
        <w:t>,</w:t>
      </w:r>
      <w:r>
        <w:rPr>
          <w:w w:val="106"/>
          <w:sz w:val="24"/>
          <w:szCs w:val="24"/>
        </w:rPr>
        <w:t>I.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-6"/>
          <w:sz w:val="24"/>
          <w:szCs w:val="24"/>
        </w:rPr>
        <w:t>h</w:t>
      </w:r>
      <w:r>
        <w:rPr>
          <w:sz w:val="24"/>
          <w:szCs w:val="24"/>
        </w:rPr>
        <w:t>uine,</w:t>
      </w:r>
      <w:r>
        <w:rPr>
          <w:spacing w:val="54"/>
          <w:sz w:val="24"/>
          <w:szCs w:val="24"/>
        </w:rPr>
        <w:t xml:space="preserve"> </w:t>
      </w:r>
      <w:r>
        <w:rPr>
          <w:sz w:val="24"/>
          <w:szCs w:val="24"/>
        </w:rPr>
        <w:t>B.</w:t>
      </w:r>
      <w:r>
        <w:rPr>
          <w:spacing w:val="27"/>
          <w:sz w:val="24"/>
          <w:szCs w:val="24"/>
        </w:rPr>
        <w:t xml:space="preserve"> </w:t>
      </w:r>
      <w:r>
        <w:rPr>
          <w:sz w:val="24"/>
          <w:szCs w:val="24"/>
        </w:rPr>
        <w:t>C</w:t>
      </w:r>
      <w:r>
        <w:rPr>
          <w:spacing w:val="6"/>
          <w:sz w:val="24"/>
          <w:szCs w:val="24"/>
        </w:rPr>
        <w:t>o</w:t>
      </w:r>
      <w:r>
        <w:rPr>
          <w:sz w:val="24"/>
          <w:szCs w:val="24"/>
        </w:rPr>
        <w:t>ok,</w:t>
      </w:r>
      <w:r>
        <w:rPr>
          <w:spacing w:val="28"/>
          <w:sz w:val="24"/>
          <w:szCs w:val="24"/>
        </w:rPr>
        <w:t xml:space="preserve"> </w:t>
      </w:r>
      <w:r>
        <w:rPr>
          <w:sz w:val="24"/>
          <w:szCs w:val="24"/>
        </w:rPr>
        <w:t>J.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Du</w:t>
      </w:r>
      <w:r>
        <w:rPr>
          <w:spacing w:val="-7"/>
          <w:sz w:val="24"/>
          <w:szCs w:val="24"/>
        </w:rPr>
        <w:t>k</w:t>
      </w:r>
      <w:r>
        <w:rPr>
          <w:sz w:val="24"/>
          <w:szCs w:val="24"/>
        </w:rPr>
        <w:t>es,</w:t>
      </w:r>
      <w:r>
        <w:rPr>
          <w:spacing w:val="35"/>
          <w:sz w:val="24"/>
          <w:szCs w:val="24"/>
        </w:rPr>
        <w:t xml:space="preserve"> </w:t>
      </w:r>
      <w:r>
        <w:rPr>
          <w:sz w:val="24"/>
          <w:szCs w:val="24"/>
        </w:rPr>
        <w:t>A.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Ellison,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M.</w:t>
      </w:r>
      <w:r>
        <w:rPr>
          <w:spacing w:val="23"/>
          <w:sz w:val="24"/>
          <w:szCs w:val="24"/>
        </w:rPr>
        <w:t xml:space="preserve"> </w:t>
      </w:r>
      <w:r>
        <w:rPr>
          <w:w w:val="108"/>
          <w:sz w:val="24"/>
          <w:szCs w:val="24"/>
        </w:rPr>
        <w:t>Johnston,</w:t>
      </w:r>
      <w:r>
        <w:rPr>
          <w:spacing w:val="15"/>
          <w:w w:val="108"/>
          <w:sz w:val="24"/>
          <w:szCs w:val="24"/>
        </w:rPr>
        <w:t xml:space="preserve"> </w:t>
      </w:r>
      <w:r>
        <w:rPr>
          <w:sz w:val="24"/>
          <w:szCs w:val="24"/>
        </w:rPr>
        <w:t>A.M.</w:t>
      </w:r>
      <w:r>
        <w:rPr>
          <w:spacing w:val="30"/>
          <w:sz w:val="24"/>
          <w:szCs w:val="24"/>
        </w:rPr>
        <w:t xml:space="preserve"> </w:t>
      </w:r>
      <w:r>
        <w:rPr>
          <w:spacing w:val="-6"/>
          <w:w w:val="119"/>
          <w:sz w:val="24"/>
          <w:szCs w:val="24"/>
        </w:rPr>
        <w:t>P</w:t>
      </w:r>
      <w:r>
        <w:rPr>
          <w:w w:val="109"/>
          <w:sz w:val="24"/>
          <w:szCs w:val="24"/>
        </w:rPr>
        <w:t>a</w:t>
      </w:r>
      <w:r>
        <w:rPr>
          <w:w w:val="108"/>
          <w:sz w:val="24"/>
          <w:szCs w:val="24"/>
        </w:rPr>
        <w:t>n</w:t>
      </w:r>
      <w:r>
        <w:rPr>
          <w:w w:val="112"/>
          <w:sz w:val="24"/>
          <w:szCs w:val="24"/>
        </w:rPr>
        <w:t>et</w:t>
      </w:r>
      <w:r>
        <w:rPr>
          <w:w w:val="120"/>
          <w:sz w:val="24"/>
          <w:szCs w:val="24"/>
        </w:rPr>
        <w:t>ta</w:t>
      </w:r>
      <w:r>
        <w:rPr>
          <w:w w:val="107"/>
          <w:sz w:val="24"/>
          <w:szCs w:val="24"/>
        </w:rPr>
        <w:t xml:space="preserve">, </w:t>
      </w:r>
      <w:r>
        <w:rPr>
          <w:sz w:val="24"/>
          <w:szCs w:val="24"/>
        </w:rPr>
        <w:t>C.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Rollinson,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Y.</w:t>
      </w:r>
      <w:r>
        <w:rPr>
          <w:spacing w:val="25"/>
          <w:sz w:val="24"/>
          <w:szCs w:val="24"/>
        </w:rPr>
        <w:t xml:space="preserve"> </w:t>
      </w:r>
      <w:r>
        <w:rPr>
          <w:sz w:val="24"/>
          <w:szCs w:val="24"/>
        </w:rPr>
        <w:t>Vi</w:t>
      </w:r>
      <w:r>
        <w:rPr>
          <w:w w:val="136"/>
          <w:sz w:val="24"/>
          <w:szCs w:val="24"/>
        </w:rPr>
        <w:t>t</w:t>
      </w:r>
      <w:r>
        <w:rPr>
          <w:w w:val="109"/>
          <w:sz w:val="24"/>
          <w:szCs w:val="24"/>
        </w:rPr>
        <w:t>a</w:t>
      </w:r>
      <w:r>
        <w:rPr>
          <w:sz w:val="24"/>
          <w:szCs w:val="24"/>
        </w:rPr>
        <w:t>sse,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E.</w:t>
      </w:r>
      <w:r>
        <w:rPr>
          <w:spacing w:val="34"/>
          <w:sz w:val="24"/>
          <w:szCs w:val="24"/>
        </w:rPr>
        <w:t xml:space="preserve"> </w:t>
      </w:r>
      <w:r>
        <w:rPr>
          <w:spacing w:val="-19"/>
          <w:w w:val="106"/>
          <w:sz w:val="24"/>
          <w:szCs w:val="24"/>
        </w:rPr>
        <w:t>W</w:t>
      </w:r>
      <w:r>
        <w:rPr>
          <w:w w:val="97"/>
          <w:sz w:val="24"/>
          <w:szCs w:val="24"/>
        </w:rPr>
        <w:t>ol</w:t>
      </w:r>
      <w:r>
        <w:rPr>
          <w:spacing w:val="-7"/>
          <w:w w:val="102"/>
          <w:sz w:val="24"/>
          <w:szCs w:val="24"/>
        </w:rPr>
        <w:t>k</w:t>
      </w:r>
      <w:r>
        <w:rPr>
          <w:spacing w:val="-7"/>
          <w:w w:val="97"/>
          <w:sz w:val="24"/>
          <w:szCs w:val="24"/>
        </w:rPr>
        <w:t>o</w:t>
      </w:r>
      <w:r>
        <w:rPr>
          <w:sz w:val="24"/>
          <w:szCs w:val="24"/>
        </w:rPr>
        <w:t>vi</w:t>
      </w:r>
      <w:r>
        <w:rPr>
          <w:spacing w:val="-7"/>
          <w:w w:val="97"/>
          <w:sz w:val="24"/>
          <w:szCs w:val="24"/>
        </w:rPr>
        <w:t>c</w:t>
      </w:r>
      <w:r>
        <w:rPr>
          <w:w w:val="108"/>
          <w:sz w:val="24"/>
          <w:szCs w:val="24"/>
        </w:rPr>
        <w:t>h</w:t>
      </w:r>
    </w:p>
    <w:p w:rsidR="00F96030" w:rsidRDefault="00F96030">
      <w:pPr>
        <w:spacing w:before="2" w:line="120" w:lineRule="exact"/>
        <w:rPr>
          <w:sz w:val="13"/>
          <w:szCs w:val="13"/>
        </w:rPr>
      </w:pPr>
    </w:p>
    <w:p w:rsidR="00F96030" w:rsidRDefault="00F96030">
      <w:pPr>
        <w:spacing w:line="200" w:lineRule="exact"/>
      </w:pPr>
    </w:p>
    <w:p w:rsidR="00F96030" w:rsidRDefault="002361F0">
      <w:pPr>
        <w:ind w:left="3782" w:right="3782"/>
        <w:jc w:val="center"/>
        <w:rPr>
          <w:sz w:val="24"/>
          <w:szCs w:val="24"/>
        </w:rPr>
      </w:pPr>
      <w:r>
        <w:rPr>
          <w:w w:val="97"/>
          <w:sz w:val="24"/>
          <w:szCs w:val="24"/>
        </w:rPr>
        <w:t>S</w:t>
      </w:r>
      <w:r>
        <w:rPr>
          <w:w w:val="103"/>
          <w:sz w:val="24"/>
          <w:szCs w:val="24"/>
        </w:rPr>
        <w:t>ep</w:t>
      </w:r>
      <w:r>
        <w:rPr>
          <w:w w:val="136"/>
          <w:sz w:val="24"/>
          <w:szCs w:val="24"/>
        </w:rPr>
        <w:t>t</w:t>
      </w:r>
      <w:r>
        <w:rPr>
          <w:w w:val="102"/>
          <w:sz w:val="24"/>
          <w:szCs w:val="24"/>
        </w:rPr>
        <w:t>e</w:t>
      </w:r>
      <w:r>
        <w:rPr>
          <w:spacing w:val="-6"/>
          <w:w w:val="102"/>
          <w:sz w:val="24"/>
          <w:szCs w:val="24"/>
        </w:rPr>
        <w:t>m</w:t>
      </w:r>
      <w:r>
        <w:rPr>
          <w:spacing w:val="6"/>
          <w:w w:val="108"/>
          <w:sz w:val="24"/>
          <w:szCs w:val="24"/>
        </w:rPr>
        <w:t>b</w:t>
      </w:r>
      <w:r>
        <w:rPr>
          <w:w w:val="104"/>
          <w:sz w:val="24"/>
          <w:szCs w:val="24"/>
        </w:rPr>
        <w:t>er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22,</w:t>
      </w:r>
      <w:r>
        <w:rPr>
          <w:spacing w:val="14"/>
          <w:sz w:val="24"/>
          <w:szCs w:val="24"/>
        </w:rPr>
        <w:t xml:space="preserve"> </w:t>
      </w:r>
      <w:r>
        <w:rPr>
          <w:w w:val="97"/>
          <w:sz w:val="24"/>
          <w:szCs w:val="24"/>
        </w:rPr>
        <w:t>2016</w:t>
      </w: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before="18" w:line="220" w:lineRule="exact"/>
        <w:rPr>
          <w:sz w:val="22"/>
          <w:szCs w:val="22"/>
        </w:rPr>
      </w:pPr>
    </w:p>
    <w:p w:rsidR="00F96030" w:rsidRDefault="002361F0">
      <w:pPr>
        <w:ind w:left="117" w:right="8878"/>
        <w:jc w:val="both"/>
        <w:rPr>
          <w:sz w:val="28"/>
          <w:szCs w:val="28"/>
        </w:rPr>
      </w:pPr>
      <w:r>
        <w:rPr>
          <w:w w:val="119"/>
          <w:sz w:val="28"/>
          <w:szCs w:val="28"/>
        </w:rPr>
        <w:t>Ai</w:t>
      </w:r>
      <w:r>
        <w:rPr>
          <w:w w:val="123"/>
          <w:sz w:val="28"/>
          <w:szCs w:val="28"/>
        </w:rPr>
        <w:t>m</w:t>
      </w:r>
    </w:p>
    <w:p w:rsidR="00F96030" w:rsidRDefault="00F96030">
      <w:pPr>
        <w:spacing w:before="2" w:line="120" w:lineRule="exact"/>
        <w:rPr>
          <w:sz w:val="13"/>
          <w:szCs w:val="13"/>
        </w:rPr>
      </w:pPr>
    </w:p>
    <w:p w:rsidR="00F96030" w:rsidRDefault="00F96030">
      <w:pPr>
        <w:spacing w:line="200" w:lineRule="exact"/>
      </w:pPr>
    </w:p>
    <w:p w:rsidR="00F96030" w:rsidRDefault="002361F0">
      <w:pPr>
        <w:spacing w:line="249" w:lineRule="auto"/>
        <w:ind w:left="117" w:right="83"/>
        <w:jc w:val="both"/>
      </w:pPr>
      <w:r>
        <w:t xml:space="preserve">The </w:t>
      </w:r>
      <w:r>
        <w:rPr>
          <w:spacing w:val="5"/>
        </w:rPr>
        <w:t xml:space="preserve"> </w:t>
      </w:r>
      <w:r>
        <w:t>aim</w:t>
      </w:r>
      <w:r>
        <w:rPr>
          <w:spacing w:val="4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rPr>
          <w:w w:val="113"/>
        </w:rPr>
        <w:t>to</w:t>
      </w:r>
      <w:r>
        <w:rPr>
          <w:spacing w:val="19"/>
          <w:w w:val="113"/>
        </w:rPr>
        <w:t xml:space="preserve"> </w:t>
      </w:r>
      <w:r>
        <w:rPr>
          <w:w w:val="103"/>
        </w:rPr>
        <w:t>wri</w:t>
      </w:r>
      <w:r>
        <w:rPr>
          <w:w w:val="139"/>
        </w:rPr>
        <w:t>t</w:t>
      </w:r>
      <w:r>
        <w:rPr>
          <w:w w:val="99"/>
        </w:rPr>
        <w:t>e</w:t>
      </w:r>
      <w:r>
        <w:rPr>
          <w:spacing w:val="2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w w:val="106"/>
        </w:rPr>
        <w:t>Con</w:t>
      </w:r>
      <w:r>
        <w:rPr>
          <w:w w:val="99"/>
        </w:rPr>
        <w:t>ce</w:t>
      </w:r>
      <w:r>
        <w:rPr>
          <w:w w:val="120"/>
        </w:rPr>
        <w:t>pt</w:t>
      </w:r>
      <w:r>
        <w:rPr>
          <w:w w:val="126"/>
        </w:rPr>
        <w:t>/S</w:t>
      </w:r>
      <w:r>
        <w:rPr>
          <w:w w:val="105"/>
        </w:rPr>
        <w:t>y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0"/>
        </w:rPr>
        <w:t>h</w:t>
      </w:r>
      <w:r>
        <w:t>esis</w:t>
      </w:r>
      <w:r>
        <w:rPr>
          <w:spacing w:val="25"/>
        </w:rPr>
        <w:t xml:space="preserve"> </w:t>
      </w:r>
      <w:r>
        <w:rPr>
          <w:spacing w:val="-5"/>
        </w:rPr>
        <w:t>P</w:t>
      </w:r>
      <w:r>
        <w:t>a</w:t>
      </w:r>
      <w:r>
        <w:rPr>
          <w:spacing w:val="5"/>
        </w:rPr>
        <w:t>p</w:t>
      </w:r>
      <w:r>
        <w:t xml:space="preserve">er, </w:t>
      </w:r>
      <w:r>
        <w:rPr>
          <w:spacing w:val="37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 xml:space="preserve">Nature </w:t>
      </w:r>
      <w:r>
        <w:rPr>
          <w:spacing w:val="33"/>
        </w:rPr>
        <w:t xml:space="preserve"> </w:t>
      </w:r>
      <w:r>
        <w:t xml:space="preserve">Climate </w:t>
      </w:r>
      <w:r>
        <w:rPr>
          <w:spacing w:val="24"/>
        </w:rPr>
        <w:t xml:space="preserve"> </w:t>
      </w:r>
      <w:r>
        <w:t xml:space="preserve">Change, </w:t>
      </w:r>
      <w:r>
        <w:rPr>
          <w:spacing w:val="21"/>
        </w:rPr>
        <w:t xml:space="preserve"> </w:t>
      </w:r>
      <w:r>
        <w:rPr>
          <w:w w:val="111"/>
        </w:rPr>
        <w:t>a</w:t>
      </w:r>
      <w:r>
        <w:rPr>
          <w:spacing w:val="5"/>
          <w:w w:val="111"/>
        </w:rPr>
        <w:t>b</w:t>
      </w:r>
      <w:r>
        <w:rPr>
          <w:w w:val="105"/>
        </w:rPr>
        <w:t>ou</w:t>
      </w:r>
      <w:r>
        <w:rPr>
          <w:w w:val="139"/>
        </w:rPr>
        <w:t>t</w:t>
      </w:r>
      <w:r>
        <w:rPr>
          <w:spacing w:val="25"/>
        </w:rPr>
        <w:t xml:space="preserve"> </w:t>
      </w:r>
      <w:r>
        <w:t xml:space="preserve">maximizing </w:t>
      </w:r>
      <w:r>
        <w:rPr>
          <w:spacing w:val="14"/>
        </w:rPr>
        <w:t xml:space="preserve"> </w:t>
      </w:r>
      <w:r>
        <w:rPr>
          <w:spacing w:val="5"/>
          <w:w w:val="110"/>
        </w:rPr>
        <w:t>b</w:t>
      </w:r>
      <w:r>
        <w:rPr>
          <w:w w:val="105"/>
        </w:rPr>
        <w:t>en</w:t>
      </w:r>
      <w:r>
        <w:rPr>
          <w:w w:val="94"/>
        </w:rPr>
        <w:t>efi</w:t>
      </w:r>
      <w:r>
        <w:rPr>
          <w:w w:val="139"/>
        </w:rPr>
        <w:t>t</w:t>
      </w:r>
      <w:r>
        <w:t>s</w:t>
      </w:r>
      <w:r>
        <w:rPr>
          <w:spacing w:val="25"/>
        </w:rPr>
        <w:t xml:space="preserve"> </w:t>
      </w:r>
      <w:r>
        <w:t>of field-based</w:t>
      </w:r>
      <w:r>
        <w:rPr>
          <w:spacing w:val="38"/>
        </w:rPr>
        <w:t xml:space="preserve"> </w:t>
      </w:r>
      <w:r>
        <w:t xml:space="preserve">climate  </w:t>
      </w:r>
      <w:r>
        <w:rPr>
          <w:spacing w:val="-5"/>
        </w:rPr>
        <w:t>c</w:t>
      </w:r>
      <w:r>
        <w:t>hange</w:t>
      </w:r>
      <w:r>
        <w:rPr>
          <w:spacing w:val="39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w w:val="110"/>
        </w:rPr>
        <w:t>.</w:t>
      </w:r>
      <w:r>
        <w:rPr>
          <w:spacing w:val="34"/>
          <w:w w:val="110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25"/>
        </w:rPr>
        <w:t xml:space="preserve"> </w:t>
      </w:r>
      <w:r>
        <w:t>argue</w:t>
      </w:r>
      <w:r>
        <w:rPr>
          <w:spacing w:val="41"/>
        </w:rPr>
        <w:t xml:space="preserve"> </w:t>
      </w:r>
      <w:r>
        <w:rPr>
          <w:w w:val="121"/>
        </w:rPr>
        <w:t>that</w:t>
      </w:r>
      <w:r>
        <w:rPr>
          <w:spacing w:val="1"/>
          <w:w w:val="121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07"/>
        </w:rPr>
        <w:t>re</w:t>
      </w:r>
      <w:r>
        <w:rPr>
          <w:spacing w:val="11"/>
          <w:w w:val="10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need</w:t>
      </w:r>
      <w:r>
        <w:rPr>
          <w:spacing w:val="30"/>
        </w:rPr>
        <w:t xml:space="preserve"> </w:t>
      </w:r>
      <w:r>
        <w:rPr>
          <w:w w:val="113"/>
        </w:rPr>
        <w:t>to</w:t>
      </w:r>
      <w:r>
        <w:rPr>
          <w:spacing w:val="5"/>
          <w:w w:val="113"/>
        </w:rPr>
        <w:t xml:space="preserve"> </w:t>
      </w:r>
      <w:r>
        <w:t>impr</w:t>
      </w:r>
      <w:r>
        <w:rPr>
          <w:spacing w:val="-5"/>
        </w:rPr>
        <w:t>ov</w:t>
      </w:r>
      <w:r>
        <w:t>e</w:t>
      </w:r>
      <w:r>
        <w:rPr>
          <w:spacing w:val="45"/>
        </w:rPr>
        <w:t xml:space="preserve"> </w:t>
      </w:r>
      <w:r>
        <w:t>our</w:t>
      </w:r>
      <w:r>
        <w:rPr>
          <w:spacing w:val="32"/>
        </w:rPr>
        <w:t xml:space="preserve"> </w:t>
      </w:r>
      <w:r>
        <w:rPr>
          <w:w w:val="108"/>
        </w:rPr>
        <w:t>understanding</w:t>
      </w:r>
      <w:r>
        <w:rPr>
          <w:spacing w:val="18"/>
          <w:w w:val="10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w w:val="105"/>
        </w:rPr>
        <w:t>h</w:t>
      </w:r>
      <w:r>
        <w:rPr>
          <w:spacing w:val="-5"/>
          <w:w w:val="105"/>
        </w:rPr>
        <w:t>o</w:t>
      </w:r>
      <w:r>
        <w:rPr>
          <w:w w:val="99"/>
        </w:rPr>
        <w:t xml:space="preserve">w </w:t>
      </w:r>
      <w:r>
        <w:t>climate  is</w:t>
      </w:r>
      <w:r>
        <w:rPr>
          <w:spacing w:val="10"/>
        </w:rPr>
        <w:t xml:space="preserve"> </w:t>
      </w:r>
      <w:r>
        <w:rPr>
          <w:w w:val="106"/>
        </w:rPr>
        <w:t>ac</w:t>
      </w:r>
      <w:r>
        <w:rPr>
          <w:w w:val="139"/>
        </w:rPr>
        <w:t>t</w:t>
      </w:r>
      <w:r>
        <w:rPr>
          <w:w w:val="108"/>
        </w:rPr>
        <w:t>ual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t xml:space="preserve">altered </w:t>
      </w:r>
      <w:r>
        <w:rPr>
          <w:spacing w:val="13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26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4"/>
        </w:rPr>
        <w:t>s,</w:t>
      </w:r>
      <w:r>
        <w:rPr>
          <w:spacing w:val="11"/>
          <w:w w:val="104"/>
        </w:rPr>
        <w:t xml:space="preserve"> </w:t>
      </w:r>
      <w:r>
        <w:rPr>
          <w:w w:val="109"/>
        </w:rPr>
        <w:t>particularly</w:t>
      </w:r>
      <w:r>
        <w:rPr>
          <w:spacing w:val="13"/>
          <w:w w:val="109"/>
        </w:rPr>
        <w:t xml:space="preserve"> </w:t>
      </w:r>
      <w:r>
        <w:t>if</w:t>
      </w:r>
      <w:r>
        <w:rPr>
          <w:spacing w:val="4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9"/>
        </w:rPr>
        <w:t xml:space="preserve"> </w:t>
      </w:r>
      <w:r>
        <w:t>wish</w:t>
      </w:r>
      <w:r>
        <w:rPr>
          <w:spacing w:val="20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11"/>
        </w:rPr>
        <w:t xml:space="preserve"> </w:t>
      </w:r>
      <w:r>
        <w:rPr>
          <w:w w:val="113"/>
        </w:rPr>
        <w:t>to</w:t>
      </w:r>
      <w:r>
        <w:rPr>
          <w:spacing w:val="5"/>
          <w:w w:val="113"/>
        </w:rPr>
        <w:t xml:space="preserve"> </w:t>
      </w:r>
      <w:r>
        <w:rPr>
          <w:w w:val="91"/>
        </w:rPr>
        <w:t>f</w:t>
      </w:r>
      <w:r>
        <w:rPr>
          <w:w w:val="104"/>
        </w:rPr>
        <w:t>orecas</w:t>
      </w:r>
      <w:r>
        <w:rPr>
          <w:w w:val="139"/>
        </w:rPr>
        <w:t xml:space="preserve">t </w:t>
      </w:r>
      <w:r>
        <w:t>biological</w:t>
      </w:r>
      <w:r>
        <w:rPr>
          <w:spacing w:val="31"/>
        </w:rPr>
        <w:t xml:space="preserve"> </w:t>
      </w:r>
      <w:r>
        <w:t xml:space="preserve">impacts </w:t>
      </w:r>
      <w:r>
        <w:rPr>
          <w:spacing w:val="1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 xml:space="preserve">climate </w:t>
      </w:r>
      <w:r>
        <w:rPr>
          <w:spacing w:val="6"/>
        </w:rPr>
        <w:t xml:space="preserve"> 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11"/>
        </w:rPr>
        <w:t>an</w:t>
      </w:r>
      <w:r>
        <w:rPr>
          <w:w w:val="99"/>
        </w:rPr>
        <w:t>ge</w:t>
      </w:r>
      <w:r>
        <w:rPr>
          <w:w w:val="110"/>
        </w:rPr>
        <w:t>.</w:t>
      </w:r>
    </w:p>
    <w:p w:rsidR="00F96030" w:rsidRDefault="00F96030">
      <w:pPr>
        <w:spacing w:line="200" w:lineRule="exact"/>
      </w:pPr>
    </w:p>
    <w:p w:rsidR="00F96030" w:rsidRDefault="00F96030">
      <w:pPr>
        <w:spacing w:before="1" w:line="280" w:lineRule="exact"/>
        <w:rPr>
          <w:sz w:val="28"/>
          <w:szCs w:val="28"/>
        </w:rPr>
      </w:pPr>
    </w:p>
    <w:p w:rsidR="00F96030" w:rsidRDefault="002361F0">
      <w:pPr>
        <w:ind w:left="117" w:right="7705"/>
        <w:jc w:val="both"/>
        <w:rPr>
          <w:sz w:val="28"/>
          <w:szCs w:val="28"/>
        </w:rPr>
      </w:pPr>
      <w:r>
        <w:rPr>
          <w:w w:val="128"/>
          <w:sz w:val="28"/>
          <w:szCs w:val="28"/>
        </w:rPr>
        <w:t>I</w:t>
      </w:r>
      <w:r>
        <w:rPr>
          <w:spacing w:val="-9"/>
          <w:w w:val="128"/>
          <w:sz w:val="28"/>
          <w:szCs w:val="28"/>
        </w:rPr>
        <w:t>n</w:t>
      </w:r>
      <w:r>
        <w:rPr>
          <w:w w:val="150"/>
          <w:sz w:val="28"/>
          <w:szCs w:val="28"/>
        </w:rPr>
        <w:t>tr</w:t>
      </w:r>
      <w:r>
        <w:rPr>
          <w:spacing w:val="9"/>
          <w:w w:val="115"/>
          <w:sz w:val="28"/>
          <w:szCs w:val="28"/>
        </w:rPr>
        <w:t>o</w:t>
      </w:r>
      <w:r>
        <w:rPr>
          <w:w w:val="128"/>
          <w:sz w:val="28"/>
          <w:szCs w:val="28"/>
        </w:rPr>
        <w:t>ducti</w:t>
      </w:r>
      <w:r>
        <w:rPr>
          <w:w w:val="121"/>
          <w:sz w:val="28"/>
          <w:szCs w:val="28"/>
        </w:rPr>
        <w:t>on</w:t>
      </w:r>
    </w:p>
    <w:p w:rsidR="00F96030" w:rsidRDefault="00F96030">
      <w:pPr>
        <w:spacing w:before="2" w:line="120" w:lineRule="exact"/>
        <w:rPr>
          <w:sz w:val="13"/>
          <w:szCs w:val="13"/>
        </w:rPr>
      </w:pPr>
    </w:p>
    <w:p w:rsidR="00F96030" w:rsidRDefault="00F96030">
      <w:pPr>
        <w:spacing w:line="200" w:lineRule="exact"/>
      </w:pPr>
    </w:p>
    <w:p w:rsidR="00F96030" w:rsidRDefault="002361F0">
      <w:pPr>
        <w:spacing w:line="249" w:lineRule="auto"/>
        <w:ind w:left="117" w:right="83"/>
        <w:jc w:val="both"/>
      </w:pPr>
      <w:r>
        <w:rPr>
          <w:spacing w:val="-19"/>
          <w:w w:val="113"/>
        </w:rPr>
        <w:t>F</w:t>
      </w:r>
      <w:r>
        <w:rPr>
          <w:w w:val="113"/>
        </w:rPr>
        <w:t>uture</w:t>
      </w:r>
      <w:r>
        <w:rPr>
          <w:spacing w:val="27"/>
          <w:w w:val="113"/>
        </w:rPr>
        <w:t xml:space="preserve"> </w:t>
      </w:r>
      <w:r>
        <w:t xml:space="preserve">climate </w:t>
      </w:r>
      <w:r>
        <w:rPr>
          <w:spacing w:val="19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8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ex</w:t>
      </w:r>
      <w:r>
        <w:rPr>
          <w:spacing w:val="5"/>
        </w:rPr>
        <w:t>p</w:t>
      </w:r>
      <w:r>
        <w:t xml:space="preserve">ected </w:t>
      </w:r>
      <w:r>
        <w:rPr>
          <w:spacing w:val="24"/>
        </w:rPr>
        <w:t xml:space="preserve"> </w:t>
      </w:r>
      <w:r>
        <w:rPr>
          <w:w w:val="113"/>
        </w:rPr>
        <w:t>to</w:t>
      </w:r>
      <w:r>
        <w:rPr>
          <w:spacing w:val="24"/>
          <w:w w:val="113"/>
        </w:rPr>
        <w:t xml:space="preserve"> </w:t>
      </w:r>
      <w:r>
        <w:t xml:space="preserve">cause  </w:t>
      </w:r>
      <w:r>
        <w:rPr>
          <w:w w:val="110"/>
        </w:rPr>
        <w:t>dramatic</w:t>
      </w:r>
      <w:r>
        <w:rPr>
          <w:spacing w:val="27"/>
          <w:w w:val="110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99"/>
        </w:rPr>
        <w:t>i</w:t>
      </w:r>
      <w:r>
        <w:rPr>
          <w:w w:val="105"/>
        </w:rPr>
        <w:t>on</w:t>
      </w:r>
      <w:r>
        <w:t>s</w:t>
      </w:r>
      <w:r>
        <w:rPr>
          <w:spacing w:val="30"/>
        </w:rPr>
        <w:t xml:space="preserve"> </w:t>
      </w:r>
      <w:r>
        <w:rPr>
          <w:w w:val="113"/>
        </w:rPr>
        <w:t>to</w:t>
      </w:r>
      <w:r>
        <w:rPr>
          <w:spacing w:val="24"/>
          <w:w w:val="113"/>
        </w:rPr>
        <w:t xml:space="preserve"> </w:t>
      </w:r>
      <w:r>
        <w:rPr>
          <w:w w:val="111"/>
        </w:rPr>
        <w:t>E</w:t>
      </w:r>
      <w:r>
        <w:rPr>
          <w:w w:val="114"/>
        </w:rPr>
        <w:t>ar</w:t>
      </w:r>
      <w:r>
        <w:rPr>
          <w:w w:val="139"/>
        </w:rPr>
        <w:t>t</w:t>
      </w:r>
      <w:r>
        <w:rPr>
          <w:w w:val="99"/>
        </w:rPr>
        <w:t>h’</w:t>
      </w:r>
      <w:r>
        <w:t>s</w:t>
      </w:r>
      <w:r>
        <w:rPr>
          <w:spacing w:val="30"/>
        </w:rPr>
        <w:t xml:space="preserve"> </w:t>
      </w:r>
      <w:r>
        <w:t xml:space="preserve">biota.  </w:t>
      </w:r>
      <w:r>
        <w:rPr>
          <w:spacing w:val="34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t>p</w:t>
      </w:r>
      <w:r>
        <w:rPr>
          <w:spacing w:val="-5"/>
        </w:rPr>
        <w:t>h</w:t>
      </w:r>
      <w:r>
        <w:t>ysiolog</w:t>
      </w:r>
      <w:r>
        <w:rPr>
          <w:spacing w:val="-17"/>
        </w:rPr>
        <w:t>y</w:t>
      </w:r>
      <w:r>
        <w:t xml:space="preserve">, </w:t>
      </w:r>
      <w:r>
        <w:rPr>
          <w:spacing w:val="15"/>
        </w:rPr>
        <w:t xml:space="preserve"> </w:t>
      </w:r>
      <w:r>
        <w:rPr>
          <w:w w:val="106"/>
        </w:rPr>
        <w:t>di</w:t>
      </w:r>
      <w:r>
        <w:rPr>
          <w:w w:val="116"/>
        </w:rPr>
        <w:t>str</w:t>
      </w:r>
      <w:r>
        <w:rPr>
          <w:w w:val="99"/>
        </w:rPr>
        <w:t xml:space="preserve">i- </w:t>
      </w:r>
      <w:r>
        <w:t xml:space="preserve">bution, </w:t>
      </w:r>
      <w:r>
        <w:rPr>
          <w:spacing w:val="26"/>
        </w:rPr>
        <w:t xml:space="preserve"> </w:t>
      </w:r>
      <w:r>
        <w:t xml:space="preserve">and  </w:t>
      </w:r>
      <w:r>
        <w:rPr>
          <w:w w:val="108"/>
        </w:rPr>
        <w:t>abundance</w:t>
      </w:r>
      <w:r>
        <w:rPr>
          <w:spacing w:val="18"/>
          <w:w w:val="108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 xml:space="preserve">organisms </w:t>
      </w:r>
      <w:r>
        <w:rPr>
          <w:spacing w:val="9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t>shift</w:t>
      </w:r>
      <w:r>
        <w:t xml:space="preserve">, </w:t>
      </w:r>
      <w:r>
        <w:rPr>
          <w:spacing w:val="1"/>
        </w:rPr>
        <w:t xml:space="preserve"> </w:t>
      </w:r>
      <w:r>
        <w:t>and  li</w:t>
      </w:r>
      <w:r>
        <w:rPr>
          <w:spacing w:val="-5"/>
        </w:rPr>
        <w:t>k</w:t>
      </w:r>
      <w:r>
        <w:t>ely</w:t>
      </w:r>
      <w:r>
        <w:rPr>
          <w:spacing w:val="27"/>
        </w:rPr>
        <w:t xml:space="preserve"> </w:t>
      </w:r>
      <w:r>
        <w:t>cause</w:t>
      </w:r>
      <w:r>
        <w:rPr>
          <w:spacing w:val="39"/>
        </w:rPr>
        <w:t xml:space="preserve"> </w:t>
      </w:r>
      <w:r>
        <w:t xml:space="preserve">cascading </w:t>
      </w:r>
      <w:r>
        <w:rPr>
          <w:spacing w:val="8"/>
        </w:rPr>
        <w:t xml:space="preserve"> </w:t>
      </w:r>
      <w:r>
        <w:rPr>
          <w:w w:val="104"/>
        </w:rPr>
        <w:t>com</w:t>
      </w:r>
      <w:r>
        <w:rPr>
          <w:spacing w:val="-5"/>
          <w:w w:val="104"/>
        </w:rPr>
        <w:t>m</w:t>
      </w:r>
      <w:r>
        <w:rPr>
          <w:w w:val="110"/>
        </w:rPr>
        <w:t>un</w:t>
      </w:r>
      <w:r>
        <w:rPr>
          <w:w w:val="99"/>
        </w:rPr>
        <w:t>i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19"/>
          <w:w w:val="105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rPr>
          <w:w w:val="99"/>
        </w:rPr>
        <w:t>e</w:t>
      </w:r>
      <w:r>
        <w:t>cos</w:t>
      </w:r>
      <w:r>
        <w:rPr>
          <w:w w:val="103"/>
        </w:rPr>
        <w:t>ys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19"/>
          <w:w w:val="104"/>
        </w:rPr>
        <w:t xml:space="preserve"> </w:t>
      </w:r>
      <w:r>
        <w:rPr>
          <w:w w:val="92"/>
        </w:rPr>
        <w:t>eff</w:t>
      </w:r>
      <w:r>
        <w:rPr>
          <w:w w:val="109"/>
        </w:rPr>
        <w:t>ect</w:t>
      </w:r>
      <w:r>
        <w:t xml:space="preserve">s </w:t>
      </w:r>
      <w:r>
        <w:rPr>
          <w:w w:val="119"/>
        </w:rPr>
        <w:t xml:space="preserve">(????). </w:t>
      </w:r>
      <w:r>
        <w:rPr>
          <w:spacing w:val="39"/>
          <w:w w:val="119"/>
        </w:rPr>
        <w:t xml:space="preserve"> </w:t>
      </w:r>
      <w:r>
        <w:t>Mu</w:t>
      </w:r>
      <w:r>
        <w:rPr>
          <w:spacing w:val="-5"/>
        </w:rPr>
        <w:t>c</w:t>
      </w:r>
      <w:r>
        <w:t xml:space="preserve">h </w:t>
      </w:r>
      <w:r>
        <w:rPr>
          <w:spacing w:val="12"/>
        </w:rPr>
        <w:t xml:space="preserve"> </w:t>
      </w:r>
      <w:r>
        <w:rPr>
          <w:w w:val="110"/>
        </w:rPr>
        <w:t>u</w:t>
      </w:r>
      <w:r>
        <w:rPr>
          <w:w w:val="105"/>
        </w:rPr>
        <w:t>nc</w:t>
      </w:r>
      <w:r>
        <w:rPr>
          <w:w w:val="107"/>
        </w:rPr>
        <w:t>er</w:t>
      </w:r>
      <w:r>
        <w:rPr>
          <w:w w:val="139"/>
        </w:rPr>
        <w:t>t</w:t>
      </w:r>
      <w:r>
        <w:rPr>
          <w:w w:val="107"/>
        </w:rPr>
        <w:t>ai</w:t>
      </w:r>
      <w:r>
        <w:rPr>
          <w:spacing w:val="-5"/>
          <w:w w:val="110"/>
        </w:rPr>
        <w:t>n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t xml:space="preserve"> </w:t>
      </w:r>
      <w:r>
        <w:rPr>
          <w:spacing w:val="-11"/>
        </w:rPr>
        <w:t xml:space="preserve"> </w:t>
      </w:r>
      <w:r>
        <w:rPr>
          <w:w w:val="105"/>
        </w:rPr>
        <w:t>remains,h</w:t>
      </w:r>
      <w:r>
        <w:rPr>
          <w:spacing w:val="-5"/>
          <w:w w:val="105"/>
        </w:rPr>
        <w:t>ow</w:t>
      </w:r>
      <w:r>
        <w:rPr>
          <w:w w:val="105"/>
        </w:rPr>
        <w:t>e</w:t>
      </w:r>
      <w:r>
        <w:rPr>
          <w:spacing w:val="-5"/>
          <w:w w:val="105"/>
        </w:rPr>
        <w:t>v</w:t>
      </w:r>
      <w:r>
        <w:rPr>
          <w:w w:val="105"/>
        </w:rPr>
        <w:t>er,</w:t>
      </w:r>
      <w:r>
        <w:rPr>
          <w:spacing w:val="47"/>
          <w:w w:val="105"/>
        </w:rPr>
        <w:t xml:space="preserve"> </w:t>
      </w:r>
      <w:r>
        <w:t>a</w:t>
      </w:r>
      <w:r>
        <w:rPr>
          <w:spacing w:val="5"/>
        </w:rPr>
        <w:t>b</w:t>
      </w:r>
      <w:r>
        <w:t xml:space="preserve">out </w:t>
      </w:r>
      <w:r>
        <w:rPr>
          <w:spacing w:val="40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47"/>
        </w:rPr>
        <w:t xml:space="preserve"> </w:t>
      </w:r>
      <w:r>
        <w:rPr>
          <w:w w:val="112"/>
        </w:rPr>
        <w:t>par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cu</w:t>
      </w:r>
      <w:r>
        <w:rPr>
          <w:w w:val="99"/>
        </w:rPr>
        <w:t>l</w:t>
      </w:r>
      <w:r>
        <w:rPr>
          <w:w w:val="114"/>
        </w:rPr>
        <w:t>ar</w:t>
      </w:r>
      <w:r>
        <w:t xml:space="preserve"> </w:t>
      </w:r>
      <w:r>
        <w:rPr>
          <w:spacing w:val="-11"/>
        </w:rPr>
        <w:t xml:space="preserve"> </w:t>
      </w:r>
      <w:r>
        <w:t xml:space="preserve">individuals,  </w:t>
      </w:r>
      <w:r>
        <w:rPr>
          <w:spacing w:val="3"/>
        </w:rPr>
        <w:t xml:space="preserve"> </w:t>
      </w:r>
      <w:r>
        <w:rPr>
          <w:spacing w:val="5"/>
          <w:w w:val="107"/>
        </w:rPr>
        <w:t>p</w:t>
      </w:r>
      <w:r>
        <w:rPr>
          <w:w w:val="107"/>
        </w:rPr>
        <w:t>opulations,</w:t>
      </w:r>
      <w:r>
        <w:rPr>
          <w:spacing w:val="45"/>
          <w:w w:val="107"/>
        </w:rPr>
        <w:t xml:space="preserve"> </w:t>
      </w:r>
      <w:r>
        <w:rPr>
          <w:w w:val="99"/>
        </w:rPr>
        <w:t>c</w:t>
      </w:r>
      <w:r>
        <w:rPr>
          <w:w w:val="105"/>
        </w:rPr>
        <w:t>om</w:t>
      </w:r>
      <w:r>
        <w:rPr>
          <w:spacing w:val="-5"/>
          <w:w w:val="105"/>
        </w:rPr>
        <w:t>m</w:t>
      </w:r>
      <w:r>
        <w:rPr>
          <w:w w:val="110"/>
        </w:rPr>
        <w:t>u</w:t>
      </w:r>
      <w:r>
        <w:rPr>
          <w:w w:val="106"/>
        </w:rPr>
        <w:t>ni</w:t>
      </w:r>
      <w:r>
        <w:rPr>
          <w:w w:val="139"/>
        </w:rPr>
        <w:t>t</w:t>
      </w:r>
      <w:r>
        <w:rPr>
          <w:w w:val="99"/>
        </w:rPr>
        <w:t>i</w:t>
      </w:r>
      <w:r>
        <w:t>es</w:t>
      </w:r>
      <w:r>
        <w:rPr>
          <w:w w:val="110"/>
        </w:rPr>
        <w:t xml:space="preserve">, </w:t>
      </w:r>
      <w:r>
        <w:t xml:space="preserve">and </w:t>
      </w:r>
      <w:r>
        <w:rPr>
          <w:spacing w:val="3"/>
        </w:rPr>
        <w:t xml:space="preserve"> </w:t>
      </w:r>
      <w:r>
        <w:rPr>
          <w:w w:val="99"/>
        </w:rPr>
        <w:t>e</w:t>
      </w:r>
      <w:r>
        <w:t>cos</w:t>
      </w:r>
      <w:r>
        <w:rPr>
          <w:w w:val="103"/>
        </w:rPr>
        <w:t>ys</w:t>
      </w:r>
      <w:r>
        <w:rPr>
          <w:w w:val="139"/>
        </w:rPr>
        <w:t>t</w:t>
      </w:r>
      <w:r>
        <w:rPr>
          <w:w w:val="103"/>
        </w:rPr>
        <w:t>ems</w:t>
      </w:r>
      <w:r>
        <w:rPr>
          <w:spacing w:val="22"/>
          <w:w w:val="103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ond, </w:t>
      </w:r>
      <w:r>
        <w:rPr>
          <w:spacing w:val="19"/>
        </w:rPr>
        <w:t xml:space="preserve"> </w:t>
      </w:r>
      <w:r>
        <w:t xml:space="preserve">making </w:t>
      </w:r>
      <w:r>
        <w:rPr>
          <w:spacing w:val="6"/>
        </w:rPr>
        <w:t xml:space="preserve"> </w:t>
      </w:r>
      <w:r>
        <w:rPr>
          <w:w w:val="107"/>
        </w:rPr>
        <w:t>predicting</w:t>
      </w:r>
      <w:r>
        <w:rPr>
          <w:spacing w:val="23"/>
          <w:w w:val="107"/>
        </w:rPr>
        <w:t xml:space="preserve"> </w:t>
      </w:r>
      <w:r>
        <w:t xml:space="preserve">organism </w:t>
      </w:r>
      <w:r>
        <w:rPr>
          <w:spacing w:val="13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onses </w:t>
      </w:r>
      <w:r>
        <w:rPr>
          <w:spacing w:val="2"/>
        </w:rPr>
        <w:t xml:space="preserve"> </w:t>
      </w:r>
      <w:r>
        <w:rPr>
          <w:w w:val="112"/>
        </w:rPr>
        <w:t>to</w:t>
      </w:r>
      <w:r>
        <w:rPr>
          <w:spacing w:val="18"/>
          <w:w w:val="112"/>
        </w:rPr>
        <w:t xml:space="preserve"> </w:t>
      </w:r>
      <w:r>
        <w:rPr>
          <w:w w:val="112"/>
        </w:rPr>
        <w:t>the</w:t>
      </w:r>
      <w:r>
        <w:rPr>
          <w:spacing w:val="18"/>
          <w:w w:val="112"/>
        </w:rPr>
        <w:t xml:space="preserve"> </w:t>
      </w:r>
      <w:r>
        <w:t>cli</w:t>
      </w:r>
      <w:r>
        <w:t xml:space="preserve">mate </w:t>
      </w:r>
      <w:r>
        <w:rPr>
          <w:spacing w:val="11"/>
        </w:rPr>
        <w:t xml:space="preserve"> </w:t>
      </w:r>
      <w:r>
        <w:rPr>
          <w:spacing w:val="-5"/>
        </w:rPr>
        <w:t>c</w:t>
      </w:r>
      <w:r>
        <w:t>hange  one</w:t>
      </w:r>
      <w:r>
        <w:rPr>
          <w:spacing w:val="3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w w:val="112"/>
        </w:rPr>
        <w:t>the</w:t>
      </w:r>
      <w:r>
        <w:rPr>
          <w:spacing w:val="18"/>
          <w:w w:val="112"/>
        </w:rPr>
        <w:t xml:space="preserve"> </w:t>
      </w:r>
      <w:r>
        <w:rPr>
          <w:w w:val="103"/>
        </w:rPr>
        <w:t>mos</w:t>
      </w:r>
      <w:r>
        <w:rPr>
          <w:w w:val="139"/>
        </w:rPr>
        <w:t xml:space="preserve">t </w:t>
      </w:r>
      <w:r>
        <w:t>si</w:t>
      </w:r>
      <w:r>
        <w:rPr>
          <w:w w:val="105"/>
        </w:rPr>
        <w:t>gn</w:t>
      </w:r>
      <w:r>
        <w:rPr>
          <w:w w:val="99"/>
        </w:rPr>
        <w:t>i</w:t>
      </w:r>
      <w:r>
        <w:rPr>
          <w:w w:val="94"/>
        </w:rPr>
        <w:t>fic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rPr>
          <w:spacing w:val="-5"/>
        </w:rPr>
        <w:t>c</w:t>
      </w:r>
      <w:r>
        <w:t>hallenges</w:t>
      </w:r>
      <w:r>
        <w:rPr>
          <w:spacing w:val="43"/>
        </w:rPr>
        <w:t xml:space="preserve"> </w:t>
      </w:r>
      <w:r>
        <w:t>facing</w:t>
      </w:r>
      <w:r>
        <w:rPr>
          <w:spacing w:val="29"/>
        </w:rPr>
        <w:t xml:space="preserve"> </w:t>
      </w:r>
      <w:r>
        <w:t>biology</w:t>
      </w:r>
      <w:r>
        <w:rPr>
          <w:spacing w:val="27"/>
        </w:rPr>
        <w:t xml:space="preserve"> </w:t>
      </w:r>
      <w:r>
        <w:rPr>
          <w:w w:val="139"/>
        </w:rPr>
        <w:t>t</w:t>
      </w:r>
      <w:r>
        <w:rPr>
          <w:spacing w:val="5"/>
          <w:w w:val="99"/>
        </w:rPr>
        <w:t>o</w:t>
      </w:r>
      <w:r>
        <w:rPr>
          <w:w w:val="110"/>
        </w:rPr>
        <w:t>d</w:t>
      </w:r>
      <w:r>
        <w:rPr>
          <w:spacing w:val="-5"/>
          <w:w w:val="112"/>
        </w:rPr>
        <w:t>a</w:t>
      </w:r>
      <w:r>
        <w:rPr>
          <w:spacing w:val="-16"/>
          <w:w w:val="105"/>
        </w:rPr>
        <w:t>y</w:t>
      </w:r>
      <w:r>
        <w:rPr>
          <w:w w:val="110"/>
        </w:rPr>
        <w:t>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t>One</w:t>
      </w:r>
      <w:r>
        <w:rPr>
          <w:spacing w:val="38"/>
        </w:rPr>
        <w:t xml:space="preserve"> </w:t>
      </w:r>
      <w:r>
        <w:rPr>
          <w:spacing w:val="-5"/>
        </w:rPr>
        <w:t>wa</w:t>
      </w:r>
      <w:r>
        <w:t>y</w:t>
      </w:r>
      <w:r>
        <w:rPr>
          <w:spacing w:val="33"/>
        </w:rPr>
        <w:t xml:space="preserve"> </w:t>
      </w:r>
      <w:r>
        <w:rPr>
          <w:w w:val="121"/>
        </w:rPr>
        <w:t>that</w:t>
      </w:r>
      <w:r>
        <w:rPr>
          <w:spacing w:val="8"/>
          <w:w w:val="121"/>
        </w:rPr>
        <w:t xml:space="preserve"> </w:t>
      </w:r>
      <w:r>
        <w:rPr>
          <w:spacing w:val="5"/>
        </w:rPr>
        <w:t>p</w:t>
      </w:r>
      <w:r>
        <w:t>eople</w:t>
      </w:r>
      <w:r>
        <w:rPr>
          <w:spacing w:val="36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43"/>
        </w:rPr>
        <w:t xml:space="preserve"> </w:t>
      </w:r>
      <w:r>
        <w:t>s</w:t>
      </w:r>
      <w:r>
        <w:rPr>
          <w:w w:val="105"/>
        </w:rPr>
        <w:t>oug</w:t>
      </w:r>
      <w:r>
        <w:rPr>
          <w:spacing w:val="-5"/>
          <w:w w:val="105"/>
        </w:rPr>
        <w:t>h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rPr>
          <w:w w:val="112"/>
        </w:rPr>
        <w:t>to</w:t>
      </w:r>
      <w:r>
        <w:rPr>
          <w:spacing w:val="14"/>
          <w:w w:val="112"/>
        </w:rPr>
        <w:t xml:space="preserve"> </w:t>
      </w:r>
      <w:r>
        <w:rPr>
          <w:w w:val="112"/>
        </w:rPr>
        <w:t xml:space="preserve">understand </w:t>
      </w:r>
      <w:r>
        <w:t xml:space="preserve">and  </w:t>
      </w:r>
      <w:r>
        <w:rPr>
          <w:w w:val="91"/>
        </w:rPr>
        <w:t>f</w:t>
      </w:r>
      <w:r>
        <w:rPr>
          <w:w w:val="106"/>
        </w:rPr>
        <w:t>or</w:t>
      </w:r>
      <w:r>
        <w:rPr>
          <w:w w:val="103"/>
        </w:rPr>
        <w:t>ecas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t xml:space="preserve">future </w:t>
      </w:r>
      <w:r>
        <w:rPr>
          <w:spacing w:val="14"/>
        </w:rPr>
        <w:t xml:space="preserve"> </w:t>
      </w:r>
      <w:r>
        <w:t>biological</w:t>
      </w:r>
      <w:r>
        <w:rPr>
          <w:spacing w:val="33"/>
        </w:rPr>
        <w:t xml:space="preserve"> </w:t>
      </w:r>
      <w:r>
        <w:rPr>
          <w:w w:val="103"/>
        </w:rPr>
        <w:t>con</w:t>
      </w:r>
      <w:r>
        <w:rPr>
          <w:w w:val="106"/>
        </w:rPr>
        <w:t>di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ons</w:t>
      </w:r>
      <w:r>
        <w:rPr>
          <w:spacing w:val="18"/>
          <w:w w:val="103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rPr>
          <w:w w:val="109"/>
        </w:rPr>
        <w:t>through</w:t>
      </w:r>
      <w:r>
        <w:rPr>
          <w:spacing w:val="20"/>
          <w:w w:val="10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si</w:t>
      </w:r>
      <w:r>
        <w:rPr>
          <w:w w:val="139"/>
        </w:rPr>
        <w:t>t</w:t>
      </w:r>
      <w:r>
        <w:rPr>
          <w:w w:val="110"/>
        </w:rPr>
        <w:t xml:space="preserve">u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-5"/>
        </w:rPr>
        <w:t xml:space="preserve"> </w:t>
      </w:r>
      <w:r>
        <w:t>climate</w:t>
      </w:r>
      <w:r>
        <w:rPr>
          <w:spacing w:val="33"/>
        </w:rPr>
        <w:t xml:space="preserve"> </w:t>
      </w:r>
      <w:r>
        <w:rPr>
          <w:w w:val="108"/>
        </w:rPr>
        <w:t>manipulations.</w:t>
      </w:r>
      <w:r>
        <w:rPr>
          <w:spacing w:val="30"/>
          <w:w w:val="108"/>
        </w:rPr>
        <w:t xml:space="preserve"> </w:t>
      </w:r>
      <w:r>
        <w:t>Ma</w:t>
      </w:r>
      <w:r>
        <w:rPr>
          <w:spacing w:val="-5"/>
        </w:rPr>
        <w:t>n</w:t>
      </w:r>
      <w:r>
        <w:t>y</w:t>
      </w:r>
      <w:r>
        <w:rPr>
          <w:spacing w:val="24"/>
        </w:rPr>
        <w:t xml:space="preserve"> </w:t>
      </w:r>
      <w:r>
        <w:t>studies</w:t>
      </w:r>
      <w:r>
        <w:rPr>
          <w:spacing w:val="35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20"/>
        </w:rPr>
        <w:t xml:space="preserve"> </w:t>
      </w:r>
      <w:r>
        <w:t>f</w:t>
      </w:r>
      <w:r>
        <w:rPr>
          <w:spacing w:val="5"/>
        </w:rPr>
        <w:t>o</w:t>
      </w:r>
      <w:r>
        <w:t>cused</w:t>
      </w:r>
      <w:r>
        <w:rPr>
          <w:spacing w:val="7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w w:val="107"/>
        </w:rPr>
        <w:t>manipu</w:t>
      </w:r>
      <w:r>
        <w:rPr>
          <w:w w:val="107"/>
        </w:rPr>
        <w:t>lations</w:t>
      </w:r>
      <w:r>
        <w:rPr>
          <w:spacing w:val="1"/>
          <w:w w:val="107"/>
        </w:rPr>
        <w:t xml:space="preserve"> </w:t>
      </w:r>
      <w:r>
        <w:rPr>
          <w:w w:val="113"/>
        </w:rPr>
        <w:t>to</w:t>
      </w:r>
      <w:r>
        <w:rPr>
          <w:spacing w:val="-11"/>
          <w:w w:val="113"/>
        </w:rPr>
        <w:t xml:space="preserve"> </w:t>
      </w:r>
      <w:r>
        <w:t>replicate</w:t>
      </w:r>
      <w:r>
        <w:rPr>
          <w:spacing w:val="46"/>
        </w:rPr>
        <w:t xml:space="preserve"> </w:t>
      </w:r>
      <w:r>
        <w:t>ex</w:t>
      </w:r>
      <w:r>
        <w:rPr>
          <w:spacing w:val="5"/>
        </w:rPr>
        <w:t>p</w:t>
      </w:r>
      <w:r>
        <w:t>ected</w:t>
      </w:r>
      <w:r>
        <w:rPr>
          <w:spacing w:val="39"/>
        </w:rPr>
        <w:t xml:space="preserve"> </w:t>
      </w:r>
      <w:r>
        <w:rPr>
          <w:w w:val="106"/>
        </w:rPr>
        <w:t>hi</w:t>
      </w:r>
      <w:r>
        <w:rPr>
          <w:w w:val="105"/>
        </w:rPr>
        <w:t>gh</w:t>
      </w:r>
      <w:r>
        <w:rPr>
          <w:w w:val="107"/>
        </w:rPr>
        <w:t xml:space="preserve">er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102"/>
        </w:rPr>
        <w:t>es.</w:t>
      </w:r>
      <w:r>
        <w:t xml:space="preserve"> </w:t>
      </w:r>
      <w:r>
        <w:rPr>
          <w:spacing w:val="-14"/>
        </w:rPr>
        <w:t xml:space="preserve"> </w:t>
      </w:r>
      <w:r>
        <w:t xml:space="preserve">Commonly </w:t>
      </w:r>
      <w:r>
        <w:rPr>
          <w:spacing w:val="5"/>
        </w:rPr>
        <w:t xml:space="preserve"> </w:t>
      </w:r>
      <w:r>
        <w:t>used</w:t>
      </w:r>
      <w:r>
        <w:rPr>
          <w:spacing w:val="30"/>
        </w:rPr>
        <w:t xml:space="preserve"> </w:t>
      </w:r>
      <w:r>
        <w:t>field</w:t>
      </w:r>
      <w:r>
        <w:rPr>
          <w:spacing w:val="6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06"/>
        </w:rPr>
        <w:t>ni</w:t>
      </w:r>
      <w:r>
        <w:rPr>
          <w:w w:val="105"/>
        </w:rPr>
        <w:t>q</w:t>
      </w:r>
      <w:r>
        <w:rPr>
          <w:w w:val="110"/>
        </w:rPr>
        <w:t>u</w:t>
      </w:r>
      <w:r>
        <w:t>es</w:t>
      </w:r>
      <w:r>
        <w:rPr>
          <w:spacing w:val="10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is</w:t>
      </w:r>
      <w:r>
        <w:rPr>
          <w:spacing w:val="10"/>
        </w:rPr>
        <w:t xml:space="preserve"> </w:t>
      </w:r>
      <w:r>
        <w:t>include</w:t>
      </w:r>
      <w:r>
        <w:rPr>
          <w:spacing w:val="37"/>
        </w:rPr>
        <w:t xml:space="preserve"> </w:t>
      </w:r>
      <w:r>
        <w:t>passi</w:t>
      </w:r>
      <w:r>
        <w:rPr>
          <w:spacing w:val="-5"/>
        </w:rPr>
        <w:t>v</w:t>
      </w:r>
      <w:r>
        <w:t>e</w:t>
      </w:r>
      <w:r>
        <w:rPr>
          <w:spacing w:val="36"/>
        </w:rPr>
        <w:t xml:space="preserve"> </w:t>
      </w:r>
      <w:r>
        <w:rPr>
          <w:spacing w:val="-6"/>
        </w:rPr>
        <w:t>w</w:t>
      </w:r>
      <w:r>
        <w:t xml:space="preserve">arming, </w:t>
      </w:r>
      <w:r>
        <w:rPr>
          <w:spacing w:val="4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30"/>
        </w:rPr>
        <w:t xml:space="preserve"> </w:t>
      </w:r>
      <w:r>
        <w:t>as</w:t>
      </w:r>
      <w:r>
        <w:rPr>
          <w:spacing w:val="22"/>
        </w:rPr>
        <w:t xml:space="preserve"> </w:t>
      </w:r>
      <w:r>
        <w:rPr>
          <w:w w:val="105"/>
        </w:rPr>
        <w:t>o</w:t>
      </w:r>
      <w:r>
        <w:rPr>
          <w:spacing w:val="5"/>
          <w:w w:val="105"/>
        </w:rPr>
        <w:t>p</w:t>
      </w:r>
      <w:r>
        <w:rPr>
          <w:w w:val="99"/>
        </w:rPr>
        <w:t>e</w:t>
      </w:r>
      <w:r>
        <w:rPr>
          <w:w w:val="106"/>
        </w:rPr>
        <w:t>n-</w:t>
      </w:r>
      <w:r>
        <w:rPr>
          <w:w w:val="139"/>
        </w:rPr>
        <w:t>t</w:t>
      </w:r>
      <w:r>
        <w:rPr>
          <w:w w:val="105"/>
        </w:rPr>
        <w:t>op</w:t>
      </w:r>
      <w:r>
        <w:rPr>
          <w:spacing w:val="10"/>
        </w:rPr>
        <w:t xml:space="preserve"> 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spacing w:val="5"/>
          <w:w w:val="110"/>
        </w:rPr>
        <w:t>b</w:t>
      </w:r>
      <w:r>
        <w:rPr>
          <w:w w:val="107"/>
        </w:rPr>
        <w:t>er</w:t>
      </w:r>
      <w:r>
        <w:rPr>
          <w:w w:val="104"/>
        </w:rPr>
        <w:t xml:space="preserve">s, </w:t>
      </w:r>
      <w:r>
        <w:t xml:space="preserve">and </w:t>
      </w:r>
      <w:r>
        <w:rPr>
          <w:spacing w:val="5"/>
        </w:rPr>
        <w:t xml:space="preserve"> </w:t>
      </w:r>
      <w:r>
        <w:t>acti</w:t>
      </w:r>
      <w:r>
        <w:rPr>
          <w:spacing w:val="-5"/>
        </w:rPr>
        <w:t>v</w:t>
      </w:r>
      <w:r>
        <w:t xml:space="preserve">e </w:t>
      </w:r>
      <w:r>
        <w:rPr>
          <w:spacing w:val="10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3"/>
        </w:rPr>
        <w:t xml:space="preserve"> </w:t>
      </w:r>
      <w:r>
        <w:rPr>
          <w:w w:val="104"/>
        </w:rPr>
        <w:t>me</w:t>
      </w:r>
      <w:r>
        <w:rPr>
          <w:w w:val="139"/>
        </w:rPr>
        <w:t>t</w:t>
      </w:r>
      <w:r>
        <w:rPr>
          <w:w w:val="105"/>
        </w:rPr>
        <w:t>h</w:t>
      </w:r>
      <w:r>
        <w:rPr>
          <w:spacing w:val="5"/>
          <w:w w:val="105"/>
        </w:rPr>
        <w:t>o</w:t>
      </w:r>
      <w:r>
        <w:rPr>
          <w:w w:val="110"/>
        </w:rPr>
        <w:t>d</w:t>
      </w:r>
      <w:r>
        <w:rPr>
          <w:w w:val="104"/>
        </w:rPr>
        <w:t>s,</w:t>
      </w:r>
      <w:r>
        <w:t xml:space="preserve"> </w:t>
      </w:r>
      <w:r>
        <w:rPr>
          <w:spacing w:val="-24"/>
        </w:rPr>
        <w:t xml:space="preserve"> </w:t>
      </w:r>
      <w:r>
        <w:t xml:space="preserve">including </w:t>
      </w:r>
      <w:r>
        <w:rPr>
          <w:spacing w:val="12"/>
        </w:rPr>
        <w:t xml:space="preserve"> </w:t>
      </w:r>
      <w:r>
        <w:t>forced</w:t>
      </w:r>
      <w:r>
        <w:rPr>
          <w:spacing w:val="37"/>
        </w:rPr>
        <w:t xml:space="preserve"> </w:t>
      </w:r>
      <w:r>
        <w:t xml:space="preserve">air, </w:t>
      </w:r>
      <w:r>
        <w:rPr>
          <w:spacing w:val="2"/>
        </w:rPr>
        <w:t xml:space="preserve"> </w:t>
      </w:r>
      <w:r>
        <w:t>soil</w:t>
      </w:r>
      <w:r>
        <w:rPr>
          <w:spacing w:val="22"/>
        </w:rPr>
        <w:t xml:space="preserve"> </w:t>
      </w:r>
      <w:r>
        <w:rPr>
          <w:w w:val="107"/>
        </w:rPr>
        <w:t>cables,infra-red</w:t>
      </w:r>
      <w:r>
        <w:rPr>
          <w:spacing w:val="1"/>
          <w:w w:val="107"/>
        </w:rPr>
        <w:t xml:space="preserve"> </w:t>
      </w:r>
      <w:r>
        <w:rPr>
          <w:w w:val="107"/>
        </w:rPr>
        <w:t xml:space="preserve">radiation. </w:t>
      </w:r>
      <w:r>
        <w:rPr>
          <w:spacing w:val="28"/>
          <w:w w:val="107"/>
        </w:rPr>
        <w:t xml:space="preserve"> </w:t>
      </w:r>
      <w:r>
        <w:t>Acti</w:t>
      </w:r>
      <w:r>
        <w:rPr>
          <w:spacing w:val="-5"/>
        </w:rPr>
        <w:t>v</w:t>
      </w:r>
      <w:r>
        <w:t xml:space="preserve">e </w:t>
      </w:r>
      <w:r>
        <w:rPr>
          <w:spacing w:val="3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2"/>
        </w:rPr>
        <w:t xml:space="preserve"> </w:t>
      </w:r>
      <w:r>
        <w:rPr>
          <w:w w:val="104"/>
        </w:rPr>
        <w:t>me</w:t>
      </w:r>
      <w:r>
        <w:rPr>
          <w:w w:val="139"/>
        </w:rPr>
        <w:t>t</w:t>
      </w:r>
      <w:r>
        <w:rPr>
          <w:w w:val="105"/>
        </w:rPr>
        <w:t>h</w:t>
      </w:r>
      <w:r>
        <w:rPr>
          <w:spacing w:val="5"/>
          <w:w w:val="105"/>
        </w:rPr>
        <w:t>o</w:t>
      </w:r>
      <w:r>
        <w:rPr>
          <w:w w:val="110"/>
        </w:rPr>
        <w:t>d</w:t>
      </w:r>
      <w:r>
        <w:t>s are</w:t>
      </w:r>
      <w:r>
        <w:rPr>
          <w:spacing w:val="40"/>
        </w:rPr>
        <w:t xml:space="preserve"> </w:t>
      </w:r>
      <w:r>
        <w:rPr>
          <w:w w:val="112"/>
        </w:rPr>
        <w:t>the</w:t>
      </w:r>
      <w:r>
        <w:rPr>
          <w:spacing w:val="14"/>
          <w:w w:val="112"/>
        </w:rPr>
        <w:t xml:space="preserve"> </w:t>
      </w:r>
      <w:r>
        <w:t xml:space="preserve">most  </w:t>
      </w:r>
      <w:r>
        <w:rPr>
          <w:w w:val="99"/>
        </w:rPr>
        <w:t>c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99"/>
        </w:rPr>
        <w:t>oll</w:t>
      </w:r>
      <w:r>
        <w:rPr>
          <w:w w:val="105"/>
        </w:rPr>
        <w:t>ed</w:t>
      </w:r>
      <w:r>
        <w:rPr>
          <w:w w:val="110"/>
        </w:rPr>
        <w:t>,</w:t>
      </w:r>
      <w:r>
        <w:rPr>
          <w:spacing w:val="20"/>
        </w:rPr>
        <w:t xml:space="preserve"> </w:t>
      </w:r>
      <w:r>
        <w:rPr>
          <w:w w:val="99"/>
        </w:rPr>
        <w:t>c</w:t>
      </w:r>
      <w:r>
        <w:rPr>
          <w:w w:val="105"/>
        </w:rPr>
        <w:t>on</w:t>
      </w:r>
      <w:r>
        <w:t>si</w:t>
      </w:r>
      <w:r>
        <w:rPr>
          <w:w w:val="116"/>
        </w:rPr>
        <w:t>st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0"/>
        </w:rPr>
        <w:t>,</w:t>
      </w:r>
      <w:r>
        <w:rPr>
          <w:spacing w:val="19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 xml:space="preserve">“true </w:t>
      </w:r>
      <w:r>
        <w:rPr>
          <w:spacing w:val="20"/>
        </w:rPr>
        <w:t xml:space="preserve"> </w:t>
      </w:r>
      <w:r>
        <w:rPr>
          <w:w w:val="113"/>
        </w:rPr>
        <w:t>to</w:t>
      </w:r>
      <w:r>
        <w:rPr>
          <w:spacing w:val="13"/>
          <w:w w:val="113"/>
        </w:rPr>
        <w:t xml:space="preserve"> </w:t>
      </w:r>
      <w:r>
        <w:t xml:space="preserve">climate </w:t>
      </w:r>
      <w:r>
        <w:rPr>
          <w:spacing w:val="7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8"/>
        </w:rPr>
        <w:t xml:space="preserve"> </w:t>
      </w:r>
      <w:r>
        <w:rPr>
          <w:w w:val="107"/>
        </w:rPr>
        <w:t>predictions”</w:t>
      </w:r>
      <w:r>
        <w:rPr>
          <w:spacing w:val="-8"/>
          <w:w w:val="107"/>
        </w:rPr>
        <w:t xml:space="preserve"> </w:t>
      </w:r>
      <w:r>
        <w:rPr>
          <w:w w:val="119"/>
        </w:rPr>
        <w:t>(????),</w:t>
      </w:r>
      <w:r>
        <w:rPr>
          <w:spacing w:val="12"/>
          <w:w w:val="119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17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7"/>
        </w:rPr>
        <w:t>er</w:t>
      </w:r>
      <w:r>
        <w:rPr>
          <w:w w:val="96"/>
        </w:rPr>
        <w:t>ef</w:t>
      </w:r>
      <w:r>
        <w:rPr>
          <w:w w:val="104"/>
        </w:rPr>
        <w:t>ore</w:t>
      </w:r>
      <w:r>
        <w:rPr>
          <w:spacing w:val="19"/>
        </w:rPr>
        <w:t xml:space="preserve"> </w:t>
      </w:r>
      <w:r>
        <w:rPr>
          <w:w w:val="91"/>
        </w:rPr>
        <w:t>f</w:t>
      </w:r>
      <w:r>
        <w:rPr>
          <w:spacing w:val="5"/>
          <w:w w:val="99"/>
        </w:rPr>
        <w:t>o</w:t>
      </w:r>
      <w:r>
        <w:rPr>
          <w:w w:val="105"/>
        </w:rPr>
        <w:t>cu</w:t>
      </w:r>
      <w:r>
        <w:t>s on</w:t>
      </w:r>
      <w:r>
        <w:rPr>
          <w:spacing w:val="28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</w:t>
      </w:r>
      <w:r>
        <w:rPr>
          <w:w w:val="99"/>
        </w:rPr>
        <w:t>e</w:t>
      </w:r>
      <w:r>
        <w:rPr>
          <w:spacing w:val="18"/>
          <w:w w:val="99"/>
        </w:rPr>
        <w:t xml:space="preserve"> </w:t>
      </w:r>
      <w:r>
        <w:rPr>
          <w:w w:val="104"/>
        </w:rPr>
        <w:t>me</w:t>
      </w:r>
      <w:r>
        <w:rPr>
          <w:w w:val="139"/>
        </w:rPr>
        <w:t>t</w:t>
      </w:r>
      <w:r>
        <w:rPr>
          <w:w w:val="105"/>
        </w:rPr>
        <w:t>h</w:t>
      </w:r>
      <w:r>
        <w:rPr>
          <w:spacing w:val="5"/>
          <w:w w:val="105"/>
        </w:rPr>
        <w:t>o</w:t>
      </w:r>
      <w:r>
        <w:rPr>
          <w:w w:val="110"/>
        </w:rPr>
        <w:t>d</w:t>
      </w:r>
      <w:r>
        <w:t>s</w:t>
      </w:r>
      <w:r>
        <w:rPr>
          <w:spacing w:val="18"/>
        </w:rPr>
        <w:t xml:space="preserve"> </w:t>
      </w:r>
      <w:r>
        <w:t xml:space="preserve">here. </w:t>
      </w:r>
      <w:r>
        <w:rPr>
          <w:spacing w:val="31"/>
        </w:rPr>
        <w:t xml:space="preserve"> </w:t>
      </w:r>
      <w:r>
        <w:rPr>
          <w:w w:val="103"/>
        </w:rPr>
        <w:t>Rece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l</w:t>
      </w:r>
      <w:r>
        <w:rPr>
          <w:spacing w:val="-17"/>
          <w:w w:val="105"/>
        </w:rPr>
        <w:t>y</w:t>
      </w:r>
      <w:r>
        <w:rPr>
          <w:w w:val="110"/>
        </w:rPr>
        <w:t>,</w:t>
      </w:r>
      <w:r>
        <w:rPr>
          <w:spacing w:val="20"/>
          <w:w w:val="110"/>
        </w:rPr>
        <w:t xml:space="preserve"> </w:t>
      </w:r>
      <w:r>
        <w:rPr>
          <w:w w:val="106"/>
        </w:rPr>
        <w:t>i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t>es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t>has</w:t>
      </w:r>
      <w:r>
        <w:rPr>
          <w:spacing w:val="41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 xml:space="preserve">expanded </w:t>
      </w:r>
      <w:r>
        <w:rPr>
          <w:spacing w:val="25"/>
        </w:rPr>
        <w:t xml:space="preserve"> </w:t>
      </w:r>
      <w:r>
        <w:rPr>
          <w:w w:val="112"/>
        </w:rPr>
        <w:t>to</w:t>
      </w:r>
      <w:r>
        <w:rPr>
          <w:spacing w:val="14"/>
          <w:w w:val="112"/>
        </w:rPr>
        <w:t xml:space="preserve"> </w:t>
      </w:r>
      <w:r>
        <w:rPr>
          <w:w w:val="112"/>
        </w:rPr>
        <w:t xml:space="preserve">understand </w:t>
      </w:r>
      <w:r>
        <w:rPr>
          <w:spacing w:val="-5"/>
        </w:rPr>
        <w:t>c</w:t>
      </w:r>
      <w:r>
        <w:t xml:space="preserve">hanging </w:t>
      </w:r>
      <w:r>
        <w:rPr>
          <w:spacing w:val="8"/>
        </w:rPr>
        <w:t xml:space="preserve"> </w:t>
      </w:r>
      <w:r>
        <w:rPr>
          <w:w w:val="110"/>
        </w:rPr>
        <w:t>p</w:t>
      </w:r>
      <w:r>
        <w:rPr>
          <w:w w:val="116"/>
        </w:rPr>
        <w:t>r</w:t>
      </w:r>
      <w:r>
        <w:rPr>
          <w:w w:val="99"/>
        </w:rPr>
        <w:t>eci</w:t>
      </w:r>
      <w:r>
        <w:rPr>
          <w:w w:val="110"/>
        </w:rPr>
        <w:t>p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6"/>
        </w:rPr>
        <w:t>ati</w:t>
      </w:r>
      <w:r>
        <w:rPr>
          <w:w w:val="105"/>
        </w:rPr>
        <w:t>on</w:t>
      </w:r>
      <w:r>
        <w:rPr>
          <w:w w:val="110"/>
        </w:rPr>
        <w:t xml:space="preserve">. </w:t>
      </w:r>
      <w:r>
        <w:rPr>
          <w:spacing w:val="7"/>
          <w:w w:val="110"/>
        </w:rPr>
        <w:t xml:space="preserve"> </w:t>
      </w:r>
      <w:r>
        <w:rPr>
          <w:spacing w:val="-16"/>
          <w:w w:val="117"/>
        </w:rPr>
        <w:t>T</w:t>
      </w:r>
      <w:r>
        <w:rPr>
          <w:spacing w:val="5"/>
          <w:w w:val="99"/>
        </w:rPr>
        <w:t>o</w:t>
      </w:r>
      <w:r>
        <w:rPr>
          <w:w w:val="110"/>
        </w:rPr>
        <w:t>d</w:t>
      </w:r>
      <w:r>
        <w:rPr>
          <w:spacing w:val="-5"/>
          <w:w w:val="112"/>
        </w:rPr>
        <w:t>a</w:t>
      </w:r>
      <w:r>
        <w:rPr>
          <w:spacing w:val="-17"/>
          <w:w w:val="105"/>
        </w:rPr>
        <w:t>y</w:t>
      </w:r>
      <w:r>
        <w:rPr>
          <w:w w:val="110"/>
        </w:rPr>
        <w:t xml:space="preserve">, </w:t>
      </w:r>
      <w:r>
        <w:t>ma</w:t>
      </w:r>
      <w:r>
        <w:rPr>
          <w:spacing w:val="-5"/>
        </w:rPr>
        <w:t>n</w:t>
      </w:r>
      <w:r>
        <w:t>y</w:t>
      </w:r>
      <w:r>
        <w:rPr>
          <w:spacing w:val="37"/>
        </w:rPr>
        <w:t xml:space="preserve"> </w:t>
      </w:r>
      <w:r>
        <w:t>acti</w:t>
      </w:r>
      <w:r>
        <w:rPr>
          <w:spacing w:val="-5"/>
        </w:rPr>
        <w:t>v</w:t>
      </w:r>
      <w:r>
        <w:t>e</w:t>
      </w:r>
      <w:r>
        <w:rPr>
          <w:spacing w:val="36"/>
        </w:rPr>
        <w:t xml:space="preserve"> </w:t>
      </w:r>
      <w:r>
        <w:rPr>
          <w:spacing w:val="-5"/>
        </w:rPr>
        <w:t>w</w:t>
      </w:r>
      <w:r>
        <w:t>arming</w:t>
      </w:r>
      <w:r>
        <w:rPr>
          <w:spacing w:val="38"/>
        </w:rPr>
        <w:t xml:space="preserve"> </w:t>
      </w:r>
      <w:r>
        <w:rPr>
          <w:w w:val="104"/>
        </w:rPr>
        <w:t>me</w:t>
      </w:r>
      <w:r>
        <w:rPr>
          <w:w w:val="139"/>
        </w:rPr>
        <w:t>t</w:t>
      </w:r>
      <w:r>
        <w:rPr>
          <w:w w:val="105"/>
        </w:rPr>
        <w:t>h</w:t>
      </w:r>
      <w:r>
        <w:rPr>
          <w:spacing w:val="5"/>
          <w:w w:val="105"/>
        </w:rPr>
        <w:t>o</w:t>
      </w:r>
      <w:r>
        <w:rPr>
          <w:w w:val="110"/>
        </w:rPr>
        <w:t>d</w:t>
      </w:r>
      <w:r>
        <w:t>s</w:t>
      </w:r>
      <w:r>
        <w:rPr>
          <w:spacing w:val="1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freque</w:t>
      </w:r>
      <w:r>
        <w:rPr>
          <w:spacing w:val="-5"/>
        </w:rPr>
        <w:t>n</w:t>
      </w:r>
      <w:r>
        <w:t xml:space="preserve">tly </w:t>
      </w:r>
      <w:r>
        <w:rPr>
          <w:spacing w:val="5"/>
        </w:rPr>
        <w:t xml:space="preserve"> </w:t>
      </w:r>
      <w:r>
        <w:t>co</w:t>
      </w:r>
      <w:r>
        <w:rPr>
          <w:spacing w:val="-5"/>
        </w:rPr>
        <w:t>m</w:t>
      </w:r>
      <w:r>
        <w:t>bined</w:t>
      </w:r>
      <w:r>
        <w:rPr>
          <w:spacing w:val="36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"/>
          <w:w w:val="110"/>
        </w:rPr>
        <w:t xml:space="preserve"> </w:t>
      </w:r>
      <w:r>
        <w:rPr>
          <w:w w:val="113"/>
        </w:rPr>
        <w:t>pr</w:t>
      </w:r>
      <w:r>
        <w:rPr>
          <w:w w:val="99"/>
        </w:rPr>
        <w:t>eci</w:t>
      </w:r>
      <w:r>
        <w:rPr>
          <w:w w:val="106"/>
        </w:rPr>
        <w:t>pi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8"/>
        </w:rPr>
        <w:t xml:space="preserve">manipulations, </w:t>
      </w:r>
      <w:r>
        <w:t>including</w:t>
      </w:r>
      <w:r>
        <w:rPr>
          <w:spacing w:val="37"/>
        </w:rPr>
        <w:t xml:space="preserve"> </w:t>
      </w:r>
      <w:r>
        <w:rPr>
          <w:w w:val="110"/>
        </w:rPr>
        <w:t>d</w:t>
      </w:r>
      <w:r>
        <w:rPr>
          <w:w w:val="116"/>
        </w:rPr>
        <w:t>r</w:t>
      </w:r>
      <w:r>
        <w:rPr>
          <w:w w:val="105"/>
        </w:rPr>
        <w:t>oug</w:t>
      </w:r>
      <w:r>
        <w:rPr>
          <w:spacing w:val="-5"/>
          <w:w w:val="105"/>
        </w:rPr>
        <w:t>h</w:t>
      </w:r>
      <w:r>
        <w:rPr>
          <w:w w:val="139"/>
        </w:rPr>
        <w:t>t</w:t>
      </w:r>
      <w:r>
        <w:rPr>
          <w:w w:val="110"/>
        </w:rPr>
        <w:t xml:space="preserve">, </w:t>
      </w:r>
      <w:r>
        <w:t>sn</w:t>
      </w:r>
      <w:r>
        <w:rPr>
          <w:spacing w:val="-5"/>
        </w:rPr>
        <w:t>o</w:t>
      </w:r>
      <w:r>
        <w:t>w-rem</w:t>
      </w:r>
      <w:r>
        <w:rPr>
          <w:spacing w:val="-5"/>
        </w:rPr>
        <w:t>o</w:t>
      </w:r>
      <w:r>
        <w:rPr>
          <w:spacing w:val="-11"/>
        </w:rPr>
        <w:t>v</w:t>
      </w:r>
      <w:r>
        <w:t xml:space="preserve">al, </w:t>
      </w:r>
      <w:r>
        <w:rPr>
          <w:spacing w:val="20"/>
        </w:rPr>
        <w:t xml:space="preserve"> </w:t>
      </w:r>
      <w:r>
        <w:t xml:space="preserve">and </w:t>
      </w:r>
      <w:r>
        <w:rPr>
          <w:spacing w:val="4"/>
        </w:rPr>
        <w:t xml:space="preserve"> </w:t>
      </w:r>
      <w:r>
        <w:rPr>
          <w:w w:val="106"/>
        </w:rPr>
        <w:t>su</w:t>
      </w:r>
      <w:r>
        <w:rPr>
          <w:w w:val="110"/>
        </w:rPr>
        <w:t>p</w:t>
      </w:r>
      <w:r>
        <w:rPr>
          <w:w w:val="106"/>
        </w:rPr>
        <w:t>pl</w:t>
      </w:r>
      <w:r>
        <w:rPr>
          <w:w w:val="104"/>
        </w:rPr>
        <w:t>em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3"/>
        </w:rPr>
        <w:t xml:space="preserve"> </w:t>
      </w:r>
      <w:r>
        <w:rPr>
          <w:w w:val="112"/>
        </w:rPr>
        <w:t>precipitation</w:t>
      </w:r>
      <w:r>
        <w:rPr>
          <w:spacing w:val="-13"/>
          <w:w w:val="112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ts,</w:t>
      </w:r>
      <w:r>
        <w:rPr>
          <w:spacing w:val="25"/>
          <w:w w:val="11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an</w:t>
      </w:r>
      <w:r>
        <w:rPr>
          <w:spacing w:val="44"/>
        </w:rPr>
        <w:t xml:space="preserve"> </w:t>
      </w:r>
      <w:r>
        <w:rPr>
          <w:w w:val="99"/>
        </w:rPr>
        <w:t>e</w:t>
      </w:r>
      <w:r>
        <w:rPr>
          <w:w w:val="97"/>
        </w:rPr>
        <w:t>ffor</w:t>
      </w:r>
      <w:r>
        <w:rPr>
          <w:w w:val="139"/>
        </w:rPr>
        <w:t>t</w:t>
      </w:r>
      <w:r>
        <w:rPr>
          <w:spacing w:val="23"/>
        </w:rPr>
        <w:t xml:space="preserve"> </w:t>
      </w:r>
      <w:r>
        <w:rPr>
          <w:w w:val="113"/>
        </w:rPr>
        <w:t>to</w:t>
      </w:r>
      <w:r>
        <w:rPr>
          <w:spacing w:val="17"/>
          <w:w w:val="113"/>
        </w:rPr>
        <w:t xml:space="preserve"> </w:t>
      </w:r>
      <w:r>
        <w:t xml:space="preserve">create </w:t>
      </w:r>
      <w:r>
        <w:rPr>
          <w:spacing w:val="16"/>
        </w:rPr>
        <w:t xml:space="preserve"> </w:t>
      </w:r>
      <w:r>
        <w:t xml:space="preserve">climatic </w:t>
      </w:r>
      <w:r>
        <w:rPr>
          <w:spacing w:val="11"/>
        </w:rPr>
        <w:t xml:space="preserve"> </w:t>
      </w:r>
      <w:r>
        <w:rPr>
          <w:w w:val="103"/>
        </w:rPr>
        <w:t>con</w:t>
      </w:r>
      <w:r>
        <w:rPr>
          <w:w w:val="106"/>
        </w:rPr>
        <w:t>di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on</w:t>
      </w:r>
      <w:r>
        <w:t>s</w:t>
      </w:r>
      <w:r>
        <w:rPr>
          <w:spacing w:val="23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42"/>
        </w:rPr>
        <w:t xml:space="preserve"> </w:t>
      </w:r>
      <w:r>
        <w:rPr>
          <w:w w:val="107"/>
        </w:rPr>
        <w:t xml:space="preserve">as </w:t>
      </w:r>
      <w:r>
        <w:rPr>
          <w:w w:val="139"/>
        </w:rPr>
        <w:t>t</w:t>
      </w:r>
      <w:r>
        <w:rPr>
          <w:w w:val="103"/>
        </w:rPr>
        <w:t>hos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rPr>
          <w:w w:val="91"/>
        </w:rPr>
        <w:t>f</w:t>
      </w:r>
      <w:r>
        <w:rPr>
          <w:w w:val="106"/>
        </w:rPr>
        <w:t>or</w:t>
      </w:r>
      <w:r>
        <w:rPr>
          <w:w w:val="103"/>
        </w:rPr>
        <w:t>ecas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16"/>
        </w:rPr>
        <w:t xml:space="preserve"> </w:t>
      </w:r>
      <w:r>
        <w:t xml:space="preserve">under </w:t>
      </w:r>
      <w:r>
        <w:rPr>
          <w:spacing w:val="7"/>
        </w:rPr>
        <w:t xml:space="preserve"> </w:t>
      </w:r>
      <w:r>
        <w:rPr>
          <w:w w:val="102"/>
        </w:rPr>
        <w:t>fu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5"/>
        </w:rPr>
        <w:t xml:space="preserve"> </w:t>
      </w:r>
      <w:r>
        <w:t>scenarios</w:t>
      </w:r>
      <w:r>
        <w:rPr>
          <w:spacing w:val="45"/>
        </w:rPr>
        <w:t xml:space="preserve"> </w:t>
      </w:r>
      <w:r>
        <w:rPr>
          <w:w w:val="116"/>
        </w:rPr>
        <w:t>(</w:t>
      </w:r>
      <w:r>
        <w:rPr>
          <w:w w:val="122"/>
        </w:rPr>
        <w:t>????</w:t>
      </w:r>
      <w:r>
        <w:rPr>
          <w:w w:val="116"/>
        </w:rPr>
        <w:t>)</w:t>
      </w:r>
      <w:r>
        <w:rPr>
          <w:w w:val="110"/>
        </w:rPr>
        <w:t>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rPr>
          <w:w w:val="111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41"/>
          <w:w w:val="107"/>
        </w:rPr>
        <w:t xml:space="preserve"> </w:t>
      </w:r>
      <w:r>
        <w:t xml:space="preserve">in  situ </w:t>
      </w:r>
      <w:r>
        <w:rPr>
          <w:spacing w:val="22"/>
        </w:rPr>
        <w:t xml:space="preserve"> </w:t>
      </w:r>
      <w:r>
        <w:t xml:space="preserve">climate </w:t>
      </w:r>
      <w:r>
        <w:rPr>
          <w:spacing w:val="30"/>
        </w:rPr>
        <w:t xml:space="preserve"> </w:t>
      </w:r>
      <w:r>
        <w:rPr>
          <w:w w:val="108"/>
        </w:rPr>
        <w:t>manipulations</w:t>
      </w:r>
      <w:r>
        <w:rPr>
          <w:spacing w:val="38"/>
          <w:w w:val="108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41"/>
          <w:w w:val="110"/>
        </w:rPr>
        <w:t xml:space="preserve"> </w:t>
      </w:r>
      <w:r>
        <w:rPr>
          <w:w w:val="106"/>
        </w:rPr>
        <w:t>ac</w:t>
      </w:r>
      <w:r>
        <w:rPr>
          <w:w w:val="139"/>
        </w:rPr>
        <w:t>t</w:t>
      </w:r>
      <w:r>
        <w:rPr>
          <w:w w:val="99"/>
        </w:rPr>
        <w:t>i</w:t>
      </w:r>
      <w:r>
        <w:rPr>
          <w:spacing w:val="-5"/>
          <w:w w:val="105"/>
        </w:rPr>
        <w:t>v</w:t>
      </w:r>
      <w:r>
        <w:rPr>
          <w:w w:val="99"/>
        </w:rPr>
        <w:t>e</w:t>
      </w:r>
      <w:r>
        <w:rPr>
          <w:spacing w:val="41"/>
          <w:w w:val="99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29"/>
        </w:rPr>
        <w:t xml:space="preserve"> </w:t>
      </w:r>
      <w:r>
        <w:t>offer</w:t>
      </w:r>
      <w:r>
        <w:rPr>
          <w:spacing w:val="33"/>
        </w:rPr>
        <w:t xml:space="preserve"> </w:t>
      </w:r>
      <w:r>
        <w:t>se</w:t>
      </w:r>
      <w:r>
        <w:rPr>
          <w:spacing w:val="-5"/>
        </w:rPr>
        <w:t>v</w:t>
      </w:r>
      <w:r>
        <w:t xml:space="preserve">eral </w:t>
      </w:r>
      <w:r>
        <w:rPr>
          <w:spacing w:val="16"/>
        </w:rPr>
        <w:t xml:space="preserve"> </w:t>
      </w:r>
      <w:r>
        <w:rPr>
          <w:w w:val="111"/>
        </w:rPr>
        <w:t>ad</w:t>
      </w:r>
      <w:r>
        <w:rPr>
          <w:spacing w:val="-11"/>
          <w:w w:val="105"/>
        </w:rPr>
        <w:t>v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w w:val="103"/>
        </w:rPr>
        <w:t>ages</w:t>
      </w:r>
      <w:r>
        <w:rPr>
          <w:spacing w:val="41"/>
          <w:w w:val="103"/>
        </w:rPr>
        <w:t xml:space="preserve"> </w:t>
      </w:r>
      <w:r>
        <w:rPr>
          <w:spacing w:val="-5"/>
        </w:rPr>
        <w:t>ov</w:t>
      </w:r>
      <w:r>
        <w:t xml:space="preserve">er </w:t>
      </w:r>
      <w:r>
        <w:rPr>
          <w:spacing w:val="5"/>
        </w:rPr>
        <w:t xml:space="preserve"> </w:t>
      </w:r>
      <w:r>
        <w:t xml:space="preserve">other </w:t>
      </w:r>
      <w:r>
        <w:rPr>
          <w:spacing w:val="31"/>
        </w:rPr>
        <w:t xml:space="preserve"> </w:t>
      </w:r>
      <w:r>
        <w:rPr>
          <w:w w:val="111"/>
        </w:rPr>
        <w:t>ap</w:t>
      </w:r>
      <w:r>
        <w:rPr>
          <w:w w:val="99"/>
        </w:rPr>
        <w:t xml:space="preserve">- </w:t>
      </w:r>
      <w:r>
        <w:t>proa</w:t>
      </w:r>
      <w:r>
        <w:rPr>
          <w:spacing w:val="-5"/>
        </w:rPr>
        <w:t>c</w:t>
      </w:r>
      <w:r>
        <w:t xml:space="preserve">hes, </w:t>
      </w:r>
      <w:r>
        <w:rPr>
          <w:spacing w:val="40"/>
        </w:rPr>
        <w:t xml:space="preserve"> </w:t>
      </w:r>
      <w:r>
        <w:t>su</w:t>
      </w:r>
      <w:r>
        <w:rPr>
          <w:spacing w:val="-5"/>
        </w:rPr>
        <w:t>c</w:t>
      </w:r>
      <w:r>
        <w:t xml:space="preserve">h </w:t>
      </w:r>
      <w:r>
        <w:rPr>
          <w:spacing w:val="8"/>
        </w:rPr>
        <w:t xml:space="preserve"> </w:t>
      </w:r>
      <w:r>
        <w:t xml:space="preserve">as  long-term </w:t>
      </w:r>
      <w:r>
        <w:rPr>
          <w:spacing w:val="35"/>
        </w:rPr>
        <w:t xml:space="preserve"> </w:t>
      </w:r>
      <w:r>
        <w:rPr>
          <w:w w:val="107"/>
        </w:rPr>
        <w:t>obser</w:t>
      </w:r>
      <w:r>
        <w:rPr>
          <w:spacing w:val="-12"/>
          <w:w w:val="107"/>
        </w:rPr>
        <w:t>v</w:t>
      </w:r>
      <w:r>
        <w:rPr>
          <w:w w:val="107"/>
        </w:rPr>
        <w:t>ational</w:t>
      </w:r>
      <w:r>
        <w:rPr>
          <w:spacing w:val="39"/>
          <w:w w:val="107"/>
        </w:rPr>
        <w:t xml:space="preserve"> </w:t>
      </w:r>
      <w:r>
        <w:t xml:space="preserve">data </w:t>
      </w:r>
      <w:r>
        <w:rPr>
          <w:spacing w:val="40"/>
        </w:rPr>
        <w:t xml:space="preserve"> </w:t>
      </w:r>
      <w:r>
        <w:t xml:space="preserve">and </w:t>
      </w:r>
      <w:r>
        <w:rPr>
          <w:spacing w:val="20"/>
        </w:rPr>
        <w:t xml:space="preserve"> </w:t>
      </w:r>
      <w:r>
        <w:t>gr</w:t>
      </w:r>
      <w:r>
        <w:rPr>
          <w:spacing w:val="-5"/>
        </w:rPr>
        <w:t>o</w:t>
      </w:r>
      <w:r>
        <w:t xml:space="preserve">wth </w:t>
      </w:r>
      <w:r>
        <w:rPr>
          <w:spacing w:val="27"/>
        </w:rPr>
        <w:t xml:space="preserve"> </w:t>
      </w:r>
      <w:r>
        <w:rPr>
          <w:spacing w:val="-5"/>
        </w:rPr>
        <w:t>c</w:t>
      </w:r>
      <w:r>
        <w:t>ha</w:t>
      </w:r>
      <w:r>
        <w:rPr>
          <w:spacing w:val="-5"/>
        </w:rPr>
        <w:t>m</w:t>
      </w:r>
      <w:r>
        <w:rPr>
          <w:spacing w:val="5"/>
        </w:rPr>
        <w:t>b</w:t>
      </w:r>
      <w:r>
        <w:t xml:space="preserve">er </w:t>
      </w:r>
      <w:r>
        <w:rPr>
          <w:spacing w:val="38"/>
        </w:rPr>
        <w:t xml:space="preserve"> </w:t>
      </w:r>
      <w:r>
        <w:t xml:space="preserve">studies </w:t>
      </w:r>
      <w:r>
        <w:rPr>
          <w:spacing w:val="29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rPr>
          <w:w w:val="108"/>
        </w:rPr>
        <w:t>understanding</w:t>
      </w:r>
      <w:r>
        <w:rPr>
          <w:spacing w:val="45"/>
          <w:w w:val="108"/>
        </w:rPr>
        <w:t xml:space="preserve"> </w:t>
      </w:r>
      <w:r>
        <w:rPr>
          <w:w w:val="110"/>
        </w:rPr>
        <w:t>b</w:t>
      </w:r>
      <w:r>
        <w:rPr>
          <w:w w:val="99"/>
        </w:rPr>
        <w:t>iologic</w:t>
      </w:r>
      <w:r>
        <w:rPr>
          <w:w w:val="107"/>
        </w:rPr>
        <w:t xml:space="preserve">al </w:t>
      </w:r>
      <w:r>
        <w:t xml:space="preserve">impacts </w:t>
      </w:r>
      <w:r>
        <w:rPr>
          <w:spacing w:val="2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 xml:space="preserve">climate </w:t>
      </w:r>
      <w:r>
        <w:rPr>
          <w:spacing w:val="9"/>
        </w:rPr>
        <w:t xml:space="preserve"> </w:t>
      </w:r>
      <w:r>
        <w:rPr>
          <w:spacing w:val="-5"/>
        </w:rPr>
        <w:t>c</w:t>
      </w:r>
      <w:r>
        <w:t xml:space="preserve">hange. </w:t>
      </w:r>
      <w:r>
        <w:rPr>
          <w:spacing w:val="37"/>
        </w:rPr>
        <w:t xml:space="preserve"> </w:t>
      </w:r>
      <w:r>
        <w:t>Thes</w:t>
      </w:r>
      <w:r>
        <w:t xml:space="preserve">e 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19"/>
        </w:rPr>
        <w:t xml:space="preserve"> </w:t>
      </w:r>
      <w:r>
        <w:t>all</w:t>
      </w:r>
      <w:r>
        <w:rPr>
          <w:spacing w:val="-5"/>
        </w:rPr>
        <w:t>o</w:t>
      </w:r>
      <w:r>
        <w:t>w</w:t>
      </w:r>
      <w:r>
        <w:rPr>
          <w:spacing w:val="27"/>
        </w:rPr>
        <w:t xml:space="preserve"> </w:t>
      </w:r>
      <w:r>
        <w:rPr>
          <w:w w:val="92"/>
        </w:rPr>
        <w:t>eff</w:t>
      </w:r>
      <w:r>
        <w:rPr>
          <w:w w:val="99"/>
        </w:rPr>
        <w:t>ec</w:t>
      </w:r>
      <w:r>
        <w:rPr>
          <w:w w:val="139"/>
        </w:rPr>
        <w:t>t</w:t>
      </w:r>
      <w:r>
        <w:t>s</w:t>
      </w:r>
      <w:r>
        <w:rPr>
          <w:spacing w:val="2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20"/>
          <w:w w:val="99"/>
        </w:rPr>
        <w:t xml:space="preserve"> </w:t>
      </w:r>
      <w:r>
        <w:t xml:space="preserve">and  </w:t>
      </w:r>
      <w:r>
        <w:rPr>
          <w:w w:val="113"/>
        </w:rPr>
        <w:t>pr</w:t>
      </w:r>
      <w:r>
        <w:rPr>
          <w:w w:val="99"/>
        </w:rPr>
        <w:t>eci</w:t>
      </w:r>
      <w:r>
        <w:rPr>
          <w:w w:val="106"/>
        </w:rPr>
        <w:t>pi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13"/>
        </w:rPr>
        <w:t>to</w:t>
      </w:r>
      <w:r>
        <w:rPr>
          <w:spacing w:val="14"/>
          <w:w w:val="113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8"/>
        </w:rPr>
        <w:t xml:space="preserve"> </w:t>
      </w:r>
      <w:r>
        <w:rPr>
          <w:w w:val="99"/>
        </w:rPr>
        <w:t>i</w:t>
      </w:r>
      <w:r>
        <w:t>sol</w:t>
      </w:r>
      <w:r>
        <w:rPr>
          <w:w w:val="122"/>
        </w:rPr>
        <w:t>at</w:t>
      </w:r>
      <w:r>
        <w:rPr>
          <w:w w:val="105"/>
        </w:rPr>
        <w:t xml:space="preserve">ed </w:t>
      </w:r>
      <w:r>
        <w:t>from</w:t>
      </w:r>
      <w:r>
        <w:rPr>
          <w:spacing w:val="33"/>
        </w:rPr>
        <w:t xml:space="preserve"> </w:t>
      </w:r>
      <w:r>
        <w:t xml:space="preserve">other </w:t>
      </w:r>
      <w:r>
        <w:rPr>
          <w:spacing w:val="11"/>
        </w:rPr>
        <w:t xml:space="preserve"> 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05"/>
        </w:rPr>
        <w:t>v</w:t>
      </w:r>
      <w:r>
        <w:rPr>
          <w:w w:val="99"/>
        </w:rPr>
        <w:t>i</w:t>
      </w:r>
      <w:r>
        <w:rPr>
          <w:w w:val="108"/>
        </w:rPr>
        <w:t>ron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9"/>
        </w:rPr>
        <w:t xml:space="preserve"> </w:t>
      </w:r>
      <w:r>
        <w:rPr>
          <w:spacing w:val="-5"/>
        </w:rPr>
        <w:t>c</w:t>
      </w:r>
      <w:r>
        <w:t xml:space="preserve">hanges. </w:t>
      </w:r>
      <w:r>
        <w:rPr>
          <w:spacing w:val="31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rPr>
          <w:w w:val="109"/>
        </w:rPr>
        <w:t>addition,</w:t>
      </w:r>
      <w:r>
        <w:rPr>
          <w:spacing w:val="18"/>
          <w:w w:val="10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range</w:t>
      </w:r>
      <w:r>
        <w:rPr>
          <w:spacing w:val="5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9"/>
        </w:rPr>
        <w:t xml:space="preserve"> </w:t>
      </w:r>
      <w:r>
        <w:rPr>
          <w:w w:val="112"/>
        </w:rPr>
        <w:t>and/or</w:t>
      </w:r>
      <w:r>
        <w:rPr>
          <w:spacing w:val="38"/>
          <w:w w:val="112"/>
        </w:rPr>
        <w:t xml:space="preserve"> </w:t>
      </w:r>
      <w:r>
        <w:rPr>
          <w:w w:val="112"/>
        </w:rPr>
        <w:t>precipitation</w:t>
      </w:r>
      <w:r>
        <w:rPr>
          <w:spacing w:val="-16"/>
          <w:w w:val="112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21"/>
          <w:w w:val="112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rPr>
          <w:spacing w:val="5"/>
          <w:w w:val="110"/>
        </w:rPr>
        <w:t>b</w:t>
      </w:r>
      <w:r>
        <w:rPr>
          <w:w w:val="99"/>
        </w:rPr>
        <w:t xml:space="preserve">e </w:t>
      </w:r>
      <w:r>
        <w:t xml:space="preserve">applied, </w:t>
      </w:r>
      <w:r>
        <w:rPr>
          <w:spacing w:val="3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27"/>
        </w:rPr>
        <w:t xml:space="preserve"> </w:t>
      </w:r>
      <w:r>
        <w:rPr>
          <w:w w:val="121"/>
        </w:rPr>
        <w:t>that</w:t>
      </w:r>
      <w:r>
        <w:rPr>
          <w:spacing w:val="-3"/>
          <w:w w:val="121"/>
        </w:rPr>
        <w:t xml:space="preserve"> </w:t>
      </w:r>
      <w:r>
        <w:rPr>
          <w:spacing w:val="5"/>
          <w:w w:val="110"/>
        </w:rPr>
        <w:t>p</w:t>
      </w:r>
      <w:r>
        <w:rPr>
          <w:w w:val="113"/>
        </w:rPr>
        <w:t>ot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7"/>
        </w:rPr>
        <w:t>al</w:t>
      </w:r>
      <w:r>
        <w:rPr>
          <w:spacing w:val="7"/>
        </w:rPr>
        <w:t xml:space="preserve"> </w:t>
      </w:r>
      <w:r>
        <w:t xml:space="preserve">non-linear </w:t>
      </w:r>
      <w:r>
        <w:rPr>
          <w:spacing w:val="6"/>
        </w:rPr>
        <w:t xml:space="preserve"> </w:t>
      </w:r>
      <w:r>
        <w:rPr>
          <w:w w:val="106"/>
        </w:rPr>
        <w:t>relationships</w:t>
      </w:r>
      <w:r>
        <w:rPr>
          <w:spacing w:val="11"/>
          <w:w w:val="10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climate</w:t>
      </w:r>
      <w:r>
        <w:rPr>
          <w:spacing w:val="45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38"/>
        </w:rPr>
        <w:t xml:space="preserve"> </w:t>
      </w:r>
      <w:r>
        <w:t>can</w:t>
      </w:r>
      <w:r>
        <w:rPr>
          <w:spacing w:val="26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16"/>
        </w:rPr>
        <w:t xml:space="preserve"> </w:t>
      </w:r>
      <w:r>
        <w:rPr>
          <w:w w:val="108"/>
        </w:rPr>
        <w:t>e</w:t>
      </w:r>
      <w:r>
        <w:rPr>
          <w:spacing w:val="-12"/>
          <w:w w:val="108"/>
        </w:rPr>
        <w:t>v</w:t>
      </w:r>
      <w:r>
        <w:rPr>
          <w:w w:val="108"/>
        </w:rPr>
        <w:t>aluated.</w:t>
      </w:r>
      <w:r>
        <w:rPr>
          <w:spacing w:val="37"/>
          <w:w w:val="108"/>
        </w:rPr>
        <w:t xml:space="preserve"> </w:t>
      </w:r>
      <w:r>
        <w:t>These</w:t>
      </w:r>
      <w:r>
        <w:rPr>
          <w:spacing w:val="38"/>
        </w:rPr>
        <w:t xml:space="preserve"> </w:t>
      </w:r>
      <w:r>
        <w:rPr>
          <w:w w:val="109"/>
        </w:rPr>
        <w:t>ad</w:t>
      </w:r>
      <w:r>
        <w:rPr>
          <w:spacing w:val="-11"/>
          <w:w w:val="109"/>
        </w:rPr>
        <w:t>v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w w:val="103"/>
        </w:rPr>
        <w:t xml:space="preserve">ages </w:t>
      </w:r>
      <w:r>
        <w:t>come</w:t>
      </w:r>
      <w:r>
        <w:rPr>
          <w:spacing w:val="23"/>
        </w:rPr>
        <w:t xml:space="preserve"> </w:t>
      </w:r>
      <w:r>
        <w:t>at</w:t>
      </w:r>
      <w:r>
        <w:rPr>
          <w:spacing w:val="4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cost,</w:t>
      </w:r>
      <w:r>
        <w:rPr>
          <w:spacing w:val="42"/>
        </w:rPr>
        <w:t xml:space="preserve"> </w:t>
      </w:r>
      <w:r>
        <w:t>h</w:t>
      </w:r>
      <w:r>
        <w:rPr>
          <w:spacing w:val="-5"/>
        </w:rPr>
        <w:t>ow</w:t>
      </w:r>
      <w:r>
        <w:t>e</w:t>
      </w:r>
      <w:r>
        <w:rPr>
          <w:spacing w:val="-5"/>
        </w:rPr>
        <w:t>v</w:t>
      </w:r>
      <w:r>
        <w:t xml:space="preserve">er. </w:t>
      </w:r>
      <w:r>
        <w:rPr>
          <w:spacing w:val="20"/>
        </w:rPr>
        <w:t xml:space="preserve"> </w:t>
      </w:r>
      <w:r>
        <w:rPr>
          <w:w w:val="108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7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si</w:t>
      </w:r>
      <w:r>
        <w:rPr>
          <w:w w:val="139"/>
        </w:rPr>
        <w:t>t</w:t>
      </w:r>
      <w:r>
        <w:rPr>
          <w:w w:val="110"/>
        </w:rPr>
        <w:t>u</w:t>
      </w:r>
      <w:r>
        <w:rPr>
          <w:spacing w:val="17"/>
        </w:rPr>
        <w:t xml:space="preserve"> </w:t>
      </w:r>
      <w:r>
        <w:t xml:space="preserve">climate </w:t>
      </w:r>
      <w:r>
        <w:rPr>
          <w:spacing w:val="7"/>
        </w:rPr>
        <w:t xml:space="preserve"> </w:t>
      </w:r>
      <w:r>
        <w:rPr>
          <w:w w:val="108"/>
        </w:rPr>
        <w:t>manipulations</w:t>
      </w:r>
      <w:r>
        <w:rPr>
          <w:spacing w:val="14"/>
          <w:w w:val="108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rPr>
          <w:w w:val="99"/>
        </w:rPr>
        <w:t>logis</w:t>
      </w:r>
      <w:r>
        <w:rPr>
          <w:w w:val="139"/>
        </w:rPr>
        <w:t>t</w:t>
      </w:r>
      <w:r>
        <w:rPr>
          <w:w w:val="99"/>
        </w:rPr>
        <w:t>ic</w:t>
      </w:r>
      <w:r>
        <w:rPr>
          <w:w w:val="107"/>
        </w:rPr>
        <w:t>al</w:t>
      </w:r>
      <w:r>
        <w:rPr>
          <w:w w:val="103"/>
        </w:rPr>
        <w:t>ly</w:t>
      </w:r>
      <w:r>
        <w:rPr>
          <w:spacing w:val="17"/>
        </w:rPr>
        <w:t xml:space="preserve"> </w:t>
      </w:r>
      <w:r>
        <w:rPr>
          <w:spacing w:val="-5"/>
        </w:rPr>
        <w:t>c</w:t>
      </w:r>
      <w:r>
        <w:t xml:space="preserve">hallenging </w:t>
      </w:r>
      <w:r>
        <w:rPr>
          <w:spacing w:val="3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5"/>
        </w:rPr>
        <w:t>en</w:t>
      </w:r>
      <w:r>
        <w:rPr>
          <w:w w:val="99"/>
        </w:rPr>
        <w:t xml:space="preserve">- </w:t>
      </w:r>
      <w:r>
        <w:t>si</w:t>
      </w:r>
      <w:r>
        <w:rPr>
          <w:spacing w:val="-5"/>
        </w:rPr>
        <w:t>v</w:t>
      </w:r>
      <w:r>
        <w:t>e</w:t>
      </w:r>
      <w:r>
        <w:rPr>
          <w:spacing w:val="19"/>
        </w:rPr>
        <w:t xml:space="preserve"> </w:t>
      </w:r>
      <w:r>
        <w:t xml:space="preserve">(?). </w:t>
      </w:r>
      <w:r>
        <w:rPr>
          <w:spacing w:val="34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rPr>
          <w:w w:val="110"/>
        </w:rPr>
        <w:t>d</w:t>
      </w:r>
      <w:r>
        <w:rPr>
          <w:w w:val="90"/>
        </w:rPr>
        <w:t>iffi</w:t>
      </w:r>
      <w:r>
        <w:rPr>
          <w:w w:val="105"/>
        </w:rPr>
        <w:t>cu</w:t>
      </w:r>
      <w:r>
        <w:rPr>
          <w:w w:val="99"/>
        </w:rPr>
        <w:t>l</w:t>
      </w:r>
      <w:r>
        <w:rPr>
          <w:w w:val="139"/>
        </w:rPr>
        <w:t>t</w:t>
      </w:r>
      <w:r>
        <w:rPr>
          <w:spacing w:val="15"/>
          <w:w w:val="139"/>
        </w:rPr>
        <w:t xml:space="preserve"> </w:t>
      </w:r>
      <w:r>
        <w:rPr>
          <w:w w:val="113"/>
        </w:rPr>
        <w:t>to</w:t>
      </w:r>
      <w:r>
        <w:rPr>
          <w:spacing w:val="8"/>
          <w:w w:val="113"/>
        </w:rPr>
        <w:t xml:space="preserve"> </w:t>
      </w:r>
      <w:r>
        <w:t>design,</w:t>
      </w:r>
      <w:r>
        <w:rPr>
          <w:spacing w:val="37"/>
        </w:rPr>
        <w:t xml:space="preserve"> </w:t>
      </w:r>
      <w:r>
        <w:rPr>
          <w:w w:val="107"/>
        </w:rPr>
        <w:t>impleme</w:t>
      </w:r>
      <w:r>
        <w:rPr>
          <w:spacing w:val="-5"/>
          <w:w w:val="107"/>
        </w:rPr>
        <w:t>n</w:t>
      </w:r>
      <w:r>
        <w:rPr>
          <w:w w:val="107"/>
        </w:rPr>
        <w:t>t,</w:t>
      </w:r>
      <w:r>
        <w:rPr>
          <w:spacing w:val="13"/>
          <w:w w:val="10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rPr>
          <w:w w:val="106"/>
        </w:rPr>
        <w:t>m</w:t>
      </w:r>
      <w:r>
        <w:rPr>
          <w:w w:val="103"/>
        </w:rPr>
        <w:t>oni</w:t>
      </w:r>
      <w:r>
        <w:rPr>
          <w:w w:val="139"/>
        </w:rPr>
        <w:t>t</w:t>
      </w:r>
      <w:r>
        <w:rPr>
          <w:w w:val="106"/>
        </w:rPr>
        <w:t>or</w:t>
      </w:r>
      <w:r>
        <w:rPr>
          <w:spacing w:val="15"/>
          <w:w w:val="106"/>
        </w:rPr>
        <w:t xml:space="preserve"> </w:t>
      </w:r>
      <w:r>
        <w:t xml:space="preserve">replicated </w:t>
      </w:r>
      <w:r>
        <w:rPr>
          <w:spacing w:val="24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15"/>
        </w:rPr>
        <w:t xml:space="preserve"> </w:t>
      </w:r>
      <w:r>
        <w:rPr>
          <w:w w:val="121"/>
        </w:rPr>
        <w:t>that</w:t>
      </w:r>
      <w:r>
        <w:rPr>
          <w:spacing w:val="4"/>
          <w:w w:val="121"/>
        </w:rPr>
        <w:t xml:space="preserve"> </w:t>
      </w:r>
      <w:r>
        <w:rPr>
          <w:w w:val="103"/>
        </w:rPr>
        <w:t>con</w:t>
      </w:r>
      <w:r>
        <w:t>si</w:t>
      </w:r>
      <w:r>
        <w:rPr>
          <w:w w:val="116"/>
        </w:rPr>
        <w:t>st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15"/>
          <w:w w:val="105"/>
        </w:rPr>
        <w:t xml:space="preserve"> </w:t>
      </w:r>
      <w:r>
        <w:t xml:space="preserve">apply  </w:t>
      </w:r>
      <w:r>
        <w:rPr>
          <w:w w:val="120"/>
        </w:rPr>
        <w:t>th</w:t>
      </w:r>
      <w:r>
        <w:rPr>
          <w:w w:val="99"/>
        </w:rPr>
        <w:t>e 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10"/>
        </w:rPr>
        <w:t>nd</w:t>
      </w:r>
      <w:r>
        <w:rPr>
          <w:w w:val="105"/>
        </w:rPr>
        <w:t>ed</w:t>
      </w:r>
      <w:r>
        <w:rPr>
          <w:spacing w:val="16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w w:val="108"/>
        </w:rPr>
        <w:t>mani</w:t>
      </w:r>
      <w:r>
        <w:rPr>
          <w:w w:val="110"/>
        </w:rPr>
        <w:t>p</w:t>
      </w:r>
      <w:r>
        <w:rPr>
          <w:w w:val="106"/>
        </w:rPr>
        <w:t>ul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>on</w:t>
      </w:r>
      <w:r>
        <w:rPr>
          <w:w w:val="104"/>
        </w:rPr>
        <w:t>s.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  <w:sectPr w:rsidR="00F96030">
          <w:footerReference w:type="default" r:id="rId8"/>
          <w:pgSz w:w="12240" w:h="15840"/>
          <w:pgMar w:top="1480" w:right="1300" w:bottom="280" w:left="1300" w:header="0" w:footer="1426" w:gutter="0"/>
          <w:pgNumType w:start="1"/>
          <w:cols w:space="720"/>
        </w:sectPr>
      </w:pPr>
      <w:r>
        <w:t>As</w:t>
      </w:r>
      <w:r>
        <w:rPr>
          <w:spacing w:val="14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7"/>
        </w:rPr>
        <w:t xml:space="preserve"> </w:t>
      </w:r>
      <w:r>
        <w:t>seek</w:t>
      </w:r>
      <w:r>
        <w:rPr>
          <w:spacing w:val="15"/>
        </w:rPr>
        <w:t xml:space="preserve"> </w:t>
      </w:r>
      <w:r>
        <w:rPr>
          <w:w w:val="113"/>
        </w:rPr>
        <w:t>to</w:t>
      </w:r>
      <w:r>
        <w:rPr>
          <w:spacing w:val="4"/>
          <w:w w:val="113"/>
        </w:rPr>
        <w:t xml:space="preserve"> </w:t>
      </w:r>
      <w:r>
        <w:t xml:space="preserve">prepare </w:t>
      </w:r>
      <w:r>
        <w:rPr>
          <w:spacing w:val="10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w w:val="102"/>
        </w:rPr>
        <w:t>fu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103"/>
        </w:rPr>
        <w:t>e,</w:t>
      </w:r>
      <w:r>
        <w:rPr>
          <w:spacing w:val="11"/>
          <w:w w:val="103"/>
        </w:rPr>
        <w:t xml:space="preserve"> </w:t>
      </w:r>
      <w:r>
        <w:t xml:space="preserve">altered </w:t>
      </w:r>
      <w:r>
        <w:rPr>
          <w:spacing w:val="12"/>
        </w:rPr>
        <w:t xml:space="preserve"> </w:t>
      </w:r>
      <w:r>
        <w:rPr>
          <w:w w:val="99"/>
        </w:rPr>
        <w:t>c</w:t>
      </w:r>
      <w:r>
        <w:rPr>
          <w:w w:val="106"/>
        </w:rPr>
        <w:t>ond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03"/>
        </w:rPr>
        <w:t>ion</w:t>
      </w:r>
      <w:r>
        <w:t>s</w:t>
      </w:r>
      <w:r>
        <w:rPr>
          <w:spacing w:val="1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our</w:t>
      </w:r>
      <w:r>
        <w:rPr>
          <w:spacing w:val="30"/>
        </w:rPr>
        <w:t xml:space="preserve"> </w:t>
      </w:r>
      <w:r>
        <w:t>biological</w:t>
      </w:r>
      <w:r>
        <w:rPr>
          <w:spacing w:val="24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03"/>
        </w:rPr>
        <w:t>vi</w:t>
      </w:r>
      <w:r>
        <w:rPr>
          <w:w w:val="116"/>
        </w:rPr>
        <w:t>r</w:t>
      </w:r>
      <w:r>
        <w:rPr>
          <w:w w:val="105"/>
        </w:rPr>
        <w:t>on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10"/>
        </w:rPr>
        <w:t>,</w:t>
      </w:r>
      <w:r>
        <w:rPr>
          <w:spacing w:val="11"/>
          <w:w w:val="110"/>
        </w:rPr>
        <w:t xml:space="preserve"> </w:t>
      </w:r>
      <w:r>
        <w:rPr>
          <w:w w:val="110"/>
        </w:rPr>
        <w:t>sc</w:t>
      </w:r>
      <w:r>
        <w:rPr>
          <w:w w:val="99"/>
        </w:rPr>
        <w:t>i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is</w:t>
      </w:r>
      <w:r>
        <w:rPr>
          <w:w w:val="139"/>
        </w:rPr>
        <w:t>t</w:t>
      </w:r>
      <w:r>
        <w:t>s</w:t>
      </w:r>
      <w:r>
        <w:rPr>
          <w:spacing w:val="1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ot</w:t>
      </w:r>
      <w:r>
        <w:t xml:space="preserve">hers  </w:t>
      </w:r>
      <w:r>
        <w:rPr>
          <w:w w:val="106"/>
        </w:rPr>
        <w:t xml:space="preserve">often </w:t>
      </w:r>
      <w:r>
        <w:t>wish</w:t>
      </w:r>
      <w:r>
        <w:rPr>
          <w:spacing w:val="7"/>
        </w:rPr>
        <w:t xml:space="preserve"> </w:t>
      </w:r>
      <w:r>
        <w:rPr>
          <w:w w:val="113"/>
        </w:rPr>
        <w:t>to</w:t>
      </w:r>
      <w:r>
        <w:rPr>
          <w:spacing w:val="-8"/>
          <w:w w:val="113"/>
        </w:rPr>
        <w:t xml:space="preserve"> </w:t>
      </w:r>
      <w:r>
        <w:rPr>
          <w:w w:val="102"/>
        </w:rPr>
        <w:t>ex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11"/>
        </w:rPr>
        <w:t>a</w:t>
      </w:r>
      <w:r>
        <w:rPr>
          <w:spacing w:val="5"/>
          <w:w w:val="111"/>
        </w:rPr>
        <w:t>p</w:t>
      </w:r>
      <w:r>
        <w:rPr>
          <w:w w:val="99"/>
        </w:rPr>
        <w:t>ol</w:t>
      </w:r>
      <w:r>
        <w:rPr>
          <w:w w:val="122"/>
        </w:rPr>
        <w:t>at</w:t>
      </w:r>
      <w:r>
        <w:rPr>
          <w:w w:val="99"/>
        </w:rPr>
        <w:t>e</w:t>
      </w:r>
      <w:r>
        <w:rPr>
          <w:spacing w:val="-2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results</w:t>
      </w:r>
      <w:r>
        <w:rPr>
          <w:spacing w:val="3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si</w:t>
      </w:r>
      <w:r>
        <w:rPr>
          <w:w w:val="139"/>
        </w:rPr>
        <w:t>t</w:t>
      </w:r>
      <w:r>
        <w:rPr>
          <w:w w:val="110"/>
        </w:rPr>
        <w:t>u</w:t>
      </w:r>
      <w:r>
        <w:rPr>
          <w:spacing w:val="-2"/>
        </w:rPr>
        <w:t xml:space="preserve"> </w:t>
      </w:r>
      <w:r>
        <w:t>climate</w:t>
      </w:r>
      <w:r>
        <w:rPr>
          <w:spacing w:val="37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27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-2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forecast</w:t>
      </w:r>
      <w:r>
        <w:rPr>
          <w:spacing w:val="34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6"/>
        </w:rPr>
        <w:t xml:space="preserve"> </w:t>
      </w:r>
      <w:r>
        <w:t>organisms</w:t>
      </w:r>
      <w:r>
        <w:rPr>
          <w:spacing w:val="3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rPr>
          <w:w w:val="99"/>
        </w:rPr>
        <w:t>e</w:t>
      </w:r>
      <w:r>
        <w:rPr>
          <w:w w:val="101"/>
        </w:rPr>
        <w:t>cosy</w:t>
      </w:r>
      <w:r>
        <w:t>s</w:t>
      </w:r>
      <w:r>
        <w:rPr>
          <w:w w:val="139"/>
        </w:rPr>
        <w:t>t</w:t>
      </w:r>
      <w:r>
        <w:rPr>
          <w:w w:val="103"/>
        </w:rPr>
        <w:t xml:space="preserve">ems </w:t>
      </w:r>
      <w:r>
        <w:t>will</w:t>
      </w:r>
      <w:r>
        <w:rPr>
          <w:spacing w:val="-6"/>
        </w:rPr>
        <w:t xml:space="preserve"> </w:t>
      </w:r>
      <w:r>
        <w:t>res</w:t>
      </w:r>
      <w:r>
        <w:rPr>
          <w:spacing w:val="5"/>
        </w:rPr>
        <w:t>p</w:t>
      </w:r>
      <w:r>
        <w:t>ond</w:t>
      </w:r>
      <w:r>
        <w:rPr>
          <w:spacing w:val="34"/>
        </w:rPr>
        <w:t xml:space="preserve"> </w:t>
      </w:r>
      <w:r>
        <w:rPr>
          <w:w w:val="113"/>
        </w:rPr>
        <w:t>to</w:t>
      </w:r>
      <w:r>
        <w:rPr>
          <w:spacing w:val="-9"/>
          <w:w w:val="113"/>
        </w:rPr>
        <w:t xml:space="preserve"> </w:t>
      </w:r>
      <w:r>
        <w:rPr>
          <w:w w:val="110"/>
        </w:rPr>
        <w:t>p</w:t>
      </w:r>
      <w:r>
        <w:rPr>
          <w:w w:val="114"/>
        </w:rPr>
        <w:t>ar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cu</w:t>
      </w:r>
      <w:r>
        <w:rPr>
          <w:w w:val="110"/>
        </w:rPr>
        <w:t>lar</w:t>
      </w:r>
      <w:r>
        <w:rPr>
          <w:spacing w:val="-3"/>
        </w:rPr>
        <w:t xml:space="preserve"> </w:t>
      </w:r>
      <w:r>
        <w:t>climate</w:t>
      </w:r>
      <w:r>
        <w:rPr>
          <w:spacing w:val="36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26"/>
        </w:rPr>
        <w:t xml:space="preserve"> </w:t>
      </w:r>
      <w:r>
        <w:t xml:space="preserve">scenarios. </w:t>
      </w:r>
      <w:r>
        <w:rPr>
          <w:spacing w:val="15"/>
        </w:rPr>
        <w:t xml:space="preserve"> </w:t>
      </w:r>
      <w:r>
        <w:t>E</w:t>
      </w:r>
      <w:r>
        <w:rPr>
          <w:spacing w:val="-5"/>
        </w:rPr>
        <w:t>v</w:t>
      </w:r>
      <w:r>
        <w:t>en</w:t>
      </w:r>
      <w:r>
        <w:rPr>
          <w:spacing w:val="2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cases</w:t>
      </w:r>
      <w:r>
        <w:rPr>
          <w:spacing w:val="7"/>
        </w:rPr>
        <w:t xml:space="preserve"> </w:t>
      </w:r>
      <w:r>
        <w:t>where</w:t>
      </w:r>
      <w:r>
        <w:rPr>
          <w:spacing w:val="17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>i</w:t>
      </w:r>
      <w:r>
        <w:t>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w w:val="106"/>
        </w:rPr>
        <w:t>pl</w:t>
      </w:r>
      <w:r>
        <w:rPr>
          <w:w w:val="99"/>
        </w:rPr>
        <w:t>ici</w:t>
      </w:r>
      <w:r>
        <w:rPr>
          <w:w w:val="139"/>
        </w:rPr>
        <w:t>t</w:t>
      </w:r>
      <w:r>
        <w:rPr>
          <w:spacing w:val="-4"/>
        </w:rPr>
        <w:t xml:space="preserve"> </w:t>
      </w:r>
      <w:r>
        <w:t>goal</w:t>
      </w:r>
      <w:r>
        <w:rPr>
          <w:spacing w:val="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5"/>
          <w:w w:val="99"/>
        </w:rPr>
        <w:t>w</w:t>
      </w:r>
      <w:r>
        <w:rPr>
          <w:w w:val="114"/>
        </w:rPr>
        <w:t>ar</w:t>
      </w:r>
      <w:r>
        <w:rPr>
          <w:w w:val="104"/>
        </w:rPr>
        <w:t>mi</w:t>
      </w:r>
      <w:r>
        <w:rPr>
          <w:w w:val="110"/>
        </w:rPr>
        <w:t>n</w:t>
      </w:r>
      <w:r>
        <w:rPr>
          <w:w w:val="99"/>
        </w:rPr>
        <w:t>g</w:t>
      </w: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before="8" w:line="280" w:lineRule="exact"/>
        <w:rPr>
          <w:sz w:val="28"/>
          <w:szCs w:val="28"/>
        </w:rPr>
      </w:pPr>
    </w:p>
    <w:p w:rsidR="00F96030" w:rsidRDefault="002361F0">
      <w:pPr>
        <w:spacing w:before="22" w:line="249" w:lineRule="auto"/>
        <w:ind w:left="117" w:right="83"/>
        <w:jc w:val="both"/>
      </w:pPr>
      <w:r>
        <w:t>and</w:t>
      </w:r>
      <w:r>
        <w:rPr>
          <w:spacing w:val="3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cli</w:t>
      </w:r>
      <w:r>
        <w:t>mate</w:t>
      </w:r>
      <w:r>
        <w:rPr>
          <w:spacing w:val="38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27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4"/>
        </w:rPr>
        <w:t>s,</w:t>
      </w:r>
      <w:r>
        <w:rPr>
          <w:spacing w:val="3"/>
        </w:rPr>
        <w:t xml:space="preserve"> 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-1"/>
        </w:rPr>
        <w:t xml:space="preserve"> </w:t>
      </w:r>
      <w:r>
        <w:rPr>
          <w:spacing w:val="-5"/>
        </w:rPr>
        <w:t>w</w:t>
      </w:r>
      <w:r>
        <w:t>ould</w:t>
      </w:r>
      <w:r>
        <w:rPr>
          <w:spacing w:val="17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8"/>
        </w:rPr>
        <w:t xml:space="preserve"> </w:t>
      </w:r>
      <w:r>
        <w:t>incredibly</w:t>
      </w:r>
      <w:r>
        <w:rPr>
          <w:spacing w:val="43"/>
        </w:rPr>
        <w:t xml:space="preserve"> </w:t>
      </w:r>
      <w:r>
        <w:t>useful</w:t>
      </w:r>
      <w:r>
        <w:rPr>
          <w:spacing w:val="1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8"/>
        </w:rPr>
        <w:t xml:space="preserve"> </w:t>
      </w:r>
      <w:r>
        <w:t>able</w:t>
      </w:r>
      <w:r>
        <w:rPr>
          <w:spacing w:val="18"/>
        </w:rPr>
        <w:t xml:space="preserve"> </w:t>
      </w:r>
      <w:r>
        <w:rPr>
          <w:w w:val="113"/>
        </w:rPr>
        <w:t>to</w:t>
      </w:r>
      <w:r>
        <w:rPr>
          <w:spacing w:val="-7"/>
          <w:w w:val="113"/>
        </w:rPr>
        <w:t xml:space="preserve"> </w:t>
      </w:r>
      <w:r>
        <w:t>apply</w:t>
      </w:r>
      <w:r>
        <w:rPr>
          <w:spacing w:val="34"/>
        </w:rPr>
        <w:t xml:space="preserve"> </w:t>
      </w:r>
      <w:r>
        <w:t>kn</w:t>
      </w:r>
      <w:r>
        <w:rPr>
          <w:spacing w:val="-5"/>
        </w:rPr>
        <w:t>o</w:t>
      </w:r>
      <w:r>
        <w:t>wledge</w:t>
      </w:r>
      <w:r>
        <w:rPr>
          <w:spacing w:val="19"/>
        </w:rPr>
        <w:t xml:space="preserve"> </w:t>
      </w:r>
      <w:r>
        <w:t>gained</w:t>
      </w:r>
      <w:r>
        <w:rPr>
          <w:spacing w:val="28"/>
        </w:rPr>
        <w:t xml:space="preserve"> </w:t>
      </w:r>
      <w:r>
        <w:rPr>
          <w:w w:val="104"/>
        </w:rPr>
        <w:t>fr</w:t>
      </w:r>
      <w:r>
        <w:rPr>
          <w:w w:val="103"/>
        </w:rPr>
        <w:t xml:space="preserve">om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19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</w:t>
      </w:r>
      <w:r>
        <w:rPr>
          <w:spacing w:val="19"/>
        </w:rPr>
        <w:t xml:space="preserve"> </w:t>
      </w:r>
      <w:r>
        <w:rPr>
          <w:w w:val="113"/>
        </w:rPr>
        <w:t>to</w:t>
      </w:r>
      <w:r>
        <w:rPr>
          <w:spacing w:val="13"/>
          <w:w w:val="113"/>
        </w:rPr>
        <w:t xml:space="preserve"> </w:t>
      </w:r>
      <w:r>
        <w:t>impr</w:t>
      </w:r>
      <w:r>
        <w:rPr>
          <w:spacing w:val="-5"/>
        </w:rPr>
        <w:t>ov</w:t>
      </w:r>
      <w:r>
        <w:t xml:space="preserve">e </w:t>
      </w:r>
      <w:r>
        <w:rPr>
          <w:spacing w:val="3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rPr>
          <w:w w:val="108"/>
        </w:rPr>
        <w:t>understanding</w:t>
      </w:r>
      <w:r>
        <w:rPr>
          <w:spacing w:val="25"/>
          <w:w w:val="108"/>
        </w:rPr>
        <w:t xml:space="preserve"> </w:t>
      </w:r>
      <w:r>
        <w:t xml:space="preserve">and  forecasting 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27"/>
        </w:rPr>
        <w:t xml:space="preserve"> 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16"/>
        </w:rPr>
        <w:t>r</w:t>
      </w:r>
      <w:r>
        <w:rPr>
          <w:w w:val="105"/>
        </w:rPr>
        <w:t>o</w:t>
      </w:r>
      <w:r>
        <w:rPr>
          <w:spacing w:val="5"/>
          <w:w w:val="105"/>
        </w:rPr>
        <w:t>p</w:t>
      </w:r>
      <w:r>
        <w:rPr>
          <w:w w:val="99"/>
        </w:rPr>
        <w:t>oge</w:t>
      </w:r>
      <w:r>
        <w:rPr>
          <w:w w:val="106"/>
        </w:rPr>
        <w:t>ni</w:t>
      </w:r>
      <w:r>
        <w:rPr>
          <w:w w:val="99"/>
        </w:rPr>
        <w:t>c</w:t>
      </w:r>
      <w:r>
        <w:rPr>
          <w:spacing w:val="19"/>
          <w:w w:val="99"/>
        </w:rPr>
        <w:t xml:space="preserve"> </w:t>
      </w:r>
      <w:r>
        <w:rPr>
          <w:spacing w:val="-6"/>
        </w:rPr>
        <w:t>w</w:t>
      </w:r>
      <w:r>
        <w:t xml:space="preserve">arming </w:t>
      </w:r>
      <w:r>
        <w:rPr>
          <w:spacing w:val="7"/>
        </w:rPr>
        <w:t xml:space="preserve"> </w:t>
      </w:r>
      <w:r>
        <w:t>will</w:t>
      </w:r>
      <w:r>
        <w:rPr>
          <w:spacing w:val="16"/>
        </w:rPr>
        <w:t xml:space="preserve"> </w:t>
      </w:r>
      <w:r>
        <w:rPr>
          <w:w w:val="97"/>
        </w:rPr>
        <w:t>aff</w:t>
      </w:r>
      <w:r>
        <w:rPr>
          <w:w w:val="99"/>
        </w:rPr>
        <w:t>ec</w:t>
      </w:r>
      <w:r>
        <w:rPr>
          <w:w w:val="139"/>
        </w:rPr>
        <w:t xml:space="preserve">t </w:t>
      </w:r>
      <w:r>
        <w:t>s</w:t>
      </w:r>
      <w:r>
        <w:rPr>
          <w:spacing w:val="5"/>
        </w:rPr>
        <w:t>p</w:t>
      </w:r>
      <w:r>
        <w:t>ecies’</w:t>
      </w:r>
      <w:r>
        <w:rPr>
          <w:spacing w:val="16"/>
        </w:rPr>
        <w:t xml:space="preserve"> </w:t>
      </w:r>
      <w:r>
        <w:rPr>
          <w:spacing w:val="5"/>
        </w:rPr>
        <w:t>p</w:t>
      </w:r>
      <w:r>
        <w:t xml:space="preserve">erformance </w:t>
      </w:r>
      <w:r>
        <w:rPr>
          <w:spacing w:val="22"/>
        </w:rPr>
        <w:t xml:space="preserve"> </w:t>
      </w:r>
      <w:r>
        <w:t>(gr</w:t>
      </w:r>
      <w:r>
        <w:rPr>
          <w:spacing w:val="-5"/>
        </w:rPr>
        <w:t>o</w:t>
      </w:r>
      <w:r>
        <w:t xml:space="preserve">wth, </w:t>
      </w:r>
      <w:r>
        <w:rPr>
          <w:spacing w:val="26"/>
        </w:rPr>
        <w:t xml:space="preserve"> </w:t>
      </w:r>
      <w:r>
        <w:t>survi</w:t>
      </w:r>
      <w:r>
        <w:rPr>
          <w:spacing w:val="-11"/>
        </w:rPr>
        <w:t>v</w:t>
      </w:r>
      <w:r>
        <w:t xml:space="preserve">al) </w:t>
      </w:r>
      <w:r>
        <w:rPr>
          <w:spacing w:val="21"/>
        </w:rPr>
        <w:t xml:space="preserve"> </w:t>
      </w:r>
      <w:r>
        <w:t xml:space="preserve">and  </w:t>
      </w:r>
      <w:r>
        <w:rPr>
          <w:w w:val="110"/>
        </w:rPr>
        <w:t>d</w:t>
      </w:r>
      <w:r>
        <w:rPr>
          <w:w w:val="99"/>
        </w:rPr>
        <w:t>i</w:t>
      </w:r>
      <w:r>
        <w:rPr>
          <w:w w:val="116"/>
        </w:rPr>
        <w:t>str</w:t>
      </w:r>
      <w:r>
        <w:rPr>
          <w:w w:val="99"/>
        </w:rPr>
        <w:t>i</w:t>
      </w:r>
      <w:r>
        <w:rPr>
          <w:w w:val="110"/>
        </w:rPr>
        <w:t>bu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ons</w:t>
      </w:r>
      <w:r>
        <w:rPr>
          <w:w w:val="110"/>
        </w:rPr>
        <w:t xml:space="preserve">. </w:t>
      </w:r>
      <w:r>
        <w:rPr>
          <w:spacing w:val="5"/>
          <w:w w:val="110"/>
        </w:rPr>
        <w:t xml:space="preserve"> </w:t>
      </w:r>
      <w:r>
        <w:t xml:space="preserve">Our </w:t>
      </w:r>
      <w:r>
        <w:rPr>
          <w:spacing w:val="1"/>
        </w:rPr>
        <w:t xml:space="preserve"> </w:t>
      </w:r>
      <w:r>
        <w:t>abili</w:t>
      </w:r>
      <w:r>
        <w:rPr>
          <w:spacing w:val="-5"/>
        </w:rPr>
        <w:t>t</w:t>
      </w:r>
      <w:r>
        <w:t xml:space="preserve">y </w:t>
      </w:r>
      <w:r>
        <w:rPr>
          <w:spacing w:val="15"/>
        </w:rPr>
        <w:t xml:space="preserve"> </w:t>
      </w:r>
      <w:r>
        <w:rPr>
          <w:w w:val="113"/>
        </w:rPr>
        <w:t>to</w:t>
      </w:r>
      <w:r>
        <w:rPr>
          <w:spacing w:val="13"/>
          <w:w w:val="113"/>
        </w:rPr>
        <w:t xml:space="preserve"> </w:t>
      </w:r>
      <w:r>
        <w:t>ma</w:t>
      </w:r>
      <w:r>
        <w:rPr>
          <w:spacing w:val="-5"/>
        </w:rPr>
        <w:t>k</w:t>
      </w:r>
      <w:r>
        <w:t>e</w:t>
      </w:r>
      <w:r>
        <w:rPr>
          <w:spacing w:val="43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is</w:t>
      </w:r>
      <w:r>
        <w:rPr>
          <w:spacing w:val="19"/>
        </w:rPr>
        <w:t xml:space="preserve"> </w:t>
      </w:r>
      <w:r>
        <w:rPr>
          <w:w w:val="108"/>
        </w:rPr>
        <w:t>application</w:t>
      </w:r>
      <w:r>
        <w:rPr>
          <w:spacing w:val="16"/>
          <w:w w:val="10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rPr>
          <w:w w:val="99"/>
        </w:rPr>
        <w:t>c</w:t>
      </w:r>
      <w:r>
        <w:rPr>
          <w:w w:val="113"/>
        </w:rPr>
        <w:t>ur</w:t>
      </w:r>
      <w:r>
        <w:rPr>
          <w:w w:val="116"/>
        </w:rPr>
        <w:t>r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19"/>
        </w:rPr>
        <w:t>tl</w:t>
      </w:r>
      <w:r>
        <w:rPr>
          <w:w w:val="105"/>
        </w:rPr>
        <w:t xml:space="preserve">y </w:t>
      </w:r>
      <w:r>
        <w:rPr>
          <w:w w:val="99"/>
        </w:rPr>
        <w:t>li</w:t>
      </w:r>
      <w:r>
        <w:rPr>
          <w:w w:val="104"/>
        </w:rPr>
        <w:t>mi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8"/>
        </w:rPr>
        <w:t xml:space="preserve"> </w:t>
      </w:r>
      <w:r>
        <w:rPr>
          <w:spacing w:val="5"/>
        </w:rPr>
        <w:t>b</w:t>
      </w:r>
      <w:r>
        <w:t>ecause</w:t>
      </w:r>
      <w:r>
        <w:rPr>
          <w:spacing w:val="37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 xml:space="preserve">detailed </w:t>
      </w:r>
      <w:r>
        <w:rPr>
          <w:spacing w:val="9"/>
        </w:rPr>
        <w:t xml:space="preserve"> </w:t>
      </w:r>
      <w:r>
        <w:rPr>
          <w:w w:val="105"/>
        </w:rPr>
        <w:t>ass</w:t>
      </w:r>
      <w:r>
        <w:t>ess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spacing w:val="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exactly</w:t>
      </w:r>
      <w:r>
        <w:rPr>
          <w:spacing w:val="48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16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8"/>
        </w:rPr>
        <w:t xml:space="preserve"> </w:t>
      </w:r>
      <w:r>
        <w:rPr>
          <w:spacing w:val="-5"/>
        </w:rPr>
        <w:t>w</w:t>
      </w:r>
      <w:r>
        <w:t>arming</w:t>
      </w:r>
      <w:r>
        <w:rPr>
          <w:spacing w:val="46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9"/>
          <w:w w:val="112"/>
        </w:rPr>
        <w:t xml:space="preserve"> </w:t>
      </w:r>
      <w:r>
        <w:t>alter</w:t>
      </w:r>
      <w:r>
        <w:rPr>
          <w:spacing w:val="50"/>
        </w:rPr>
        <w:t xml:space="preserve"> </w:t>
      </w:r>
      <w:r>
        <w:t xml:space="preserve">climate, </w:t>
      </w:r>
      <w:r>
        <w:rPr>
          <w:spacing w:val="4"/>
        </w:rPr>
        <w:t xml:space="preserve"> </w:t>
      </w:r>
      <w:r>
        <w:rPr>
          <w:spacing w:val="5"/>
          <w:w w:val="110"/>
        </w:rPr>
        <w:t>b</w:t>
      </w:r>
      <w:r>
        <w:rPr>
          <w:w w:val="102"/>
        </w:rPr>
        <w:t>e</w:t>
      </w:r>
      <w:r>
        <w:rPr>
          <w:spacing w:val="-5"/>
          <w:w w:val="102"/>
        </w:rPr>
        <w:t>y</w:t>
      </w:r>
      <w:r>
        <w:rPr>
          <w:w w:val="105"/>
        </w:rPr>
        <w:t>on</w:t>
      </w:r>
      <w:r>
        <w:rPr>
          <w:w w:val="110"/>
        </w:rPr>
        <w:t xml:space="preserve">d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w w:val="110"/>
        </w:rPr>
        <w:t>p</w:t>
      </w:r>
      <w:r>
        <w:rPr>
          <w:w w:val="99"/>
        </w:rPr>
        <w:t>i</w:t>
      </w:r>
      <w:r>
        <w:rPr>
          <w:w w:val="104"/>
        </w:rPr>
        <w:t>cal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24"/>
        </w:rPr>
        <w:t xml:space="preserve"> </w:t>
      </w:r>
      <w:r>
        <w:rPr>
          <w:w w:val="109"/>
        </w:rPr>
        <w:t>re</w:t>
      </w:r>
      <w:r>
        <w:rPr>
          <w:spacing w:val="5"/>
          <w:w w:val="109"/>
        </w:rPr>
        <w:t>p</w:t>
      </w:r>
      <w:r>
        <w:rPr>
          <w:w w:val="109"/>
        </w:rPr>
        <w:t>orted</w:t>
      </w:r>
      <w:r>
        <w:rPr>
          <w:spacing w:val="21"/>
          <w:w w:val="109"/>
        </w:rPr>
        <w:t xml:space="preserve"> </w:t>
      </w:r>
      <w:r>
        <w:t xml:space="preserve">mean </w:t>
      </w:r>
      <w:r>
        <w:rPr>
          <w:spacing w:val="4"/>
        </w:rPr>
        <w:t xml:space="preserve"> </w:t>
      </w:r>
      <w:r>
        <w:t>differences,</w:t>
      </w:r>
      <w:r>
        <w:rPr>
          <w:spacing w:val="40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rPr>
          <w:w w:val="99"/>
        </w:rPr>
        <w:t>e</w:t>
      </w:r>
      <w:r>
        <w:rPr>
          <w:w w:val="117"/>
        </w:rPr>
        <w:t>xt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24"/>
        </w:rPr>
        <w:t xml:space="preserve"> </w:t>
      </w:r>
      <w:r>
        <w:rPr>
          <w:w w:val="113"/>
        </w:rPr>
        <w:t>to</w:t>
      </w:r>
      <w:r>
        <w:rPr>
          <w:spacing w:val="18"/>
          <w:w w:val="113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41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24"/>
        </w:rPr>
        <w:t xml:space="preserve"> </w:t>
      </w:r>
      <w:r>
        <w:rPr>
          <w:w w:val="107"/>
        </w:rPr>
        <w:t>manipul</w:t>
      </w:r>
      <w:r>
        <w:rPr>
          <w:w w:val="107"/>
        </w:rPr>
        <w:t>ations</w:t>
      </w:r>
      <w:r>
        <w:rPr>
          <w:spacing w:val="31"/>
          <w:w w:val="107"/>
        </w:rPr>
        <w:t xml:space="preserve"> </w:t>
      </w:r>
      <w:r>
        <w:rPr>
          <w:w w:val="107"/>
        </w:rPr>
        <w:t>accurately</w:t>
      </w:r>
      <w:r>
        <w:rPr>
          <w:spacing w:val="31"/>
          <w:w w:val="107"/>
        </w:rPr>
        <w:t xml:space="preserve"> </w:t>
      </w:r>
      <w:r>
        <w:t>m</w:t>
      </w:r>
      <w:r>
        <w:rPr>
          <w:spacing w:val="5"/>
        </w:rPr>
        <w:t>o</w:t>
      </w:r>
      <w:r>
        <w:t>del</w:t>
      </w:r>
      <w:r>
        <w:rPr>
          <w:spacing w:val="40"/>
        </w:rPr>
        <w:t xml:space="preserve"> </w:t>
      </w:r>
      <w:r>
        <w:rPr>
          <w:w w:val="139"/>
        </w:rPr>
        <w:t>t</w:t>
      </w:r>
      <w:r>
        <w:rPr>
          <w:w w:val="105"/>
        </w:rPr>
        <w:t xml:space="preserve">he </w:t>
      </w:r>
      <w:r>
        <w:t>real</w:t>
      </w:r>
      <w:r>
        <w:rPr>
          <w:spacing w:val="36"/>
        </w:rPr>
        <w:t xml:space="preserve"> </w:t>
      </w:r>
      <w:r>
        <w:rPr>
          <w:spacing w:val="-5"/>
        </w:rPr>
        <w:t>w</w:t>
      </w:r>
      <w:r>
        <w:t>orld,</w:t>
      </w:r>
      <w:r>
        <w:rPr>
          <w:spacing w:val="39"/>
        </w:rPr>
        <w:t xml:space="preserve"> </w:t>
      </w:r>
      <w:r>
        <w:rPr>
          <w:spacing w:val="5"/>
        </w:rPr>
        <w:t>b</w:t>
      </w:r>
      <w:r>
        <w:t xml:space="preserve">oth </w:t>
      </w:r>
      <w:r>
        <w:rPr>
          <w:spacing w:val="6"/>
        </w:rPr>
        <w:t xml:space="preserve"> </w:t>
      </w:r>
      <w:r>
        <w:rPr>
          <w:w w:val="110"/>
        </w:rPr>
        <w:t>p</w:t>
      </w:r>
      <w:r>
        <w:rPr>
          <w:w w:val="107"/>
        </w:rPr>
        <w:t>re</w:t>
      </w:r>
      <w:r>
        <w:t>se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91"/>
        </w:rPr>
        <w:t>f</w:t>
      </w:r>
      <w:r>
        <w:rPr>
          <w:w w:val="110"/>
        </w:rPr>
        <w:t>u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103"/>
        </w:rPr>
        <w:t>e,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w w:val="99"/>
        </w:rPr>
        <w:t>l</w:t>
      </w:r>
      <w:r>
        <w:rPr>
          <w:w w:val="106"/>
        </w:rPr>
        <w:t>a</w:t>
      </w:r>
      <w:r>
        <w:rPr>
          <w:spacing w:val="-5"/>
          <w:w w:val="106"/>
        </w:rPr>
        <w:t>c</w:t>
      </w:r>
      <w:r>
        <w:rPr>
          <w:w w:val="105"/>
        </w:rPr>
        <w:t>k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103"/>
        </w:rPr>
        <w:t>g.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t xml:space="preserve">Here, </w:t>
      </w:r>
      <w:r>
        <w:rPr>
          <w:spacing w:val="5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29"/>
        </w:rPr>
        <w:t xml:space="preserve"> </w:t>
      </w:r>
      <w:r>
        <w:t xml:space="preserve">suggest </w:t>
      </w:r>
      <w:r>
        <w:rPr>
          <w:spacing w:val="11"/>
        </w:rPr>
        <w:t xml:space="preserve"> </w:t>
      </w:r>
      <w:r>
        <w:rPr>
          <w:w w:val="121"/>
        </w:rPr>
        <w:t>that</w:t>
      </w:r>
      <w:r>
        <w:rPr>
          <w:spacing w:val="21"/>
          <w:w w:val="121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 xml:space="preserve">more  </w:t>
      </w:r>
      <w:r>
        <w:rPr>
          <w:spacing w:val="-5"/>
        </w:rPr>
        <w:t>n</w:t>
      </w:r>
      <w:r>
        <w:t xml:space="preserve">uanced </w:t>
      </w:r>
      <w:r>
        <w:rPr>
          <w:spacing w:val="30"/>
        </w:rPr>
        <w:t xml:space="preserve"> </w:t>
      </w:r>
      <w:r>
        <w:rPr>
          <w:w w:val="108"/>
        </w:rPr>
        <w:t>understanding</w:t>
      </w:r>
      <w:r>
        <w:rPr>
          <w:spacing w:val="38"/>
          <w:w w:val="108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40"/>
        </w:rPr>
        <w:t xml:space="preserve"> </w:t>
      </w:r>
      <w:r>
        <w:t xml:space="preserve">climate </w:t>
      </w:r>
      <w:r>
        <w:rPr>
          <w:spacing w:val="21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10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</w:t>
      </w:r>
      <w:r>
        <w:rPr>
          <w:spacing w:val="32"/>
        </w:rPr>
        <w:t xml:space="preserve"> </w:t>
      </w:r>
      <w:r>
        <w:rPr>
          <w:w w:val="106"/>
        </w:rPr>
        <w:t>ac</w:t>
      </w:r>
      <w:r>
        <w:rPr>
          <w:w w:val="139"/>
        </w:rPr>
        <w:t>t</w:t>
      </w:r>
      <w:r>
        <w:rPr>
          <w:w w:val="108"/>
        </w:rPr>
        <w:t>ual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32"/>
          <w:w w:val="105"/>
        </w:rPr>
        <w:t xml:space="preserve"> 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05"/>
        </w:rPr>
        <w:t xml:space="preserve">ange </w:t>
      </w:r>
      <w:r>
        <w:t xml:space="preserve">climate </w:t>
      </w:r>
      <w:r>
        <w:rPr>
          <w:spacing w:val="2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 xml:space="preserve">critical </w:t>
      </w:r>
      <w:r>
        <w:rPr>
          <w:spacing w:val="30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37"/>
        </w:rPr>
        <w:t xml:space="preserve"> </w:t>
      </w:r>
      <w:r>
        <w:t>wish</w:t>
      </w:r>
      <w:r>
        <w:rPr>
          <w:spacing w:val="48"/>
        </w:rPr>
        <w:t xml:space="preserve"> </w:t>
      </w:r>
      <w:r>
        <w:rPr>
          <w:w w:val="113"/>
        </w:rPr>
        <w:t>to</w:t>
      </w:r>
      <w:r>
        <w:rPr>
          <w:spacing w:val="33"/>
          <w:w w:val="113"/>
        </w:rPr>
        <w:t xml:space="preserve"> </w:t>
      </w:r>
      <w:r>
        <w:t xml:space="preserve">realize </w:t>
      </w:r>
      <w:r>
        <w:rPr>
          <w:spacing w:val="7"/>
        </w:rPr>
        <w:t xml:space="preserve"> </w:t>
      </w:r>
      <w:r>
        <w:rPr>
          <w:w w:val="112"/>
        </w:rPr>
        <w:t>the</w:t>
      </w:r>
      <w:r>
        <w:rPr>
          <w:spacing w:val="35"/>
          <w:w w:val="112"/>
        </w:rPr>
        <w:t xml:space="preserve"> </w:t>
      </w:r>
      <w:r>
        <w:rPr>
          <w:w w:val="91"/>
        </w:rPr>
        <w:t>f</w:t>
      </w:r>
      <w:r>
        <w:rPr>
          <w:w w:val="106"/>
        </w:rPr>
        <w:t>or</w:t>
      </w:r>
      <w:r>
        <w:rPr>
          <w:w w:val="103"/>
        </w:rPr>
        <w:t>ecas</w:t>
      </w:r>
      <w:r>
        <w:rPr>
          <w:w w:val="139"/>
        </w:rPr>
        <w:t>t</w:t>
      </w:r>
      <w:r>
        <w:rPr>
          <w:w w:val="106"/>
        </w:rPr>
        <w:t>in</w:t>
      </w:r>
      <w:r>
        <w:rPr>
          <w:w w:val="99"/>
        </w:rPr>
        <w:t>g</w:t>
      </w:r>
      <w:r>
        <w:t xml:space="preserve"> </w:t>
      </w:r>
      <w:r>
        <w:rPr>
          <w:spacing w:val="-11"/>
        </w:rPr>
        <w:t xml:space="preserve"> </w:t>
      </w:r>
      <w:r>
        <w:rPr>
          <w:spacing w:val="5"/>
          <w:w w:val="110"/>
        </w:rPr>
        <w:t>p</w:t>
      </w:r>
      <w:r>
        <w:rPr>
          <w:w w:val="113"/>
        </w:rPr>
        <w:t>ot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7"/>
        </w:rPr>
        <w:t>al</w:t>
      </w:r>
      <w:r>
        <w:t xml:space="preserve"> </w:t>
      </w:r>
      <w:r>
        <w:rPr>
          <w:spacing w:val="-1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 xml:space="preserve">climate </w:t>
      </w:r>
      <w:r>
        <w:rPr>
          <w:spacing w:val="28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17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4"/>
        </w:rPr>
        <w:t>s.</w:t>
      </w:r>
      <w:r>
        <w:t xml:space="preserve">  </w:t>
      </w:r>
      <w:r>
        <w:rPr>
          <w:spacing w:val="6"/>
        </w:rPr>
        <w:t xml:space="preserve"> </w:t>
      </w:r>
      <w:r>
        <w:rPr>
          <w:spacing w:val="-17"/>
        </w:rPr>
        <w:t>W</w:t>
      </w:r>
      <w:r>
        <w:t xml:space="preserve">e </w:t>
      </w:r>
      <w:r>
        <w:rPr>
          <w:spacing w:val="3"/>
        </w:rPr>
        <w:t xml:space="preserve"> </w:t>
      </w:r>
      <w:r>
        <w:rPr>
          <w:w w:val="99"/>
        </w:rPr>
        <w:t>fir</w:t>
      </w:r>
      <w:r>
        <w:t>s</w:t>
      </w:r>
      <w:r>
        <w:rPr>
          <w:w w:val="139"/>
        </w:rPr>
        <w:t xml:space="preserve">t </w:t>
      </w:r>
      <w:r>
        <w:t xml:space="preserve">use </w:t>
      </w:r>
      <w:r>
        <w:rPr>
          <w:spacing w:val="6"/>
        </w:rPr>
        <w:t xml:space="preserve"> </w:t>
      </w:r>
      <w:r>
        <w:t>plot-le</w:t>
      </w:r>
      <w:r>
        <w:rPr>
          <w:spacing w:val="-5"/>
        </w:rPr>
        <w:t>v</w:t>
      </w:r>
      <w:r>
        <w:t xml:space="preserve">el </w:t>
      </w:r>
      <w:r>
        <w:rPr>
          <w:spacing w:val="26"/>
        </w:rPr>
        <w:t xml:space="preserve"> </w:t>
      </w:r>
      <w:r>
        <w:t>micr</w:t>
      </w:r>
      <w:r>
        <w:rPr>
          <w:spacing w:val="5"/>
        </w:rPr>
        <w:t>o</w:t>
      </w:r>
      <w:r>
        <w:t xml:space="preserve">climate  </w:t>
      </w:r>
      <w:r>
        <w:rPr>
          <w:spacing w:val="4"/>
        </w:rPr>
        <w:t xml:space="preserve"> </w:t>
      </w:r>
      <w:r>
        <w:t xml:space="preserve">data </w:t>
      </w:r>
      <w:r>
        <w:rPr>
          <w:spacing w:val="47"/>
        </w:rPr>
        <w:t xml:space="preserve"> </w:t>
      </w:r>
      <w:r>
        <w:t xml:space="preserve">from </w:t>
      </w:r>
      <w:r>
        <w:rPr>
          <w:spacing w:val="8"/>
        </w:rPr>
        <w:t xml:space="preserve"> </w:t>
      </w:r>
      <w:r>
        <w:t>12</w:t>
      </w:r>
      <w:r>
        <w:rPr>
          <w:spacing w:val="44"/>
        </w:rPr>
        <w:t xml:space="preserve"> </w:t>
      </w:r>
      <w:r>
        <w:t xml:space="preserve">climate </w:t>
      </w:r>
      <w:r>
        <w:rPr>
          <w:spacing w:val="34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23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 xml:space="preserve">s </w:t>
      </w:r>
      <w:r>
        <w:rPr>
          <w:spacing w:val="-4"/>
        </w:rPr>
        <w:t xml:space="preserve"> </w:t>
      </w:r>
      <w:r>
        <w:rPr>
          <w:w w:val="114"/>
        </w:rPr>
        <w:t xml:space="preserve">that </w:t>
      </w:r>
      <w:r>
        <w:rPr>
          <w:spacing w:val="3"/>
          <w:w w:val="114"/>
        </w:rPr>
        <w:t xml:space="preserve"> </w:t>
      </w:r>
      <w:r>
        <w:rPr>
          <w:w w:val="114"/>
        </w:rPr>
        <w:t>manipulate</w:t>
      </w:r>
      <w:r>
        <w:rPr>
          <w:spacing w:val="-6"/>
          <w:w w:val="114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12"/>
        </w:rPr>
        <w:t>a</w:t>
      </w:r>
      <w:r>
        <w:rPr>
          <w:w w:val="139"/>
        </w:rPr>
        <w:t>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4"/>
        </w:rPr>
        <w:t xml:space="preserve"> </w:t>
      </w:r>
      <w:r>
        <w:rPr>
          <w:w w:val="116"/>
        </w:rPr>
        <w:t>(</w:t>
      </w:r>
      <w:r>
        <w:rPr>
          <w:w w:val="111"/>
        </w:rPr>
        <w:t xml:space="preserve">and </w:t>
      </w:r>
      <w:r>
        <w:rPr>
          <w:w w:val="109"/>
        </w:rPr>
        <w:t>precipitation,</w:t>
      </w:r>
      <w:r>
        <w:rPr>
          <w:spacing w:val="4"/>
          <w:w w:val="109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some</w:t>
      </w:r>
      <w:r>
        <w:rPr>
          <w:spacing w:val="11"/>
        </w:rPr>
        <w:t xml:space="preserve"> </w:t>
      </w:r>
      <w:r>
        <w:t>cases),</w:t>
      </w:r>
      <w:r>
        <w:rPr>
          <w:spacing w:val="33"/>
        </w:rPr>
        <w:t xml:space="preserve"> </w:t>
      </w:r>
      <w:r>
        <w:t>while</w:t>
      </w:r>
      <w:r>
        <w:rPr>
          <w:spacing w:val="12"/>
        </w:rPr>
        <w:t xml:space="preserve"> </w:t>
      </w:r>
      <w:r>
        <w:t xml:space="preserve">monitoring </w:t>
      </w:r>
      <w:r>
        <w:rPr>
          <w:spacing w:val="11"/>
        </w:rPr>
        <w:t xml:space="preserve"> </w:t>
      </w:r>
      <w:r>
        <w:t>daily</w:t>
      </w:r>
      <w:r>
        <w:rPr>
          <w:spacing w:val="29"/>
        </w:rPr>
        <w:t xml:space="preserve"> </w:t>
      </w:r>
      <w:r>
        <w:rPr>
          <w:w w:val="110"/>
        </w:rPr>
        <w:t>tem</w:t>
      </w:r>
      <w:r>
        <w:rPr>
          <w:spacing w:val="5"/>
          <w:w w:val="110"/>
        </w:rPr>
        <w:t>p</w:t>
      </w:r>
      <w:r>
        <w:rPr>
          <w:w w:val="110"/>
        </w:rPr>
        <w:t>erature</w:t>
      </w:r>
      <w:r>
        <w:rPr>
          <w:spacing w:val="8"/>
          <w:w w:val="110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t>climate</w:t>
      </w:r>
      <w:r>
        <w:rPr>
          <w:spacing w:val="43"/>
        </w:rPr>
        <w:t xml:space="preserve"> </w:t>
      </w:r>
      <w:r>
        <w:rPr>
          <w:spacing w:val="-11"/>
        </w:rPr>
        <w:t>v</w:t>
      </w:r>
      <w:r>
        <w:t>airables,</w:t>
      </w:r>
      <w:r>
        <w:t xml:space="preserve"> </w:t>
      </w:r>
      <w:r>
        <w:rPr>
          <w:spacing w:val="8"/>
        </w:rPr>
        <w:t xml:space="preserve"> </w:t>
      </w:r>
      <w:r>
        <w:rPr>
          <w:w w:val="113"/>
        </w:rPr>
        <w:t>to</w:t>
      </w:r>
      <w:r>
        <w:rPr>
          <w:spacing w:val="-2"/>
          <w:w w:val="113"/>
        </w:rPr>
        <w:t xml:space="preserve"> </w:t>
      </w:r>
      <w:r>
        <w:rPr>
          <w:w w:val="105"/>
        </w:rPr>
        <w:t>demon</w:t>
      </w:r>
      <w:r>
        <w:rPr>
          <w:w w:val="116"/>
        </w:rPr>
        <w:t>str</w:t>
      </w:r>
      <w:r>
        <w:rPr>
          <w:w w:val="122"/>
        </w:rPr>
        <w:t>at</w:t>
      </w:r>
      <w:r>
        <w:rPr>
          <w:w w:val="99"/>
        </w:rPr>
        <w:t xml:space="preserve">e </w:t>
      </w:r>
      <w:r>
        <w:rPr>
          <w:w w:val="112"/>
        </w:rPr>
        <w:t>the</w:t>
      </w:r>
      <w:r>
        <w:rPr>
          <w:spacing w:val="25"/>
          <w:w w:val="112"/>
        </w:rPr>
        <w:t xml:space="preserve"> </w:t>
      </w:r>
      <w:r>
        <w:t>complex</w:t>
      </w:r>
      <w:r>
        <w:rPr>
          <w:spacing w:val="50"/>
        </w:rPr>
        <w:t xml:space="preserve"> </w:t>
      </w:r>
      <w:r>
        <w:rPr>
          <w:spacing w:val="-5"/>
        </w:rPr>
        <w:t>wa</w:t>
      </w:r>
      <w:r>
        <w:t>ys</w:t>
      </w:r>
      <w:r>
        <w:rPr>
          <w:spacing w:val="43"/>
        </w:rPr>
        <w:t xml:space="preserve"> </w:t>
      </w:r>
      <w:r>
        <w:rPr>
          <w:w w:val="121"/>
        </w:rPr>
        <w:t>that</w:t>
      </w:r>
      <w:r>
        <w:rPr>
          <w:spacing w:val="19"/>
          <w:w w:val="121"/>
        </w:rPr>
        <w:t xml:space="preserve"> </w:t>
      </w:r>
      <w:r>
        <w:t xml:space="preserve">climate </w:t>
      </w:r>
      <w:r>
        <w:rPr>
          <w:spacing w:val="1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 xml:space="preserve">altered </w:t>
      </w:r>
      <w:r>
        <w:rPr>
          <w:spacing w:val="30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43"/>
        </w:rPr>
        <w:t xml:space="preserve"> </w:t>
      </w:r>
      <w:r>
        <w:t>acti</w:t>
      </w:r>
      <w:r>
        <w:rPr>
          <w:spacing w:val="-5"/>
        </w:rPr>
        <w:t>v</w:t>
      </w:r>
      <w:r>
        <w:t xml:space="preserve">e </w:t>
      </w:r>
      <w:r>
        <w:rPr>
          <w:spacing w:val="14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8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ts,</w:t>
      </w:r>
      <w:r>
        <w:rPr>
          <w:spacing w:val="32"/>
          <w:w w:val="112"/>
        </w:rPr>
        <w:t xml:space="preserve"> </w:t>
      </w:r>
      <w:r>
        <w:rPr>
          <w:spacing w:val="5"/>
        </w:rPr>
        <w:t>b</w:t>
      </w:r>
      <w:r>
        <w:t xml:space="preserve">oth </w:t>
      </w:r>
      <w:r>
        <w:rPr>
          <w:spacing w:val="20"/>
        </w:rPr>
        <w:t xml:space="preserve"> </w:t>
      </w:r>
      <w:r>
        <w:rPr>
          <w:w w:val="106"/>
        </w:rPr>
        <w:t>di</w:t>
      </w:r>
      <w:r>
        <w:rPr>
          <w:w w:val="116"/>
        </w:rPr>
        <w:t>r</w:t>
      </w:r>
      <w:r>
        <w:rPr>
          <w:w w:val="99"/>
        </w:rPr>
        <w:t>ec</w:t>
      </w:r>
      <w:r>
        <w:rPr>
          <w:w w:val="139"/>
        </w:rPr>
        <w:t>t</w:t>
      </w:r>
      <w:r>
        <w:rPr>
          <w:w w:val="99"/>
        </w:rPr>
        <w:t>l</w:t>
      </w:r>
      <w:r>
        <w:rPr>
          <w:w w:val="105"/>
        </w:rPr>
        <w:t>y</w:t>
      </w:r>
      <w:r>
        <w:t xml:space="preserve"> </w:t>
      </w:r>
      <w:r>
        <w:rPr>
          <w:spacing w:val="-21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t>indirectl</w:t>
      </w:r>
      <w:r>
        <w:rPr>
          <w:spacing w:val="-17"/>
        </w:rPr>
        <w:t>y</w:t>
      </w:r>
      <w:r>
        <w:t xml:space="preserve">.  </w:t>
      </w:r>
      <w:r>
        <w:rPr>
          <w:spacing w:val="35"/>
        </w:rPr>
        <w:t xml:space="preserve"> </w:t>
      </w:r>
      <w:r>
        <w:rPr>
          <w:w w:val="114"/>
        </w:rPr>
        <w:t>Th</w:t>
      </w:r>
      <w:r>
        <w:rPr>
          <w:w w:val="99"/>
        </w:rPr>
        <w:t xml:space="preserve">e </w:t>
      </w:r>
      <w:r>
        <w:t xml:space="preserve">data </w:t>
      </w:r>
      <w:r>
        <w:rPr>
          <w:spacing w:val="14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10"/>
        </w:rPr>
        <w:t xml:space="preserve"> </w:t>
      </w:r>
      <w:r>
        <w:t>use</w:t>
      </w:r>
      <w:r>
        <w:rPr>
          <w:spacing w:val="22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</w:t>
      </w:r>
      <w:r>
        <w:rPr>
          <w:spacing w:val="1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w w:val="105"/>
        </w:rPr>
        <w:t>Nor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2"/>
        </w:rPr>
        <w:t xml:space="preserve"> </w:t>
      </w:r>
      <w:r>
        <w:t>America</w:t>
      </w:r>
      <w:r>
        <w:rPr>
          <w:spacing w:val="48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Euro</w:t>
      </w:r>
      <w:r>
        <w:rPr>
          <w:spacing w:val="5"/>
        </w:rPr>
        <w:t>p</w:t>
      </w:r>
      <w:r>
        <w:t xml:space="preserve">e </w:t>
      </w:r>
      <w:r>
        <w:rPr>
          <w:spacing w:val="6"/>
        </w:rPr>
        <w:t xml:space="preserve"> </w:t>
      </w:r>
      <w:r>
        <w:rPr>
          <w:w w:val="121"/>
        </w:rPr>
        <w:t>that</w:t>
      </w:r>
      <w:r>
        <w:rPr>
          <w:spacing w:val="2"/>
          <w:w w:val="121"/>
        </w:rPr>
        <w:t xml:space="preserve"> </w:t>
      </w:r>
      <w:r>
        <w:rPr>
          <w:spacing w:val="-5"/>
        </w:rPr>
        <w:t>w</w:t>
      </w:r>
      <w:r>
        <w:t>ere</w:t>
      </w:r>
      <w:r>
        <w:rPr>
          <w:spacing w:val="19"/>
        </w:rPr>
        <w:t xml:space="preserve"> </w:t>
      </w:r>
      <w:r>
        <w:rPr>
          <w:w w:val="99"/>
        </w:rPr>
        <w:t>collec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12"/>
        </w:rPr>
        <w:t xml:space="preserve"> </w:t>
      </w:r>
      <w:r>
        <w:rPr>
          <w:spacing w:val="5"/>
          <w:w w:val="110"/>
        </w:rPr>
        <w:t>b</w:t>
      </w:r>
      <w:r>
        <w:rPr>
          <w:w w:val="99"/>
        </w:rPr>
        <w:t>e</w:t>
      </w:r>
      <w:r>
        <w:rPr>
          <w:spacing w:val="-5"/>
          <w:w w:val="139"/>
        </w:rPr>
        <w:t>t</w:t>
      </w:r>
      <w:r>
        <w:rPr>
          <w:spacing w:val="-6"/>
          <w:w w:val="99"/>
        </w:rPr>
        <w:t>w</w:t>
      </w:r>
      <w:r>
        <w:rPr>
          <w:w w:val="103"/>
        </w:rPr>
        <w:t>een</w:t>
      </w:r>
      <w:r>
        <w:rPr>
          <w:spacing w:val="12"/>
        </w:rPr>
        <w:t xml:space="preserve"> </w:t>
      </w:r>
      <w:r>
        <w:t>1991</w:t>
      </w:r>
      <w:r>
        <w:rPr>
          <w:spacing w:val="8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 xml:space="preserve">2014, and </w:t>
      </w:r>
      <w:r>
        <w:rPr>
          <w:spacing w:val="1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45"/>
        </w:rPr>
        <w:t xml:space="preserve"> </w:t>
      </w:r>
      <w:r>
        <w:rPr>
          <w:spacing w:val="5"/>
        </w:rPr>
        <w:t>b</w:t>
      </w:r>
      <w:r>
        <w:t>een</w:t>
      </w:r>
      <w:r>
        <w:rPr>
          <w:spacing w:val="39"/>
        </w:rPr>
        <w:t xml:space="preserve"> </w:t>
      </w:r>
      <w:r>
        <w:t>mer</w:t>
      </w:r>
      <w:r>
        <w:t>ged</w:t>
      </w:r>
      <w:r>
        <w:rPr>
          <w:spacing w:val="49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o</w:t>
      </w:r>
      <w:r>
        <w:rPr>
          <w:spacing w:val="20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new,</w:t>
      </w:r>
      <w:r>
        <w:rPr>
          <w:spacing w:val="34"/>
        </w:rPr>
        <w:t xml:space="preserve"> </w:t>
      </w:r>
      <w:r>
        <w:t xml:space="preserve">publicly </w:t>
      </w:r>
      <w:r>
        <w:rPr>
          <w:spacing w:val="2"/>
        </w:rPr>
        <w:t xml:space="preserve"> </w:t>
      </w:r>
      <w:r>
        <w:rPr>
          <w:spacing w:val="-5"/>
        </w:rPr>
        <w:t>a</w:t>
      </w:r>
      <w:r>
        <w:rPr>
          <w:spacing w:val="-11"/>
        </w:rPr>
        <w:t>v</w:t>
      </w:r>
      <w:r>
        <w:t xml:space="preserve">ailable </w:t>
      </w:r>
      <w:r>
        <w:rPr>
          <w:spacing w:val="14"/>
        </w:rPr>
        <w:t xml:space="preserve"> </w:t>
      </w:r>
      <w:r>
        <w:rPr>
          <w:w w:val="110"/>
        </w:rPr>
        <w:t>database</w:t>
      </w:r>
      <w:r>
        <w:rPr>
          <w:spacing w:val="19"/>
          <w:w w:val="110"/>
        </w:rPr>
        <w:t xml:space="preserve"> </w:t>
      </w:r>
      <w:r>
        <w:t>(see</w:t>
      </w:r>
      <w:r>
        <w:rPr>
          <w:spacing w:val="29"/>
        </w:rPr>
        <w:t xml:space="preserve"> </w:t>
      </w:r>
      <w:r>
        <w:rPr>
          <w:w w:val="99"/>
        </w:rPr>
        <w:t>S</w:t>
      </w:r>
      <w:r>
        <w:rPr>
          <w:w w:val="110"/>
        </w:rPr>
        <w:t>up</w:t>
      </w:r>
      <w:r>
        <w:rPr>
          <w:w w:val="106"/>
        </w:rPr>
        <w:t>pl</w:t>
      </w:r>
      <w:r>
        <w:rPr>
          <w:w w:val="99"/>
        </w:rPr>
        <w:t>e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0"/>
        </w:rPr>
        <w:t xml:space="preserve"> </w:t>
      </w:r>
      <w:r>
        <w:t xml:space="preserve">Materials </w:t>
      </w:r>
      <w:r>
        <w:rPr>
          <w:spacing w:val="26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 xml:space="preserve">details).  </w:t>
      </w:r>
      <w:r>
        <w:rPr>
          <w:spacing w:val="5"/>
        </w:rPr>
        <w:t xml:space="preserve"> </w:t>
      </w:r>
      <w:r>
        <w:rPr>
          <w:spacing w:val="-17"/>
          <w:w w:val="108"/>
        </w:rPr>
        <w:t>W</w:t>
      </w:r>
      <w:r>
        <w:rPr>
          <w:w w:val="99"/>
        </w:rPr>
        <w:t xml:space="preserve">e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10"/>
        </w:rPr>
        <w:t>n</w:t>
      </w:r>
      <w:r>
        <w:rPr>
          <w:spacing w:val="2"/>
        </w:rPr>
        <w:t xml:space="preserve"> </w:t>
      </w:r>
      <w:r>
        <w:t>discuss</w:t>
      </w:r>
      <w:r>
        <w:rPr>
          <w:spacing w:val="22"/>
        </w:rPr>
        <w:t xml:space="preserve"> </w:t>
      </w:r>
      <w:r>
        <w:rPr>
          <w:w w:val="112"/>
        </w:rPr>
        <w:t>the</w:t>
      </w:r>
      <w:r>
        <w:rPr>
          <w:spacing w:val="-3"/>
          <w:w w:val="112"/>
        </w:rPr>
        <w:t xml:space="preserve"> </w:t>
      </w:r>
      <w:r>
        <w:rPr>
          <w:spacing w:val="-5"/>
        </w:rPr>
        <w:t>c</w:t>
      </w:r>
      <w:r>
        <w:t>hallenges</w:t>
      </w:r>
      <w:r>
        <w:rPr>
          <w:spacing w:val="3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3"/>
        </w:rPr>
        <w:t>pr</w:t>
      </w:r>
      <w:r>
        <w:rPr>
          <w:w w:val="115"/>
        </w:rPr>
        <w:t>et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9"/>
        </w:rPr>
        <w:t>g</w:t>
      </w:r>
      <w:r>
        <w:rPr>
          <w:spacing w:val="2"/>
        </w:rPr>
        <w:t xml:space="preserve"> </w:t>
      </w:r>
      <w:r>
        <w:t>biological</w:t>
      </w:r>
      <w:r>
        <w:rPr>
          <w:spacing w:val="17"/>
        </w:rPr>
        <w:t xml:space="preserve"> </w:t>
      </w:r>
      <w:r>
        <w:t xml:space="preserve">implications </w:t>
      </w:r>
      <w:r>
        <w:rPr>
          <w:spacing w:val="1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"/>
        </w:rPr>
        <w:t xml:space="preserve"> </w:t>
      </w:r>
      <w:r>
        <w:t>shifts</w:t>
      </w:r>
      <w:r>
        <w:rPr>
          <w:spacing w:val="2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climate,</w:t>
      </w:r>
      <w:r>
        <w:rPr>
          <w:spacing w:val="48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</w:t>
      </w:r>
      <w:r>
        <w:rPr>
          <w:w w:val="99"/>
        </w:rPr>
        <w:t xml:space="preserve">e </w:t>
      </w:r>
      <w:r>
        <w:t xml:space="preserve">climate </w:t>
      </w:r>
      <w:r>
        <w:rPr>
          <w:spacing w:val="3"/>
        </w:rPr>
        <w:t xml:space="preserve"> </w:t>
      </w:r>
      <w:r>
        <w:rPr>
          <w:w w:val="108"/>
        </w:rPr>
        <w:t>manipulations</w:t>
      </w:r>
      <w:r>
        <w:rPr>
          <w:spacing w:val="11"/>
          <w:w w:val="108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more</w:t>
      </w:r>
      <w:r>
        <w:rPr>
          <w:spacing w:val="34"/>
        </w:rPr>
        <w:t xml:space="preserve"> </w:t>
      </w:r>
      <w:r>
        <w:t>complex</w:t>
      </w:r>
      <w:r>
        <w:rPr>
          <w:spacing w:val="34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5"/>
        </w:rPr>
        <w:t>en</w:t>
      </w:r>
      <w:r>
        <w:rPr>
          <w:spacing w:val="14"/>
        </w:rPr>
        <w:t xml:space="preserve"> </w:t>
      </w:r>
      <w:r>
        <w:t>si</w:t>
      </w:r>
      <w:r>
        <w:t>mple</w:t>
      </w:r>
      <w:r>
        <w:rPr>
          <w:spacing w:val="33"/>
        </w:rPr>
        <w:t xml:space="preserve"> </w:t>
      </w:r>
      <w:r>
        <w:t>s</w:t>
      </w:r>
      <w:r>
        <w:rPr>
          <w:w w:val="106"/>
        </w:rPr>
        <w:t>hi</w:t>
      </w:r>
      <w:r>
        <w:rPr>
          <w:w w:val="91"/>
        </w:rPr>
        <w:t>f</w:t>
      </w:r>
      <w:r>
        <w:rPr>
          <w:w w:val="139"/>
        </w:rPr>
        <w:t>t</w:t>
      </w:r>
      <w:r>
        <w:t>s</w:t>
      </w:r>
      <w:r>
        <w:rPr>
          <w:spacing w:val="1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rPr>
          <w:w w:val="112"/>
        </w:rPr>
        <w:t>the</w:t>
      </w:r>
      <w:r>
        <w:rPr>
          <w:spacing w:val="10"/>
          <w:w w:val="112"/>
        </w:rPr>
        <w:t xml:space="preserve"> </w:t>
      </w:r>
      <w:r>
        <w:t xml:space="preserve">mean. </w:t>
      </w:r>
      <w:r>
        <w:rPr>
          <w:spacing w:val="23"/>
        </w:rPr>
        <w:t xml:space="preserve"> </w:t>
      </w:r>
      <w:r>
        <w:t>Finall</w:t>
      </w:r>
      <w:r>
        <w:rPr>
          <w:spacing w:val="-17"/>
        </w:rPr>
        <w:t>y</w:t>
      </w:r>
      <w:r>
        <w:t xml:space="preserve">, </w:t>
      </w:r>
      <w:r>
        <w:rPr>
          <w:spacing w:val="11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12"/>
        </w:rPr>
        <w:t xml:space="preserve"> </w:t>
      </w:r>
      <w:r>
        <w:t>ma</w:t>
      </w:r>
      <w:r>
        <w:rPr>
          <w:spacing w:val="-5"/>
        </w:rPr>
        <w:t>k</w:t>
      </w:r>
      <w:r>
        <w:t>e</w:t>
      </w:r>
      <w:r>
        <w:rPr>
          <w:spacing w:val="38"/>
        </w:rPr>
        <w:t xml:space="preserve"> </w:t>
      </w:r>
      <w:r>
        <w:rPr>
          <w:w w:val="116"/>
        </w:rPr>
        <w:t>r</w:t>
      </w:r>
      <w:r>
        <w:rPr>
          <w:w w:val="102"/>
        </w:rPr>
        <w:t>ecom</w:t>
      </w:r>
      <w:r>
        <w:rPr>
          <w:w w:val="106"/>
        </w:rPr>
        <w:t>men</w:t>
      </w:r>
      <w:r>
        <w:rPr>
          <w:w w:val="110"/>
        </w:rPr>
        <w:t>d</w:t>
      </w:r>
      <w:r>
        <w:rPr>
          <w:w w:val="116"/>
        </w:rPr>
        <w:t>ati</w:t>
      </w:r>
      <w:r>
        <w:rPr>
          <w:w w:val="105"/>
        </w:rPr>
        <w:t>on</w:t>
      </w:r>
      <w:r>
        <w:t>s for</w:t>
      </w:r>
      <w:r>
        <w:rPr>
          <w:spacing w:val="20"/>
        </w:rPr>
        <w:t xml:space="preserve"> </w:t>
      </w:r>
      <w:r>
        <w:t xml:space="preserve">future </w:t>
      </w:r>
      <w:r>
        <w:rPr>
          <w:spacing w:val="11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4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4"/>
        </w:rPr>
        <w:t>s.</w:t>
      </w:r>
    </w:p>
    <w:p w:rsidR="00F96030" w:rsidRDefault="00F96030">
      <w:pPr>
        <w:spacing w:line="200" w:lineRule="exact"/>
      </w:pPr>
    </w:p>
    <w:p w:rsidR="00F96030" w:rsidRDefault="00F96030">
      <w:pPr>
        <w:spacing w:before="8" w:line="280" w:lineRule="exact"/>
        <w:rPr>
          <w:sz w:val="28"/>
          <w:szCs w:val="28"/>
        </w:rPr>
      </w:pPr>
    </w:p>
    <w:p w:rsidR="00F96030" w:rsidRDefault="002361F0">
      <w:pPr>
        <w:ind w:left="117" w:right="976"/>
        <w:jc w:val="both"/>
        <w:rPr>
          <w:sz w:val="28"/>
          <w:szCs w:val="28"/>
        </w:rPr>
      </w:pPr>
      <w:r>
        <w:rPr>
          <w:w w:val="122"/>
          <w:sz w:val="28"/>
          <w:szCs w:val="28"/>
        </w:rPr>
        <w:t>Complications</w:t>
      </w:r>
      <w:r>
        <w:rPr>
          <w:spacing w:val="29"/>
          <w:w w:val="122"/>
          <w:sz w:val="28"/>
          <w:szCs w:val="28"/>
        </w:rPr>
        <w:t xml:space="preserve"> </w:t>
      </w:r>
      <w:r>
        <w:rPr>
          <w:sz w:val="28"/>
          <w:szCs w:val="28"/>
        </w:rPr>
        <w:t xml:space="preserve">in </w:t>
      </w:r>
      <w:r>
        <w:rPr>
          <w:spacing w:val="18"/>
          <w:sz w:val="28"/>
          <w:szCs w:val="28"/>
        </w:rPr>
        <w:t xml:space="preserve"> </w:t>
      </w:r>
      <w:r>
        <w:rPr>
          <w:w w:val="118"/>
          <w:sz w:val="28"/>
          <w:szCs w:val="28"/>
        </w:rPr>
        <w:t>e</w:t>
      </w:r>
      <w:r>
        <w:rPr>
          <w:w w:val="135"/>
          <w:sz w:val="28"/>
          <w:szCs w:val="28"/>
        </w:rPr>
        <w:t>xt</w:t>
      </w:r>
      <w:r>
        <w:rPr>
          <w:w w:val="132"/>
          <w:sz w:val="28"/>
          <w:szCs w:val="28"/>
        </w:rPr>
        <w:t>ra</w:t>
      </w:r>
      <w:r>
        <w:rPr>
          <w:spacing w:val="9"/>
          <w:w w:val="128"/>
          <w:sz w:val="28"/>
          <w:szCs w:val="28"/>
        </w:rPr>
        <w:t>p</w:t>
      </w:r>
      <w:r>
        <w:rPr>
          <w:w w:val="115"/>
          <w:sz w:val="28"/>
          <w:szCs w:val="28"/>
        </w:rPr>
        <w:t>o</w:t>
      </w:r>
      <w:r>
        <w:rPr>
          <w:w w:val="122"/>
          <w:sz w:val="28"/>
          <w:szCs w:val="28"/>
        </w:rPr>
        <w:t>la</w:t>
      </w:r>
      <w:r>
        <w:rPr>
          <w:w w:val="161"/>
          <w:sz w:val="28"/>
          <w:szCs w:val="28"/>
        </w:rPr>
        <w:t>t</w:t>
      </w:r>
      <w:r>
        <w:rPr>
          <w:w w:val="120"/>
          <w:sz w:val="28"/>
          <w:szCs w:val="28"/>
        </w:rPr>
        <w:t>ing</w:t>
      </w:r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r>
        <w:rPr>
          <w:w w:val="125"/>
          <w:sz w:val="28"/>
          <w:szCs w:val="28"/>
        </w:rPr>
        <w:t>ex</w:t>
      </w:r>
      <w:r>
        <w:rPr>
          <w:spacing w:val="11"/>
          <w:w w:val="125"/>
          <w:sz w:val="28"/>
          <w:szCs w:val="28"/>
        </w:rPr>
        <w:t>p</w:t>
      </w:r>
      <w:r>
        <w:rPr>
          <w:w w:val="125"/>
          <w:sz w:val="28"/>
          <w:szCs w:val="28"/>
        </w:rPr>
        <w:t>erime</w:t>
      </w:r>
      <w:r>
        <w:rPr>
          <w:spacing w:val="-11"/>
          <w:w w:val="125"/>
          <w:sz w:val="28"/>
          <w:szCs w:val="28"/>
        </w:rPr>
        <w:t>n</w:t>
      </w:r>
      <w:r>
        <w:rPr>
          <w:w w:val="125"/>
          <w:sz w:val="28"/>
          <w:szCs w:val="28"/>
        </w:rPr>
        <w:t>tal</w:t>
      </w:r>
      <w:r>
        <w:rPr>
          <w:spacing w:val="20"/>
          <w:w w:val="125"/>
          <w:sz w:val="28"/>
          <w:szCs w:val="28"/>
        </w:rPr>
        <w:t xml:space="preserve"> </w:t>
      </w:r>
      <w:r>
        <w:rPr>
          <w:w w:val="115"/>
          <w:sz w:val="28"/>
          <w:szCs w:val="28"/>
        </w:rPr>
        <w:t>cli</w:t>
      </w:r>
      <w:r>
        <w:rPr>
          <w:w w:val="124"/>
          <w:sz w:val="28"/>
          <w:szCs w:val="28"/>
        </w:rPr>
        <w:t>ma</w:t>
      </w:r>
      <w:r>
        <w:rPr>
          <w:w w:val="161"/>
          <w:sz w:val="28"/>
          <w:szCs w:val="28"/>
        </w:rPr>
        <w:t>t</w:t>
      </w:r>
      <w:r>
        <w:rPr>
          <w:w w:val="118"/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r>
        <w:rPr>
          <w:spacing w:val="-9"/>
          <w:w w:val="115"/>
          <w:sz w:val="28"/>
          <w:szCs w:val="28"/>
        </w:rPr>
        <w:t>c</w:t>
      </w:r>
      <w:r>
        <w:rPr>
          <w:w w:val="127"/>
          <w:sz w:val="28"/>
          <w:szCs w:val="28"/>
        </w:rPr>
        <w:t>ha</w:t>
      </w:r>
      <w:r>
        <w:rPr>
          <w:w w:val="120"/>
          <w:sz w:val="28"/>
          <w:szCs w:val="28"/>
        </w:rPr>
        <w:t>nge</w:t>
      </w:r>
    </w:p>
    <w:p w:rsidR="00F96030" w:rsidRDefault="00F96030">
      <w:pPr>
        <w:spacing w:before="2" w:line="120" w:lineRule="exact"/>
        <w:rPr>
          <w:sz w:val="13"/>
          <w:szCs w:val="13"/>
        </w:rPr>
      </w:pPr>
    </w:p>
    <w:p w:rsidR="00F96030" w:rsidRDefault="00F96030">
      <w:pPr>
        <w:spacing w:line="200" w:lineRule="exact"/>
      </w:pPr>
    </w:p>
    <w:p w:rsidR="00F96030" w:rsidRDefault="002361F0">
      <w:pPr>
        <w:spacing w:line="249" w:lineRule="auto"/>
        <w:ind w:left="117" w:right="83"/>
        <w:jc w:val="both"/>
      </w:pPr>
      <w:r>
        <w:t xml:space="preserve">Climate </w:t>
      </w:r>
      <w:r>
        <w:rPr>
          <w:spacing w:val="16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5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16"/>
        </w:rPr>
        <w:t xml:space="preserve"> </w:t>
      </w:r>
      <w:r>
        <w:t>often</w:t>
      </w:r>
      <w:r>
        <w:rPr>
          <w:spacing w:val="41"/>
        </w:rPr>
        <w:t xml:space="preserve"> </w:t>
      </w:r>
      <w:r>
        <w:t>include</w:t>
      </w:r>
      <w:r>
        <w:rPr>
          <w:spacing w:val="43"/>
        </w:rPr>
        <w:t xml:space="preserve"> </w:t>
      </w:r>
      <w:r>
        <w:t xml:space="preserve">detailed </w:t>
      </w:r>
      <w:r>
        <w:rPr>
          <w:spacing w:val="17"/>
        </w:rPr>
        <w:t xml:space="preserve"> </w:t>
      </w:r>
      <w:r>
        <w:rPr>
          <w:w w:val="105"/>
        </w:rPr>
        <w:t>mon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04"/>
        </w:rPr>
        <w:t>ori</w:t>
      </w:r>
      <w:r>
        <w:rPr>
          <w:w w:val="110"/>
        </w:rPr>
        <w:t>n</w:t>
      </w:r>
      <w:r>
        <w:rPr>
          <w:w w:val="99"/>
        </w:rPr>
        <w:t>g</w:t>
      </w:r>
      <w:r>
        <w:rPr>
          <w:spacing w:val="1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 xml:space="preserve">climate </w:t>
      </w:r>
      <w:r>
        <w:rPr>
          <w:spacing w:val="4"/>
        </w:rPr>
        <w:t xml:space="preserve"> </w:t>
      </w:r>
      <w:r>
        <w:rPr>
          <w:spacing w:val="-11"/>
        </w:rPr>
        <w:t>v</w:t>
      </w:r>
      <w:r>
        <w:t xml:space="preserve">ariables </w:t>
      </w:r>
      <w:r>
        <w:rPr>
          <w:spacing w:val="12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rPr>
          <w:w w:val="112"/>
        </w:rPr>
        <w:t>the</w:t>
      </w:r>
      <w:r>
        <w:rPr>
          <w:spacing w:val="11"/>
          <w:w w:val="112"/>
        </w:rPr>
        <w:t xml:space="preserve"> </w:t>
      </w:r>
      <w:r>
        <w:t>plot</w:t>
      </w:r>
      <w:r>
        <w:rPr>
          <w:spacing w:val="46"/>
        </w:rPr>
        <w:t xml:space="preserve"> </w:t>
      </w:r>
      <w:r>
        <w:t>le</w:t>
      </w:r>
      <w:r>
        <w:rPr>
          <w:spacing w:val="-5"/>
        </w:rPr>
        <w:t>v</w:t>
      </w:r>
      <w:r>
        <w:t>el,</w:t>
      </w:r>
      <w:r>
        <w:rPr>
          <w:spacing w:val="23"/>
        </w:rPr>
        <w:t xml:space="preserve"> </w:t>
      </w:r>
      <w:r>
        <w:rPr>
          <w:w w:val="105"/>
        </w:rPr>
        <w:t>y</w:t>
      </w:r>
      <w:r>
        <w:rPr>
          <w:w w:val="99"/>
        </w:rPr>
        <w:t>iel</w:t>
      </w:r>
      <w:r>
        <w:rPr>
          <w:w w:val="106"/>
        </w:rPr>
        <w:t>di</w:t>
      </w:r>
      <w:r>
        <w:rPr>
          <w:w w:val="110"/>
        </w:rPr>
        <w:t>n</w:t>
      </w:r>
      <w:r>
        <w:rPr>
          <w:w w:val="99"/>
        </w:rPr>
        <w:t xml:space="preserve">g </w:t>
      </w:r>
      <w:r>
        <w:t>large</w:t>
      </w:r>
      <w:r>
        <w:rPr>
          <w:spacing w:val="46"/>
        </w:rPr>
        <w:t xml:space="preserve"> </w:t>
      </w:r>
      <w:r>
        <w:rPr>
          <w:w w:val="107"/>
        </w:rPr>
        <w:t>amou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 xml:space="preserve">s </w:t>
      </w:r>
      <w:r>
        <w:rPr>
          <w:spacing w:val="-24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 xml:space="preserve">data, </w:t>
      </w:r>
      <w:r>
        <w:rPr>
          <w:spacing w:val="35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46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 xml:space="preserve">daily </w:t>
      </w:r>
      <w:r>
        <w:rPr>
          <w:spacing w:val="1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 xml:space="preserve">hourly </w:t>
      </w:r>
      <w:r>
        <w:rPr>
          <w:spacing w:val="12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other </w:t>
      </w:r>
      <w:r>
        <w:rPr>
          <w:spacing w:val="16"/>
        </w:rPr>
        <w:t xml:space="preserve"> </w:t>
      </w:r>
      <w:r>
        <w:t xml:space="preserve">climate </w:t>
      </w:r>
      <w:r>
        <w:rPr>
          <w:spacing w:val="15"/>
        </w:rPr>
        <w:t xml:space="preserve"> </w:t>
      </w:r>
      <w:r>
        <w:rPr>
          <w:spacing w:val="-11"/>
        </w:rPr>
        <w:t>v</w:t>
      </w:r>
      <w:r>
        <w:t xml:space="preserve">ariables, </w:t>
      </w:r>
      <w:r>
        <w:rPr>
          <w:spacing w:val="29"/>
        </w:rPr>
        <w:t xml:space="preserve"> </w:t>
      </w:r>
      <w:r>
        <w:rPr>
          <w:spacing w:val="-5"/>
        </w:rPr>
        <w:t>ov</w:t>
      </w:r>
      <w:r>
        <w:t>er</w:t>
      </w:r>
      <w:r>
        <w:rPr>
          <w:spacing w:val="40"/>
        </w:rPr>
        <w:t xml:space="preserve"> </w:t>
      </w:r>
      <w:r>
        <w:rPr>
          <w:w w:val="112"/>
        </w:rPr>
        <w:t>the</w:t>
      </w:r>
      <w:r>
        <w:rPr>
          <w:spacing w:val="22"/>
          <w:w w:val="112"/>
        </w:rPr>
        <w:t xml:space="preserve"> </w:t>
      </w:r>
      <w:r>
        <w:t>course</w:t>
      </w:r>
      <w:r>
        <w:rPr>
          <w:spacing w:val="45"/>
        </w:rPr>
        <w:t xml:space="preserve"> </w:t>
      </w:r>
      <w:r>
        <w:t xml:space="preserve">of </w:t>
      </w:r>
      <w:r>
        <w:rPr>
          <w:w w:val="112"/>
        </w:rPr>
        <w:t>the</w:t>
      </w:r>
      <w:r>
        <w:rPr>
          <w:spacing w:val="15"/>
          <w:w w:val="112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0"/>
        </w:rPr>
        <w:t>.</w:t>
      </w:r>
      <w:r>
        <w:t xml:space="preserve"> </w:t>
      </w:r>
      <w:r>
        <w:rPr>
          <w:spacing w:val="-5"/>
        </w:rPr>
        <w:t xml:space="preserve"> </w:t>
      </w:r>
      <w:r>
        <w:t>H</w:t>
      </w:r>
      <w:r>
        <w:rPr>
          <w:spacing w:val="-5"/>
        </w:rPr>
        <w:t>ow</w:t>
      </w:r>
      <w:r>
        <w:t>e</w:t>
      </w:r>
      <w:r>
        <w:rPr>
          <w:spacing w:val="-5"/>
        </w:rPr>
        <w:t>v</w:t>
      </w:r>
      <w:r>
        <w:t>er,</w:t>
      </w:r>
      <w:r>
        <w:rPr>
          <w:spacing w:val="40"/>
        </w:rPr>
        <w:t xml:space="preserve"> </w:t>
      </w:r>
      <w:r>
        <w:t>biologists</w:t>
      </w:r>
      <w:r>
        <w:rPr>
          <w:spacing w:val="46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 xml:space="preserve">generally </w:t>
      </w:r>
      <w:r>
        <w:rPr>
          <w:spacing w:val="3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t>es</w:t>
      </w:r>
      <w:r>
        <w:rPr>
          <w:w w:val="115"/>
        </w:rPr>
        <w:t>te</w:t>
      </w:r>
      <w:r>
        <w:rPr>
          <w:w w:val="110"/>
        </w:rPr>
        <w:t>d</w:t>
      </w:r>
      <w:r>
        <w:rPr>
          <w:spacing w:val="19"/>
        </w:rPr>
        <w:t xml:space="preserve"> </w:t>
      </w:r>
      <w:r>
        <w:t xml:space="preserve">primarily </w:t>
      </w:r>
      <w:r>
        <w:rPr>
          <w:spacing w:val="2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biological</w:t>
      </w:r>
      <w:r>
        <w:rPr>
          <w:spacing w:val="34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50"/>
        </w:rPr>
        <w:t xml:space="preserve"> </w:t>
      </w:r>
      <w:r>
        <w:rPr>
          <w:w w:val="105"/>
        </w:rPr>
        <w:t>ass</w:t>
      </w:r>
      <w:r>
        <w:rPr>
          <w:spacing w:val="5"/>
          <w:w w:val="99"/>
        </w:rPr>
        <w:t>o</w:t>
      </w:r>
      <w:r>
        <w:rPr>
          <w:w w:val="99"/>
        </w:rPr>
        <w:t>ci</w:t>
      </w:r>
      <w:r>
        <w:rPr>
          <w:w w:val="122"/>
        </w:rPr>
        <w:t>at</w:t>
      </w:r>
      <w:r>
        <w:rPr>
          <w:w w:val="105"/>
        </w:rPr>
        <w:t xml:space="preserve">ed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29"/>
          <w:w w:val="110"/>
        </w:rPr>
        <w:t xml:space="preserve"> </w:t>
      </w:r>
      <w:r>
        <w:t>ea</w:t>
      </w:r>
      <w:r>
        <w:rPr>
          <w:spacing w:val="-5"/>
        </w:rPr>
        <w:t>c</w:t>
      </w:r>
      <w:r>
        <w:t xml:space="preserve">h  </w:t>
      </w:r>
      <w:r>
        <w:rPr>
          <w:w w:val="114"/>
        </w:rPr>
        <w:t>treatme</w:t>
      </w:r>
      <w:r>
        <w:rPr>
          <w:spacing w:val="-6"/>
          <w:w w:val="114"/>
        </w:rPr>
        <w:t>n</w:t>
      </w:r>
      <w:r>
        <w:rPr>
          <w:w w:val="114"/>
        </w:rPr>
        <w:t>t</w:t>
      </w:r>
      <w:r>
        <w:rPr>
          <w:spacing w:val="24"/>
          <w:w w:val="114"/>
        </w:rPr>
        <w:t xml:space="preserve"> </w:t>
      </w:r>
      <w:r>
        <w:t xml:space="preserve">(e.g. </w:t>
      </w:r>
      <w:r>
        <w:rPr>
          <w:spacing w:val="49"/>
        </w:rPr>
        <w:t xml:space="preserve"> </w:t>
      </w:r>
      <w:r>
        <w:t>gr</w:t>
      </w:r>
      <w:r>
        <w:rPr>
          <w:spacing w:val="-5"/>
        </w:rPr>
        <w:t>o</w:t>
      </w:r>
      <w:r>
        <w:t xml:space="preserve">wth, </w:t>
      </w:r>
      <w:r>
        <w:rPr>
          <w:spacing w:val="27"/>
        </w:rPr>
        <w:t xml:space="preserve"> </w:t>
      </w:r>
      <w:r>
        <w:rPr>
          <w:w w:val="108"/>
        </w:rPr>
        <w:t>abundance,</w:t>
      </w:r>
      <w:r>
        <w:rPr>
          <w:spacing w:val="34"/>
          <w:w w:val="108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 xml:space="preserve">phenology </w:t>
      </w:r>
      <w:r>
        <w:rPr>
          <w:spacing w:val="10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</w:t>
      </w:r>
      <w:r>
        <w:rPr>
          <w:spacing w:val="5"/>
        </w:rPr>
        <w:t>p</w:t>
      </w:r>
      <w:r>
        <w:t xml:space="preserve">ecies).  </w:t>
      </w:r>
      <w:r>
        <w:rPr>
          <w:spacing w:val="3"/>
        </w:rPr>
        <w:t xml:space="preserve"> </w:t>
      </w:r>
      <w:r>
        <w:t xml:space="preserve">Not </w:t>
      </w:r>
      <w:r>
        <w:rPr>
          <w:spacing w:val="3"/>
        </w:rPr>
        <w:t xml:space="preserve"> </w:t>
      </w:r>
      <w:r>
        <w:rPr>
          <w:w w:val="106"/>
        </w:rPr>
        <w:t>surprisingl</w:t>
      </w:r>
      <w:r>
        <w:rPr>
          <w:spacing w:val="-18"/>
          <w:w w:val="106"/>
        </w:rPr>
        <w:t>y</w:t>
      </w:r>
      <w:r>
        <w:rPr>
          <w:w w:val="106"/>
        </w:rPr>
        <w:t>,</w:t>
      </w:r>
      <w:r>
        <w:rPr>
          <w:spacing w:val="31"/>
          <w:w w:val="106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10"/>
        </w:rPr>
        <w:t>n,</w:t>
      </w:r>
      <w:r>
        <w:rPr>
          <w:spacing w:val="33"/>
          <w:w w:val="110"/>
        </w:rPr>
        <w:t xml:space="preserve"> </w:t>
      </w:r>
      <w:r>
        <w:rPr>
          <w:w w:val="117"/>
        </w:rPr>
        <w:t>aut</w:t>
      </w:r>
      <w:r>
        <w:rPr>
          <w:w w:val="110"/>
        </w:rPr>
        <w:t>h</w:t>
      </w:r>
      <w:r>
        <w:rPr>
          <w:w w:val="106"/>
        </w:rPr>
        <w:t>or</w:t>
      </w:r>
      <w:r>
        <w:t xml:space="preserve">s 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w w:val="106"/>
        </w:rPr>
        <w:t>pi</w:t>
      </w:r>
      <w:r>
        <w:rPr>
          <w:w w:val="104"/>
        </w:rPr>
        <w:t>cal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9"/>
        </w:rPr>
        <w:t xml:space="preserve"> </w:t>
      </w:r>
      <w:r>
        <w:t>pr</w:t>
      </w:r>
      <w:r>
        <w:rPr>
          <w:spacing w:val="-5"/>
        </w:rPr>
        <w:t>o</w:t>
      </w:r>
      <w:r>
        <w:t>vide</w:t>
      </w:r>
      <w:r>
        <w:rPr>
          <w:spacing w:val="44"/>
        </w:rPr>
        <w:t xml:space="preserve"> </w:t>
      </w:r>
      <w:r>
        <w:t xml:space="preserve">detailed </w:t>
      </w:r>
      <w:r>
        <w:rPr>
          <w:spacing w:val="9"/>
        </w:rPr>
        <w:t xml:space="preserve"> </w:t>
      </w:r>
      <w:r>
        <w:rPr>
          <w:w w:val="106"/>
        </w:rPr>
        <w:t>information</w:t>
      </w:r>
      <w:r>
        <w:rPr>
          <w:spacing w:val="14"/>
          <w:w w:val="106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rPr>
          <w:w w:val="112"/>
        </w:rPr>
        <w:t>the</w:t>
      </w:r>
      <w:r>
        <w:rPr>
          <w:spacing w:val="4"/>
          <w:w w:val="112"/>
        </w:rPr>
        <w:t xml:space="preserve"> </w:t>
      </w:r>
      <w:r>
        <w:t>obser</w:t>
      </w:r>
      <w:r>
        <w:rPr>
          <w:spacing w:val="-5"/>
        </w:rPr>
        <w:t>v</w:t>
      </w:r>
      <w:r>
        <w:t>ed</w:t>
      </w:r>
      <w:r>
        <w:rPr>
          <w:spacing w:val="43"/>
        </w:rPr>
        <w:t xml:space="preserve"> </w:t>
      </w:r>
      <w:r>
        <w:t>biological</w:t>
      </w:r>
      <w:r>
        <w:rPr>
          <w:spacing w:val="24"/>
        </w:rPr>
        <w:t xml:space="preserve"> </w:t>
      </w:r>
      <w:r>
        <w:t>res</w:t>
      </w:r>
      <w:r>
        <w:rPr>
          <w:spacing w:val="5"/>
        </w:rPr>
        <w:t>p</w:t>
      </w:r>
      <w:r>
        <w:t>onses,</w:t>
      </w:r>
      <w:r>
        <w:rPr>
          <w:spacing w:val="4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w w:val="116"/>
        </w:rPr>
        <w:t>r</w:t>
      </w:r>
      <w:r>
        <w:rPr>
          <w:w w:val="105"/>
        </w:rPr>
        <w:t>e</w:t>
      </w:r>
      <w:r>
        <w:rPr>
          <w:spacing w:val="5"/>
          <w:w w:val="105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rPr>
          <w:spacing w:val="9"/>
        </w:rPr>
        <w:t xml:space="preserve"> </w:t>
      </w:r>
      <w:r>
        <w:t>only</w:t>
      </w:r>
      <w:r>
        <w:rPr>
          <w:spacing w:val="22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mean</w:t>
      </w:r>
      <w:r>
        <w:rPr>
          <w:spacing w:val="38"/>
        </w:rPr>
        <w:t xml:space="preserve"> </w:t>
      </w:r>
      <w:r>
        <w:rPr>
          <w:spacing w:val="-5"/>
          <w:w w:val="99"/>
        </w:rPr>
        <w:t>c</w:t>
      </w:r>
      <w:r>
        <w:rPr>
          <w:w w:val="111"/>
        </w:rPr>
        <w:t>han</w:t>
      </w:r>
      <w:r>
        <w:rPr>
          <w:w w:val="99"/>
        </w:rPr>
        <w:t xml:space="preserve">ge </w:t>
      </w:r>
      <w:r>
        <w:t>in</w:t>
      </w:r>
      <w:r>
        <w:rPr>
          <w:spacing w:val="18"/>
        </w:rPr>
        <w:t xml:space="preserve"> </w:t>
      </w:r>
      <w:r>
        <w:t>climate</w:t>
      </w:r>
      <w:r>
        <w:rPr>
          <w:spacing w:val="48"/>
        </w:rPr>
        <w:t xml:space="preserve"> </w:t>
      </w:r>
      <w:r>
        <w:rPr>
          <w:spacing w:val="-5"/>
        </w:rPr>
        <w:t>ov</w:t>
      </w:r>
      <w:r>
        <w:t>er</w:t>
      </w:r>
      <w:r>
        <w:rPr>
          <w:spacing w:val="23"/>
        </w:rPr>
        <w:t xml:space="preserve"> </w:t>
      </w:r>
      <w:r>
        <w:rPr>
          <w:w w:val="112"/>
        </w:rPr>
        <w:t>the</w:t>
      </w:r>
      <w:r>
        <w:rPr>
          <w:spacing w:val="5"/>
          <w:w w:val="112"/>
        </w:rPr>
        <w:t xml:space="preserve"> </w:t>
      </w:r>
      <w:r>
        <w:t>course</w:t>
      </w:r>
      <w:r>
        <w:rPr>
          <w:spacing w:val="28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w w:val="112"/>
        </w:rPr>
        <w:t>the</w:t>
      </w:r>
      <w:r>
        <w:rPr>
          <w:spacing w:val="5"/>
          <w:w w:val="112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spacing w:val="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 xml:space="preserve">whether </w:t>
      </w:r>
      <w:r>
        <w:rPr>
          <w:spacing w:val="1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rPr>
          <w:w w:val="121"/>
        </w:rPr>
        <w:t>that</w:t>
      </w:r>
      <w:r>
        <w:rPr>
          <w:spacing w:val="-1"/>
          <w:w w:val="121"/>
        </w:rPr>
        <w:t xml:space="preserve"> </w:t>
      </w:r>
      <w:r>
        <w:t>mean</w:t>
      </w:r>
      <w:r>
        <w:rPr>
          <w:spacing w:val="38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7"/>
        </w:rPr>
        <w:t xml:space="preserve"> </w:t>
      </w:r>
      <w:r>
        <w:t>mat</w:t>
      </w:r>
      <w:r>
        <w:rPr>
          <w:spacing w:val="-5"/>
        </w:rPr>
        <w:t>c</w:t>
      </w:r>
      <w:r>
        <w:t xml:space="preserve">hed </w:t>
      </w:r>
      <w:r>
        <w:rPr>
          <w:spacing w:val="19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99"/>
        </w:rPr>
        <w:t>i</w:t>
      </w:r>
      <w:r>
        <w:rPr>
          <w:w w:val="116"/>
        </w:rPr>
        <w:t>r</w:t>
      </w:r>
      <w:r>
        <w:rPr>
          <w:spacing w:val="9"/>
        </w:rPr>
        <w:t xml:space="preserve"> </w:t>
      </w:r>
      <w:r>
        <w:rPr>
          <w:w w:val="114"/>
        </w:rPr>
        <w:t>target</w:t>
      </w:r>
      <w:r>
        <w:rPr>
          <w:spacing w:val="2"/>
          <w:w w:val="114"/>
        </w:rPr>
        <w:t xml:space="preserve"> </w:t>
      </w:r>
      <w:r>
        <w:rPr>
          <w:w w:val="99"/>
        </w:rPr>
        <w:t>l</w:t>
      </w:r>
      <w:r>
        <w:rPr>
          <w:w w:val="102"/>
        </w:rPr>
        <w:t>e</w:t>
      </w:r>
      <w:r>
        <w:rPr>
          <w:spacing w:val="-5"/>
          <w:w w:val="102"/>
        </w:rPr>
        <w:t>v</w:t>
      </w:r>
      <w:r>
        <w:rPr>
          <w:w w:val="99"/>
        </w:rPr>
        <w:t xml:space="preserve">el </w:t>
      </w:r>
      <w:r>
        <w:t>of</w:t>
      </w:r>
      <w:r>
        <w:rPr>
          <w:spacing w:val="4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0"/>
        </w:rPr>
        <w:t xml:space="preserve"> </w:t>
      </w:r>
      <w:r>
        <w:rPr>
          <w:w w:val="119"/>
        </w:rPr>
        <w:t>(????).</w:t>
      </w:r>
      <w:r>
        <w:rPr>
          <w:spacing w:val="26"/>
          <w:w w:val="11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im</w:t>
      </w:r>
      <w:r>
        <w:rPr>
          <w:spacing w:val="5"/>
        </w:rPr>
        <w:t>p</w:t>
      </w:r>
      <w:r>
        <w:t>osed</w:t>
      </w:r>
      <w:r>
        <w:rPr>
          <w:spacing w:val="38"/>
        </w:rPr>
        <w:t xml:space="preserve"> </w:t>
      </w:r>
      <w:r>
        <w:t xml:space="preserve">climate  </w:t>
      </w:r>
      <w:r>
        <w:rPr>
          <w:w w:val="107"/>
        </w:rPr>
        <w:t>manipulations</w:t>
      </w:r>
      <w:r>
        <w:rPr>
          <w:spacing w:val="17"/>
          <w:w w:val="107"/>
        </w:rPr>
        <w:t xml:space="preserve"> </w:t>
      </w:r>
      <w:r>
        <w:rPr>
          <w:w w:val="116"/>
        </w:rPr>
        <w:t>r</w:t>
      </w:r>
      <w:r>
        <w:t>es</w:t>
      </w:r>
      <w:r>
        <w:rPr>
          <w:w w:val="106"/>
        </w:rPr>
        <w:t>ul</w:t>
      </w:r>
      <w:r>
        <w:rPr>
          <w:w w:val="139"/>
        </w:rPr>
        <w:t>t</w:t>
      </w:r>
      <w:r>
        <w:rPr>
          <w:spacing w:val="11"/>
          <w:w w:val="13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5"/>
        </w:rPr>
        <w:t>m</w:t>
      </w:r>
      <w:r>
        <w:t>u</w:t>
      </w:r>
      <w:r>
        <w:rPr>
          <w:spacing w:val="-5"/>
        </w:rPr>
        <w:t>c</w:t>
      </w:r>
      <w:r>
        <w:t>h</w:t>
      </w:r>
      <w:r>
        <w:rPr>
          <w:spacing w:val="39"/>
        </w:rPr>
        <w:t xml:space="preserve"> </w:t>
      </w:r>
      <w:r>
        <w:t>more</w:t>
      </w:r>
      <w:r>
        <w:rPr>
          <w:spacing w:val="30"/>
        </w:rPr>
        <w:t xml:space="preserve"> </w:t>
      </w:r>
      <w:r>
        <w:rPr>
          <w:w w:val="115"/>
        </w:rPr>
        <w:t>than</w:t>
      </w:r>
      <w:r>
        <w:rPr>
          <w:spacing w:val="4"/>
          <w:w w:val="115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simple</w:t>
      </w:r>
      <w:r>
        <w:rPr>
          <w:spacing w:val="30"/>
        </w:rPr>
        <w:t xml:space="preserve"> </w:t>
      </w:r>
      <w:r>
        <w:t>shift</w:t>
      </w:r>
      <w:r>
        <w:rPr>
          <w:spacing w:val="37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w w:val="112"/>
        </w:rPr>
        <w:t>the</w:t>
      </w:r>
      <w:r>
        <w:rPr>
          <w:spacing w:val="6"/>
          <w:w w:val="112"/>
        </w:rPr>
        <w:t xml:space="preserve"> </w:t>
      </w:r>
      <w:r>
        <w:rPr>
          <w:w w:val="107"/>
        </w:rPr>
        <w:t>mean</w:t>
      </w:r>
      <w:r>
        <w:rPr>
          <w:w w:val="110"/>
        </w:rPr>
        <w:t xml:space="preserve">, </w:t>
      </w:r>
      <w:r>
        <w:t>h</w:t>
      </w:r>
      <w:r>
        <w:rPr>
          <w:spacing w:val="-5"/>
        </w:rPr>
        <w:t>ow</w:t>
      </w:r>
      <w:r>
        <w:t>e</w:t>
      </w:r>
      <w:r>
        <w:rPr>
          <w:spacing w:val="-5"/>
        </w:rPr>
        <w:t>v</w:t>
      </w:r>
      <w:r>
        <w:t xml:space="preserve">er. </w:t>
      </w:r>
      <w:r>
        <w:rPr>
          <w:spacing w:val="14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w w:val="106"/>
        </w:rPr>
        <w:t>magni</w:t>
      </w:r>
      <w:r>
        <w:rPr>
          <w:w w:val="139"/>
        </w:rPr>
        <w:t>t</w:t>
      </w:r>
      <w:r>
        <w:rPr>
          <w:w w:val="110"/>
        </w:rPr>
        <w:t>u</w:t>
      </w:r>
      <w:r>
        <w:rPr>
          <w:w w:val="105"/>
        </w:rPr>
        <w:t>de</w:t>
      </w:r>
      <w:r>
        <w:rPr>
          <w:spacing w:val="1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0"/>
        </w:rPr>
        <w:t xml:space="preserve"> </w:t>
      </w:r>
      <w:r>
        <w:t>ex</w:t>
      </w:r>
      <w:r>
        <w:rPr>
          <w:spacing w:val="5"/>
        </w:rPr>
        <w:t>p</w:t>
      </w:r>
      <w:r>
        <w:t xml:space="preserve">erienced </w:t>
      </w:r>
      <w:r>
        <w:rPr>
          <w:spacing w:val="2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27"/>
        </w:rPr>
        <w:t xml:space="preserve"> </w:t>
      </w:r>
      <w:r>
        <w:t xml:space="preserve">organisms </w:t>
      </w:r>
      <w:r>
        <w:rPr>
          <w:spacing w:val="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rPr>
          <w:w w:val="108"/>
        </w:rPr>
        <w:t>manip</w:t>
      </w:r>
      <w:r>
        <w:rPr>
          <w:w w:val="108"/>
        </w:rPr>
        <w:t>ulations</w:t>
      </w:r>
      <w:r>
        <w:rPr>
          <w:spacing w:val="10"/>
          <w:w w:val="10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20"/>
        </w:rPr>
        <w:t xml:space="preserve"> </w:t>
      </w:r>
      <w:r>
        <w:rPr>
          <w:w w:val="113"/>
        </w:rPr>
        <w:t>to</w:t>
      </w:r>
      <w:r>
        <w:rPr>
          <w:spacing w:val="5"/>
          <w:w w:val="113"/>
        </w:rPr>
        <w:t xml:space="preserve"> </w:t>
      </w:r>
      <w:r>
        <w:rPr>
          <w:spacing w:val="-11"/>
        </w:rPr>
        <w:t>v</w:t>
      </w:r>
      <w:r>
        <w:t>ary</w:t>
      </w:r>
      <w:r>
        <w:rPr>
          <w:spacing w:val="44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 xml:space="preserve">me </w:t>
      </w:r>
      <w:r>
        <w:t xml:space="preserve">and </w:t>
      </w:r>
      <w:r>
        <w:rPr>
          <w:spacing w:val="15"/>
        </w:rPr>
        <w:t xml:space="preserve"> </w:t>
      </w:r>
      <w:r>
        <w:t xml:space="preserve">space, </w:t>
      </w:r>
      <w:r>
        <w:rPr>
          <w:spacing w:val="15"/>
        </w:rPr>
        <w:t xml:space="preserve"> </w:t>
      </w:r>
      <w:r>
        <w:t xml:space="preserve">and </w:t>
      </w:r>
      <w:r>
        <w:rPr>
          <w:spacing w:val="15"/>
        </w:rPr>
        <w:t xml:space="preserve"> </w:t>
      </w:r>
      <w:r>
        <w:rPr>
          <w:w w:val="112"/>
        </w:rPr>
        <w:t>the</w:t>
      </w:r>
      <w:r>
        <w:rPr>
          <w:spacing w:val="30"/>
          <w:w w:val="112"/>
        </w:rPr>
        <w:t xml:space="preserve"> </w:t>
      </w:r>
      <w:r>
        <w:rPr>
          <w:w w:val="102"/>
        </w:rPr>
        <w:t>eq</w:t>
      </w:r>
      <w:r>
        <w:rPr>
          <w:w w:val="110"/>
        </w:rPr>
        <w:t>u</w:t>
      </w:r>
      <w:r>
        <w:rPr>
          <w:w w:val="99"/>
        </w:rPr>
        <w:t>i</w:t>
      </w:r>
      <w:r>
        <w:rPr>
          <w:w w:val="108"/>
        </w:rPr>
        <w:t>pm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 xml:space="preserve"> </w:t>
      </w:r>
      <w:r>
        <w:rPr>
          <w:spacing w:val="-16"/>
        </w:rPr>
        <w:t xml:space="preserve"> </w:t>
      </w:r>
      <w:r>
        <w:t xml:space="preserve">required </w:t>
      </w:r>
      <w:r>
        <w:rPr>
          <w:spacing w:val="28"/>
        </w:rPr>
        <w:t xml:space="preserve"> </w:t>
      </w:r>
      <w:r>
        <w:rPr>
          <w:w w:val="113"/>
        </w:rPr>
        <w:t>to</w:t>
      </w:r>
      <w:r>
        <w:rPr>
          <w:spacing w:val="28"/>
          <w:w w:val="113"/>
        </w:rPr>
        <w:t xml:space="preserve"> </w:t>
      </w:r>
      <w:r>
        <w:t xml:space="preserve">conduct </w:t>
      </w:r>
      <w:r>
        <w:rPr>
          <w:spacing w:val="34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t xml:space="preserve">se </w:t>
      </w:r>
      <w:r>
        <w:rPr>
          <w:spacing w:val="-16"/>
        </w:rPr>
        <w:t xml:space="preserve"> </w:t>
      </w:r>
      <w:r>
        <w:rPr>
          <w:w w:val="107"/>
        </w:rPr>
        <w:t>manipulations</w:t>
      </w:r>
      <w:r>
        <w:rPr>
          <w:spacing w:val="40"/>
          <w:w w:val="107"/>
        </w:rPr>
        <w:t xml:space="preserve"> </w:t>
      </w:r>
      <w:r>
        <w:t xml:space="preserve">can </w:t>
      </w:r>
      <w:r>
        <w:rPr>
          <w:spacing w:val="3"/>
        </w:rPr>
        <w:t xml:space="preserve"> </w:t>
      </w:r>
      <w:r>
        <w:t>also</w:t>
      </w:r>
      <w:r>
        <w:rPr>
          <w:spacing w:val="44"/>
        </w:rPr>
        <w:t xml:space="preserve"> </w:t>
      </w:r>
      <w:r>
        <w:rPr>
          <w:w w:val="112"/>
        </w:rPr>
        <w:t>alter</w:t>
      </w:r>
      <w:r>
        <w:rPr>
          <w:spacing w:val="29"/>
          <w:w w:val="112"/>
        </w:rPr>
        <w:t xml:space="preserve"> </w:t>
      </w:r>
      <w:r>
        <w:t xml:space="preserve">climate </w:t>
      </w:r>
      <w:r>
        <w:rPr>
          <w:spacing w:val="23"/>
        </w:rPr>
        <w:t xml:space="preserve"> </w:t>
      </w:r>
      <w:r>
        <w:t xml:space="preserve">at </w:t>
      </w:r>
      <w:r>
        <w:rPr>
          <w:spacing w:val="16"/>
        </w:rPr>
        <w:t xml:space="preserve"> </w:t>
      </w:r>
      <w:r>
        <w:t xml:space="preserve">the </w:t>
      </w:r>
      <w:r>
        <w:rPr>
          <w:spacing w:val="14"/>
        </w:rPr>
        <w:t xml:space="preserve"> </w:t>
      </w:r>
      <w:r>
        <w:rPr>
          <w:w w:val="106"/>
        </w:rPr>
        <w:t>pl</w:t>
      </w:r>
      <w:r>
        <w:rPr>
          <w:w w:val="113"/>
        </w:rPr>
        <w:t xml:space="preserve">ot </w:t>
      </w:r>
      <w:r>
        <w:rPr>
          <w:w w:val="99"/>
        </w:rPr>
        <w:t>l</w:t>
      </w:r>
      <w:r>
        <w:rPr>
          <w:w w:val="102"/>
        </w:rPr>
        <w:t>e</w:t>
      </w:r>
      <w:r>
        <w:rPr>
          <w:spacing w:val="-5"/>
          <w:w w:val="102"/>
        </w:rPr>
        <w:t>v</w:t>
      </w:r>
      <w:r>
        <w:rPr>
          <w:w w:val="99"/>
        </w:rPr>
        <w:t>el</w:t>
      </w:r>
      <w:r>
        <w:rPr>
          <w:w w:val="110"/>
        </w:rPr>
        <w:t>.</w:t>
      </w:r>
    </w:p>
    <w:p w:rsidR="00F96030" w:rsidRDefault="00F96030">
      <w:pPr>
        <w:spacing w:line="200" w:lineRule="exact"/>
      </w:pPr>
    </w:p>
    <w:p w:rsidR="00F96030" w:rsidRDefault="00F96030">
      <w:pPr>
        <w:spacing w:before="5" w:line="220" w:lineRule="exact"/>
        <w:rPr>
          <w:sz w:val="22"/>
          <w:szCs w:val="22"/>
        </w:rPr>
      </w:pPr>
    </w:p>
    <w:p w:rsidR="00F96030" w:rsidRDefault="002361F0">
      <w:pPr>
        <w:ind w:left="117" w:right="6358"/>
        <w:jc w:val="both"/>
        <w:rPr>
          <w:sz w:val="24"/>
          <w:szCs w:val="24"/>
        </w:rPr>
      </w:pPr>
      <w:r>
        <w:rPr>
          <w:spacing w:val="-28"/>
          <w:w w:val="126"/>
          <w:sz w:val="24"/>
          <w:szCs w:val="24"/>
        </w:rPr>
        <w:t>T</w:t>
      </w:r>
      <w:r>
        <w:rPr>
          <w:w w:val="126"/>
          <w:sz w:val="24"/>
          <w:szCs w:val="24"/>
        </w:rPr>
        <w:t>reatme</w:t>
      </w:r>
      <w:r>
        <w:rPr>
          <w:spacing w:val="-9"/>
          <w:w w:val="126"/>
          <w:sz w:val="24"/>
          <w:szCs w:val="24"/>
        </w:rPr>
        <w:t>n</w:t>
      </w:r>
      <w:r>
        <w:rPr>
          <w:w w:val="126"/>
          <w:sz w:val="24"/>
          <w:szCs w:val="24"/>
        </w:rPr>
        <w:t>ts</w:t>
      </w:r>
      <w:r>
        <w:rPr>
          <w:spacing w:val="22"/>
          <w:w w:val="126"/>
          <w:sz w:val="24"/>
          <w:szCs w:val="24"/>
        </w:rPr>
        <w:t xml:space="preserve"> </w:t>
      </w:r>
      <w:r>
        <w:rPr>
          <w:spacing w:val="-19"/>
          <w:w w:val="126"/>
          <w:sz w:val="24"/>
          <w:szCs w:val="24"/>
        </w:rPr>
        <w:t>v</w:t>
      </w:r>
      <w:r>
        <w:rPr>
          <w:w w:val="126"/>
          <w:sz w:val="24"/>
          <w:szCs w:val="24"/>
        </w:rPr>
        <w:t>ary</w:t>
      </w:r>
      <w:r>
        <w:rPr>
          <w:spacing w:val="4"/>
          <w:w w:val="126"/>
          <w:sz w:val="24"/>
          <w:szCs w:val="24"/>
        </w:rPr>
        <w:t xml:space="preserve"> </w:t>
      </w:r>
      <w:r>
        <w:rPr>
          <w:spacing w:val="-10"/>
          <w:w w:val="126"/>
          <w:sz w:val="24"/>
          <w:szCs w:val="24"/>
        </w:rPr>
        <w:t>o</w:t>
      </w:r>
      <w:r>
        <w:rPr>
          <w:spacing w:val="-9"/>
          <w:w w:val="126"/>
          <w:sz w:val="24"/>
          <w:szCs w:val="24"/>
        </w:rPr>
        <w:t>v</w:t>
      </w:r>
      <w:r>
        <w:rPr>
          <w:w w:val="126"/>
          <w:sz w:val="24"/>
          <w:szCs w:val="24"/>
        </w:rPr>
        <w:t>er</w:t>
      </w:r>
      <w:r>
        <w:rPr>
          <w:spacing w:val="-13"/>
          <w:w w:val="126"/>
          <w:sz w:val="24"/>
          <w:szCs w:val="24"/>
        </w:rPr>
        <w:t xml:space="preserve"> </w:t>
      </w:r>
      <w:r>
        <w:rPr>
          <w:w w:val="126"/>
          <w:sz w:val="24"/>
          <w:szCs w:val="24"/>
        </w:rPr>
        <w:t>time</w:t>
      </w:r>
    </w:p>
    <w:p w:rsidR="00F96030" w:rsidRDefault="00F96030">
      <w:pPr>
        <w:spacing w:before="12" w:line="260" w:lineRule="exact"/>
        <w:rPr>
          <w:sz w:val="26"/>
          <w:szCs w:val="26"/>
        </w:rPr>
      </w:pPr>
    </w:p>
    <w:p w:rsidR="00F96030" w:rsidRDefault="002361F0">
      <w:pPr>
        <w:spacing w:line="249" w:lineRule="auto"/>
        <w:ind w:left="117" w:right="83"/>
        <w:jc w:val="both"/>
      </w:pPr>
      <w:r>
        <w:t xml:space="preserve">The </w:t>
      </w:r>
      <w:r>
        <w:rPr>
          <w:spacing w:val="5"/>
        </w:rPr>
        <w:t xml:space="preserve"> </w:t>
      </w:r>
      <w:r>
        <w:t>common</w:t>
      </w:r>
      <w:r>
        <w:rPr>
          <w:spacing w:val="50"/>
        </w:rPr>
        <w:t xml:space="preserve"> </w:t>
      </w:r>
      <w:r>
        <w:t xml:space="preserve">practice </w:t>
      </w:r>
      <w:r>
        <w:rPr>
          <w:spacing w:val="26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re</w:t>
      </w:r>
      <w:r>
        <w:rPr>
          <w:spacing w:val="5"/>
        </w:rPr>
        <w:t>p</w:t>
      </w:r>
      <w:r>
        <w:t xml:space="preserve">orting </w:t>
      </w:r>
      <w:r>
        <w:rPr>
          <w:spacing w:val="35"/>
        </w:rPr>
        <w:t xml:space="preserve"> </w:t>
      </w:r>
      <w:r>
        <w:t>only</w:t>
      </w:r>
      <w:r>
        <w:rPr>
          <w:spacing w:val="39"/>
        </w:rPr>
        <w:t xml:space="preserve">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t xml:space="preserve">mean </w:t>
      </w:r>
      <w:r>
        <w:rPr>
          <w:spacing w:val="5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5"/>
          <w:w w:val="108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3"/>
        </w:rPr>
        <w:t>ur</w:t>
      </w:r>
      <w:r>
        <w:rPr>
          <w:w w:val="99"/>
        </w:rPr>
        <w:t>e</w:t>
      </w:r>
      <w:r>
        <w:rPr>
          <w:spacing w:val="25"/>
        </w:rPr>
        <w:t xml:space="preserve"> </w:t>
      </w:r>
      <w:r>
        <w:t>differ</w:t>
      </w:r>
      <w:r>
        <w:t>ence,</w:t>
      </w:r>
      <w:r>
        <w:rPr>
          <w:spacing w:val="42"/>
        </w:rPr>
        <w:t xml:space="preserve"> </w:t>
      </w:r>
      <w:r>
        <w:t>across</w:t>
      </w:r>
      <w:r>
        <w:rPr>
          <w:spacing w:val="47"/>
        </w:rPr>
        <w:t xml:space="preserve">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rPr>
          <w:w w:val="112"/>
        </w:rPr>
        <w:t>duration</w:t>
      </w:r>
      <w:r>
        <w:rPr>
          <w:spacing w:val="12"/>
          <w:w w:val="11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rPr>
          <w:w w:val="112"/>
        </w:rPr>
        <w:t>s</w:t>
      </w:r>
      <w:r>
        <w:rPr>
          <w:w w:val="120"/>
        </w:rPr>
        <w:t>tu</w:t>
      </w:r>
      <w:r>
        <w:rPr>
          <w:w w:val="110"/>
        </w:rPr>
        <w:t>d</w:t>
      </w:r>
      <w:r>
        <w:rPr>
          <w:spacing w:val="-16"/>
          <w:w w:val="105"/>
        </w:rPr>
        <w:t>y</w:t>
      </w:r>
      <w:r>
        <w:rPr>
          <w:w w:val="110"/>
        </w:rPr>
        <w:t xml:space="preserve">,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25"/>
        </w:rPr>
        <w:t xml:space="preserve"> </w:t>
      </w:r>
      <w:r>
        <w:t>hide</w:t>
      </w:r>
      <w:r>
        <w:rPr>
          <w:spacing w:val="18"/>
        </w:rPr>
        <w:t xml:space="preserve"> </w:t>
      </w:r>
      <w:r>
        <w:rPr>
          <w:spacing w:val="-12"/>
          <w:w w:val="108"/>
        </w:rPr>
        <w:t>v</w:t>
      </w:r>
      <w:r>
        <w:rPr>
          <w:w w:val="108"/>
        </w:rPr>
        <w:t>ariations</w:t>
      </w:r>
      <w:r>
        <w:rPr>
          <w:spacing w:val="-1"/>
          <w:w w:val="10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an</w:t>
      </w:r>
      <w:r>
        <w:rPr>
          <w:spacing w:val="-5"/>
        </w:rPr>
        <w:t>n</w:t>
      </w:r>
      <w:r>
        <w:t xml:space="preserve">ual, </w:t>
      </w:r>
      <w:r>
        <w:rPr>
          <w:spacing w:val="10"/>
        </w:rPr>
        <w:t xml:space="preserve"> </w:t>
      </w:r>
      <w:r>
        <w:t>seasonal,</w:t>
      </w:r>
      <w:r>
        <w:rPr>
          <w:spacing w:val="39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daily</w:t>
      </w:r>
      <w:r>
        <w:rPr>
          <w:spacing w:val="25"/>
        </w:rPr>
        <w:t xml:space="preserve"> </w:t>
      </w:r>
      <w:r>
        <w:t>mini</w:t>
      </w:r>
      <w:r>
        <w:rPr>
          <w:spacing w:val="-5"/>
        </w:rPr>
        <w:t>m</w:t>
      </w:r>
      <w:r>
        <w:t>um</w:t>
      </w:r>
      <w:r>
        <w:rPr>
          <w:spacing w:val="47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maxi</w:t>
      </w:r>
      <w:r>
        <w:rPr>
          <w:spacing w:val="-5"/>
        </w:rPr>
        <w:t>m</w:t>
      </w:r>
      <w:r>
        <w:t xml:space="preserve">um </w:t>
      </w:r>
      <w:r>
        <w:rPr>
          <w:spacing w:val="2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5"/>
          <w:w w:val="108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3"/>
        </w:rPr>
        <w:t>ur</w:t>
      </w:r>
      <w:r>
        <w:t>es</w:t>
      </w:r>
      <w:r>
        <w:rPr>
          <w:w w:val="110"/>
        </w:rPr>
        <w:t>.The</w:t>
      </w:r>
      <w:r>
        <w:rPr>
          <w:w w:val="116"/>
        </w:rPr>
        <w:t>r</w:t>
      </w:r>
      <w:r>
        <w:rPr>
          <w:w w:val="99"/>
        </w:rPr>
        <w:t>e</w:t>
      </w:r>
      <w:r>
        <w:t xml:space="preserve"> are</w:t>
      </w:r>
      <w:r>
        <w:rPr>
          <w:spacing w:val="21"/>
        </w:rPr>
        <w:t xml:space="preserve"> </w:t>
      </w:r>
      <w:r>
        <w:rPr>
          <w:w w:val="91"/>
        </w:rPr>
        <w:t>f</w:t>
      </w:r>
      <w:r>
        <w:rPr>
          <w:w w:val="107"/>
        </w:rPr>
        <w:t>re</w:t>
      </w:r>
      <w:r>
        <w:rPr>
          <w:w w:val="105"/>
        </w:rPr>
        <w:t>que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l</w:t>
      </w:r>
      <w:r>
        <w:rPr>
          <w:w w:val="105"/>
        </w:rPr>
        <w:t xml:space="preserve">y </w:t>
      </w:r>
      <w:r>
        <w:t>strong</w:t>
      </w:r>
      <w:r>
        <w:rPr>
          <w:spacing w:val="48"/>
        </w:rPr>
        <w:t xml:space="preserve"> </w:t>
      </w:r>
      <w:r>
        <w:t>seasonal</w:t>
      </w:r>
      <w:r>
        <w:rPr>
          <w:spacing w:val="35"/>
        </w:rPr>
        <w:t xml:space="preserve"> </w:t>
      </w:r>
      <w:r>
        <w:rPr>
          <w:spacing w:val="-12"/>
          <w:w w:val="108"/>
        </w:rPr>
        <w:t>v</w:t>
      </w:r>
      <w:r>
        <w:rPr>
          <w:w w:val="108"/>
        </w:rPr>
        <w:t>ariations</w:t>
      </w:r>
      <w:r>
        <w:rPr>
          <w:spacing w:val="9"/>
          <w:w w:val="108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6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7"/>
        </w:rPr>
        <w:t xml:space="preserve"> </w:t>
      </w:r>
      <w:r>
        <w:rPr>
          <w:spacing w:val="-5"/>
        </w:rPr>
        <w:t>w</w:t>
      </w:r>
      <w:r>
        <w:t>arming</w:t>
      </w:r>
      <w:r>
        <w:rPr>
          <w:spacing w:val="46"/>
        </w:rPr>
        <w:t xml:space="preserve"> </w:t>
      </w:r>
      <w:r>
        <w:t>effects</w:t>
      </w:r>
      <w:r>
        <w:rPr>
          <w:spacing w:val="10"/>
        </w:rPr>
        <w:t xml:space="preserve"> </w:t>
      </w:r>
      <w:r>
        <w:t xml:space="preserve">(Figure </w:t>
      </w:r>
      <w:r>
        <w:rPr>
          <w:spacing w:val="5"/>
        </w:rPr>
        <w:t xml:space="preserve"> </w:t>
      </w:r>
      <w:r>
        <w:t>1).</w:t>
      </w:r>
      <w:r>
        <w:rPr>
          <w:spacing w:val="50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rPr>
          <w:spacing w:val="5"/>
        </w:rPr>
        <w:t>o</w:t>
      </w:r>
      <w:r>
        <w:t>ccur</w:t>
      </w:r>
      <w:r>
        <w:rPr>
          <w:spacing w:val="26"/>
        </w:rPr>
        <w:t xml:space="preserve"> </w:t>
      </w:r>
      <w:r>
        <w:rPr>
          <w:spacing w:val="5"/>
        </w:rPr>
        <w:t>b</w:t>
      </w:r>
      <w:r>
        <w:t>ecause</w:t>
      </w:r>
      <w:r>
        <w:rPr>
          <w:spacing w:val="36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8"/>
          <w:w w:val="112"/>
        </w:rPr>
        <w:t xml:space="preserve"> </w:t>
      </w:r>
      <w:r>
        <w:rPr>
          <w:w w:val="112"/>
        </w:rPr>
        <w:t>are</w:t>
      </w:r>
      <w:r>
        <w:rPr>
          <w:w w:val="112"/>
        </w:rPr>
        <w:t xml:space="preserve"> </w:t>
      </w:r>
      <w:r>
        <w:t xml:space="preserve">not </w:t>
      </w:r>
      <w:r>
        <w:rPr>
          <w:spacing w:val="3"/>
        </w:rPr>
        <w:t xml:space="preserve"> </w:t>
      </w:r>
      <w:r>
        <w:t xml:space="preserve">applied </w:t>
      </w:r>
      <w:r>
        <w:rPr>
          <w:spacing w:val="10"/>
        </w:rPr>
        <w:t xml:space="preserve"> </w:t>
      </w:r>
      <w:r>
        <w:rPr>
          <w:w w:val="103"/>
        </w:rPr>
        <w:t>con</w:t>
      </w:r>
      <w:r>
        <w:t>sis</w:t>
      </w:r>
      <w:r>
        <w:rPr>
          <w:w w:val="139"/>
        </w:rPr>
        <w:t>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3"/>
        </w:rPr>
        <w:t>ly</w:t>
      </w:r>
      <w:r>
        <w:rPr>
          <w:spacing w:val="21"/>
          <w:w w:val="103"/>
        </w:rPr>
        <w:t xml:space="preserve"> </w:t>
      </w:r>
      <w:r>
        <w:rPr>
          <w:spacing w:val="-5"/>
        </w:rPr>
        <w:t>ov</w:t>
      </w:r>
      <w:r>
        <w:t>er</w:t>
      </w:r>
      <w:r>
        <w:rPr>
          <w:spacing w:val="36"/>
        </w:rPr>
        <w:t xml:space="preserve"> </w:t>
      </w:r>
      <w:r>
        <w:rPr>
          <w:w w:val="112"/>
        </w:rPr>
        <w:t>the</w:t>
      </w:r>
      <w:r>
        <w:rPr>
          <w:spacing w:val="17"/>
          <w:w w:val="112"/>
        </w:rPr>
        <w:t xml:space="preserve"> </w:t>
      </w:r>
      <w:r>
        <w:rPr>
          <w:spacing w:val="-5"/>
        </w:rPr>
        <w:t>y</w:t>
      </w:r>
      <w:r>
        <w:t xml:space="preserve">ear, </w:t>
      </w:r>
      <w:r>
        <w:rPr>
          <w:spacing w:val="4"/>
        </w:rPr>
        <w:t xml:space="preserve"> </w:t>
      </w:r>
      <w:r>
        <w:t xml:space="preserve">either </w:t>
      </w:r>
      <w:r>
        <w:rPr>
          <w:spacing w:val="11"/>
        </w:rPr>
        <w:t xml:space="preserve"> </w:t>
      </w:r>
      <w:r>
        <w:rPr>
          <w:spacing w:val="5"/>
        </w:rPr>
        <w:t>b</w:t>
      </w:r>
      <w:r>
        <w:t xml:space="preserve">ecause  heat </w:t>
      </w:r>
      <w:r>
        <w:rPr>
          <w:spacing w:val="12"/>
        </w:rPr>
        <w:t xml:space="preserve"> </w:t>
      </w:r>
      <w:r>
        <w:rPr>
          <w:w w:val="107"/>
        </w:rPr>
        <w:t>applications</w:t>
      </w:r>
      <w:r>
        <w:rPr>
          <w:spacing w:val="20"/>
          <w:w w:val="107"/>
        </w:rPr>
        <w:t xml:space="preserve"> </w:t>
      </w:r>
      <w:r>
        <w:t>are</w:t>
      </w:r>
      <w:r>
        <w:rPr>
          <w:spacing w:val="42"/>
        </w:rPr>
        <w:t xml:space="preserve"> </w:t>
      </w:r>
      <w:r>
        <w:t>freque</w:t>
      </w:r>
      <w:r>
        <w:rPr>
          <w:spacing w:val="-5"/>
        </w:rPr>
        <w:t>n</w:t>
      </w:r>
      <w:r>
        <w:t xml:space="preserve">tly </w:t>
      </w:r>
      <w:r>
        <w:rPr>
          <w:spacing w:val="25"/>
        </w:rPr>
        <w:t xml:space="preserve"> </w:t>
      </w:r>
      <w:r>
        <w:rPr>
          <w:w w:val="112"/>
        </w:rPr>
        <w:t>s</w:t>
      </w:r>
      <w:r>
        <w:rPr>
          <w:spacing w:val="-6"/>
          <w:w w:val="112"/>
        </w:rPr>
        <w:t>h</w:t>
      </w:r>
      <w:r>
        <w:rPr>
          <w:w w:val="112"/>
        </w:rPr>
        <w:t>ut</w:t>
      </w:r>
      <w:r>
        <w:rPr>
          <w:spacing w:val="19"/>
          <w:w w:val="112"/>
        </w:rPr>
        <w:t xml:space="preserve"> </w:t>
      </w:r>
      <w:r>
        <w:t>off</w:t>
      </w:r>
      <w:r>
        <w:rPr>
          <w:spacing w:val="3"/>
        </w:rPr>
        <w:t xml:space="preserve"> </w:t>
      </w:r>
      <w:r>
        <w:t xml:space="preserve">during </w:t>
      </w:r>
      <w:r>
        <w:rPr>
          <w:spacing w:val="11"/>
        </w:rPr>
        <w:t xml:space="preserve"> </w:t>
      </w:r>
      <w:r>
        <w:rPr>
          <w:w w:val="102"/>
        </w:rPr>
        <w:t xml:space="preserve">some </w:t>
      </w:r>
      <w:r>
        <w:t>seasons</w:t>
      </w:r>
      <w:r>
        <w:rPr>
          <w:spacing w:val="39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40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when</w:t>
      </w:r>
      <w:r>
        <w:rPr>
          <w:spacing w:val="40"/>
        </w:rPr>
        <w:t xml:space="preserve"> </w:t>
      </w:r>
      <w:r>
        <w:t>sn</w:t>
      </w:r>
      <w:r>
        <w:rPr>
          <w:spacing w:val="-5"/>
        </w:rPr>
        <w:t>o</w:t>
      </w:r>
      <w:r>
        <w:t>w</w:t>
      </w:r>
      <w:r>
        <w:rPr>
          <w:spacing w:val="30"/>
        </w:rPr>
        <w:t xml:space="preserve"> </w:t>
      </w:r>
      <w:r>
        <w:t>c</w:t>
      </w:r>
      <w:r>
        <w:rPr>
          <w:spacing w:val="-5"/>
        </w:rPr>
        <w:t>ov</w:t>
      </w:r>
      <w:r>
        <w:t>er</w:t>
      </w:r>
      <w:r>
        <w:rPr>
          <w:spacing w:val="35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rPr>
          <w:w w:val="110"/>
        </w:rPr>
        <w:t>p</w:t>
      </w:r>
      <w:r>
        <w:rPr>
          <w:w w:val="116"/>
        </w:rPr>
        <w:t>r</w:t>
      </w:r>
      <w:r>
        <w:t>es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21"/>
        </w:rPr>
        <w:t xml:space="preserve"> </w:t>
      </w:r>
      <w:r>
        <w:t>(e.g.</w:t>
      </w:r>
      <w:r>
        <w:rPr>
          <w:spacing w:val="40"/>
        </w:rPr>
        <w:t xml:space="preserve"> </w:t>
      </w:r>
      <w:r>
        <w:t xml:space="preserve">??)  </w:t>
      </w:r>
      <w:r>
        <w:rPr>
          <w:spacing w:val="3"/>
        </w:rPr>
        <w:t xml:space="preserve"> </w:t>
      </w:r>
      <w:r>
        <w:t>(</w:t>
      </w:r>
      <w:r>
        <w:rPr>
          <w:spacing w:val="-17"/>
        </w:rPr>
        <w:t>Y</w:t>
      </w:r>
      <w:r>
        <w:t xml:space="preserve">ann </w:t>
      </w:r>
      <w:r>
        <w:rPr>
          <w:spacing w:val="17"/>
        </w:rPr>
        <w:t xml:space="preserve"> </w:t>
      </w:r>
      <w:r>
        <w:t xml:space="preserve">and </w:t>
      </w:r>
      <w:r>
        <w:rPr>
          <w:spacing w:val="3"/>
        </w:rPr>
        <w:t xml:space="preserve"> </w:t>
      </w:r>
      <w:r>
        <w:t>Isa</w:t>
      </w:r>
      <w:r>
        <w:rPr>
          <w:spacing w:val="5"/>
        </w:rPr>
        <w:t>b</w:t>
      </w:r>
      <w:r>
        <w:t>elle-</w:t>
      </w:r>
      <w:r>
        <w:rPr>
          <w:spacing w:val="44"/>
        </w:rPr>
        <w:t xml:space="preserve"> </w:t>
      </w:r>
      <w:r>
        <w:t>could</w:t>
      </w:r>
      <w:r>
        <w:rPr>
          <w:spacing w:val="38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36"/>
        </w:rPr>
        <w:t xml:space="preserve"> </w:t>
      </w:r>
      <w:r>
        <w:t xml:space="preserve">recomend </w:t>
      </w:r>
      <w:r>
        <w:rPr>
          <w:spacing w:val="7"/>
        </w:rPr>
        <w:t xml:space="preserve"> </w:t>
      </w:r>
      <w:r>
        <w:t>some</w:t>
      </w:r>
      <w:r>
        <w:rPr>
          <w:spacing w:val="30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0"/>
        </w:rPr>
        <w:t>ud</w:t>
      </w:r>
      <w:r>
        <w:rPr>
          <w:w w:val="99"/>
        </w:rPr>
        <w:t>i</w:t>
      </w:r>
      <w:r>
        <w:t>es from</w:t>
      </w:r>
      <w:r>
        <w:rPr>
          <w:spacing w:val="38"/>
        </w:rPr>
        <w:t xml:space="preserve"> </w:t>
      </w:r>
      <w:r>
        <w:t>Euro</w:t>
      </w:r>
      <w:r>
        <w:rPr>
          <w:spacing w:val="5"/>
        </w:rPr>
        <w:t>p</w:t>
      </w:r>
      <w:r>
        <w:t xml:space="preserve">e </w:t>
      </w:r>
      <w:r>
        <w:rPr>
          <w:spacing w:val="17"/>
        </w:rPr>
        <w:t xml:space="preserve"> </w:t>
      </w:r>
      <w:r>
        <w:rPr>
          <w:w w:val="121"/>
        </w:rPr>
        <w:t>that</w:t>
      </w:r>
      <w:r>
        <w:rPr>
          <w:spacing w:val="15"/>
          <w:w w:val="121"/>
        </w:rPr>
        <w:t xml:space="preserve"> </w:t>
      </w:r>
      <w:r>
        <w:t>also</w:t>
      </w:r>
      <w:r>
        <w:rPr>
          <w:spacing w:val="35"/>
        </w:rPr>
        <w:t xml:space="preserve"> </w:t>
      </w:r>
      <w:r>
        <w:t>use</w:t>
      </w:r>
      <w:r>
        <w:rPr>
          <w:spacing w:val="35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is</w:t>
      </w:r>
      <w:r>
        <w:rPr>
          <w:spacing w:val="25"/>
        </w:rPr>
        <w:t xml:space="preserve"> </w:t>
      </w:r>
      <w:r>
        <w:rPr>
          <w:w w:val="104"/>
        </w:rPr>
        <w:t>me</w:t>
      </w:r>
      <w:r>
        <w:rPr>
          <w:w w:val="139"/>
        </w:rPr>
        <w:t>t</w:t>
      </w:r>
      <w:r>
        <w:rPr>
          <w:w w:val="105"/>
        </w:rPr>
        <w:t>h</w:t>
      </w:r>
      <w:r>
        <w:rPr>
          <w:spacing w:val="5"/>
          <w:w w:val="105"/>
        </w:rPr>
        <w:t>o</w:t>
      </w:r>
      <w:r>
        <w:rPr>
          <w:w w:val="110"/>
        </w:rPr>
        <w:t>d</w:t>
      </w:r>
      <w:r>
        <w:rPr>
          <w:w w:val="99"/>
        </w:rPr>
        <w:t>ol</w:t>
      </w:r>
      <w:r>
        <w:rPr>
          <w:w w:val="101"/>
        </w:rPr>
        <w:t>ogy</w:t>
      </w:r>
      <w:r>
        <w:rPr>
          <w:w w:val="116"/>
        </w:rPr>
        <w:t>)</w:t>
      </w:r>
      <w:r>
        <w:rPr>
          <w:spacing w:val="2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rPr>
          <w:spacing w:val="5"/>
        </w:rPr>
        <w:t>b</w:t>
      </w:r>
      <w:r>
        <w:t xml:space="preserve">ecause </w:t>
      </w:r>
      <w:r>
        <w:rPr>
          <w:spacing w:val="4"/>
        </w:rPr>
        <w:t xml:space="preserve"> </w:t>
      </w:r>
      <w:r>
        <w:t>some</w:t>
      </w:r>
      <w:r>
        <w:rPr>
          <w:spacing w:val="34"/>
        </w:rPr>
        <w:t xml:space="preserve"> </w:t>
      </w:r>
      <w:r>
        <w:t xml:space="preserve">heating </w:t>
      </w:r>
      <w:r>
        <w:rPr>
          <w:spacing w:val="26"/>
        </w:rPr>
        <w:t xml:space="preserve"> </w:t>
      </w:r>
      <w:r>
        <w:rPr>
          <w:w w:val="104"/>
        </w:rPr>
        <w:t>me</w:t>
      </w:r>
      <w:r>
        <w:rPr>
          <w:w w:val="139"/>
        </w:rPr>
        <w:t>t</w:t>
      </w:r>
      <w:r>
        <w:rPr>
          <w:w w:val="105"/>
        </w:rPr>
        <w:t>h</w:t>
      </w:r>
      <w:r>
        <w:rPr>
          <w:spacing w:val="5"/>
          <w:w w:val="105"/>
        </w:rPr>
        <w:t>o</w:t>
      </w:r>
      <w:r>
        <w:rPr>
          <w:w w:val="110"/>
        </w:rPr>
        <w:t>d</w:t>
      </w:r>
      <w:r>
        <w:rPr>
          <w:w w:val="104"/>
        </w:rPr>
        <w:t>s,</w:t>
      </w:r>
      <w:r>
        <w:t xml:space="preserve"> </w:t>
      </w:r>
      <w:r>
        <w:rPr>
          <w:spacing w:val="-23"/>
        </w:rPr>
        <w:t xml:space="preserve"> </w:t>
      </w:r>
      <w:r>
        <w:t>e</w:t>
      </w:r>
      <w:r>
        <w:rPr>
          <w:spacing w:val="-5"/>
        </w:rPr>
        <w:t>v</w:t>
      </w:r>
      <w:r>
        <w:t>en</w:t>
      </w:r>
      <w:r>
        <w:rPr>
          <w:spacing w:val="38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rPr>
          <w:w w:val="99"/>
        </w:rPr>
        <w:t>l</w:t>
      </w:r>
      <w:r>
        <w:rPr>
          <w:w w:val="96"/>
        </w:rPr>
        <w:t>ef</w:t>
      </w:r>
      <w:r>
        <w:rPr>
          <w:w w:val="139"/>
        </w:rPr>
        <w:t>t</w:t>
      </w:r>
      <w:r>
        <w:rPr>
          <w:spacing w:val="2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rPr>
          <w:w w:val="139"/>
        </w:rPr>
        <w:t>t</w:t>
      </w:r>
      <w:r>
        <w:rPr>
          <w:w w:val="113"/>
        </w:rPr>
        <w:t>hr</w:t>
      </w:r>
      <w:r>
        <w:rPr>
          <w:w w:val="105"/>
        </w:rPr>
        <w:t>oughou</w:t>
      </w:r>
      <w:r>
        <w:rPr>
          <w:w w:val="139"/>
        </w:rPr>
        <w:t xml:space="preserve">t </w:t>
      </w:r>
      <w:r>
        <w:rPr>
          <w:w w:val="112"/>
        </w:rPr>
        <w:t>the</w:t>
      </w:r>
      <w:r>
        <w:rPr>
          <w:spacing w:val="25"/>
          <w:w w:val="112"/>
        </w:rPr>
        <w:t xml:space="preserve"> </w:t>
      </w:r>
      <w:r>
        <w:rPr>
          <w:spacing w:val="-5"/>
        </w:rPr>
        <w:t>y</w:t>
      </w:r>
      <w:r>
        <w:t xml:space="preserve">ear, </w:t>
      </w:r>
      <w:r>
        <w:rPr>
          <w:spacing w:val="14"/>
        </w:rPr>
        <w:t xml:space="preserve"> </w:t>
      </w:r>
      <w:r>
        <w:t xml:space="preserve">are  not </w:t>
      </w:r>
      <w:r>
        <w:rPr>
          <w:spacing w:val="8"/>
        </w:rPr>
        <w:t xml:space="preserve"> </w:t>
      </w:r>
      <w:r>
        <w:t xml:space="preserve">capable </w:t>
      </w:r>
      <w:r>
        <w:rPr>
          <w:spacing w:val="18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 xml:space="preserve">applying </w:t>
      </w:r>
      <w:r>
        <w:rPr>
          <w:spacing w:val="23"/>
        </w:rPr>
        <w:t xml:space="preserve"> </w:t>
      </w:r>
      <w:r>
        <w:rPr>
          <w:w w:val="103"/>
        </w:rPr>
        <w:t>con</w:t>
      </w:r>
      <w:r>
        <w:t>sis</w:t>
      </w:r>
      <w:r>
        <w:rPr>
          <w:w w:val="115"/>
        </w:rPr>
        <w:t>te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28"/>
          <w:w w:val="139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7"/>
        </w:rPr>
        <w:t xml:space="preserve"> </w:t>
      </w:r>
      <w:r>
        <w:rPr>
          <w:spacing w:val="-5"/>
          <w:w w:val="107"/>
        </w:rPr>
        <w:t>y</w:t>
      </w:r>
      <w:r>
        <w:rPr>
          <w:w w:val="107"/>
        </w:rPr>
        <w:t>ear-round</w:t>
      </w:r>
      <w:r>
        <w:rPr>
          <w:spacing w:val="28"/>
          <w:w w:val="107"/>
        </w:rPr>
        <w:t xml:space="preserve"> </w:t>
      </w:r>
      <w:r>
        <w:t xml:space="preserve">(e.g. </w:t>
      </w:r>
      <w:r>
        <w:rPr>
          <w:spacing w:val="46"/>
        </w:rPr>
        <w:t xml:space="preserve"> </w:t>
      </w:r>
      <w:r>
        <w:t xml:space="preserve">infrared </w:t>
      </w:r>
      <w:r>
        <w:rPr>
          <w:spacing w:val="23"/>
        </w:rPr>
        <w:t xml:space="preserve"> </w:t>
      </w:r>
      <w:r>
        <w:rPr>
          <w:w w:val="109"/>
        </w:rPr>
        <w:t>radiation,</w:t>
      </w:r>
      <w:r>
        <w:rPr>
          <w:spacing w:val="34"/>
          <w:w w:val="109"/>
        </w:rPr>
        <w:t xml:space="preserve"> </w:t>
      </w:r>
      <w:r>
        <w:rPr>
          <w:w w:val="111"/>
        </w:rPr>
        <w:t>CI</w:t>
      </w:r>
      <w:r>
        <w:rPr>
          <w:spacing w:val="-16"/>
          <w:w w:val="111"/>
        </w:rPr>
        <w:t>T</w:t>
      </w:r>
      <w:r>
        <w:rPr>
          <w:spacing w:val="-17"/>
          <w:w w:val="103"/>
        </w:rPr>
        <w:t>A</w:t>
      </w:r>
      <w:r>
        <w:rPr>
          <w:w w:val="111"/>
        </w:rPr>
        <w:t>TIO</w:t>
      </w:r>
      <w:r>
        <w:rPr>
          <w:w w:val="102"/>
        </w:rPr>
        <w:t xml:space="preserve">N- </w:t>
      </w:r>
      <w:r>
        <w:rPr>
          <w:w w:val="109"/>
        </w:rPr>
        <w:t>Chri</w:t>
      </w:r>
      <w:r>
        <w:t>s</w:t>
      </w:r>
      <w:r>
        <w:rPr>
          <w:spacing w:val="-5"/>
          <w:w w:val="139"/>
        </w:rPr>
        <w:t>t</w:t>
      </w:r>
      <w:r>
        <w:rPr>
          <w:spacing w:val="-16"/>
          <w:w w:val="105"/>
        </w:rPr>
        <w:t>y</w:t>
      </w:r>
      <w:r>
        <w:rPr>
          <w:w w:val="110"/>
        </w:rPr>
        <w:t>,</w:t>
      </w:r>
      <w:r>
        <w:rPr>
          <w:spacing w:val="11"/>
        </w:rPr>
        <w:t xml:space="preserve"> </w:t>
      </w:r>
      <w:r>
        <w:rPr>
          <w:spacing w:val="-17"/>
        </w:rPr>
        <w:t>Y</w:t>
      </w:r>
      <w:r>
        <w:t xml:space="preserve">ann, </w:t>
      </w:r>
      <w:r>
        <w:rPr>
          <w:spacing w:val="2"/>
        </w:rPr>
        <w:t xml:space="preserve"> </w:t>
      </w:r>
      <w:r>
        <w:rPr>
          <w:w w:val="116"/>
        </w:rPr>
        <w:t>and/or</w:t>
      </w:r>
      <w:r>
        <w:rPr>
          <w:spacing w:val="4"/>
          <w:w w:val="116"/>
        </w:rPr>
        <w:t xml:space="preserve"> </w:t>
      </w:r>
      <w:r>
        <w:rPr>
          <w:w w:val="131"/>
        </w:rPr>
        <w:t>J</w:t>
      </w:r>
      <w:r>
        <w:rPr>
          <w:w w:val="92"/>
        </w:rPr>
        <w:t>eff</w:t>
      </w:r>
      <w:r>
        <w:rPr>
          <w:spacing w:val="10"/>
        </w:rPr>
        <w:t xml:space="preserve"> </w:t>
      </w:r>
      <w:r>
        <w:t>could</w:t>
      </w:r>
      <w:r>
        <w:rPr>
          <w:spacing w:val="27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24"/>
        </w:rPr>
        <w:t xml:space="preserve"> </w:t>
      </w:r>
      <w:r>
        <w:rPr>
          <w:w w:val="106"/>
        </w:rPr>
        <w:t>su</w:t>
      </w:r>
      <w:r>
        <w:rPr>
          <w:w w:val="99"/>
        </w:rPr>
        <w:t>gges</w:t>
      </w:r>
      <w:r>
        <w:rPr>
          <w:w w:val="139"/>
        </w:rPr>
        <w:t>t</w:t>
      </w:r>
      <w:r>
        <w:rPr>
          <w:spacing w:val="10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 xml:space="preserve">2?). </w:t>
      </w:r>
      <w:r>
        <w:rPr>
          <w:spacing w:val="6"/>
        </w:rPr>
        <w:t xml:space="preserve"> </w:t>
      </w:r>
      <w:r>
        <w:rPr>
          <w:spacing w:val="-19"/>
          <w:w w:val="110"/>
        </w:rPr>
        <w:t>F</w:t>
      </w:r>
      <w:r>
        <w:rPr>
          <w:w w:val="110"/>
        </w:rPr>
        <w:t>urther</w:t>
      </w:r>
      <w:r>
        <w:rPr>
          <w:w w:val="110"/>
        </w:rPr>
        <w:t>more,</w:t>
      </w:r>
      <w:r>
        <w:rPr>
          <w:spacing w:val="7"/>
          <w:w w:val="110"/>
        </w:rPr>
        <w:t xml:space="preserve"> </w:t>
      </w:r>
      <w:r>
        <w:t>seasonal</w:t>
      </w:r>
      <w:r>
        <w:rPr>
          <w:spacing w:val="38"/>
        </w:rPr>
        <w:t xml:space="preserve"> </w:t>
      </w:r>
      <w:r>
        <w:rPr>
          <w:w w:val="109"/>
        </w:rPr>
        <w:t>precipitation</w:t>
      </w:r>
      <w:r>
        <w:rPr>
          <w:spacing w:val="5"/>
          <w:w w:val="109"/>
        </w:rPr>
        <w:t xml:space="preserve"> </w:t>
      </w:r>
      <w:r>
        <w:rPr>
          <w:w w:val="113"/>
        </w:rPr>
        <w:t>patterns</w:t>
      </w:r>
      <w:r>
        <w:rPr>
          <w:spacing w:val="6"/>
          <w:w w:val="113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rPr>
          <w:w w:val="112"/>
        </w:rPr>
        <w:t>alter the</w:t>
      </w:r>
      <w:r>
        <w:rPr>
          <w:spacing w:val="11"/>
          <w:w w:val="112"/>
        </w:rPr>
        <w:t xml:space="preserve"> </w:t>
      </w:r>
      <w:r>
        <w:t>effecti</w:t>
      </w:r>
      <w:r>
        <w:rPr>
          <w:spacing w:val="-5"/>
        </w:rPr>
        <w:t>v</w:t>
      </w:r>
      <w:r>
        <w:t>eness</w:t>
      </w:r>
      <w:r>
        <w:rPr>
          <w:spacing w:val="32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4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16"/>
          <w:w w:val="112"/>
        </w:rPr>
        <w:t xml:space="preserve"> </w:t>
      </w:r>
      <w:r>
        <w:rPr>
          <w:w w:val="112"/>
        </w:rPr>
        <w:t>(CI</w:t>
      </w:r>
      <w:r>
        <w:rPr>
          <w:spacing w:val="-18"/>
          <w:w w:val="112"/>
        </w:rPr>
        <w:t>T</w:t>
      </w:r>
      <w:r>
        <w:rPr>
          <w:spacing w:val="-19"/>
          <w:w w:val="112"/>
        </w:rPr>
        <w:t>A</w:t>
      </w:r>
      <w:r>
        <w:rPr>
          <w:w w:val="112"/>
        </w:rPr>
        <w:t>TION-</w:t>
      </w:r>
      <w:r>
        <w:rPr>
          <w:spacing w:val="-24"/>
          <w:w w:val="112"/>
        </w:rPr>
        <w:t xml:space="preserve"> </w:t>
      </w:r>
      <w:r>
        <w:rPr>
          <w:w w:val="109"/>
        </w:rPr>
        <w:t>Chri</w:t>
      </w:r>
      <w:r>
        <w:t>s</w:t>
      </w:r>
      <w:r>
        <w:rPr>
          <w:spacing w:val="-5"/>
          <w:w w:val="139"/>
        </w:rPr>
        <w:t>t</w:t>
      </w:r>
      <w:r>
        <w:rPr>
          <w:spacing w:val="-17"/>
          <w:w w:val="105"/>
        </w:rPr>
        <w:t>y</w:t>
      </w:r>
      <w:r>
        <w:rPr>
          <w:w w:val="110"/>
        </w:rPr>
        <w:t>,</w:t>
      </w:r>
      <w:r>
        <w:rPr>
          <w:spacing w:val="16"/>
        </w:rPr>
        <w:t xml:space="preserve"> </w:t>
      </w:r>
      <w:r>
        <w:rPr>
          <w:spacing w:val="-17"/>
        </w:rPr>
        <w:t>Y</w:t>
      </w:r>
      <w:r>
        <w:t xml:space="preserve">ann, </w:t>
      </w:r>
      <w:r>
        <w:rPr>
          <w:spacing w:val="7"/>
        </w:rPr>
        <w:t xml:space="preserve"> </w:t>
      </w:r>
      <w:r>
        <w:rPr>
          <w:w w:val="116"/>
        </w:rPr>
        <w:t>and/or</w:t>
      </w:r>
      <w:r>
        <w:rPr>
          <w:spacing w:val="10"/>
          <w:w w:val="116"/>
        </w:rPr>
        <w:t xml:space="preserve"> </w:t>
      </w:r>
      <w:r>
        <w:rPr>
          <w:w w:val="131"/>
        </w:rPr>
        <w:t>J</w:t>
      </w:r>
      <w:r>
        <w:rPr>
          <w:w w:val="99"/>
        </w:rPr>
        <w:t>e</w:t>
      </w:r>
      <w:r>
        <w:rPr>
          <w:w w:val="87"/>
        </w:rPr>
        <w:t>ff</w:t>
      </w:r>
      <w:r>
        <w:rPr>
          <w:spacing w:val="15"/>
        </w:rPr>
        <w:t xml:space="preserve"> </w:t>
      </w:r>
      <w:r>
        <w:t>could</w:t>
      </w:r>
      <w:r>
        <w:rPr>
          <w:spacing w:val="33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30"/>
        </w:rPr>
        <w:t xml:space="preserve"> </w:t>
      </w:r>
      <w:r>
        <w:rPr>
          <w:w w:val="106"/>
        </w:rPr>
        <w:t>su</w:t>
      </w:r>
      <w:r>
        <w:rPr>
          <w:w w:val="99"/>
        </w:rPr>
        <w:t>gges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t>1</w:t>
      </w:r>
      <w:r>
        <w:rPr>
          <w:spacing w:val="14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rPr>
          <w:w w:val="106"/>
        </w:rPr>
        <w:t>2?)</w:t>
      </w:r>
      <w:r>
        <w:rPr>
          <w:w w:val="110"/>
        </w:rPr>
        <w:t>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t>In</w:t>
      </w:r>
      <w:r>
        <w:rPr>
          <w:spacing w:val="24"/>
        </w:rPr>
        <w:t xml:space="preserve"> </w:t>
      </w:r>
      <w:r>
        <w:rPr>
          <w:w w:val="111"/>
        </w:rPr>
        <w:t>ad</w:t>
      </w:r>
      <w:r>
        <w:rPr>
          <w:w w:val="106"/>
        </w:rPr>
        <w:t>di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9"/>
        </w:rPr>
        <w:t xml:space="preserve"> </w:t>
      </w:r>
      <w:r>
        <w:rPr>
          <w:w w:val="113"/>
        </w:rPr>
        <w:t>to</w:t>
      </w:r>
      <w:r>
        <w:rPr>
          <w:spacing w:val="3"/>
          <w:w w:val="113"/>
        </w:rPr>
        <w:t xml:space="preserve"> </w:t>
      </w:r>
      <w:r>
        <w:t>seasonal</w:t>
      </w:r>
      <w:r>
        <w:rPr>
          <w:spacing w:val="40"/>
        </w:rPr>
        <w:t xml:space="preserve"> </w:t>
      </w:r>
      <w:r>
        <w:rPr>
          <w:w w:val="113"/>
        </w:rPr>
        <w:t>patterns,</w:t>
      </w:r>
      <w:r>
        <w:rPr>
          <w:spacing w:val="5"/>
          <w:w w:val="113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9"/>
        </w:rPr>
        <w:t xml:space="preserve"> </w:t>
      </w:r>
      <w:r>
        <w:rPr>
          <w:spacing w:val="-6"/>
        </w:rPr>
        <w:t>w</w:t>
      </w:r>
      <w:r>
        <w:t>arming</w:t>
      </w:r>
      <w:r>
        <w:rPr>
          <w:spacing w:val="47"/>
        </w:rPr>
        <w:t xml:space="preserve"> </w:t>
      </w:r>
      <w:r>
        <w:t>effects</w:t>
      </w:r>
      <w:r>
        <w:rPr>
          <w:spacing w:val="12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rPr>
          <w:spacing w:val="-11"/>
        </w:rPr>
        <w:t>v</w:t>
      </w:r>
      <w:r>
        <w:t>ary</w:t>
      </w:r>
      <w:r>
        <w:rPr>
          <w:spacing w:val="41"/>
        </w:rPr>
        <w:t xml:space="preserve"> </w:t>
      </w:r>
      <w:r>
        <w:t>widely</w:t>
      </w:r>
      <w:r>
        <w:rPr>
          <w:spacing w:val="21"/>
        </w:rPr>
        <w:t xml:space="preserve"> </w:t>
      </w:r>
      <w:r>
        <w:t>across</w:t>
      </w:r>
      <w:r>
        <w:rPr>
          <w:spacing w:val="31"/>
        </w:rPr>
        <w:t xml:space="preserve"> </w:t>
      </w:r>
      <w:r>
        <w:t>longer</w:t>
      </w:r>
      <w:r>
        <w:rPr>
          <w:spacing w:val="29"/>
        </w:rPr>
        <w:t xml:space="preserve">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me</w:t>
      </w:r>
      <w:r>
        <w:t>sc</w:t>
      </w:r>
      <w:r>
        <w:rPr>
          <w:w w:val="104"/>
        </w:rPr>
        <w:t>ales,</w:t>
      </w:r>
      <w:r>
        <w:rPr>
          <w:spacing w:val="11"/>
        </w:rPr>
        <w:t xml:space="preserve"> </w:t>
      </w:r>
      <w:r>
        <w:t>s</w:t>
      </w:r>
      <w:r>
        <w:rPr>
          <w:w w:val="105"/>
        </w:rPr>
        <w:t>u</w:t>
      </w:r>
      <w:r>
        <w:rPr>
          <w:spacing w:val="-5"/>
          <w:w w:val="105"/>
        </w:rPr>
        <w:t>c</w:t>
      </w:r>
      <w:r>
        <w:rPr>
          <w:w w:val="110"/>
        </w:rPr>
        <w:t xml:space="preserve">h </w:t>
      </w:r>
      <w:r>
        <w:t xml:space="preserve">as  among </w:t>
      </w:r>
      <w:r>
        <w:rPr>
          <w:spacing w:val="18"/>
        </w:rPr>
        <w:t xml:space="preserve"> </w:t>
      </w:r>
      <w:r>
        <w:rPr>
          <w:spacing w:val="-5"/>
        </w:rPr>
        <w:t>y</w:t>
      </w:r>
      <w:r>
        <w:t xml:space="preserve">ears </w:t>
      </w:r>
      <w:r>
        <w:rPr>
          <w:spacing w:val="13"/>
        </w:rPr>
        <w:t xml:space="preserve"> </w:t>
      </w:r>
      <w:r>
        <w:t xml:space="preserve">(Figure </w:t>
      </w:r>
      <w:r>
        <w:rPr>
          <w:spacing w:val="37"/>
        </w:rPr>
        <w:t xml:space="preserve"> </w:t>
      </w:r>
      <w:r>
        <w:t xml:space="preserve">2).  </w:t>
      </w:r>
      <w:r>
        <w:rPr>
          <w:spacing w:val="20"/>
        </w:rPr>
        <w:t xml:space="preserve"> </w:t>
      </w:r>
      <w:r>
        <w:t xml:space="preserve">This </w:t>
      </w:r>
      <w:r>
        <w:rPr>
          <w:spacing w:val="1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 xml:space="preserve">probably </w:t>
      </w:r>
      <w:r>
        <w:rPr>
          <w:spacing w:val="45"/>
        </w:rPr>
        <w:t xml:space="preserve"> </w:t>
      </w:r>
      <w:r>
        <w:t xml:space="preserve">due </w:t>
      </w:r>
      <w:r>
        <w:rPr>
          <w:spacing w:val="8"/>
        </w:rPr>
        <w:t xml:space="preserve"> </w:t>
      </w:r>
      <w:r>
        <w:rPr>
          <w:w w:val="113"/>
        </w:rPr>
        <w:t>to</w:t>
      </w:r>
      <w:r>
        <w:rPr>
          <w:spacing w:val="32"/>
          <w:w w:val="113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9"/>
        </w:rPr>
        <w:t>rac</w:t>
      </w:r>
      <w:r>
        <w:rPr>
          <w:w w:val="139"/>
        </w:rPr>
        <w:t>t</w:t>
      </w:r>
      <w:r>
        <w:rPr>
          <w:w w:val="99"/>
        </w:rPr>
        <w:t>i</w:t>
      </w:r>
      <w:r>
        <w:rPr>
          <w:spacing w:val="-5"/>
          <w:w w:val="105"/>
        </w:rPr>
        <w:t>v</w:t>
      </w:r>
      <w:r>
        <w:rPr>
          <w:w w:val="99"/>
        </w:rPr>
        <w:t>e</w:t>
      </w:r>
      <w:r>
        <w:rPr>
          <w:spacing w:val="38"/>
          <w:w w:val="99"/>
        </w:rPr>
        <w:t xml:space="preserve"> </w:t>
      </w:r>
      <w:r>
        <w:t>effects</w:t>
      </w:r>
      <w:r>
        <w:rPr>
          <w:spacing w:val="4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26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38"/>
          <w:w w:val="112"/>
        </w:rPr>
        <w:t xml:space="preserve"> </w:t>
      </w:r>
      <w:r>
        <w:t xml:space="preserve">and </w:t>
      </w:r>
      <w:r>
        <w:rPr>
          <w:spacing w:val="20"/>
        </w:rPr>
        <w:t xml:space="preserve"> </w:t>
      </w:r>
      <w:r>
        <w:rPr>
          <w:w w:val="110"/>
        </w:rPr>
        <w:t xml:space="preserve">other </w:t>
      </w:r>
      <w:r>
        <w:rPr>
          <w:w w:val="108"/>
        </w:rPr>
        <w:t>as</w:t>
      </w:r>
      <w:r>
        <w:rPr>
          <w:spacing w:val="5"/>
          <w:w w:val="108"/>
        </w:rPr>
        <w:t>p</w:t>
      </w:r>
      <w:r>
        <w:rPr>
          <w:w w:val="99"/>
        </w:rPr>
        <w:t>ec</w:t>
      </w:r>
      <w:r>
        <w:rPr>
          <w:w w:val="139"/>
        </w:rPr>
        <w:t>t</w:t>
      </w:r>
      <w:r>
        <w:t>s</w:t>
      </w:r>
      <w:r>
        <w:rPr>
          <w:spacing w:val="30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5"/>
        </w:rPr>
        <w:t>w</w:t>
      </w:r>
      <w:r>
        <w:t xml:space="preserve">eather </w:t>
      </w:r>
      <w:r>
        <w:rPr>
          <w:spacing w:val="32"/>
        </w:rPr>
        <w:t xml:space="preserve"> </w:t>
      </w:r>
      <w:r>
        <w:rPr>
          <w:w w:val="121"/>
        </w:rPr>
        <w:t>that</w:t>
      </w:r>
      <w:r>
        <w:rPr>
          <w:spacing w:val="19"/>
          <w:w w:val="121"/>
        </w:rPr>
        <w:t xml:space="preserve"> </w:t>
      </w:r>
      <w:r>
        <w:t>m</w:t>
      </w:r>
      <w:r>
        <w:rPr>
          <w:spacing w:val="-5"/>
        </w:rPr>
        <w:t>a</w:t>
      </w:r>
      <w:r>
        <w:t xml:space="preserve">y </w:t>
      </w:r>
      <w:r>
        <w:rPr>
          <w:spacing w:val="5"/>
        </w:rPr>
        <w:t xml:space="preserve"> </w:t>
      </w:r>
      <w:r>
        <w:rPr>
          <w:spacing w:val="-11"/>
        </w:rPr>
        <w:t>v</w:t>
      </w:r>
      <w:r>
        <w:t xml:space="preserve">ary </w:t>
      </w:r>
      <w:r>
        <w:rPr>
          <w:spacing w:val="11"/>
        </w:rPr>
        <w:t xml:space="preserve"> </w:t>
      </w:r>
      <w:r>
        <w:rPr>
          <w:w w:val="108"/>
        </w:rPr>
        <w:t>an</w:t>
      </w:r>
      <w:r>
        <w:rPr>
          <w:spacing w:val="-5"/>
          <w:w w:val="108"/>
        </w:rPr>
        <w:t>n</w:t>
      </w:r>
      <w:r>
        <w:rPr>
          <w:w w:val="108"/>
        </w:rPr>
        <w:t>uall</w:t>
      </w:r>
      <w:r>
        <w:rPr>
          <w:spacing w:val="-18"/>
          <w:w w:val="108"/>
        </w:rPr>
        <w:t>y</w:t>
      </w:r>
      <w:r>
        <w:rPr>
          <w:w w:val="108"/>
        </w:rPr>
        <w:t xml:space="preserve">. </w:t>
      </w:r>
      <w:r>
        <w:rPr>
          <w:spacing w:val="32"/>
          <w:w w:val="108"/>
        </w:rPr>
        <w:t xml:space="preserve"> </w:t>
      </w:r>
      <w:r>
        <w:rPr>
          <w:spacing w:val="-17"/>
        </w:rPr>
        <w:t>F</w:t>
      </w:r>
      <w:r>
        <w:t xml:space="preserve">or </w:t>
      </w:r>
      <w:r>
        <w:rPr>
          <w:spacing w:val="7"/>
        </w:rPr>
        <w:t xml:space="preserve"> </w:t>
      </w:r>
      <w:r>
        <w:t xml:space="preserve">example, </w:t>
      </w:r>
      <w:r>
        <w:rPr>
          <w:spacing w:val="22"/>
        </w:rPr>
        <w:t xml:space="preserve"> </w:t>
      </w:r>
      <w:r>
        <w:t>H</w:t>
      </w:r>
      <w:r>
        <w:rPr>
          <w:spacing w:val="5"/>
        </w:rPr>
        <w:t>o</w:t>
      </w:r>
      <w:r>
        <w:t xml:space="preserve">epner </w:t>
      </w:r>
      <w:r>
        <w:rPr>
          <w:spacing w:val="12"/>
        </w:rPr>
        <w:t xml:space="preserve"> </w:t>
      </w:r>
      <w:r>
        <w:t xml:space="preserve">and </w:t>
      </w:r>
      <w:r>
        <w:rPr>
          <w:spacing w:val="11"/>
        </w:rPr>
        <w:t xml:space="preserve"> </w:t>
      </w:r>
      <w:r>
        <w:t>Du</w:t>
      </w:r>
      <w:r>
        <w:rPr>
          <w:spacing w:val="-5"/>
        </w:rPr>
        <w:t>k</w:t>
      </w:r>
      <w:r>
        <w:t>es  (2012)</w:t>
      </w:r>
      <w:r>
        <w:rPr>
          <w:spacing w:val="45"/>
        </w:rPr>
        <w:t xml:space="preserve"> </w:t>
      </w:r>
      <w:r>
        <w:t xml:space="preserve">found </w:t>
      </w:r>
      <w:r>
        <w:rPr>
          <w:spacing w:val="2"/>
        </w:rPr>
        <w:t xml:space="preserve"> </w:t>
      </w:r>
      <w:r>
        <w:rPr>
          <w:w w:val="121"/>
        </w:rPr>
        <w:t>that</w:t>
      </w:r>
      <w:r>
        <w:rPr>
          <w:spacing w:val="20"/>
          <w:w w:val="121"/>
        </w:rPr>
        <w:t xml:space="preserve"> </w:t>
      </w:r>
      <w:r>
        <w:rPr>
          <w:w w:val="106"/>
        </w:rPr>
        <w:t>in</w:t>
      </w:r>
      <w:r>
        <w:rPr>
          <w:w w:val="91"/>
        </w:rPr>
        <w:t>f</w:t>
      </w:r>
      <w:r>
        <w:rPr>
          <w:w w:val="115"/>
        </w:rPr>
        <w:t>rar</w:t>
      </w:r>
      <w:r>
        <w:rPr>
          <w:w w:val="105"/>
        </w:rPr>
        <w:t xml:space="preserve">ed </w:t>
      </w:r>
      <w:r>
        <w:t xml:space="preserve">heaters </w:t>
      </w:r>
      <w:r>
        <w:rPr>
          <w:spacing w:val="19"/>
        </w:rPr>
        <w:t xml:space="preserve"> </w:t>
      </w:r>
      <w:r>
        <w:t>failed</w:t>
      </w:r>
      <w:r>
        <w:rPr>
          <w:spacing w:val="29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t>a</w:t>
      </w:r>
      <w:r>
        <w:rPr>
          <w:spacing w:val="-5"/>
        </w:rPr>
        <w:t>c</w:t>
      </w:r>
      <w:r>
        <w:t>hie</w:t>
      </w:r>
      <w:r>
        <w:rPr>
          <w:spacing w:val="-5"/>
        </w:rPr>
        <w:t>v</w:t>
      </w:r>
      <w:r>
        <w:t>e</w:t>
      </w:r>
      <w:r>
        <w:rPr>
          <w:spacing w:val="39"/>
        </w:rPr>
        <w:t xml:space="preserve"> </w:t>
      </w:r>
      <w:r>
        <w:rPr>
          <w:w w:val="112"/>
        </w:rPr>
        <w:t>the</w:t>
      </w:r>
      <w:r>
        <w:rPr>
          <w:spacing w:val="11"/>
          <w:w w:val="112"/>
        </w:rPr>
        <w:t xml:space="preserve"> </w:t>
      </w:r>
      <w:r>
        <w:rPr>
          <w:w w:val="112"/>
        </w:rPr>
        <w:t>target</w:t>
      </w:r>
      <w:r>
        <w:rPr>
          <w:spacing w:val="18"/>
          <w:w w:val="112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0"/>
        </w:rPr>
        <w:t>u</w:t>
      </w:r>
      <w:r>
        <w:rPr>
          <w:w w:val="107"/>
        </w:rPr>
        <w:t>re</w:t>
      </w:r>
      <w:r>
        <w:t>s</w:t>
      </w:r>
      <w:r>
        <w:rPr>
          <w:spacing w:val="16"/>
        </w:rPr>
        <w:t xml:space="preserve"> </w:t>
      </w:r>
      <w:r>
        <w:t xml:space="preserve">during </w:t>
      </w:r>
      <w:r>
        <w:rPr>
          <w:spacing w:val="6"/>
        </w:rPr>
        <w:t xml:space="preserve"> </w:t>
      </w:r>
      <w:r>
        <w:rPr>
          <w:w w:val="110"/>
        </w:rPr>
        <w:t>rain</w:t>
      </w:r>
      <w:r>
        <w:rPr>
          <w:w w:val="116"/>
        </w:rPr>
        <w:t>st</w:t>
      </w:r>
      <w:r>
        <w:rPr>
          <w:w w:val="106"/>
        </w:rPr>
        <w:t>or</w:t>
      </w:r>
      <w:r>
        <w:rPr>
          <w:w w:val="105"/>
        </w:rPr>
        <w:t>ms.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  <w:sectPr w:rsidR="00F96030">
          <w:headerReference w:type="default" r:id="rId9"/>
          <w:pgSz w:w="12240" w:h="15840"/>
          <w:pgMar w:top="620" w:right="1300" w:bottom="280" w:left="1300" w:header="429" w:footer="1426" w:gutter="0"/>
          <w:cols w:space="720"/>
        </w:sectPr>
      </w:pPr>
      <w:r>
        <w:rPr>
          <w:spacing w:val="-17"/>
        </w:rPr>
        <w:t>W</w:t>
      </w:r>
      <w:r>
        <w:t xml:space="preserve">arming </w:t>
      </w:r>
      <w:r>
        <w:rPr>
          <w:spacing w:val="15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9"/>
          <w:w w:val="112"/>
        </w:rPr>
        <w:t xml:space="preserve"> </w:t>
      </w:r>
      <w:r>
        <w:t>can</w:t>
      </w:r>
      <w:r>
        <w:rPr>
          <w:spacing w:val="28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rPr>
          <w:spacing w:val="-11"/>
        </w:rPr>
        <w:t>v</w:t>
      </w:r>
      <w:r>
        <w:t>ary</w:t>
      </w:r>
      <w:r>
        <w:rPr>
          <w:spacing w:val="41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s</w:t>
      </w:r>
      <w:r>
        <w:rPr>
          <w:w w:val="108"/>
        </w:rPr>
        <w:t>hor</w:t>
      </w:r>
      <w:r>
        <w:rPr>
          <w:w w:val="139"/>
        </w:rPr>
        <w:t>t</w:t>
      </w:r>
      <w:r>
        <w:rPr>
          <w:w w:val="107"/>
        </w:rPr>
        <w:t>er</w:t>
      </w:r>
      <w:r>
        <w:rPr>
          <w:spacing w:val="9"/>
        </w:rPr>
        <w:t xml:space="preserve">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me</w:t>
      </w:r>
      <w:r>
        <w:t>sc</w:t>
      </w:r>
      <w:r>
        <w:rPr>
          <w:w w:val="104"/>
        </w:rPr>
        <w:t>ales,</w:t>
      </w:r>
      <w:r>
        <w:rPr>
          <w:spacing w:val="11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29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06"/>
        </w:rPr>
        <w:t>hi</w:t>
      </w:r>
      <w:r>
        <w:rPr>
          <w:w w:val="110"/>
        </w:rPr>
        <w:t>n</w:t>
      </w:r>
      <w:r>
        <w:rPr>
          <w:spacing w:val="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</w:t>
      </w:r>
      <w:r>
        <w:rPr>
          <w:spacing w:val="-5"/>
        </w:rPr>
        <w:t>a</w:t>
      </w:r>
      <w:r>
        <w:rPr>
          <w:spacing w:val="-17"/>
        </w:rPr>
        <w:t>y</w:t>
      </w:r>
      <w:r>
        <w:t xml:space="preserve">. </w:t>
      </w:r>
      <w:r>
        <w:rPr>
          <w:spacing w:val="17"/>
        </w:rPr>
        <w:t xml:space="preserve"> </w:t>
      </w:r>
      <w:r>
        <w:t>This</w:t>
      </w:r>
      <w:r>
        <w:rPr>
          <w:spacing w:val="39"/>
        </w:rPr>
        <w:t xml:space="preserve"> </w:t>
      </w:r>
      <w:r>
        <w:t>often</w:t>
      </w:r>
      <w:r>
        <w:rPr>
          <w:spacing w:val="34"/>
        </w:rPr>
        <w:t xml:space="preserve"> </w:t>
      </w:r>
      <w:r>
        <w:t>leads</w:t>
      </w:r>
      <w:r>
        <w:rPr>
          <w:spacing w:val="29"/>
        </w:rPr>
        <w:t xml:space="preserve"> </w:t>
      </w:r>
      <w:r>
        <w:rPr>
          <w:w w:val="113"/>
        </w:rPr>
        <w:t>to</w:t>
      </w:r>
      <w:r>
        <w:rPr>
          <w:spacing w:val="3"/>
          <w:w w:val="113"/>
        </w:rPr>
        <w:t xml:space="preserve"> </w:t>
      </w:r>
      <w:r>
        <w:t>a</w:t>
      </w:r>
      <w:r>
        <w:rPr>
          <w:spacing w:val="20"/>
        </w:rPr>
        <w:t xml:space="preserve"> </w:t>
      </w:r>
      <w:r>
        <w:rPr>
          <w:w w:val="105"/>
        </w:rPr>
        <w:t>de</w:t>
      </w:r>
      <w:r>
        <w:rPr>
          <w:w w:val="107"/>
        </w:rPr>
        <w:t>cr</w:t>
      </w:r>
      <w:r>
        <w:rPr>
          <w:w w:val="104"/>
        </w:rPr>
        <w:t>eas</w:t>
      </w:r>
      <w:r>
        <w:rPr>
          <w:w w:val="99"/>
        </w:rPr>
        <w:t xml:space="preserve">e </w:t>
      </w:r>
      <w:r>
        <w:t>in</w:t>
      </w:r>
      <w:r>
        <w:rPr>
          <w:spacing w:val="42"/>
        </w:rPr>
        <w:t xml:space="preserve"> </w:t>
      </w:r>
      <w:r>
        <w:rPr>
          <w:w w:val="112"/>
        </w:rPr>
        <w:t>th</w:t>
      </w:r>
      <w:r>
        <w:rPr>
          <w:w w:val="112"/>
        </w:rPr>
        <w:t>e</w:t>
      </w:r>
      <w:r>
        <w:rPr>
          <w:spacing w:val="28"/>
          <w:w w:val="112"/>
        </w:rPr>
        <w:t xml:space="preserve"> </w:t>
      </w:r>
      <w:r>
        <w:t xml:space="preserve">diurnal </w:t>
      </w:r>
      <w:r>
        <w:rPr>
          <w:spacing w:val="33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0"/>
        </w:rPr>
        <w:t>u</w:t>
      </w:r>
      <w:r>
        <w:rPr>
          <w:w w:val="107"/>
        </w:rPr>
        <w:t>re</w:t>
      </w:r>
      <w:r>
        <w:t xml:space="preserve"> </w:t>
      </w:r>
      <w:r>
        <w:rPr>
          <w:spacing w:val="-17"/>
        </w:rPr>
        <w:t xml:space="preserve"> </w:t>
      </w:r>
      <w:r>
        <w:t xml:space="preserve">range </w:t>
      </w:r>
      <w:r>
        <w:rPr>
          <w:spacing w:val="12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06"/>
        </w:rPr>
        <w:t>hi</w:t>
      </w:r>
      <w:r>
        <w:rPr>
          <w:w w:val="110"/>
        </w:rPr>
        <w:t>n</w:t>
      </w:r>
      <w:r>
        <w:t xml:space="preserve"> </w:t>
      </w:r>
      <w:r>
        <w:rPr>
          <w:spacing w:val="-18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t xml:space="preserve"> </w:t>
      </w:r>
      <w:r>
        <w:rPr>
          <w:spacing w:val="-18"/>
        </w:rPr>
        <w:t xml:space="preserve"> </w:t>
      </w:r>
      <w:r>
        <w:t xml:space="preserve">plots, </w:t>
      </w:r>
      <w:r>
        <w:rPr>
          <w:spacing w:val="22"/>
        </w:rPr>
        <w:t xml:space="preserve"> </w:t>
      </w:r>
      <w:r>
        <w:t xml:space="preserve">compared </w:t>
      </w:r>
      <w:r>
        <w:rPr>
          <w:spacing w:val="29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t xml:space="preserve"> </w:t>
      </w:r>
      <w:r>
        <w:rPr>
          <w:spacing w:val="-18"/>
        </w:rPr>
        <w:t xml:space="preserve"> 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w w:val="110"/>
        </w:rPr>
        <w:t>b</w:t>
      </w:r>
      <w:r>
        <w:rPr>
          <w:w w:val="99"/>
        </w:rPr>
        <w:t>ie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 xml:space="preserve"> </w:t>
      </w:r>
      <w:r>
        <w:rPr>
          <w:spacing w:val="-18"/>
        </w:rPr>
        <w:t xml:space="preserve"> </w:t>
      </w:r>
      <w:r>
        <w:rPr>
          <w:w w:val="99"/>
        </w:rPr>
        <w:t>c</w:t>
      </w:r>
      <w:r>
        <w:rPr>
          <w:w w:val="106"/>
        </w:rPr>
        <w:t>ond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ons</w:t>
      </w:r>
      <w:r>
        <w:t xml:space="preserve"> </w:t>
      </w:r>
      <w:r>
        <w:rPr>
          <w:spacing w:val="-18"/>
        </w:rPr>
        <w:t xml:space="preserve"> </w:t>
      </w:r>
      <w:r>
        <w:t xml:space="preserve">(?).  </w:t>
      </w:r>
      <w:r>
        <w:rPr>
          <w:spacing w:val="33"/>
        </w:rPr>
        <w:t xml:space="preserve"> </w:t>
      </w:r>
      <w:r>
        <w:rPr>
          <w:w w:val="114"/>
        </w:rPr>
        <w:t>Th</w:t>
      </w:r>
      <w:r>
        <w:rPr>
          <w:w w:val="99"/>
        </w:rPr>
        <w:t>i</w:t>
      </w:r>
      <w:r>
        <w:t>s</w:t>
      </w: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before="8" w:line="280" w:lineRule="exact"/>
        <w:rPr>
          <w:sz w:val="28"/>
          <w:szCs w:val="28"/>
        </w:rPr>
      </w:pPr>
    </w:p>
    <w:p w:rsidR="00F96030" w:rsidRDefault="002361F0">
      <w:pPr>
        <w:spacing w:before="22" w:line="249" w:lineRule="auto"/>
        <w:ind w:left="117" w:right="83"/>
        <w:jc w:val="both"/>
      </w:pPr>
      <w:r>
        <w:t>m</w:t>
      </w:r>
      <w:r>
        <w:rPr>
          <w:spacing w:val="-5"/>
        </w:rPr>
        <w:t>a</w:t>
      </w:r>
      <w:r>
        <w:t>y</w:t>
      </w:r>
      <w:r>
        <w:rPr>
          <w:spacing w:val="45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30"/>
        </w:rPr>
        <w:t xml:space="preserve"> </w:t>
      </w:r>
      <w:r>
        <w:t xml:space="preserve">similar  </w:t>
      </w:r>
      <w:r>
        <w:rPr>
          <w:w w:val="113"/>
        </w:rPr>
        <w:t>to</w:t>
      </w:r>
      <w:r>
        <w:rPr>
          <w:spacing w:val="15"/>
          <w:w w:val="113"/>
        </w:rPr>
        <w:t xml:space="preserve"> </w:t>
      </w:r>
      <w:r>
        <w:t xml:space="preserve">what </w:t>
      </w:r>
      <w:r>
        <w:rPr>
          <w:spacing w:val="12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rPr>
          <w:w w:val="110"/>
        </w:rPr>
        <w:t>p</w:t>
      </w:r>
      <w:r>
        <w:rPr>
          <w:w w:val="106"/>
        </w:rPr>
        <w:t>r</w:t>
      </w:r>
      <w:r>
        <w:rPr>
          <w:spacing w:val="11"/>
          <w:w w:val="106"/>
        </w:rPr>
        <w:t>o</w:t>
      </w:r>
      <w:r>
        <w:rPr>
          <w:w w:val="109"/>
        </w:rPr>
        <w:t>j</w:t>
      </w:r>
      <w:r>
        <w:rPr>
          <w:w w:val="99"/>
        </w:rPr>
        <w:t>ec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21"/>
          <w:w w:val="10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 xml:space="preserve">parts </w:t>
      </w:r>
      <w:r>
        <w:rPr>
          <w:spacing w:val="2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-6"/>
        </w:rPr>
        <w:t>w</w:t>
      </w:r>
      <w:r>
        <w:t>orld</w:t>
      </w:r>
      <w:r>
        <w:rPr>
          <w:spacing w:val="38"/>
        </w:rPr>
        <w:t xml:space="preserve"> </w:t>
      </w:r>
      <w:r>
        <w:t xml:space="preserve">(?).  </w:t>
      </w:r>
      <w:r>
        <w:rPr>
          <w:spacing w:val="1"/>
        </w:rPr>
        <w:t xml:space="preserve"> </w:t>
      </w:r>
      <w:r>
        <w:t>H</w:t>
      </w:r>
      <w:r>
        <w:rPr>
          <w:spacing w:val="-5"/>
        </w:rPr>
        <w:t>ow</w:t>
      </w:r>
      <w:r>
        <w:t>e</w:t>
      </w:r>
      <w:r>
        <w:rPr>
          <w:spacing w:val="-5"/>
        </w:rPr>
        <w:t>v</w:t>
      </w:r>
      <w:r>
        <w:t>er,</w:t>
      </w:r>
      <w:r>
        <w:rPr>
          <w:spacing w:val="43"/>
        </w:rPr>
        <w:t xml:space="preserve"> </w:t>
      </w:r>
      <w:r>
        <w:rPr>
          <w:w w:val="139"/>
        </w:rPr>
        <w:t>t</w:t>
      </w:r>
      <w:r>
        <w:rPr>
          <w:w w:val="106"/>
        </w:rPr>
        <w:t>hi</w:t>
      </w:r>
      <w:r>
        <w:t>s</w:t>
      </w:r>
      <w:r>
        <w:rPr>
          <w:spacing w:val="21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28"/>
        </w:rPr>
        <w:t xml:space="preserve"> </w:t>
      </w:r>
      <w:r>
        <w:rPr>
          <w:spacing w:val="-11"/>
        </w:rPr>
        <w:t>v</w:t>
      </w:r>
      <w:r>
        <w:t xml:space="preserve">ary </w:t>
      </w:r>
      <w:r>
        <w:rPr>
          <w:spacing w:val="1"/>
        </w:rPr>
        <w:t xml:space="preserve"> </w:t>
      </w:r>
      <w:r>
        <w:rPr>
          <w:w w:val="108"/>
        </w:rPr>
        <w:t>spatiall</w:t>
      </w:r>
      <w:r>
        <w:rPr>
          <w:spacing w:val="-17"/>
          <w:w w:val="108"/>
        </w:rPr>
        <w:t>y</w:t>
      </w:r>
      <w:r>
        <w:rPr>
          <w:w w:val="108"/>
        </w:rPr>
        <w:t>,</w:t>
      </w:r>
      <w:r>
        <w:rPr>
          <w:spacing w:val="22"/>
          <w:w w:val="108"/>
        </w:rPr>
        <w:t xml:space="preserve"> </w:t>
      </w:r>
      <w:r>
        <w:t>as</w:t>
      </w:r>
      <w:r>
        <w:rPr>
          <w:spacing w:val="33"/>
        </w:rPr>
        <w:t xml:space="preserve"> </w:t>
      </w:r>
      <w:r>
        <w:t>s</w:t>
      </w:r>
      <w:r>
        <w:rPr>
          <w:w w:val="102"/>
        </w:rPr>
        <w:t xml:space="preserve">ome </w:t>
      </w:r>
      <w:r>
        <w:t>regions</w:t>
      </w:r>
      <w:r>
        <w:rPr>
          <w:spacing w:val="28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36"/>
        </w:rPr>
        <w:t xml:space="preserve"> </w:t>
      </w:r>
      <w:r>
        <w:t>ex</w:t>
      </w:r>
      <w:r>
        <w:rPr>
          <w:spacing w:val="5"/>
        </w:rPr>
        <w:t>p</w:t>
      </w:r>
      <w:r>
        <w:t xml:space="preserve">erienced </w:t>
      </w:r>
      <w:r>
        <w:rPr>
          <w:spacing w:val="3"/>
        </w:rPr>
        <w:t xml:space="preserve"> </w:t>
      </w:r>
      <w:r>
        <w:t>h</w:t>
      </w:r>
      <w:r>
        <w:t>igher</w:t>
      </w:r>
      <w:r>
        <w:rPr>
          <w:spacing w:val="40"/>
        </w:rPr>
        <w:t xml:space="preserve"> </w:t>
      </w:r>
      <w:r>
        <w:rPr>
          <w:w w:val="110"/>
        </w:rPr>
        <w:t>d</w:t>
      </w:r>
      <w:r>
        <w:rPr>
          <w:spacing w:val="-5"/>
          <w:w w:val="112"/>
        </w:rPr>
        <w:t>a</w:t>
      </w:r>
      <w:r>
        <w:rPr>
          <w:w w:val="105"/>
        </w:rPr>
        <w:t>y</w:t>
      </w:r>
      <w:r>
        <w:rPr>
          <w:w w:val="139"/>
        </w:rPr>
        <w:t>t</w:t>
      </w:r>
      <w:r>
        <w:rPr>
          <w:w w:val="104"/>
        </w:rPr>
        <w:t>im</w:t>
      </w:r>
      <w:r>
        <w:rPr>
          <w:w w:val="99"/>
        </w:rPr>
        <w:t>e</w:t>
      </w:r>
      <w:r>
        <w:rPr>
          <w:spacing w:val="11"/>
        </w:rPr>
        <w:t xml:space="preserve"> </w:t>
      </w:r>
      <w:r>
        <w:rPr>
          <w:spacing w:val="-5"/>
        </w:rPr>
        <w:t>w</w:t>
      </w:r>
      <w:r>
        <w:t>arming</w:t>
      </w:r>
      <w:r>
        <w:rPr>
          <w:spacing w:val="49"/>
        </w:rPr>
        <w:t xml:space="preserve"> </w:t>
      </w:r>
      <w:r>
        <w:rPr>
          <w:w w:val="115"/>
        </w:rPr>
        <w:t>than</w:t>
      </w:r>
      <w:r>
        <w:rPr>
          <w:spacing w:val="5"/>
          <w:w w:val="115"/>
        </w:rPr>
        <w:t xml:space="preserve"> </w:t>
      </w:r>
      <w:r>
        <w:rPr>
          <w:w w:val="110"/>
        </w:rPr>
        <w:t>n</w:t>
      </w:r>
      <w:r>
        <w:rPr>
          <w:w w:val="103"/>
        </w:rPr>
        <w:t>ig</w:t>
      </w:r>
      <w:r>
        <w:rPr>
          <w:spacing w:val="-5"/>
          <w:w w:val="103"/>
        </w:rPr>
        <w:t>h</w:t>
      </w:r>
      <w:r>
        <w:rPr>
          <w:w w:val="139"/>
        </w:rPr>
        <w:t>tt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11"/>
        </w:rPr>
        <w:t xml:space="preserve"> </w:t>
      </w:r>
      <w:r>
        <w:rPr>
          <w:spacing w:val="-6"/>
        </w:rPr>
        <w:t>w</w:t>
      </w:r>
      <w:r>
        <w:t xml:space="preserve">arming, </w:t>
      </w:r>
      <w:r>
        <w:rPr>
          <w:spacing w:val="5"/>
        </w:rPr>
        <w:t xml:space="preserve"> </w:t>
      </w:r>
      <w:r>
        <w:t>whereas</w:t>
      </w:r>
      <w:r>
        <w:rPr>
          <w:spacing w:val="41"/>
        </w:rPr>
        <w:t xml:space="preserve"> </w:t>
      </w:r>
      <w:r>
        <w:t xml:space="preserve">others </w:t>
      </w:r>
      <w:r>
        <w:rPr>
          <w:spacing w:val="2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36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5"/>
        </w:rPr>
        <w:t>en</w:t>
      </w:r>
      <w:r>
        <w:rPr>
          <w:w w:val="99"/>
        </w:rPr>
        <w:t>ce</w:t>
      </w:r>
      <w:r>
        <w:rPr>
          <w:w w:val="110"/>
        </w:rPr>
        <w:t xml:space="preserve">d </w:t>
      </w:r>
      <w:r>
        <w:rPr>
          <w:w w:val="112"/>
        </w:rPr>
        <w:t>the</w:t>
      </w:r>
      <w:r>
        <w:rPr>
          <w:spacing w:val="12"/>
          <w:w w:val="112"/>
        </w:rPr>
        <w:t xml:space="preserve"> </w:t>
      </w:r>
      <w:r>
        <w:rPr>
          <w:w w:val="106"/>
        </w:rPr>
        <w:t>op</w:t>
      </w:r>
      <w:r>
        <w:rPr>
          <w:spacing w:val="5"/>
          <w:w w:val="106"/>
        </w:rPr>
        <w:t>p</w:t>
      </w:r>
      <w:r>
        <w:t>os</w:t>
      </w:r>
      <w:r>
        <w:rPr>
          <w:w w:val="119"/>
        </w:rPr>
        <w:t>it</w:t>
      </w:r>
      <w:r>
        <w:rPr>
          <w:w w:val="99"/>
        </w:rPr>
        <w:t>e</w:t>
      </w:r>
      <w:r>
        <w:rPr>
          <w:w w:val="116"/>
        </w:rPr>
        <w:t>(</w:t>
      </w:r>
      <w:r>
        <w:rPr>
          <w:w w:val="122"/>
        </w:rPr>
        <w:t>?</w:t>
      </w:r>
      <w:r>
        <w:rPr>
          <w:w w:val="116"/>
        </w:rPr>
        <w:t>)</w:t>
      </w:r>
      <w:r>
        <w:rPr>
          <w:w w:val="110"/>
        </w:rPr>
        <w:t>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t>A</w:t>
      </w:r>
      <w:r>
        <w:rPr>
          <w:spacing w:val="10"/>
        </w:rPr>
        <w:t xml:space="preserve"> </w:t>
      </w:r>
      <w:r>
        <w:t xml:space="preserve">detailed </w:t>
      </w:r>
      <w:r>
        <w:rPr>
          <w:spacing w:val="6"/>
        </w:rPr>
        <w:t xml:space="preserve"> </w:t>
      </w:r>
      <w:r>
        <w:t xml:space="preserve">comparison </w:t>
      </w:r>
      <w:r>
        <w:rPr>
          <w:spacing w:val="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</w:t>
      </w:r>
      <w:r>
        <w:rPr>
          <w:spacing w:val="11"/>
        </w:rPr>
        <w:t>o</w:t>
      </w:r>
      <w:r>
        <w:t xml:space="preserve">jections </w:t>
      </w:r>
      <w:r>
        <w:rPr>
          <w:spacing w:val="12"/>
        </w:rPr>
        <w:t xml:space="preserve"> </w:t>
      </w:r>
      <w:r>
        <w:rPr>
          <w:spacing w:val="-5"/>
        </w:rPr>
        <w:t>v</w:t>
      </w:r>
      <w:r>
        <w:t>ersus</w:t>
      </w:r>
      <w:r>
        <w:rPr>
          <w:spacing w:val="33"/>
        </w:rPr>
        <w:t xml:space="preserve"> </w:t>
      </w:r>
      <w:r>
        <w:rPr>
          <w:w w:val="106"/>
        </w:rPr>
        <w:t>obser</w:t>
      </w:r>
      <w:r>
        <w:rPr>
          <w:spacing w:val="-12"/>
          <w:w w:val="106"/>
        </w:rPr>
        <w:t>v</w:t>
      </w:r>
      <w:r>
        <w:rPr>
          <w:w w:val="106"/>
        </w:rPr>
        <w:t>ations</w:t>
      </w:r>
      <w:r>
        <w:rPr>
          <w:spacing w:val="9"/>
          <w:w w:val="106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climate</w:t>
      </w:r>
      <w:r>
        <w:rPr>
          <w:spacing w:val="45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5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la</w:t>
      </w:r>
      <w:r>
        <w:rPr>
          <w:spacing w:val="-5"/>
        </w:rPr>
        <w:t>c</w:t>
      </w:r>
      <w:r>
        <w:t xml:space="preserve">king. </w:t>
      </w:r>
      <w:r>
        <w:rPr>
          <w:spacing w:val="13"/>
        </w:rPr>
        <w:t xml:space="preserve"> </w:t>
      </w:r>
      <w:r>
        <w:t>T</w:t>
      </w:r>
      <w:r>
        <w:rPr>
          <w:spacing w:val="-5"/>
        </w:rPr>
        <w:t>h</w:t>
      </w:r>
      <w:r>
        <w:t xml:space="preserve">us, </w:t>
      </w:r>
      <w:r>
        <w:rPr>
          <w:spacing w:val="4"/>
        </w:rPr>
        <w:t xml:space="preserve"> 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6"/>
        </w:rPr>
        <w:t xml:space="preserve"> </w:t>
      </w:r>
      <w:r>
        <w:t>is unkn</w:t>
      </w:r>
      <w:r>
        <w:rPr>
          <w:spacing w:val="-5"/>
        </w:rPr>
        <w:t>o</w:t>
      </w:r>
      <w:r>
        <w:t>wn</w:t>
      </w:r>
      <w:r>
        <w:rPr>
          <w:spacing w:val="45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10"/>
        </w:rPr>
        <w:t xml:space="preserve"> </w:t>
      </w:r>
      <w:r>
        <w:rPr>
          <w:w w:val="106"/>
        </w:rPr>
        <w:t>di</w:t>
      </w:r>
      <w:r>
        <w:rPr>
          <w:spacing w:val="-5"/>
          <w:w w:val="105"/>
        </w:rPr>
        <w:t>v</w:t>
      </w:r>
      <w:r>
        <w:rPr>
          <w:w w:val="107"/>
        </w:rPr>
        <w:t>er</w:t>
      </w:r>
      <w:r>
        <w:rPr>
          <w:w w:val="103"/>
        </w:rPr>
        <w:t>ge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spacing w:val="2"/>
          <w:w w:val="139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ese</w:t>
      </w:r>
      <w:r>
        <w:rPr>
          <w:spacing w:val="2"/>
        </w:rPr>
        <w:t xml:space="preserve"> </w:t>
      </w:r>
      <w:r>
        <w:t>an</w:t>
      </w:r>
      <w:r>
        <w:rPr>
          <w:spacing w:val="-5"/>
        </w:rPr>
        <w:t>n</w:t>
      </w:r>
      <w:r>
        <w:t xml:space="preserve">ual, </w:t>
      </w:r>
      <w:r>
        <w:rPr>
          <w:spacing w:val="10"/>
        </w:rPr>
        <w:t xml:space="preserve"> </w:t>
      </w:r>
      <w:r>
        <w:t>s</w:t>
      </w:r>
      <w:r>
        <w:t>easonal,</w:t>
      </w:r>
      <w:r>
        <w:rPr>
          <w:spacing w:val="3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daily</w:t>
      </w:r>
      <w:r>
        <w:rPr>
          <w:spacing w:val="26"/>
        </w:rPr>
        <w:t xml:space="preserve"> </w:t>
      </w:r>
      <w:r>
        <w:rPr>
          <w:spacing w:val="-12"/>
          <w:w w:val="108"/>
        </w:rPr>
        <w:t>v</w:t>
      </w:r>
      <w:r>
        <w:rPr>
          <w:w w:val="108"/>
        </w:rPr>
        <w:t>ariations</w:t>
      </w:r>
      <w:r>
        <w:rPr>
          <w:spacing w:val="4"/>
          <w:w w:val="108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27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11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real</w:t>
      </w:r>
      <w:r>
        <w:rPr>
          <w:spacing w:val="23"/>
        </w:rPr>
        <w:t xml:space="preserve"> </w:t>
      </w:r>
      <w:r>
        <w:t xml:space="preserve">(i.e.  </w:t>
      </w:r>
      <w:r>
        <w:rPr>
          <w:w w:val="107"/>
        </w:rPr>
        <w:t>non-ex</w:t>
      </w:r>
      <w:r>
        <w:rPr>
          <w:spacing w:val="5"/>
          <w:w w:val="107"/>
        </w:rPr>
        <w:t>p</w:t>
      </w:r>
      <w:r>
        <w:rPr>
          <w:w w:val="107"/>
        </w:rPr>
        <w:t>erime</w:t>
      </w:r>
      <w:r>
        <w:rPr>
          <w:spacing w:val="-5"/>
          <w:w w:val="107"/>
        </w:rPr>
        <w:t>n</w:t>
      </w:r>
      <w:r>
        <w:rPr>
          <w:w w:val="107"/>
        </w:rPr>
        <w:t xml:space="preserve">tal) </w:t>
      </w:r>
      <w:r>
        <w:t xml:space="preserve">climate </w:t>
      </w:r>
      <w:r>
        <w:rPr>
          <w:spacing w:val="5"/>
        </w:rPr>
        <w:t xml:space="preserve"> </w:t>
      </w:r>
      <w:r>
        <w:rPr>
          <w:w w:val="117"/>
        </w:rPr>
        <w:t>pat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0"/>
        </w:rPr>
        <w:t>n</w:t>
      </w:r>
      <w:r>
        <w:rPr>
          <w:w w:val="104"/>
        </w:rPr>
        <w:t>s.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t>Anne</w:t>
      </w:r>
      <w:r>
        <w:rPr>
          <w:spacing w:val="44"/>
        </w:rPr>
        <w:t xml:space="preserve"> </w:t>
      </w:r>
      <w:r>
        <w:t>Marie-</w:t>
      </w:r>
      <w:r>
        <w:rPr>
          <w:spacing w:val="43"/>
        </w:rPr>
        <w:t xml:space="preserve"> </w:t>
      </w:r>
      <w:r>
        <w:t>please</w:t>
      </w:r>
      <w:r>
        <w:rPr>
          <w:spacing w:val="39"/>
        </w:rPr>
        <w:t xml:space="preserve"> </w:t>
      </w:r>
      <w:r>
        <w:rPr>
          <w:w w:val="99"/>
        </w:rPr>
        <w:t>w</w:t>
      </w:r>
      <w:r>
        <w:rPr>
          <w:w w:val="109"/>
        </w:rPr>
        <w:t>ri</w:t>
      </w:r>
      <w:r>
        <w:rPr>
          <w:w w:val="139"/>
        </w:rPr>
        <w:t>t</w:t>
      </w:r>
      <w:r>
        <w:rPr>
          <w:w w:val="99"/>
        </w:rPr>
        <w:t>e</w:t>
      </w:r>
      <w:r>
        <w:rPr>
          <w:spacing w:val="20"/>
          <w:w w:val="99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w w:val="110"/>
        </w:rPr>
        <w:t>paragraph</w:t>
      </w:r>
      <w:r>
        <w:rPr>
          <w:spacing w:val="17"/>
          <w:w w:val="11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rPr>
          <w:spacing w:val="-5"/>
        </w:rPr>
        <w:t>y</w:t>
      </w:r>
      <w:r>
        <w:t>our</w:t>
      </w:r>
      <w:r>
        <w:rPr>
          <w:spacing w:val="46"/>
        </w:rPr>
        <w:t xml:space="preserve"> </w:t>
      </w:r>
      <w:r>
        <w:t xml:space="preserve">suggested </w:t>
      </w:r>
      <w:r>
        <w:rPr>
          <w:spacing w:val="8"/>
        </w:rPr>
        <w:t xml:space="preserve"> </w:t>
      </w:r>
      <w:r>
        <w:t xml:space="preserve">discussion  </w:t>
      </w:r>
      <w:r>
        <w:rPr>
          <w:spacing w:val="-30"/>
          <w:w w:val="120"/>
        </w:rPr>
        <w:t>”</w:t>
      </w:r>
      <w:r>
        <w:rPr>
          <w:w w:val="120"/>
        </w:rPr>
        <w:t>that</w:t>
      </w:r>
      <w:r>
        <w:rPr>
          <w:spacing w:val="11"/>
          <w:w w:val="120"/>
        </w:rPr>
        <w:t xml:space="preserve"> </w:t>
      </w:r>
      <w:r>
        <w:t>3-5</w:t>
      </w:r>
      <w:r>
        <w:rPr>
          <w:spacing w:val="17"/>
        </w:rPr>
        <w:t xml:space="preserve"> </w:t>
      </w:r>
      <w:r>
        <w:rPr>
          <w:spacing w:val="-5"/>
        </w:rPr>
        <w:t>y</w:t>
      </w:r>
      <w:r>
        <w:t>ear</w:t>
      </w:r>
      <w:r>
        <w:rPr>
          <w:spacing w:val="46"/>
        </w:rPr>
        <w:t xml:space="preserve"> </w:t>
      </w:r>
      <w:r>
        <w:t xml:space="preserve">studies </w:t>
      </w:r>
      <w:r>
        <w:rPr>
          <w:spacing w:val="11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45"/>
        </w:rPr>
        <w:t xml:space="preserve"> </w:t>
      </w:r>
      <w:r>
        <w:t xml:space="preserve">not </w:t>
      </w:r>
      <w:r>
        <w:rPr>
          <w:spacing w:val="1"/>
        </w:rPr>
        <w:t xml:space="preserve"> </w:t>
      </w:r>
      <w:r>
        <w:rPr>
          <w:w w:val="107"/>
        </w:rPr>
        <w:t>cap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 xml:space="preserve">e </w:t>
      </w:r>
      <w:r>
        <w:rPr>
          <w:w w:val="110"/>
        </w:rPr>
        <w:t>ultimate,</w:t>
      </w:r>
      <w:r>
        <w:rPr>
          <w:spacing w:val="23"/>
          <w:w w:val="110"/>
        </w:rPr>
        <w:t xml:space="preserve"> </w:t>
      </w:r>
      <w:r>
        <w:t xml:space="preserve">long-term </w:t>
      </w:r>
      <w:r>
        <w:rPr>
          <w:spacing w:val="20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onses  </w:t>
      </w:r>
      <w:r>
        <w:rPr>
          <w:w w:val="121"/>
        </w:rPr>
        <w:t>that</w:t>
      </w:r>
      <w:r>
        <w:rPr>
          <w:spacing w:val="10"/>
          <w:w w:val="121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45"/>
        </w:rPr>
        <w:t xml:space="preserve"> </w:t>
      </w:r>
      <w:r>
        <w:t xml:space="preserve">actually </w:t>
      </w:r>
      <w:r>
        <w:rPr>
          <w:spacing w:val="28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w w:val="112"/>
        </w:rPr>
        <w:t>the</w:t>
      </w:r>
      <w:r>
        <w:rPr>
          <w:spacing w:val="16"/>
          <w:w w:val="112"/>
        </w:rPr>
        <w:t xml:space="preserve"> </w:t>
      </w:r>
      <w:r>
        <w:rPr>
          <w:w w:val="105"/>
        </w:rPr>
        <w:t>op</w:t>
      </w:r>
      <w:r>
        <w:rPr>
          <w:spacing w:val="5"/>
          <w:w w:val="110"/>
        </w:rPr>
        <w:t>p</w:t>
      </w:r>
      <w:r>
        <w:t>osi</w:t>
      </w:r>
      <w:r>
        <w:rPr>
          <w:w w:val="139"/>
        </w:rPr>
        <w:t>t</w:t>
      </w:r>
      <w:r>
        <w:rPr>
          <w:w w:val="99"/>
        </w:rPr>
        <w:t>e</w:t>
      </w:r>
      <w:r>
        <w:rPr>
          <w:spacing w:val="20"/>
          <w:w w:val="99"/>
        </w:rPr>
        <w:t xml:space="preserve"> </w:t>
      </w:r>
      <w:r>
        <w:t xml:space="preserve">direction </w:t>
      </w:r>
      <w:r>
        <w:rPr>
          <w:spacing w:val="21"/>
        </w:rPr>
        <w:t xml:space="preserve"> </w:t>
      </w:r>
      <w:r>
        <w:rPr>
          <w:w w:val="113"/>
        </w:rPr>
        <w:t>to</w:t>
      </w:r>
      <w:r>
        <w:rPr>
          <w:spacing w:val="14"/>
          <w:w w:val="113"/>
        </w:rPr>
        <w:t xml:space="preserve"> </w:t>
      </w:r>
      <w:r>
        <w:rPr>
          <w:w w:val="106"/>
        </w:rPr>
        <w:t>shor</w:t>
      </w:r>
      <w:r>
        <w:rPr>
          <w:w w:val="139"/>
        </w:rPr>
        <w:t>t</w:t>
      </w:r>
      <w:r>
        <w:rPr>
          <w:w w:val="117"/>
        </w:rPr>
        <w:t>-t</w:t>
      </w:r>
      <w:r>
        <w:rPr>
          <w:w w:val="107"/>
        </w:rPr>
        <w:t>er</w:t>
      </w:r>
      <w:r>
        <w:rPr>
          <w:w w:val="106"/>
        </w:rPr>
        <w:t>m</w:t>
      </w:r>
      <w:r>
        <w:rPr>
          <w:spacing w:val="20"/>
          <w:w w:val="106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onses. </w:t>
      </w:r>
      <w:r>
        <w:rPr>
          <w:spacing w:val="40"/>
        </w:rPr>
        <w:t xml:space="preserve"> </w:t>
      </w:r>
      <w:r>
        <w:rPr>
          <w:w w:val="105"/>
        </w:rPr>
        <w:t>Ci</w:t>
      </w:r>
      <w:r>
        <w:rPr>
          <w:w w:val="139"/>
        </w:rPr>
        <w:t>t</w:t>
      </w:r>
      <w:r>
        <w:rPr>
          <w:w w:val="99"/>
        </w:rPr>
        <w:t xml:space="preserve">e </w:t>
      </w:r>
      <w:r>
        <w:rPr>
          <w:w w:val="116"/>
        </w:rPr>
        <w:t>r</w:t>
      </w:r>
      <w:r>
        <w:rPr>
          <w:w w:val="99"/>
        </w:rPr>
        <w:t>ece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t xml:space="preserve">Global  Change </w:t>
      </w:r>
      <w:r>
        <w:rPr>
          <w:spacing w:val="8"/>
        </w:rPr>
        <w:t xml:space="preserve"> </w:t>
      </w:r>
      <w:r>
        <w:t>Biology</w:t>
      </w:r>
      <w:r>
        <w:rPr>
          <w:spacing w:val="26"/>
        </w:rPr>
        <w:t xml:space="preserve"> </w:t>
      </w:r>
      <w:r>
        <w:t>pa</w:t>
      </w:r>
      <w:r>
        <w:rPr>
          <w:spacing w:val="5"/>
        </w:rPr>
        <w:t>p</w:t>
      </w:r>
      <w:r>
        <w:t xml:space="preserve">er </w:t>
      </w:r>
      <w:r>
        <w:rPr>
          <w:spacing w:val="11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3"/>
        </w:rPr>
        <w:t xml:space="preserve"> </w:t>
      </w:r>
      <w:r>
        <w:t xml:space="preserve">Harte </w:t>
      </w:r>
      <w:r>
        <w:rPr>
          <w:spacing w:val="17"/>
        </w:rPr>
        <w:t xml:space="preserve"> </w:t>
      </w:r>
      <w:r>
        <w:t>et</w:t>
      </w:r>
      <w:r>
        <w:rPr>
          <w:spacing w:val="40"/>
        </w:rPr>
        <w:t xml:space="preserve"> </w:t>
      </w:r>
      <w:r>
        <w:t xml:space="preserve">al. </w:t>
      </w:r>
      <w:r>
        <w:rPr>
          <w:spacing w:val="10"/>
        </w:rPr>
        <w:t xml:space="preserve"> </w:t>
      </w:r>
      <w:r>
        <w:t>Ideall</w:t>
      </w:r>
      <w:r>
        <w:rPr>
          <w:spacing w:val="-17"/>
        </w:rPr>
        <w:t>y</w:t>
      </w:r>
      <w:r>
        <w:t xml:space="preserve">, </w:t>
      </w:r>
      <w:r>
        <w:rPr>
          <w:spacing w:val="2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16"/>
        </w:rPr>
        <w:t xml:space="preserve"> </w:t>
      </w:r>
      <w:r>
        <w:rPr>
          <w:spacing w:val="-5"/>
          <w:w w:val="99"/>
        </w:rPr>
        <w:t>w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rPr>
          <w:w w:val="113"/>
        </w:rPr>
        <w:t>to</w:t>
      </w:r>
      <w:r>
        <w:rPr>
          <w:spacing w:val="12"/>
          <w:w w:val="113"/>
        </w:rPr>
        <w:t xml:space="preserve"> </w:t>
      </w:r>
      <w:r>
        <w:t>run</w:t>
      </w:r>
      <w:r>
        <w:rPr>
          <w:spacing w:val="49"/>
        </w:rPr>
        <w:t xml:space="preserve"> </w:t>
      </w:r>
      <w:r>
        <w:t xml:space="preserve">studies </w:t>
      </w:r>
      <w:r>
        <w:rPr>
          <w:spacing w:val="9"/>
        </w:rPr>
        <w:t xml:space="preserve"> </w:t>
      </w:r>
      <w:r>
        <w:t>long</w:t>
      </w:r>
      <w:r>
        <w:rPr>
          <w:spacing w:val="27"/>
        </w:rPr>
        <w:t xml:space="preserve"> </w:t>
      </w:r>
      <w:r>
        <w:t>enough</w:t>
      </w:r>
      <w:r>
        <w:rPr>
          <w:spacing w:val="48"/>
        </w:rPr>
        <w:t xml:space="preserve"> </w:t>
      </w:r>
      <w:r>
        <w:rPr>
          <w:w w:val="113"/>
        </w:rPr>
        <w:t>to</w:t>
      </w:r>
      <w:r>
        <w:rPr>
          <w:spacing w:val="12"/>
          <w:w w:val="113"/>
        </w:rPr>
        <w:t xml:space="preserve"> </w:t>
      </w:r>
      <w:r>
        <w:rPr>
          <w:w w:val="107"/>
        </w:rPr>
        <w:t>cap</w:t>
      </w:r>
      <w:r>
        <w:rPr>
          <w:w w:val="139"/>
        </w:rPr>
        <w:t>t</w:t>
      </w:r>
      <w:r>
        <w:rPr>
          <w:w w:val="110"/>
        </w:rPr>
        <w:t>u</w:t>
      </w:r>
      <w:r>
        <w:rPr>
          <w:w w:val="107"/>
        </w:rPr>
        <w:t xml:space="preserve">re </w:t>
      </w:r>
      <w:r>
        <w:rPr>
          <w:spacing w:val="5"/>
          <w:w w:val="105"/>
        </w:rPr>
        <w:t>p</w:t>
      </w:r>
      <w:r>
        <w:rPr>
          <w:w w:val="105"/>
        </w:rPr>
        <w:t>opulation-le</w:t>
      </w:r>
      <w:r>
        <w:rPr>
          <w:spacing w:val="-5"/>
          <w:w w:val="105"/>
        </w:rPr>
        <w:t>v</w:t>
      </w:r>
      <w:r>
        <w:rPr>
          <w:w w:val="105"/>
        </w:rPr>
        <w:t>el</w:t>
      </w:r>
      <w:r>
        <w:rPr>
          <w:spacing w:val="17"/>
          <w:w w:val="105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46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spacing w:val="-6"/>
        </w:rPr>
        <w:t>w</w:t>
      </w:r>
      <w:r>
        <w:t>arming.”</w:t>
      </w:r>
      <w:r>
        <w:rPr>
          <w:spacing w:val="45"/>
        </w:rPr>
        <w:t xml:space="preserve"> </w:t>
      </w:r>
      <w:r>
        <w:t>I</w:t>
      </w:r>
      <w:r>
        <w:rPr>
          <w:spacing w:val="21"/>
        </w:rPr>
        <w:t xml:space="preserve"> </w:t>
      </w:r>
      <w:r>
        <w:rPr>
          <w:spacing w:val="-5"/>
        </w:rPr>
        <w:t>w</w:t>
      </w:r>
      <w:r>
        <w:t>ould</w:t>
      </w:r>
      <w:r>
        <w:rPr>
          <w:spacing w:val="34"/>
        </w:rPr>
        <w:t xml:space="preserve"> </w:t>
      </w:r>
      <w:r>
        <w:t>l</w:t>
      </w:r>
      <w:r>
        <w:rPr>
          <w:spacing w:val="-5"/>
        </w:rPr>
        <w:t>ov</w:t>
      </w:r>
      <w:r>
        <w:t>e</w:t>
      </w:r>
      <w:r>
        <w:rPr>
          <w:spacing w:val="19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spacing w:val="-5"/>
        </w:rPr>
        <w:t>w</w:t>
      </w:r>
      <w:r>
        <w:t>ork</w:t>
      </w:r>
      <w:r>
        <w:rPr>
          <w:spacing w:val="30"/>
        </w:rPr>
        <w:t xml:space="preserve"> </w:t>
      </w:r>
      <w:r>
        <w:rPr>
          <w:w w:val="139"/>
        </w:rPr>
        <w:t>t</w:t>
      </w:r>
      <w:r>
        <w:rPr>
          <w:w w:val="106"/>
        </w:rPr>
        <w:t>hi</w:t>
      </w:r>
      <w:r>
        <w:t>s</w:t>
      </w:r>
      <w:r>
        <w:rPr>
          <w:spacing w:val="1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I</w:t>
      </w:r>
      <w:r>
        <w:rPr>
          <w:spacing w:val="21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6"/>
        </w:rPr>
        <w:t>in</w:t>
      </w:r>
      <w:r>
        <w:rPr>
          <w:w w:val="105"/>
        </w:rPr>
        <w:t>k</w:t>
      </w:r>
      <w:r>
        <w:rPr>
          <w:spacing w:val="16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31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rPr>
          <w:w w:val="112"/>
        </w:rPr>
        <w:t>the</w:t>
      </w:r>
      <w:r>
        <w:rPr>
          <w:spacing w:val="11"/>
          <w:w w:val="112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w w:val="105"/>
        </w:rPr>
        <w:t>wr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82"/>
        </w:rPr>
        <w:t>!</w:t>
      </w:r>
    </w:p>
    <w:p w:rsidR="00F96030" w:rsidRDefault="00F96030">
      <w:pPr>
        <w:spacing w:line="200" w:lineRule="exact"/>
      </w:pPr>
    </w:p>
    <w:p w:rsidR="00F96030" w:rsidRDefault="00F96030">
      <w:pPr>
        <w:spacing w:before="5" w:line="220" w:lineRule="exact"/>
        <w:rPr>
          <w:sz w:val="22"/>
          <w:szCs w:val="22"/>
        </w:rPr>
      </w:pPr>
    </w:p>
    <w:p w:rsidR="00F96030" w:rsidRDefault="002361F0">
      <w:pPr>
        <w:ind w:left="117" w:right="6525"/>
        <w:jc w:val="both"/>
        <w:rPr>
          <w:sz w:val="24"/>
          <w:szCs w:val="24"/>
        </w:rPr>
      </w:pPr>
      <w:r>
        <w:rPr>
          <w:spacing w:val="-28"/>
          <w:w w:val="126"/>
          <w:sz w:val="24"/>
          <w:szCs w:val="24"/>
        </w:rPr>
        <w:t>T</w:t>
      </w:r>
      <w:r>
        <w:rPr>
          <w:w w:val="126"/>
          <w:sz w:val="24"/>
          <w:szCs w:val="24"/>
        </w:rPr>
        <w:t>reatme</w:t>
      </w:r>
      <w:r>
        <w:rPr>
          <w:spacing w:val="-9"/>
          <w:w w:val="126"/>
          <w:sz w:val="24"/>
          <w:szCs w:val="24"/>
        </w:rPr>
        <w:t>n</w:t>
      </w:r>
      <w:r>
        <w:rPr>
          <w:w w:val="126"/>
          <w:sz w:val="24"/>
          <w:szCs w:val="24"/>
        </w:rPr>
        <w:t>ts</w:t>
      </w:r>
      <w:r>
        <w:rPr>
          <w:spacing w:val="22"/>
          <w:w w:val="126"/>
          <w:sz w:val="24"/>
          <w:szCs w:val="24"/>
        </w:rPr>
        <w:t xml:space="preserve"> </w:t>
      </w:r>
      <w:r>
        <w:rPr>
          <w:spacing w:val="-19"/>
          <w:w w:val="126"/>
          <w:sz w:val="24"/>
          <w:szCs w:val="24"/>
        </w:rPr>
        <w:t>v</w:t>
      </w:r>
      <w:r>
        <w:rPr>
          <w:w w:val="126"/>
          <w:sz w:val="24"/>
          <w:szCs w:val="24"/>
        </w:rPr>
        <w:t>ary</w:t>
      </w:r>
      <w:r>
        <w:rPr>
          <w:spacing w:val="4"/>
          <w:w w:val="126"/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>
        <w:rPr>
          <w:spacing w:val="7"/>
          <w:sz w:val="24"/>
          <w:szCs w:val="24"/>
        </w:rPr>
        <w:t xml:space="preserve"> </w:t>
      </w:r>
      <w:r>
        <w:rPr>
          <w:w w:val="113"/>
          <w:sz w:val="24"/>
          <w:szCs w:val="24"/>
        </w:rPr>
        <w:t>s</w:t>
      </w:r>
      <w:r>
        <w:rPr>
          <w:w w:val="123"/>
          <w:sz w:val="24"/>
          <w:szCs w:val="24"/>
        </w:rPr>
        <w:t>pa</w:t>
      </w:r>
      <w:r>
        <w:rPr>
          <w:w w:val="113"/>
          <w:sz w:val="24"/>
          <w:szCs w:val="24"/>
        </w:rPr>
        <w:t>ce</w:t>
      </w:r>
    </w:p>
    <w:p w:rsidR="00F96030" w:rsidRDefault="00F96030">
      <w:pPr>
        <w:spacing w:before="12" w:line="260" w:lineRule="exact"/>
        <w:rPr>
          <w:sz w:val="26"/>
          <w:szCs w:val="26"/>
        </w:rPr>
      </w:pPr>
    </w:p>
    <w:p w:rsidR="00F96030" w:rsidRDefault="002361F0">
      <w:pPr>
        <w:spacing w:line="249" w:lineRule="auto"/>
        <w:ind w:left="117" w:right="83"/>
        <w:jc w:val="both"/>
      </w:pPr>
      <w:r>
        <w:t>In</w:t>
      </w:r>
      <w:r>
        <w:rPr>
          <w:spacing w:val="27"/>
        </w:rPr>
        <w:t xml:space="preserve"> </w:t>
      </w:r>
      <w:r>
        <w:rPr>
          <w:w w:val="111"/>
        </w:rPr>
        <w:t>ad</w:t>
      </w:r>
      <w:r>
        <w:rPr>
          <w:w w:val="106"/>
        </w:rPr>
        <w:t>di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12"/>
          <w:w w:val="105"/>
        </w:rPr>
        <w:t xml:space="preserve"> </w:t>
      </w:r>
      <w:r>
        <w:rPr>
          <w:w w:val="113"/>
        </w:rPr>
        <w:t>to</w:t>
      </w:r>
      <w:r>
        <w:rPr>
          <w:spacing w:val="6"/>
          <w:w w:val="113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106"/>
        </w:rPr>
        <w:t>or</w:t>
      </w:r>
      <w:r>
        <w:rPr>
          <w:w w:val="107"/>
        </w:rPr>
        <w:t>al</w:t>
      </w:r>
      <w:r>
        <w:rPr>
          <w:spacing w:val="12"/>
          <w:w w:val="107"/>
        </w:rPr>
        <w:t xml:space="preserve"> </w:t>
      </w:r>
      <w:r>
        <w:rPr>
          <w:spacing w:val="-12"/>
          <w:w w:val="109"/>
        </w:rPr>
        <w:t>v</w:t>
      </w:r>
      <w:r>
        <w:rPr>
          <w:w w:val="109"/>
        </w:rPr>
        <w:t>ariation,</w:t>
      </w:r>
      <w:r>
        <w:rPr>
          <w:spacing w:val="12"/>
          <w:w w:val="109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7"/>
        </w:rPr>
        <w:t>er</w:t>
      </w:r>
      <w:r>
        <w:rPr>
          <w:w w:val="99"/>
        </w:rPr>
        <w:t>e</w:t>
      </w:r>
      <w:r>
        <w:rPr>
          <w:spacing w:val="12"/>
          <w:w w:val="99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1"/>
        </w:rPr>
        <w:t xml:space="preserve"> </w:t>
      </w:r>
      <w:r>
        <w:t xml:space="preserve">spatial </w:t>
      </w:r>
      <w:r>
        <w:rPr>
          <w:spacing w:val="15"/>
        </w:rPr>
        <w:t xml:space="preserve"> </w:t>
      </w:r>
      <w:r>
        <w:rPr>
          <w:spacing w:val="-12"/>
          <w:w w:val="109"/>
        </w:rPr>
        <w:t>v</w:t>
      </w:r>
      <w:r>
        <w:rPr>
          <w:w w:val="109"/>
        </w:rPr>
        <w:t>ariation</w:t>
      </w:r>
      <w:r>
        <w:rPr>
          <w:spacing w:val="10"/>
          <w:w w:val="109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2"/>
          <w:w w:val="107"/>
        </w:rPr>
        <w:t xml:space="preserve"> </w:t>
      </w:r>
      <w:r>
        <w:rPr>
          <w:spacing w:val="-6"/>
        </w:rPr>
        <w:t>w</w:t>
      </w:r>
      <w:r>
        <w:t>arming  effects,</w:t>
      </w:r>
      <w:r>
        <w:rPr>
          <w:spacing w:val="21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32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22"/>
        </w:rPr>
        <w:t xml:space="preserve">at </w:t>
      </w:r>
      <w:r>
        <w:rPr>
          <w:w w:val="102"/>
        </w:rPr>
        <w:t>ex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11"/>
        </w:rPr>
        <w:t>a</w:t>
      </w:r>
      <w:r>
        <w:rPr>
          <w:spacing w:val="5"/>
          <w:w w:val="111"/>
        </w:rPr>
        <w:t>p</w:t>
      </w:r>
      <w:r>
        <w:rPr>
          <w:w w:val="99"/>
        </w:rPr>
        <w:t>ol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39"/>
          <w:w w:val="10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w w:val="107"/>
        </w:rPr>
        <w:t>ex</w:t>
      </w:r>
      <w:r>
        <w:rPr>
          <w:spacing w:val="5"/>
          <w:w w:val="107"/>
        </w:rPr>
        <w:t>p</w:t>
      </w:r>
      <w:r>
        <w:rPr>
          <w:w w:val="107"/>
        </w:rPr>
        <w:t>erime</w:t>
      </w:r>
      <w:r>
        <w:rPr>
          <w:spacing w:val="-5"/>
          <w:w w:val="107"/>
        </w:rPr>
        <w:t>n</w:t>
      </w:r>
      <w:r>
        <w:rPr>
          <w:w w:val="107"/>
        </w:rPr>
        <w:t>tal</w:t>
      </w:r>
      <w:r>
        <w:rPr>
          <w:spacing w:val="38"/>
          <w:w w:val="107"/>
        </w:rPr>
        <w:t xml:space="preserve"> </w:t>
      </w:r>
      <w:r>
        <w:rPr>
          <w:spacing w:val="-6"/>
        </w:rPr>
        <w:t>w</w:t>
      </w:r>
      <w:r>
        <w:t xml:space="preserve">arming </w:t>
      </w:r>
      <w:r>
        <w:rPr>
          <w:spacing w:val="27"/>
        </w:rPr>
        <w:t xml:space="preserve"> </w:t>
      </w:r>
      <w:r>
        <w:rPr>
          <w:w w:val="113"/>
        </w:rPr>
        <w:t>to</w:t>
      </w:r>
      <w:r>
        <w:rPr>
          <w:spacing w:val="33"/>
          <w:w w:val="113"/>
        </w:rPr>
        <w:t xml:space="preserve"> </w:t>
      </w:r>
      <w:r>
        <w:rPr>
          <w:w w:val="91"/>
        </w:rPr>
        <w:t>f</w:t>
      </w:r>
      <w:r>
        <w:rPr>
          <w:w w:val="106"/>
        </w:rPr>
        <w:t>or</w:t>
      </w:r>
      <w:r>
        <w:rPr>
          <w:w w:val="103"/>
        </w:rPr>
        <w:t>ecas</w:t>
      </w:r>
      <w:r>
        <w:rPr>
          <w:w w:val="139"/>
        </w:rPr>
        <w:t>t</w:t>
      </w:r>
      <w:r>
        <w:rPr>
          <w:spacing w:val="39"/>
          <w:w w:val="139"/>
        </w:rPr>
        <w:t xml:space="preserve"> </w:t>
      </w:r>
      <w:r>
        <w:t xml:space="preserve">climate </w:t>
      </w:r>
      <w:r>
        <w:rPr>
          <w:spacing w:val="28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17"/>
        </w:rPr>
        <w:t xml:space="preserve"> </w:t>
      </w:r>
      <w:r>
        <w:t xml:space="preserve">impacts </w:t>
      </w:r>
      <w:r>
        <w:rPr>
          <w:spacing w:val="42"/>
        </w:rPr>
        <w:t xml:space="preserve"> </w:t>
      </w:r>
      <w:r>
        <w:t>m</w:t>
      </w:r>
      <w:r>
        <w:rPr>
          <w:spacing w:val="-5"/>
        </w:rPr>
        <w:t>a</w:t>
      </w:r>
      <w:r>
        <w:t xml:space="preserve">y </w:t>
      </w:r>
      <w:r>
        <w:rPr>
          <w:spacing w:val="14"/>
        </w:rPr>
        <w:t xml:space="preserve"> </w:t>
      </w:r>
      <w:r>
        <w:t xml:space="preserve">not </w:t>
      </w:r>
      <w:r>
        <w:rPr>
          <w:spacing w:val="20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48"/>
        </w:rPr>
        <w:t xml:space="preserve"> </w:t>
      </w:r>
      <w:r>
        <w:t>a</w:t>
      </w:r>
      <w:r>
        <w:t xml:space="preserve">  </w:t>
      </w:r>
      <w:r>
        <w:rPr>
          <w:w w:val="116"/>
        </w:rPr>
        <w:t>str</w:t>
      </w:r>
      <w:r>
        <w:rPr>
          <w:w w:val="107"/>
        </w:rPr>
        <w:t>ai</w:t>
      </w:r>
      <w:r>
        <w:rPr>
          <w:w w:val="105"/>
        </w:rPr>
        <w:t>g</w:t>
      </w:r>
      <w:r>
        <w:rPr>
          <w:spacing w:val="-5"/>
          <w:w w:val="105"/>
        </w:rPr>
        <w:t>h</w:t>
      </w:r>
      <w:r>
        <w:rPr>
          <w:w w:val="139"/>
        </w:rPr>
        <w:t>t</w:t>
      </w:r>
      <w:r>
        <w:rPr>
          <w:w w:val="91"/>
        </w:rPr>
        <w:t>f</w:t>
      </w:r>
      <w:r>
        <w:rPr>
          <w:w w:val="106"/>
        </w:rPr>
        <w:t>or</w:t>
      </w:r>
      <w:r>
        <w:rPr>
          <w:spacing w:val="-5"/>
          <w:w w:val="99"/>
        </w:rPr>
        <w:t>w</w:t>
      </w:r>
      <w:r>
        <w:rPr>
          <w:w w:val="112"/>
        </w:rPr>
        <w:t xml:space="preserve">ard </w:t>
      </w:r>
      <w:r>
        <w:rPr>
          <w:w w:val="106"/>
        </w:rPr>
        <w:t>sp</w:t>
      </w:r>
      <w:r>
        <w:rPr>
          <w:w w:val="104"/>
        </w:rPr>
        <w:t>ace</w:t>
      </w:r>
      <w:r>
        <w:rPr>
          <w:w w:val="95"/>
        </w:rPr>
        <w:t>-f</w:t>
      </w:r>
      <w:r>
        <w:rPr>
          <w:w w:val="104"/>
        </w:rPr>
        <w:t>or-</w:t>
      </w:r>
      <w:r>
        <w:rPr>
          <w:w w:val="139"/>
        </w:rPr>
        <w:t>t</w:t>
      </w:r>
      <w:r>
        <w:rPr>
          <w:w w:val="104"/>
        </w:rPr>
        <w:t>im</w:t>
      </w:r>
      <w:r>
        <w:rPr>
          <w:w w:val="99"/>
        </w:rPr>
        <w:t>e</w:t>
      </w:r>
      <w:r>
        <w:rPr>
          <w:spacing w:val="39"/>
          <w:w w:val="99"/>
        </w:rPr>
        <w:t xml:space="preserve"> </w:t>
      </w:r>
      <w:r>
        <w:rPr>
          <w:w w:val="106"/>
        </w:rPr>
        <w:t>su</w:t>
      </w:r>
      <w:r>
        <w:rPr>
          <w:w w:val="110"/>
        </w:rPr>
        <w:t>b</w:t>
      </w:r>
      <w:r>
        <w:rPr>
          <w:w w:val="116"/>
        </w:rPr>
        <w:t>st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20"/>
        </w:rPr>
        <w:t>ut</w:t>
      </w:r>
      <w:r>
        <w:rPr>
          <w:w w:val="99"/>
        </w:rPr>
        <w:t>i</w:t>
      </w:r>
      <w:r>
        <w:rPr>
          <w:w w:val="105"/>
        </w:rPr>
        <w:t>on</w:t>
      </w:r>
      <w:r>
        <w:rPr>
          <w:w w:val="110"/>
        </w:rPr>
        <w:t xml:space="preserve">.  </w:t>
      </w:r>
      <w:r>
        <w:rPr>
          <w:spacing w:val="20"/>
          <w:w w:val="110"/>
        </w:rPr>
        <w:t xml:space="preserve"> </w:t>
      </w:r>
      <w:r>
        <w:rPr>
          <w:spacing w:val="-17"/>
        </w:rPr>
        <w:t>F</w:t>
      </w:r>
      <w:r>
        <w:t xml:space="preserve">or </w:t>
      </w:r>
      <w:r>
        <w:rPr>
          <w:spacing w:val="17"/>
        </w:rPr>
        <w:t xml:space="preserve"> </w:t>
      </w:r>
      <w:r>
        <w:t xml:space="preserve">example, </w:t>
      </w:r>
      <w:r>
        <w:rPr>
          <w:spacing w:val="35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37"/>
        </w:rPr>
        <w:t xml:space="preserve"> </w:t>
      </w:r>
      <w:r>
        <w:t xml:space="preserve">used </w:t>
      </w:r>
      <w:r>
        <w:rPr>
          <w:spacing w:val="10"/>
        </w:rPr>
        <w:t xml:space="preserve"> </w:t>
      </w:r>
      <w:r>
        <w:rPr>
          <w:w w:val="139"/>
        </w:rPr>
        <w:t>t</w:t>
      </w:r>
      <w:r>
        <w:rPr>
          <w:w w:val="113"/>
        </w:rPr>
        <w:t>hr</w:t>
      </w:r>
      <w:r>
        <w:rPr>
          <w:w w:val="99"/>
        </w:rPr>
        <w:t>ee</w:t>
      </w:r>
      <w:r>
        <w:rPr>
          <w:spacing w:val="39"/>
          <w:w w:val="99"/>
        </w:rPr>
        <w:t xml:space="preserve"> </w:t>
      </w:r>
      <w:r>
        <w:t xml:space="preserve">studies </w:t>
      </w:r>
      <w:r>
        <w:rPr>
          <w:spacing w:val="29"/>
        </w:rPr>
        <w:t xml:space="preserve"> </w:t>
      </w:r>
      <w:r>
        <w:rPr>
          <w:w w:val="121"/>
        </w:rPr>
        <w:t>that</w:t>
      </w:r>
      <w:r>
        <w:rPr>
          <w:spacing w:val="29"/>
          <w:w w:val="121"/>
        </w:rPr>
        <w:t xml:space="preserve"> </w:t>
      </w:r>
      <w:r>
        <w:t xml:space="preserve">used </w:t>
      </w:r>
      <w:r>
        <w:rPr>
          <w:spacing w:val="9"/>
        </w:rPr>
        <w:t xml:space="preserve"> </w:t>
      </w:r>
      <w:r>
        <w:t>a  bl</w:t>
      </w:r>
      <w:r>
        <w:rPr>
          <w:spacing w:val="6"/>
        </w:rPr>
        <w:t>o</w:t>
      </w:r>
      <w:r>
        <w:rPr>
          <w:spacing w:val="-5"/>
        </w:rPr>
        <w:t>ck</w:t>
      </w:r>
      <w:r>
        <w:t xml:space="preserve">ed </w:t>
      </w:r>
      <w:r>
        <w:rPr>
          <w:spacing w:val="11"/>
        </w:rPr>
        <w:t xml:space="preserve"> </w:t>
      </w:r>
      <w:r>
        <w:t xml:space="preserve">design </w:t>
      </w:r>
      <w:r>
        <w:rPr>
          <w:spacing w:val="9"/>
        </w:rPr>
        <w:t xml:space="preserve"> </w:t>
      </w:r>
      <w:r>
        <w:rPr>
          <w:w w:val="113"/>
        </w:rPr>
        <w:t>to</w:t>
      </w:r>
      <w:r>
        <w:rPr>
          <w:spacing w:val="33"/>
          <w:w w:val="113"/>
        </w:rPr>
        <w:t xml:space="preserve"> </w:t>
      </w:r>
      <w:r>
        <w:rPr>
          <w:w w:val="102"/>
        </w:rPr>
        <w:t>ex</w:t>
      </w:r>
      <w:r>
        <w:rPr>
          <w:w w:val="108"/>
        </w:rPr>
        <w:t>am</w:t>
      </w:r>
      <w:r>
        <w:rPr>
          <w:w w:val="106"/>
        </w:rPr>
        <w:t>in</w:t>
      </w:r>
      <w:r>
        <w:rPr>
          <w:w w:val="99"/>
        </w:rPr>
        <w:t xml:space="preserve">e </w:t>
      </w:r>
      <w:r>
        <w:t xml:space="preserve">spatial </w:t>
      </w:r>
      <w:r>
        <w:rPr>
          <w:spacing w:val="14"/>
        </w:rPr>
        <w:t xml:space="preserve"> </w:t>
      </w:r>
      <w:r>
        <w:rPr>
          <w:spacing w:val="-12"/>
          <w:w w:val="109"/>
        </w:rPr>
        <w:t>v</w:t>
      </w:r>
      <w:r>
        <w:rPr>
          <w:w w:val="109"/>
        </w:rPr>
        <w:t>ariation</w:t>
      </w:r>
      <w:r>
        <w:rPr>
          <w:spacing w:val="12"/>
          <w:w w:val="109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w w:val="108"/>
        </w:rPr>
        <w:t>am</w:t>
      </w:r>
      <w:r>
        <w:rPr>
          <w:w w:val="106"/>
        </w:rPr>
        <w:t>ou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spacing w:val="12"/>
          <w:w w:val="13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6"/>
        </w:rPr>
        <w:t>w</w:t>
      </w:r>
      <w:r>
        <w:t xml:space="preserve">arming  (i.e. </w:t>
      </w:r>
      <w:r>
        <w:rPr>
          <w:spacing w:val="4"/>
        </w:rPr>
        <w:t xml:space="preserve"> </w:t>
      </w:r>
      <w:r>
        <w:rPr>
          <w:w w:val="112"/>
        </w:rPr>
        <w:t>the</w:t>
      </w:r>
      <w:r>
        <w:rPr>
          <w:spacing w:val="7"/>
          <w:w w:val="112"/>
        </w:rPr>
        <w:t xml:space="preserve"> </w:t>
      </w:r>
      <w:r>
        <w:t>difference</w:t>
      </w:r>
      <w:r>
        <w:rPr>
          <w:spacing w:val="22"/>
        </w:rPr>
        <w:t xml:space="preserve"> </w:t>
      </w:r>
      <w:r>
        <w:rPr>
          <w:spacing w:val="5"/>
          <w:w w:val="110"/>
        </w:rPr>
        <w:t>b</w:t>
      </w:r>
      <w:r>
        <w:rPr>
          <w:w w:val="99"/>
        </w:rPr>
        <w:t>e</w:t>
      </w:r>
      <w:r>
        <w:rPr>
          <w:spacing w:val="-5"/>
          <w:w w:val="139"/>
        </w:rPr>
        <w:t>t</w:t>
      </w:r>
      <w:r>
        <w:rPr>
          <w:spacing w:val="-5"/>
          <w:w w:val="99"/>
        </w:rPr>
        <w:t>w</w:t>
      </w:r>
      <w:r>
        <w:rPr>
          <w:w w:val="99"/>
        </w:rPr>
        <w:t>ee</w:t>
      </w:r>
      <w:r>
        <w:rPr>
          <w:w w:val="110"/>
        </w:rPr>
        <w:t>n</w:t>
      </w:r>
      <w:r>
        <w:rPr>
          <w:spacing w:val="12"/>
          <w:w w:val="110"/>
        </w:rPr>
        <w:t xml:space="preserve"> </w:t>
      </w:r>
      <w:r>
        <w:rPr>
          <w:w w:val="114"/>
        </w:rPr>
        <w:t>treatme</w:t>
      </w:r>
      <w:r>
        <w:rPr>
          <w:spacing w:val="-6"/>
          <w:w w:val="114"/>
        </w:rPr>
        <w:t>n</w:t>
      </w:r>
      <w:r>
        <w:rPr>
          <w:w w:val="114"/>
        </w:rPr>
        <w:t>t</w:t>
      </w:r>
      <w:r>
        <w:rPr>
          <w:spacing w:val="6"/>
          <w:w w:val="11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04"/>
        </w:rPr>
        <w:t>rol</w:t>
      </w:r>
      <w:r>
        <w:rPr>
          <w:spacing w:val="12"/>
          <w:w w:val="104"/>
        </w:rPr>
        <w:t xml:space="preserve"> </w:t>
      </w:r>
      <w:r>
        <w:t>plots</w:t>
      </w:r>
      <w:r>
        <w:rPr>
          <w:spacing w:val="43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06"/>
        </w:rPr>
        <w:t>hi</w:t>
      </w:r>
      <w:r>
        <w:rPr>
          <w:w w:val="110"/>
        </w:rPr>
        <w:t>n</w:t>
      </w:r>
      <w:r>
        <w:rPr>
          <w:spacing w:val="12"/>
          <w:w w:val="110"/>
        </w:rPr>
        <w:t xml:space="preserve"> </w:t>
      </w:r>
      <w:r>
        <w:rPr>
          <w:w w:val="112"/>
        </w:rPr>
        <w:t xml:space="preserve">a </w:t>
      </w:r>
      <w:r>
        <w:t>bl</w:t>
      </w:r>
      <w:r>
        <w:rPr>
          <w:spacing w:val="6"/>
        </w:rPr>
        <w:t>o</w:t>
      </w:r>
      <w:r>
        <w:rPr>
          <w:spacing w:val="-5"/>
        </w:rPr>
        <w:t>c</w:t>
      </w:r>
      <w:r>
        <w:t xml:space="preserve">k). </w:t>
      </w:r>
      <w:r>
        <w:rPr>
          <w:spacing w:val="29"/>
        </w:rPr>
        <w:t xml:space="preserve"> </w:t>
      </w:r>
      <w:r>
        <w:rPr>
          <w:spacing w:val="-16"/>
        </w:rPr>
        <w:t>W</w:t>
      </w:r>
      <w:r>
        <w:t>e</w:t>
      </w:r>
      <w:r>
        <w:rPr>
          <w:spacing w:val="34"/>
        </w:rPr>
        <w:t xml:space="preserve"> </w:t>
      </w:r>
      <w:r>
        <w:t>found</w:t>
      </w:r>
      <w:r>
        <w:rPr>
          <w:spacing w:val="43"/>
        </w:rPr>
        <w:t xml:space="preserve"> </w:t>
      </w:r>
      <w:r>
        <w:rPr>
          <w:w w:val="116"/>
        </w:rPr>
        <w:t>that</w:t>
      </w:r>
      <w:r>
        <w:rPr>
          <w:spacing w:val="27"/>
          <w:w w:val="116"/>
        </w:rPr>
        <w:t xml:space="preserve"> </w:t>
      </w:r>
      <w:r>
        <w:rPr>
          <w:w w:val="116"/>
        </w:rPr>
        <w:t>the</w:t>
      </w:r>
      <w:r>
        <w:rPr>
          <w:spacing w:val="4"/>
          <w:w w:val="116"/>
        </w:rPr>
        <w:t xml:space="preserve"> </w:t>
      </w:r>
      <w:r>
        <w:rPr>
          <w:w w:val="107"/>
        </w:rPr>
        <w:t>amou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2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8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45"/>
        </w:rPr>
        <w:t xml:space="preserve"> </w:t>
      </w:r>
      <w:r>
        <w:rPr>
          <w:spacing w:val="-11"/>
        </w:rPr>
        <w:t>v</w:t>
      </w:r>
      <w:r>
        <w:t xml:space="preserve">ary </w:t>
      </w:r>
      <w:r>
        <w:rPr>
          <w:spacing w:val="2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5"/>
        </w:rPr>
        <w:t xml:space="preserve"> </w:t>
      </w:r>
      <w:r>
        <w:t>more</w:t>
      </w:r>
      <w:r>
        <w:rPr>
          <w:spacing w:val="38"/>
        </w:rPr>
        <w:t xml:space="preserve"> </w:t>
      </w:r>
      <w:r>
        <w:rPr>
          <w:w w:val="115"/>
        </w:rPr>
        <w:t>than</w:t>
      </w:r>
      <w:r>
        <w:rPr>
          <w:spacing w:val="14"/>
          <w:w w:val="115"/>
        </w:rPr>
        <w:t xml:space="preserve"> </w:t>
      </w:r>
      <w:r>
        <w:t>one</w:t>
      </w:r>
      <w:r>
        <w:rPr>
          <w:spacing w:val="29"/>
        </w:rPr>
        <w:t xml:space="preserve"> </w:t>
      </w:r>
      <w:r>
        <w:t>degree</w:t>
      </w:r>
      <w:r>
        <w:rPr>
          <w:spacing w:val="39"/>
        </w:rPr>
        <w:t xml:space="preserve"> </w:t>
      </w:r>
      <w:r>
        <w:t>among  bl</w:t>
      </w:r>
      <w:r>
        <w:rPr>
          <w:spacing w:val="5"/>
        </w:rPr>
        <w:t>o</w:t>
      </w:r>
      <w:r>
        <w:rPr>
          <w:spacing w:val="-5"/>
        </w:rPr>
        <w:t>c</w:t>
      </w:r>
      <w:r>
        <w:t>ks</w:t>
      </w:r>
      <w:r>
        <w:rPr>
          <w:spacing w:val="32"/>
        </w:rPr>
        <w:t xml:space="preserve"> </w:t>
      </w:r>
      <w:r>
        <w:t xml:space="preserve">(Figure </w:t>
      </w:r>
      <w:r>
        <w:rPr>
          <w:spacing w:val="20"/>
        </w:rPr>
        <w:t xml:space="preserve"> </w:t>
      </w:r>
      <w:r>
        <w:rPr>
          <w:w w:val="103"/>
        </w:rPr>
        <w:t xml:space="preserve">2, </w:t>
      </w:r>
      <w:r>
        <w:rPr>
          <w:spacing w:val="-16"/>
        </w:rPr>
        <w:t>T</w:t>
      </w:r>
      <w:r>
        <w:t xml:space="preserve">able </w:t>
      </w:r>
      <w:r>
        <w:rPr>
          <w:spacing w:val="6"/>
        </w:rPr>
        <w:t xml:space="preserve"> </w:t>
      </w:r>
      <w:r>
        <w:rPr>
          <w:w w:val="106"/>
        </w:rPr>
        <w:t>1)</w:t>
      </w:r>
      <w:r>
        <w:rPr>
          <w:w w:val="110"/>
        </w:rPr>
        <w:t>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rPr>
          <w:w w:val="108"/>
        </w:rPr>
        <w:t>Presumabl</w:t>
      </w:r>
      <w:r>
        <w:rPr>
          <w:spacing w:val="-17"/>
          <w:w w:val="108"/>
        </w:rPr>
        <w:t>y</w:t>
      </w:r>
      <w:r>
        <w:rPr>
          <w:w w:val="108"/>
        </w:rPr>
        <w:t>,</w:t>
      </w:r>
      <w:r>
        <w:rPr>
          <w:spacing w:val="16"/>
          <w:w w:val="108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7"/>
        </w:rPr>
        <w:t>er</w:t>
      </w:r>
      <w:r>
        <w:rPr>
          <w:w w:val="99"/>
        </w:rPr>
        <w:t>e</w:t>
      </w:r>
      <w:r>
        <w:rPr>
          <w:spacing w:val="11"/>
          <w:w w:val="99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0"/>
        </w:rPr>
        <w:t xml:space="preserve"> </w:t>
      </w:r>
      <w:r>
        <w:t xml:space="preserve">spatial </w:t>
      </w:r>
      <w:r>
        <w:rPr>
          <w:spacing w:val="13"/>
        </w:rPr>
        <w:t xml:space="preserve"> </w:t>
      </w:r>
      <w:r>
        <w:rPr>
          <w:spacing w:val="-12"/>
          <w:w w:val="109"/>
        </w:rPr>
        <w:t>v</w:t>
      </w:r>
      <w:r>
        <w:rPr>
          <w:w w:val="109"/>
        </w:rPr>
        <w:t>ariation</w:t>
      </w:r>
      <w:r>
        <w:rPr>
          <w:spacing w:val="9"/>
          <w:w w:val="10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w w:val="91"/>
        </w:rPr>
        <w:t>f</w:t>
      </w:r>
      <w:r>
        <w:rPr>
          <w:w w:val="110"/>
        </w:rPr>
        <w:t>u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>e</w:t>
      </w:r>
      <w:r>
        <w:rPr>
          <w:spacing w:val="11"/>
          <w:w w:val="99"/>
        </w:rPr>
        <w:t xml:space="preserve"> </w:t>
      </w:r>
      <w:r>
        <w:t xml:space="preserve">climate </w:t>
      </w:r>
      <w:r>
        <w:rPr>
          <w:spacing w:val="1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9"/>
        </w:rPr>
        <w:t xml:space="preserve"> </w:t>
      </w:r>
      <w:r>
        <w:t>effects,</w:t>
      </w:r>
      <w:r>
        <w:rPr>
          <w:spacing w:val="20"/>
        </w:rPr>
        <w:t xml:space="preserve"> </w:t>
      </w:r>
      <w:r>
        <w:t>gi</w:t>
      </w:r>
      <w:r>
        <w:rPr>
          <w:spacing w:val="-5"/>
        </w:rPr>
        <w:t>v</w:t>
      </w:r>
      <w:r>
        <w:t>en</w:t>
      </w:r>
      <w:r>
        <w:rPr>
          <w:spacing w:val="24"/>
        </w:rPr>
        <w:t xml:space="preserve"> </w:t>
      </w:r>
      <w:r>
        <w:rPr>
          <w:w w:val="121"/>
        </w:rPr>
        <w:t>that</w:t>
      </w:r>
      <w:r>
        <w:rPr>
          <w:spacing w:val="1"/>
          <w:w w:val="121"/>
        </w:rPr>
        <w:t xml:space="preserve"> </w:t>
      </w:r>
      <w:r>
        <w:rPr>
          <w:spacing w:val="-5"/>
        </w:rPr>
        <w:t>w</w:t>
      </w:r>
      <w:r>
        <w:t xml:space="preserve">arming  </w:t>
      </w:r>
      <w:r>
        <w:rPr>
          <w:w w:val="113"/>
        </w:rPr>
        <w:t>to</w:t>
      </w:r>
      <w:r>
        <w:rPr>
          <w:spacing w:val="5"/>
          <w:w w:val="113"/>
        </w:rPr>
        <w:t xml:space="preserve"> </w:t>
      </w:r>
      <w:r>
        <w:t xml:space="preserve">date </w:t>
      </w:r>
      <w:r>
        <w:rPr>
          <w:spacing w:val="2"/>
        </w:rPr>
        <w:t xml:space="preserve"> </w:t>
      </w:r>
      <w:r>
        <w:rPr>
          <w:w w:val="110"/>
        </w:rPr>
        <w:t>h</w:t>
      </w:r>
      <w:r>
        <w:rPr>
          <w:w w:val="107"/>
        </w:rPr>
        <w:t xml:space="preserve">as </w:t>
      </w:r>
      <w:r>
        <w:rPr>
          <w:spacing w:val="-11"/>
        </w:rPr>
        <w:t>v</w:t>
      </w:r>
      <w:r>
        <w:t xml:space="preserve">aried </w:t>
      </w:r>
      <w:r>
        <w:rPr>
          <w:spacing w:val="11"/>
        </w:rPr>
        <w:t xml:space="preserve"> </w:t>
      </w:r>
      <w:r>
        <w:t xml:space="preserve">spatially </w:t>
      </w:r>
      <w:r>
        <w:rPr>
          <w:spacing w:val="32"/>
        </w:rPr>
        <w:t xml:space="preserve"> </w:t>
      </w:r>
      <w:r>
        <w:t xml:space="preserve">(?)).  </w:t>
      </w:r>
      <w:r>
        <w:rPr>
          <w:spacing w:val="37"/>
        </w:rPr>
        <w:t xml:space="preserve"> </w:t>
      </w:r>
      <w:r>
        <w:t xml:space="preserve">Accurate </w:t>
      </w:r>
      <w:r>
        <w:rPr>
          <w:spacing w:val="32"/>
        </w:rPr>
        <w:t xml:space="preserve"> </w:t>
      </w:r>
      <w:r>
        <w:rPr>
          <w:w w:val="102"/>
        </w:rPr>
        <w:t>ex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11"/>
        </w:rPr>
        <w:t>a</w:t>
      </w:r>
      <w:r>
        <w:rPr>
          <w:spacing w:val="5"/>
          <w:w w:val="111"/>
        </w:rPr>
        <w:t>p</w:t>
      </w:r>
      <w:r>
        <w:rPr>
          <w:w w:val="99"/>
        </w:rPr>
        <w:t>ol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25"/>
          <w:w w:val="105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 xml:space="preserve">climate </w:t>
      </w:r>
      <w:r>
        <w:rPr>
          <w:spacing w:val="15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4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t>s</w:t>
      </w:r>
      <w:r>
        <w:rPr>
          <w:spacing w:val="25"/>
        </w:rPr>
        <w:t xml:space="preserve"> </w:t>
      </w:r>
      <w:r>
        <w:t>m</w:t>
      </w:r>
      <w:r>
        <w:rPr>
          <w:spacing w:val="-5"/>
        </w:rPr>
        <w:t>a</w:t>
      </w:r>
      <w:r>
        <w:t xml:space="preserve">y 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7"/>
        </w:rPr>
        <w:t>er</w:t>
      </w:r>
      <w:r>
        <w:rPr>
          <w:w w:val="96"/>
        </w:rPr>
        <w:t>ef</w:t>
      </w:r>
      <w:r>
        <w:rPr>
          <w:w w:val="106"/>
        </w:rPr>
        <w:t>or</w:t>
      </w:r>
      <w:r>
        <w:rPr>
          <w:w w:val="99"/>
        </w:rPr>
        <w:t>e</w:t>
      </w:r>
      <w:r>
        <w:rPr>
          <w:spacing w:val="25"/>
          <w:w w:val="99"/>
        </w:rPr>
        <w:t xml:space="preserve"> </w:t>
      </w:r>
      <w:r>
        <w:t>de</w:t>
      </w:r>
      <w:r>
        <w:rPr>
          <w:spacing w:val="5"/>
        </w:rPr>
        <w:t>p</w:t>
      </w:r>
      <w:r>
        <w:t xml:space="preserve">end </w:t>
      </w:r>
      <w:r>
        <w:rPr>
          <w:spacing w:val="14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 xml:space="preserve">e </w:t>
      </w:r>
      <w:r>
        <w:rPr>
          <w:w w:val="102"/>
        </w:rPr>
        <w:t>ex</w:t>
      </w:r>
      <w:r>
        <w:rPr>
          <w:w w:val="139"/>
        </w:rPr>
        <w:t>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13"/>
        </w:rPr>
        <w:t xml:space="preserve"> </w:t>
      </w:r>
      <w:r>
        <w:rPr>
          <w:w w:val="113"/>
        </w:rPr>
        <w:t>to</w:t>
      </w:r>
      <w:r>
        <w:rPr>
          <w:spacing w:val="7"/>
          <w:w w:val="113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30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13"/>
        </w:rPr>
        <w:t xml:space="preserve"> </w:t>
      </w:r>
      <w:r>
        <w:t xml:space="preserve">encompass </w:t>
      </w:r>
      <w:r>
        <w:rPr>
          <w:spacing w:val="1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w w:val="107"/>
        </w:rPr>
        <w:t>re</w:t>
      </w:r>
      <w:r>
        <w:rPr>
          <w:w w:val="113"/>
        </w:rPr>
        <w:t>pr</w:t>
      </w:r>
      <w:r>
        <w:t>es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103"/>
        </w:rPr>
        <w:t>i</w:t>
      </w:r>
      <w:r>
        <w:rPr>
          <w:spacing w:val="-5"/>
          <w:w w:val="103"/>
        </w:rPr>
        <w:t>v</w:t>
      </w:r>
      <w:r>
        <w:rPr>
          <w:w w:val="99"/>
        </w:rPr>
        <w:t>e</w:t>
      </w:r>
      <w:r>
        <w:rPr>
          <w:spacing w:val="13"/>
        </w:rPr>
        <w:t xml:space="preserve"> </w:t>
      </w:r>
      <w:r>
        <w:rPr>
          <w:w w:val="107"/>
        </w:rPr>
        <w:t>amou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existing</w:t>
      </w:r>
      <w:r>
        <w:rPr>
          <w:spacing w:val="47"/>
        </w:rPr>
        <w:t xml:space="preserve"> </w:t>
      </w:r>
      <w:r>
        <w:rPr>
          <w:w w:val="111"/>
        </w:rPr>
        <w:t>natural</w:t>
      </w:r>
      <w:r>
        <w:rPr>
          <w:spacing w:val="19"/>
          <w:w w:val="111"/>
        </w:rPr>
        <w:t xml:space="preserve"> </w:t>
      </w:r>
      <w:r>
        <w:rPr>
          <w:spacing w:val="-12"/>
          <w:w w:val="111"/>
        </w:rPr>
        <w:t>v</w:t>
      </w:r>
      <w:r>
        <w:rPr>
          <w:w w:val="111"/>
        </w:rPr>
        <w:t>ariation</w:t>
      </w:r>
      <w:r>
        <w:rPr>
          <w:spacing w:val="-4"/>
          <w:w w:val="111"/>
        </w:rPr>
        <w:t xml:space="preserve"> </w:t>
      </w:r>
      <w:r>
        <w:t xml:space="preserve">(e.g. </w:t>
      </w:r>
      <w:r>
        <w:rPr>
          <w:spacing w:val="8"/>
        </w:rPr>
        <w:t xml:space="preserve"> </w:t>
      </w:r>
      <w:r>
        <w:rPr>
          <w:w w:val="106"/>
        </w:rPr>
        <w:t>gr</w:t>
      </w:r>
      <w:r>
        <w:rPr>
          <w:w w:val="111"/>
        </w:rPr>
        <w:t>ad</w:t>
      </w:r>
      <w:r>
        <w:rPr>
          <w:w w:val="99"/>
        </w:rPr>
        <w:t>ie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 in</w:t>
      </w:r>
      <w:r>
        <w:rPr>
          <w:spacing w:val="16"/>
        </w:rPr>
        <w:t xml:space="preserve"> </w:t>
      </w:r>
      <w:r>
        <w:t>slo</w:t>
      </w:r>
      <w:r>
        <w:rPr>
          <w:spacing w:val="5"/>
        </w:rPr>
        <w:t>p</w:t>
      </w:r>
      <w:r>
        <w:t>e,</w:t>
      </w:r>
      <w:r>
        <w:rPr>
          <w:spacing w:val="23"/>
        </w:rPr>
        <w:t xml:space="preserve"> </w:t>
      </w:r>
      <w:r>
        <w:t>as</w:t>
      </w:r>
      <w:r>
        <w:rPr>
          <w:spacing w:val="5"/>
        </w:rPr>
        <w:t>p</w:t>
      </w:r>
      <w:r>
        <w:t xml:space="preserve">ect, </w:t>
      </w:r>
      <w:r>
        <w:rPr>
          <w:spacing w:val="6"/>
        </w:rPr>
        <w:t xml:space="preserve"> </w:t>
      </w:r>
      <w:r>
        <w:t>etc)</w:t>
      </w:r>
      <w:r>
        <w:rPr>
          <w:spacing w:val="38"/>
        </w:rPr>
        <w:t xml:space="preserve"> </w:t>
      </w:r>
      <w:r>
        <w:rPr>
          <w:w w:val="113"/>
        </w:rPr>
        <w:t>pr</w:t>
      </w:r>
      <w:r>
        <w:t>es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7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rPr>
          <w:w w:val="112"/>
        </w:rPr>
        <w:t>the</w:t>
      </w:r>
      <w:r>
        <w:rPr>
          <w:spacing w:val="3"/>
          <w:w w:val="112"/>
        </w:rPr>
        <w:t xml:space="preserve"> </w:t>
      </w:r>
      <w:r>
        <w:t>scale</w:t>
      </w:r>
      <w:r>
        <w:rPr>
          <w:spacing w:val="16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25"/>
        </w:rPr>
        <w:t xml:space="preserve"> </w:t>
      </w:r>
      <w:r>
        <w:rPr>
          <w:w w:val="112"/>
        </w:rPr>
        <w:t>the</w:t>
      </w:r>
      <w:r>
        <w:rPr>
          <w:spacing w:val="3"/>
          <w:w w:val="112"/>
        </w:rPr>
        <w:t xml:space="preserve"> </w:t>
      </w:r>
      <w:r>
        <w:rPr>
          <w:w w:val="102"/>
        </w:rPr>
        <w:t>ex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11"/>
        </w:rPr>
        <w:t>a</w:t>
      </w:r>
      <w:r>
        <w:rPr>
          <w:spacing w:val="5"/>
          <w:w w:val="111"/>
        </w:rPr>
        <w:t>p</w:t>
      </w:r>
      <w:r>
        <w:rPr>
          <w:w w:val="99"/>
        </w:rPr>
        <w:t>ol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spacing w:val="5"/>
        </w:rPr>
        <w:t>b</w:t>
      </w:r>
      <w:r>
        <w:t>eing</w:t>
      </w:r>
      <w:r>
        <w:rPr>
          <w:spacing w:val="26"/>
        </w:rPr>
        <w:t xml:space="preserve"> </w:t>
      </w:r>
      <w:r>
        <w:t xml:space="preserve">made. </w:t>
      </w:r>
      <w:r>
        <w:rPr>
          <w:spacing w:val="21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added</w:t>
      </w:r>
      <w:r>
        <w:rPr>
          <w:spacing w:val="48"/>
        </w:rPr>
        <w:t xml:space="preserve"> </w:t>
      </w:r>
      <w:r>
        <w:t xml:space="preserve">complication </w:t>
      </w:r>
      <w:r>
        <w:rPr>
          <w:spacing w:val="14"/>
        </w:rPr>
        <w:t xml:space="preserve"> </w:t>
      </w:r>
      <w:r>
        <w:t xml:space="preserve">is </w:t>
      </w:r>
      <w:r>
        <w:rPr>
          <w:w w:val="121"/>
        </w:rPr>
        <w:t>that</w:t>
      </w:r>
      <w:r>
        <w:rPr>
          <w:spacing w:val="-8"/>
          <w:w w:val="121"/>
        </w:rPr>
        <w:t xml:space="preserve"> </w:t>
      </w:r>
      <w:r>
        <w:t>inferences</w:t>
      </w:r>
      <w:r>
        <w:rPr>
          <w:spacing w:val="23"/>
        </w:rPr>
        <w:t xml:space="preserve"> </w:t>
      </w:r>
      <w:r>
        <w:t>made</w:t>
      </w:r>
      <w:r>
        <w:rPr>
          <w:spacing w:val="32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 xml:space="preserve">space-for-time </w:t>
      </w:r>
      <w:r>
        <w:rPr>
          <w:spacing w:val="7"/>
        </w:rPr>
        <w:t xml:space="preserve"> </w:t>
      </w:r>
      <w:r>
        <w:t>s</w:t>
      </w:r>
      <w:r>
        <w:rPr>
          <w:w w:val="110"/>
        </w:rPr>
        <w:t>ub</w:t>
      </w:r>
      <w:r>
        <w:rPr>
          <w:w w:val="116"/>
        </w:rPr>
        <w:t>st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0"/>
        </w:rPr>
        <w:t>u</w:t>
      </w:r>
      <w:r>
        <w:rPr>
          <w:w w:val="119"/>
        </w:rPr>
        <w:t>ti</w:t>
      </w:r>
      <w:r>
        <w:rPr>
          <w:w w:val="105"/>
        </w:rPr>
        <w:t>on</w:t>
      </w:r>
      <w:r>
        <w:t>s</w:t>
      </w:r>
      <w:r>
        <w:rPr>
          <w:spacing w:val="2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rPr>
          <w:w w:val="91"/>
        </w:rPr>
        <w:t>f</w:t>
      </w:r>
      <w:r>
        <w:rPr>
          <w:w w:val="116"/>
        </w:rPr>
        <w:t>r</w:t>
      </w:r>
      <w:r>
        <w:rPr>
          <w:w w:val="102"/>
        </w:rPr>
        <w:t>eq</w:t>
      </w:r>
      <w:r>
        <w:rPr>
          <w:w w:val="105"/>
        </w:rPr>
        <w:t>ue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2"/>
        </w:rPr>
        <w:t xml:space="preserve"> </w:t>
      </w:r>
      <w:r>
        <w:rPr>
          <w:w w:val="108"/>
        </w:rPr>
        <w:t>i</w:t>
      </w:r>
      <w:r>
        <w:rPr>
          <w:spacing w:val="-5"/>
          <w:w w:val="108"/>
        </w:rPr>
        <w:t>n</w:t>
      </w:r>
      <w:r>
        <w:rPr>
          <w:spacing w:val="-12"/>
          <w:w w:val="108"/>
        </w:rPr>
        <w:t>v</w:t>
      </w:r>
      <w:r>
        <w:rPr>
          <w:w w:val="108"/>
        </w:rPr>
        <w:t>alidated,</w:t>
      </w:r>
      <w:r>
        <w:rPr>
          <w:spacing w:val="8"/>
          <w:w w:val="108"/>
        </w:rPr>
        <w:t xml:space="preserve"> </w:t>
      </w:r>
      <w:r>
        <w:t>when</w:t>
      </w:r>
      <w:r>
        <w:rPr>
          <w:spacing w:val="21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2"/>
        </w:rPr>
        <w:t>ey</w:t>
      </w:r>
      <w:r>
        <w:rPr>
          <w:spacing w:val="2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27"/>
        </w:rPr>
        <w:t xml:space="preserve"> </w:t>
      </w:r>
      <w:r>
        <w:rPr>
          <w:spacing w:val="5"/>
        </w:rPr>
        <w:t>b</w:t>
      </w:r>
      <w:r>
        <w:t>een</w:t>
      </w:r>
      <w:r>
        <w:rPr>
          <w:spacing w:val="21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16"/>
        </w:rPr>
        <w:t>st</w:t>
      </w:r>
      <w:r>
        <w:rPr>
          <w:w w:val="105"/>
        </w:rPr>
        <w:t xml:space="preserve">ed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1"/>
          <w:w w:val="110"/>
        </w:rPr>
        <w:t xml:space="preserve"> </w:t>
      </w:r>
      <w:r>
        <w:t>empirical  evidence</w:t>
      </w:r>
      <w:r>
        <w:rPr>
          <w:spacing w:val="32"/>
        </w:rPr>
        <w:t xml:space="preserve"> </w:t>
      </w:r>
      <w:r>
        <w:t xml:space="preserve">(?). </w:t>
      </w:r>
      <w:r>
        <w:rPr>
          <w:spacing w:val="33"/>
        </w:rPr>
        <w:t xml:space="preserve"> </w:t>
      </w:r>
      <w:r>
        <w:t>When</w:t>
      </w:r>
      <w:r>
        <w:rPr>
          <w:spacing w:val="46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1"/>
          <w:w w:val="107"/>
        </w:rPr>
        <w:t xml:space="preserve"> </w:t>
      </w:r>
      <w:r>
        <w:rPr>
          <w:w w:val="107"/>
        </w:rPr>
        <w:t>manipulations</w:t>
      </w:r>
      <w:r>
        <w:rPr>
          <w:spacing w:val="16"/>
          <w:w w:val="107"/>
        </w:rPr>
        <w:t xml:space="preserve"> </w:t>
      </w:r>
      <w:r>
        <w:t>aimed</w:t>
      </w:r>
      <w:r>
        <w:rPr>
          <w:spacing w:val="41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rPr>
          <w:w w:val="108"/>
        </w:rPr>
        <w:t>understanding</w:t>
      </w:r>
      <w:r>
        <w:rPr>
          <w:spacing w:val="17"/>
          <w:w w:val="108"/>
        </w:rPr>
        <w:t xml:space="preserve"> </w:t>
      </w:r>
      <w:r>
        <w:rPr>
          <w:w w:val="102"/>
        </w:rPr>
        <w:t>fu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>e</w:t>
      </w:r>
      <w:r>
        <w:rPr>
          <w:spacing w:val="11"/>
          <w:w w:val="99"/>
        </w:rPr>
        <w:t xml:space="preserve"> </w:t>
      </w:r>
      <w:r>
        <w:t>res</w:t>
      </w:r>
      <w:r>
        <w:rPr>
          <w:spacing w:val="5"/>
        </w:rPr>
        <w:t>p</w:t>
      </w:r>
      <w:r>
        <w:t>on</w:t>
      </w:r>
      <w:r>
        <w:t>ses</w:t>
      </w:r>
      <w:r>
        <w:rPr>
          <w:spacing w:val="41"/>
        </w:rPr>
        <w:t xml:space="preserve"> </w:t>
      </w:r>
      <w:r>
        <w:rPr>
          <w:w w:val="114"/>
        </w:rPr>
        <w:t>ar</w:t>
      </w:r>
      <w:r>
        <w:rPr>
          <w:w w:val="99"/>
        </w:rPr>
        <w:t xml:space="preserve">e </w:t>
      </w:r>
      <w:r>
        <w:t>im</w:t>
      </w:r>
      <w:r>
        <w:rPr>
          <w:spacing w:val="5"/>
        </w:rPr>
        <w:t>p</w:t>
      </w:r>
      <w:r>
        <w:t xml:space="preserve">osed </w:t>
      </w:r>
      <w:r>
        <w:rPr>
          <w:spacing w:val="1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 xml:space="preserve">spatially </w:t>
      </w:r>
      <w:r>
        <w:rPr>
          <w:spacing w:val="43"/>
        </w:rPr>
        <w:t xml:space="preserve"> </w:t>
      </w:r>
      <w:r>
        <w:rPr>
          <w:spacing w:val="-11"/>
        </w:rPr>
        <w:t>v</w:t>
      </w:r>
      <w:r>
        <w:t xml:space="preserve">arying </w:t>
      </w:r>
      <w:r>
        <w:rPr>
          <w:spacing w:val="25"/>
        </w:rPr>
        <w:t xml:space="preserve"> 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03"/>
        </w:rPr>
        <w:t>vi</w:t>
      </w:r>
      <w:r>
        <w:rPr>
          <w:w w:val="116"/>
        </w:rPr>
        <w:t>r</w:t>
      </w:r>
      <w:r>
        <w:rPr>
          <w:w w:val="105"/>
        </w:rPr>
        <w:t>onme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0"/>
        </w:rPr>
        <w:t>,</w:t>
      </w:r>
      <w:r>
        <w:t xml:space="preserve"> </w:t>
      </w:r>
      <w:r>
        <w:rPr>
          <w:spacing w:val="-9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34"/>
        </w:rPr>
        <w:t xml:space="preserve"> </w:t>
      </w:r>
      <w:r>
        <w:t xml:space="preserve">need </w:t>
      </w:r>
      <w:r>
        <w:rPr>
          <w:spacing w:val="4"/>
        </w:rPr>
        <w:t xml:space="preserve"> </w:t>
      </w:r>
      <w:r>
        <w:rPr>
          <w:w w:val="113"/>
        </w:rPr>
        <w:t>to</w:t>
      </w:r>
      <w:r>
        <w:rPr>
          <w:spacing w:val="30"/>
          <w:w w:val="113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45"/>
        </w:rPr>
        <w:t xml:space="preserve"> </w:t>
      </w:r>
      <w:r>
        <w:rPr>
          <w:w w:val="102"/>
        </w:rPr>
        <w:t>ex</w:t>
      </w:r>
      <w:r>
        <w:rPr>
          <w:w w:val="110"/>
        </w:rPr>
        <w:t>p</w:t>
      </w:r>
      <w:r>
        <w:rPr>
          <w:w w:val="99"/>
        </w:rPr>
        <w:t>lici</w:t>
      </w:r>
      <w:r>
        <w:rPr>
          <w:w w:val="139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rPr>
          <w:w w:val="111"/>
        </w:rPr>
        <w:t>a</w:t>
      </w:r>
      <w:r>
        <w:rPr>
          <w:spacing w:val="5"/>
          <w:w w:val="111"/>
        </w:rPr>
        <w:t>b</w:t>
      </w:r>
      <w:r>
        <w:rPr>
          <w:w w:val="105"/>
        </w:rPr>
        <w:t>ou</w:t>
      </w:r>
      <w:r>
        <w:rPr>
          <w:w w:val="139"/>
        </w:rPr>
        <w:t>t</w:t>
      </w:r>
      <w:r>
        <w:t xml:space="preserve"> </w:t>
      </w:r>
      <w:r>
        <w:rPr>
          <w:spacing w:val="-14"/>
        </w:rPr>
        <w:t xml:space="preserve"> </w:t>
      </w:r>
      <w:r>
        <w:t xml:space="preserve">what </w:t>
      </w:r>
      <w:r>
        <w:rPr>
          <w:spacing w:val="27"/>
        </w:rPr>
        <w:t xml:space="preserve"> </w:t>
      </w:r>
      <w:r>
        <w:rPr>
          <w:w w:val="106"/>
        </w:rPr>
        <w:t>assu</w:t>
      </w:r>
      <w:r>
        <w:rPr>
          <w:w w:val="108"/>
        </w:rPr>
        <w:t>mp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ons</w:t>
      </w:r>
      <w:r>
        <w:t xml:space="preserve"> </w:t>
      </w:r>
      <w:r>
        <w:rPr>
          <w:spacing w:val="-14"/>
        </w:rPr>
        <w:t xml:space="preserve"> </w:t>
      </w:r>
      <w:r>
        <w:t xml:space="preserve">are </w:t>
      </w:r>
      <w:r>
        <w:rPr>
          <w:spacing w:val="8"/>
        </w:rPr>
        <w:t xml:space="preserve"> </w:t>
      </w:r>
      <w:r>
        <w:t xml:space="preserve">made </w:t>
      </w:r>
      <w:r>
        <w:rPr>
          <w:spacing w:val="16"/>
        </w:rPr>
        <w:t xml:space="preserve"> </w:t>
      </w:r>
      <w:r>
        <w:rPr>
          <w:w w:val="99"/>
        </w:rPr>
        <w:t>i</w:t>
      </w:r>
      <w:r>
        <w:rPr>
          <w:w w:val="110"/>
        </w:rPr>
        <w:t xml:space="preserve">n </w:t>
      </w:r>
      <w:r>
        <w:rPr>
          <w:w w:val="139"/>
        </w:rPr>
        <w:t>t</w:t>
      </w:r>
      <w:r>
        <w:rPr>
          <w:w w:val="106"/>
        </w:rPr>
        <w:t>hi</w:t>
      </w:r>
      <w:r>
        <w:t xml:space="preserve">s </w:t>
      </w:r>
      <w:r>
        <w:rPr>
          <w:spacing w:val="-25"/>
        </w:rPr>
        <w:t xml:space="preserve"> </w:t>
      </w:r>
      <w:r>
        <w:t>m</w:t>
      </w:r>
      <w:r>
        <w:rPr>
          <w:spacing w:val="5"/>
        </w:rPr>
        <w:t>o</w:t>
      </w:r>
      <w:r>
        <w:t>dified</w:t>
      </w:r>
      <w:r>
        <w:rPr>
          <w:spacing w:val="39"/>
        </w:rPr>
        <w:t xml:space="preserve"> </w:t>
      </w:r>
      <w:r>
        <w:rPr>
          <w:w w:val="106"/>
        </w:rPr>
        <w:t>sp</w:t>
      </w:r>
      <w:r>
        <w:rPr>
          <w:w w:val="104"/>
        </w:rPr>
        <w:t>ace</w:t>
      </w:r>
      <w:r>
        <w:rPr>
          <w:w w:val="95"/>
        </w:rPr>
        <w:t>-f</w:t>
      </w:r>
      <w:r>
        <w:rPr>
          <w:w w:val="104"/>
        </w:rPr>
        <w:t>or-</w:t>
      </w:r>
      <w:r>
        <w:rPr>
          <w:w w:val="139"/>
        </w:rPr>
        <w:t>t</w:t>
      </w:r>
      <w:r>
        <w:rPr>
          <w:w w:val="104"/>
        </w:rPr>
        <w:t>im</w:t>
      </w:r>
      <w:r>
        <w:rPr>
          <w:w w:val="99"/>
        </w:rPr>
        <w:t>e</w:t>
      </w:r>
      <w:r>
        <w:t xml:space="preserve"> </w:t>
      </w:r>
      <w:r>
        <w:rPr>
          <w:spacing w:val="-25"/>
        </w:rPr>
        <w:t xml:space="preserve"> </w:t>
      </w:r>
      <w:r>
        <w:rPr>
          <w:w w:val="106"/>
        </w:rPr>
        <w:t>subs</w:t>
      </w:r>
      <w:r>
        <w:rPr>
          <w:w w:val="139"/>
        </w:rPr>
        <w:t>t</w:t>
      </w:r>
      <w:r>
        <w:rPr>
          <w:w w:val="120"/>
        </w:rPr>
        <w:t>ut</w:t>
      </w:r>
      <w:r>
        <w:rPr>
          <w:w w:val="99"/>
        </w:rPr>
        <w:t>i</w:t>
      </w:r>
      <w:r>
        <w:rPr>
          <w:w w:val="106"/>
        </w:rPr>
        <w:t>on,</w:t>
      </w:r>
      <w:r>
        <w:t xml:space="preserve"> </w:t>
      </w:r>
      <w:r>
        <w:rPr>
          <w:spacing w:val="-23"/>
        </w:rPr>
        <w:t xml:space="preserve"> </w:t>
      </w:r>
      <w:r>
        <w:t xml:space="preserve">think </w:t>
      </w:r>
      <w:r>
        <w:rPr>
          <w:spacing w:val="20"/>
        </w:rPr>
        <w:t xml:space="preserve"> </w:t>
      </w:r>
      <w:r>
        <w:rPr>
          <w:w w:val="107"/>
        </w:rPr>
        <w:t>cr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99"/>
        </w:rPr>
        <w:t>ic</w:t>
      </w:r>
      <w:r>
        <w:rPr>
          <w:w w:val="107"/>
        </w:rPr>
        <w:t>al</w:t>
      </w:r>
      <w:r>
        <w:rPr>
          <w:w w:val="103"/>
        </w:rPr>
        <w:t>ly</w:t>
      </w:r>
      <w:r>
        <w:t xml:space="preserve"> </w:t>
      </w:r>
      <w:r>
        <w:rPr>
          <w:spacing w:val="-25"/>
        </w:rPr>
        <w:t xml:space="preserve"> </w:t>
      </w:r>
      <w:r>
        <w:rPr>
          <w:w w:val="111"/>
        </w:rPr>
        <w:t>a</w:t>
      </w:r>
      <w:r>
        <w:rPr>
          <w:spacing w:val="5"/>
          <w:w w:val="111"/>
        </w:rPr>
        <w:t>b</w:t>
      </w:r>
      <w:r>
        <w:rPr>
          <w:w w:val="105"/>
        </w:rPr>
        <w:t>ou</w:t>
      </w:r>
      <w:r>
        <w:rPr>
          <w:w w:val="139"/>
        </w:rPr>
        <w:t>t</w:t>
      </w:r>
      <w:r>
        <w:t xml:space="preserve"> </w:t>
      </w:r>
      <w:r>
        <w:rPr>
          <w:spacing w:val="-25"/>
        </w:rPr>
        <w:t xml:space="preserve"> </w:t>
      </w:r>
      <w:r>
        <w:t xml:space="preserve">whether </w:t>
      </w:r>
      <w:r>
        <w:rPr>
          <w:spacing w:val="27"/>
        </w:rPr>
        <w:t xml:space="preserve"> </w:t>
      </w:r>
      <w:r>
        <w:t xml:space="preserve">these </w:t>
      </w:r>
      <w:r>
        <w:rPr>
          <w:spacing w:val="5"/>
        </w:rPr>
        <w:t xml:space="preserve"> </w:t>
      </w:r>
      <w:r>
        <w:rPr>
          <w:w w:val="105"/>
        </w:rPr>
        <w:t>ass</w:t>
      </w:r>
      <w:r>
        <w:rPr>
          <w:w w:val="108"/>
        </w:rPr>
        <w:t>ump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ons</w:t>
      </w:r>
      <w:r>
        <w:t xml:space="preserve"> </w:t>
      </w:r>
      <w:r>
        <w:rPr>
          <w:spacing w:val="-25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 xml:space="preserve">realistic, </w:t>
      </w:r>
      <w:r>
        <w:rPr>
          <w:spacing w:val="22"/>
        </w:rPr>
        <w:t xml:space="preserve"> </w:t>
      </w:r>
      <w:r>
        <w:rPr>
          <w:w w:val="111"/>
        </w:rPr>
        <w:t>an</w:t>
      </w:r>
      <w:r>
        <w:rPr>
          <w:w w:val="110"/>
        </w:rPr>
        <w:t xml:space="preserve">d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10"/>
        </w:rPr>
        <w:t>n</w:t>
      </w:r>
      <w:r>
        <w:rPr>
          <w:spacing w:val="8"/>
          <w:w w:val="110"/>
        </w:rPr>
        <w:t xml:space="preserve"> </w:t>
      </w:r>
      <w:r>
        <w:t>carefully</w:t>
      </w:r>
      <w:r>
        <w:rPr>
          <w:spacing w:val="36"/>
        </w:rPr>
        <w:t xml:space="preserve"> </w:t>
      </w:r>
      <w:r>
        <w:rPr>
          <w:w w:val="112"/>
        </w:rPr>
        <w:t>i</w:t>
      </w:r>
      <w:r>
        <w:rPr>
          <w:spacing w:val="-6"/>
          <w:w w:val="112"/>
        </w:rPr>
        <w:t>n</w:t>
      </w:r>
      <w:r>
        <w:rPr>
          <w:w w:val="112"/>
        </w:rPr>
        <w:t>terpret</w:t>
      </w:r>
      <w:r>
        <w:rPr>
          <w:spacing w:val="5"/>
          <w:w w:val="112"/>
        </w:rPr>
        <w:t xml:space="preserve"> </w:t>
      </w:r>
      <w:r>
        <w:t>results  in</w:t>
      </w:r>
      <w:r>
        <w:rPr>
          <w:spacing w:val="17"/>
        </w:rPr>
        <w:t xml:space="preserve"> </w:t>
      </w:r>
      <w:r>
        <w:rPr>
          <w:w w:val="99"/>
        </w:rPr>
        <w:t>li</w:t>
      </w:r>
      <w:r>
        <w:rPr>
          <w:w w:val="105"/>
        </w:rPr>
        <w:t>g</w:t>
      </w:r>
      <w:r>
        <w:rPr>
          <w:spacing w:val="-5"/>
          <w:w w:val="105"/>
        </w:rPr>
        <w:t>h</w:t>
      </w:r>
      <w:r>
        <w:rPr>
          <w:w w:val="139"/>
        </w:rPr>
        <w:t>t</w:t>
      </w:r>
      <w:r>
        <w:rPr>
          <w:spacing w:val="8"/>
          <w:w w:val="139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8"/>
        </w:rPr>
        <w:t xml:space="preserve"> </w:t>
      </w:r>
      <w:r>
        <w:rPr>
          <w:w w:val="106"/>
        </w:rPr>
        <w:t>assu</w:t>
      </w:r>
      <w:r>
        <w:rPr>
          <w:w w:val="108"/>
        </w:rPr>
        <w:t>mp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ons</w:t>
      </w:r>
      <w:r>
        <w:rPr>
          <w:w w:val="110"/>
        </w:rPr>
        <w:t>.</w:t>
      </w:r>
      <w:r>
        <w:rPr>
          <w:spacing w:val="33"/>
          <w:w w:val="110"/>
        </w:rPr>
        <w:t xml:space="preserve"> </w:t>
      </w:r>
      <w:r>
        <w:t xml:space="preserve">(Aaron- </w:t>
      </w:r>
      <w:r>
        <w:rPr>
          <w:spacing w:val="3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23"/>
        </w:rPr>
        <w:t xml:space="preserve"> </w:t>
      </w:r>
      <w:r>
        <w:rPr>
          <w:w w:val="139"/>
        </w:rPr>
        <w:t>t</w:t>
      </w:r>
      <w:r>
        <w:rPr>
          <w:w w:val="106"/>
        </w:rPr>
        <w:t>hi</w:t>
      </w:r>
      <w:r>
        <w:rPr>
          <w:w w:val="110"/>
        </w:rPr>
        <w:t>n</w:t>
      </w:r>
      <w:r>
        <w:rPr>
          <w:w w:val="105"/>
        </w:rPr>
        <w:t>k</w:t>
      </w:r>
      <w:r>
        <w:rPr>
          <w:spacing w:val="9"/>
          <w:w w:val="105"/>
        </w:rPr>
        <w:t xml:space="preserve"> </w:t>
      </w:r>
      <w:r>
        <w:rPr>
          <w:spacing w:val="-6"/>
        </w:rPr>
        <w:t>w</w:t>
      </w:r>
      <w:r>
        <w:t>e</w:t>
      </w:r>
      <w:r>
        <w:rPr>
          <w:spacing w:val="5"/>
        </w:rPr>
        <w:t xml:space="preserve"> </w:t>
      </w:r>
      <w:r>
        <w:t>need</w:t>
      </w:r>
      <w:r>
        <w:rPr>
          <w:spacing w:val="27"/>
        </w:rPr>
        <w:t xml:space="preserve"> </w:t>
      </w:r>
      <w:r>
        <w:t>more</w:t>
      </w:r>
      <w:r>
        <w:rPr>
          <w:spacing w:val="26"/>
        </w:rPr>
        <w:t xml:space="preserve"> </w:t>
      </w:r>
      <w:r>
        <w:t>here</w:t>
      </w:r>
      <w:r>
        <w:rPr>
          <w:spacing w:val="28"/>
        </w:rPr>
        <w:t xml:space="preserve"> </w:t>
      </w:r>
      <w:r>
        <w:rPr>
          <w:w w:val="111"/>
        </w:rPr>
        <w:t>a</w:t>
      </w:r>
      <w:r>
        <w:rPr>
          <w:spacing w:val="5"/>
          <w:w w:val="111"/>
        </w:rPr>
        <w:t>b</w:t>
      </w:r>
      <w:r>
        <w:rPr>
          <w:w w:val="105"/>
        </w:rPr>
        <w:t>ou</w:t>
      </w:r>
      <w:r>
        <w:rPr>
          <w:w w:val="139"/>
        </w:rPr>
        <w:t xml:space="preserve">t </w:t>
      </w:r>
      <w:r>
        <w:rPr>
          <w:w w:val="106"/>
        </w:rPr>
        <w:t>sp</w:t>
      </w:r>
      <w:r>
        <w:rPr>
          <w:w w:val="104"/>
        </w:rPr>
        <w:t>ace</w:t>
      </w:r>
      <w:r>
        <w:rPr>
          <w:w w:val="95"/>
        </w:rPr>
        <w:t>-f</w:t>
      </w:r>
      <w:r>
        <w:rPr>
          <w:w w:val="104"/>
        </w:rPr>
        <w:t>or-</w:t>
      </w:r>
      <w:r>
        <w:rPr>
          <w:w w:val="139"/>
        </w:rPr>
        <w:t>t</w:t>
      </w:r>
      <w:r>
        <w:rPr>
          <w:w w:val="104"/>
        </w:rPr>
        <w:t>im</w:t>
      </w:r>
      <w:r>
        <w:rPr>
          <w:w w:val="99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rPr>
          <w:w w:val="106"/>
        </w:rPr>
        <w:t>subs</w:t>
      </w:r>
      <w:r>
        <w:rPr>
          <w:w w:val="139"/>
        </w:rPr>
        <w:t>t</w:t>
      </w:r>
      <w:r>
        <w:rPr>
          <w:w w:val="119"/>
        </w:rPr>
        <w:t>it</w:t>
      </w:r>
      <w:r>
        <w:rPr>
          <w:w w:val="99"/>
        </w:rPr>
        <w:t>i</w:t>
      </w:r>
      <w:r>
        <w:rPr>
          <w:w w:val="105"/>
        </w:rPr>
        <w:t>on</w:t>
      </w:r>
      <w:r>
        <w:t xml:space="preserve"> </w:t>
      </w:r>
      <w:r>
        <w:rPr>
          <w:spacing w:val="-24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>its</w:t>
      </w:r>
      <w:r>
        <w:rPr>
          <w:spacing w:val="47"/>
        </w:rPr>
        <w:t xml:space="preserve"> </w:t>
      </w:r>
      <w:r>
        <w:t xml:space="preserve">problems?  </w:t>
      </w:r>
      <w:r>
        <w:rPr>
          <w:spacing w:val="10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so,</w:t>
      </w:r>
      <w:r>
        <w:rPr>
          <w:spacing w:val="34"/>
        </w:rPr>
        <w:t xml:space="preserve"> </w:t>
      </w:r>
      <w:r>
        <w:t xml:space="preserve">what?  </w:t>
      </w:r>
      <w:r>
        <w:rPr>
          <w:spacing w:val="15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do</w:t>
      </w:r>
      <w:r>
        <w:rPr>
          <w:spacing w:val="36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41"/>
        </w:rPr>
        <w:t xml:space="preserve"> </w:t>
      </w:r>
      <w:r>
        <w:t>h</w:t>
      </w:r>
      <w:r>
        <w:rPr>
          <w:spacing w:val="-5"/>
        </w:rPr>
        <w:t>av</w:t>
      </w:r>
      <w:r>
        <w:t xml:space="preserve">e </w:t>
      </w:r>
      <w:r>
        <w:rPr>
          <w:spacing w:val="1"/>
        </w:rPr>
        <w:t xml:space="preserve"> </w:t>
      </w:r>
      <w:r>
        <w:rPr>
          <w:w w:val="99"/>
        </w:rPr>
        <w:t>ci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3"/>
        </w:rPr>
        <w:t>ons</w:t>
      </w:r>
      <w:r>
        <w:t xml:space="preserve"> </w:t>
      </w:r>
      <w:r>
        <w:rPr>
          <w:spacing w:val="-24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24"/>
        </w:rPr>
        <w:t xml:space="preserve"> </w:t>
      </w:r>
      <w:r>
        <w:t xml:space="preserve">should </w:t>
      </w:r>
      <w:r>
        <w:rPr>
          <w:spacing w:val="6"/>
        </w:rPr>
        <w:t xml:space="preserve"> </w:t>
      </w:r>
      <w:r>
        <w:t xml:space="preserve">add?).  </w:t>
      </w:r>
      <w:r>
        <w:rPr>
          <w:spacing w:val="19"/>
        </w:rPr>
        <w:t xml:space="preserve"> </w:t>
      </w:r>
      <w:r>
        <w:rPr>
          <w:w w:val="114"/>
        </w:rPr>
        <w:t>Th</w:t>
      </w:r>
      <w:r>
        <w:rPr>
          <w:w w:val="107"/>
        </w:rPr>
        <w:t>er</w:t>
      </w:r>
      <w:r>
        <w:rPr>
          <w:w w:val="99"/>
        </w:rPr>
        <w:t xml:space="preserve">e </w:t>
      </w:r>
      <w:r>
        <w:t>is</w:t>
      </w:r>
      <w:r>
        <w:rPr>
          <w:spacing w:val="14"/>
        </w:rPr>
        <w:t xml:space="preserve"> </w:t>
      </w:r>
      <w:r>
        <w:t>also</w:t>
      </w:r>
      <w:r>
        <w:rPr>
          <w:spacing w:val="24"/>
        </w:rPr>
        <w:t xml:space="preserve"> </w:t>
      </w:r>
      <w:r>
        <w:rPr>
          <w:w w:val="107"/>
        </w:rPr>
        <w:t>d</w:t>
      </w:r>
      <w:r>
        <w:rPr>
          <w:spacing w:val="5"/>
          <w:w w:val="107"/>
        </w:rPr>
        <w:t>o</w:t>
      </w:r>
      <w:r>
        <w:rPr>
          <w:w w:val="107"/>
        </w:rPr>
        <w:t>cume</w:t>
      </w:r>
      <w:r>
        <w:rPr>
          <w:spacing w:val="-5"/>
          <w:w w:val="107"/>
        </w:rPr>
        <w:t>n</w:t>
      </w:r>
      <w:r>
        <w:rPr>
          <w:w w:val="107"/>
        </w:rPr>
        <w:t>ted</w:t>
      </w:r>
      <w:r>
        <w:rPr>
          <w:spacing w:val="13"/>
          <w:w w:val="107"/>
        </w:rPr>
        <w:t xml:space="preserve"> </w:t>
      </w:r>
      <w:r>
        <w:t>small-scale</w:t>
      </w:r>
      <w:r>
        <w:rPr>
          <w:spacing w:val="41"/>
        </w:rPr>
        <w:t xml:space="preserve"> </w:t>
      </w:r>
      <w:r>
        <w:rPr>
          <w:spacing w:val="-12"/>
          <w:w w:val="109"/>
        </w:rPr>
        <w:t>v</w:t>
      </w:r>
      <w:r>
        <w:rPr>
          <w:w w:val="109"/>
        </w:rPr>
        <w:t>ariation</w:t>
      </w:r>
      <w:r>
        <w:rPr>
          <w:spacing w:val="15"/>
          <w:w w:val="109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w w:val="112"/>
        </w:rPr>
        <w:t>the</w:t>
      </w:r>
      <w:r>
        <w:rPr>
          <w:spacing w:val="10"/>
          <w:w w:val="112"/>
        </w:rPr>
        <w:t xml:space="preserve"> </w:t>
      </w:r>
      <w:r>
        <w:rPr>
          <w:w w:val="108"/>
        </w:rPr>
        <w:t>am</w:t>
      </w:r>
      <w:r>
        <w:rPr>
          <w:w w:val="106"/>
        </w:rPr>
        <w:t>ou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spacing w:val="14"/>
          <w:w w:val="13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5"/>
        </w:rPr>
        <w:t>w</w:t>
      </w:r>
      <w:r>
        <w:t xml:space="preserve">arming, </w:t>
      </w:r>
      <w:r>
        <w:rPr>
          <w:spacing w:val="9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06"/>
        </w:rPr>
        <w:t>hi</w:t>
      </w:r>
      <w:r>
        <w:rPr>
          <w:w w:val="110"/>
        </w:rPr>
        <w:t>n</w:t>
      </w:r>
      <w:r>
        <w:rPr>
          <w:spacing w:val="14"/>
          <w:w w:val="110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4"/>
          <w:w w:val="107"/>
        </w:rPr>
        <w:t xml:space="preserve"> </w:t>
      </w:r>
      <w:r>
        <w:t xml:space="preserve">plots,  </w:t>
      </w:r>
      <w:r>
        <w:rPr>
          <w:w w:val="112"/>
        </w:rPr>
        <w:t>atleast</w:t>
      </w:r>
      <w:r>
        <w:rPr>
          <w:spacing w:val="11"/>
          <w:w w:val="112"/>
        </w:rPr>
        <w:t xml:space="preserve"> </w:t>
      </w:r>
      <w:r>
        <w:rPr>
          <w:w w:val="91"/>
        </w:rPr>
        <w:t>f</w:t>
      </w:r>
      <w:r>
        <w:rPr>
          <w:w w:val="116"/>
        </w:rPr>
        <w:t>r</w:t>
      </w:r>
      <w:r>
        <w:rPr>
          <w:w w:val="103"/>
        </w:rPr>
        <w:t xml:space="preserve">om </w:t>
      </w:r>
      <w:r>
        <w:t>passi</w:t>
      </w:r>
      <w:r>
        <w:rPr>
          <w:spacing w:val="-5"/>
        </w:rPr>
        <w:t>v</w:t>
      </w:r>
      <w:r>
        <w:t>e</w:t>
      </w:r>
      <w:r>
        <w:rPr>
          <w:spacing w:val="42"/>
        </w:rPr>
        <w:t xml:space="preserve"> </w:t>
      </w:r>
      <w:r>
        <w:rPr>
          <w:spacing w:val="-6"/>
        </w:rPr>
        <w:t>w</w:t>
      </w:r>
      <w:r>
        <w:t xml:space="preserve">arming </w:t>
      </w:r>
      <w:r>
        <w:rPr>
          <w:spacing w:val="4"/>
        </w:rPr>
        <w:t xml:space="preserve"> </w:t>
      </w:r>
      <w:r>
        <w:t xml:space="preserve">studies </w:t>
      </w:r>
      <w:r>
        <w:rPr>
          <w:spacing w:val="6"/>
        </w:rPr>
        <w:t xml:space="preserve"> </w:t>
      </w:r>
      <w:r>
        <w:rPr>
          <w:w w:val="116"/>
        </w:rPr>
        <w:t>(</w:t>
      </w:r>
      <w:r>
        <w:rPr>
          <w:w w:val="122"/>
        </w:rPr>
        <w:t>?</w:t>
      </w:r>
      <w:r>
        <w:rPr>
          <w:w w:val="116"/>
        </w:rPr>
        <w:t>)</w:t>
      </w:r>
      <w:r>
        <w:rPr>
          <w:w w:val="110"/>
        </w:rPr>
        <w:t>.</w:t>
      </w:r>
    </w:p>
    <w:p w:rsidR="00F96030" w:rsidRDefault="00F96030">
      <w:pPr>
        <w:spacing w:line="200" w:lineRule="exact"/>
      </w:pPr>
    </w:p>
    <w:p w:rsidR="00F96030" w:rsidRDefault="00F96030">
      <w:pPr>
        <w:spacing w:before="5" w:line="220" w:lineRule="exact"/>
        <w:rPr>
          <w:sz w:val="22"/>
          <w:szCs w:val="22"/>
        </w:rPr>
      </w:pPr>
    </w:p>
    <w:p w:rsidR="00F96030" w:rsidRDefault="002361F0">
      <w:pPr>
        <w:ind w:left="117" w:right="4517"/>
        <w:jc w:val="both"/>
        <w:rPr>
          <w:sz w:val="24"/>
          <w:szCs w:val="24"/>
        </w:rPr>
      </w:pPr>
      <w:r>
        <w:rPr>
          <w:w w:val="119"/>
          <w:sz w:val="24"/>
          <w:szCs w:val="24"/>
        </w:rPr>
        <w:t>Ex</w:t>
      </w:r>
      <w:r>
        <w:rPr>
          <w:spacing w:val="7"/>
          <w:w w:val="124"/>
          <w:sz w:val="24"/>
          <w:szCs w:val="24"/>
        </w:rPr>
        <w:t>p</w:t>
      </w:r>
      <w:r>
        <w:rPr>
          <w:w w:val="124"/>
          <w:sz w:val="24"/>
          <w:szCs w:val="24"/>
        </w:rPr>
        <w:t>er</w:t>
      </w:r>
      <w:r>
        <w:rPr>
          <w:w w:val="118"/>
          <w:sz w:val="24"/>
          <w:szCs w:val="24"/>
        </w:rPr>
        <w:t>im</w:t>
      </w:r>
      <w:r>
        <w:rPr>
          <w:w w:val="120"/>
          <w:sz w:val="24"/>
          <w:szCs w:val="24"/>
        </w:rPr>
        <w:t>e</w:t>
      </w:r>
      <w:r>
        <w:rPr>
          <w:spacing w:val="-7"/>
          <w:w w:val="120"/>
          <w:sz w:val="24"/>
          <w:szCs w:val="24"/>
        </w:rPr>
        <w:t>n</w:t>
      </w:r>
      <w:r>
        <w:rPr>
          <w:w w:val="157"/>
          <w:sz w:val="24"/>
          <w:szCs w:val="24"/>
        </w:rPr>
        <w:t>t</w:t>
      </w:r>
      <w:r>
        <w:rPr>
          <w:w w:val="122"/>
          <w:sz w:val="24"/>
          <w:szCs w:val="24"/>
        </w:rPr>
        <w:t>a</w:t>
      </w:r>
      <w:r>
        <w:rPr>
          <w:w w:val="112"/>
          <w:sz w:val="24"/>
          <w:szCs w:val="24"/>
        </w:rPr>
        <w:t>l</w:t>
      </w:r>
      <w:r>
        <w:rPr>
          <w:spacing w:val="30"/>
          <w:sz w:val="24"/>
          <w:szCs w:val="24"/>
        </w:rPr>
        <w:t xml:space="preserve"> </w:t>
      </w:r>
      <w:r>
        <w:rPr>
          <w:w w:val="124"/>
          <w:sz w:val="24"/>
          <w:szCs w:val="24"/>
        </w:rPr>
        <w:t>infrastructure</w:t>
      </w:r>
      <w:r>
        <w:rPr>
          <w:spacing w:val="29"/>
          <w:w w:val="124"/>
          <w:sz w:val="24"/>
          <w:szCs w:val="24"/>
        </w:rPr>
        <w:t xml:space="preserve"> </w:t>
      </w:r>
      <w:r>
        <w:rPr>
          <w:w w:val="124"/>
          <w:sz w:val="24"/>
          <w:szCs w:val="24"/>
        </w:rPr>
        <w:t>alters</w:t>
      </w:r>
      <w:r>
        <w:rPr>
          <w:spacing w:val="16"/>
          <w:w w:val="124"/>
          <w:sz w:val="24"/>
          <w:szCs w:val="24"/>
        </w:rPr>
        <w:t xml:space="preserve"> </w:t>
      </w:r>
      <w:r>
        <w:rPr>
          <w:w w:val="112"/>
          <w:sz w:val="24"/>
          <w:szCs w:val="24"/>
        </w:rPr>
        <w:t>cl</w:t>
      </w:r>
      <w:r>
        <w:rPr>
          <w:w w:val="118"/>
          <w:sz w:val="24"/>
          <w:szCs w:val="24"/>
        </w:rPr>
        <w:t>im</w:t>
      </w:r>
      <w:r>
        <w:rPr>
          <w:w w:val="122"/>
          <w:sz w:val="24"/>
          <w:szCs w:val="24"/>
        </w:rPr>
        <w:t>a</w:t>
      </w:r>
      <w:r>
        <w:rPr>
          <w:w w:val="131"/>
          <w:sz w:val="24"/>
          <w:szCs w:val="24"/>
        </w:rPr>
        <w:t>te</w:t>
      </w:r>
    </w:p>
    <w:p w:rsidR="00F96030" w:rsidRDefault="00F96030">
      <w:pPr>
        <w:spacing w:before="12" w:line="260" w:lineRule="exact"/>
        <w:rPr>
          <w:sz w:val="26"/>
          <w:szCs w:val="26"/>
        </w:rPr>
      </w:pPr>
    </w:p>
    <w:p w:rsidR="00F96030" w:rsidRDefault="002361F0">
      <w:pPr>
        <w:spacing w:line="249" w:lineRule="auto"/>
        <w:ind w:left="117" w:right="83"/>
        <w:jc w:val="both"/>
      </w:pPr>
      <w:r>
        <w:t>The</w:t>
      </w:r>
      <w:r>
        <w:rPr>
          <w:spacing w:val="30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t xml:space="preserve"> </w:t>
      </w:r>
      <w:r>
        <w:rPr>
          <w:w w:val="111"/>
        </w:rPr>
        <w:t>structures</w:t>
      </w:r>
      <w:r>
        <w:rPr>
          <w:spacing w:val="-6"/>
          <w:w w:val="111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03"/>
        </w:rPr>
        <w:t>mse</w:t>
      </w:r>
      <w:r>
        <w:rPr>
          <w:w w:val="99"/>
        </w:rPr>
        <w:t>l</w:t>
      </w:r>
      <w:r>
        <w:rPr>
          <w:spacing w:val="-5"/>
          <w:w w:val="105"/>
        </w:rPr>
        <w:t>v</w:t>
      </w:r>
      <w:r>
        <w:rPr>
          <w:w w:val="99"/>
        </w:rPr>
        <w:t>e</w:t>
      </w:r>
      <w:r>
        <w:t xml:space="preserve">s </w:t>
      </w:r>
      <w:r>
        <w:rPr>
          <w:w w:val="112"/>
        </w:rPr>
        <w:t>alter</w:t>
      </w:r>
      <w:r>
        <w:rPr>
          <w:spacing w:val="-6"/>
          <w:w w:val="112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6"/>
          <w:w w:val="108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17"/>
        </w:rPr>
        <w:t>atu</w:t>
      </w:r>
      <w:r>
        <w:rPr>
          <w:w w:val="116"/>
        </w:rPr>
        <w:t>r</w:t>
      </w:r>
      <w:r>
        <w:rPr>
          <w:w w:val="99"/>
        </w:rPr>
        <w:t>e</w:t>
      </w:r>
      <w:r>
        <w:t xml:space="preserve"> and</w:t>
      </w:r>
      <w:r>
        <w:rPr>
          <w:spacing w:val="32"/>
        </w:rPr>
        <w:t xml:space="preserve"> </w:t>
      </w:r>
      <w:r>
        <w:t>other</w:t>
      </w:r>
      <w:r>
        <w:rPr>
          <w:spacing w:val="42"/>
        </w:rPr>
        <w:t xml:space="preserve"> </w:t>
      </w:r>
      <w:r>
        <w:rPr>
          <w:w w:val="112"/>
        </w:rPr>
        <w:t>im</w:t>
      </w:r>
      <w:r>
        <w:rPr>
          <w:spacing w:val="7"/>
          <w:w w:val="112"/>
        </w:rPr>
        <w:t>p</w:t>
      </w:r>
      <w:r>
        <w:rPr>
          <w:w w:val="112"/>
        </w:rPr>
        <w:t>orta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-5"/>
          <w:w w:val="112"/>
        </w:rPr>
        <w:t xml:space="preserve"> </w:t>
      </w:r>
      <w:r>
        <w:t>biotic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abiotic</w:t>
      </w:r>
      <w:r>
        <w:rPr>
          <w:spacing w:val="40"/>
        </w:rPr>
        <w:t xml:space="preserve"> </w:t>
      </w:r>
      <w:r>
        <w:rPr>
          <w:spacing w:val="-11"/>
        </w:rPr>
        <w:t>v</w:t>
      </w:r>
      <w:r>
        <w:t xml:space="preserve">ariables, </w:t>
      </w:r>
      <w:r>
        <w:rPr>
          <w:spacing w:val="4"/>
        </w:rPr>
        <w:t xml:space="preserve"> </w:t>
      </w:r>
      <w:r>
        <w:rPr>
          <w:w w:val="99"/>
        </w:rPr>
        <w:t>i</w:t>
      </w:r>
      <w:r>
        <w:rPr>
          <w:w w:val="110"/>
        </w:rPr>
        <w:t xml:space="preserve">n </w:t>
      </w:r>
      <w:r>
        <w:rPr>
          <w:spacing w:val="-5"/>
        </w:rPr>
        <w:t>wa</w:t>
      </w:r>
      <w:r>
        <w:t>y</w:t>
      </w:r>
      <w:r>
        <w:t>s</w:t>
      </w:r>
      <w:r>
        <w:rPr>
          <w:spacing w:val="22"/>
        </w:rPr>
        <w:t xml:space="preserve"> </w:t>
      </w:r>
      <w:r>
        <w:rPr>
          <w:w w:val="120"/>
        </w:rPr>
        <w:t>that</w:t>
      </w:r>
      <w:r>
        <w:rPr>
          <w:spacing w:val="1"/>
          <w:w w:val="120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generally</w:t>
      </w:r>
      <w:r>
        <w:rPr>
          <w:spacing w:val="42"/>
        </w:rPr>
        <w:t xml:space="preserve"> </w:t>
      </w:r>
      <w:r>
        <w:t xml:space="preserve">examined </w:t>
      </w:r>
      <w:r>
        <w:rPr>
          <w:spacing w:val="2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w w:val="107"/>
        </w:rPr>
        <w:t>re</w:t>
      </w:r>
      <w:r>
        <w:rPr>
          <w:spacing w:val="5"/>
          <w:w w:val="110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8"/>
        </w:rPr>
        <w:t xml:space="preserve"> </w:t>
      </w:r>
      <w:r>
        <w:rPr>
          <w:spacing w:val="-5"/>
        </w:rPr>
        <w:t>w</w:t>
      </w:r>
      <w:r>
        <w:t>arming</w:t>
      </w:r>
      <w:r>
        <w:rPr>
          <w:spacing w:val="47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0"/>
        </w:rPr>
        <w:t>ud</w:t>
      </w:r>
      <w:r>
        <w:rPr>
          <w:w w:val="99"/>
        </w:rPr>
        <w:t>i</w:t>
      </w:r>
      <w:r>
        <w:t>es</w:t>
      </w:r>
      <w:r>
        <w:rPr>
          <w:w w:val="110"/>
        </w:rPr>
        <w:t>.</w:t>
      </w:r>
      <w:r>
        <w:t xml:space="preserve"> </w:t>
      </w:r>
      <w:r>
        <w:rPr>
          <w:spacing w:val="-14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5"/>
        </w:rPr>
        <w:t>p</w:t>
      </w:r>
      <w:r>
        <w:t>ossible</w:t>
      </w:r>
      <w:r>
        <w:rPr>
          <w:spacing w:val="27"/>
        </w:rPr>
        <w:t xml:space="preserve"> </w:t>
      </w:r>
      <w:r>
        <w:t>existence</w:t>
      </w:r>
      <w:r>
        <w:rPr>
          <w:spacing w:val="40"/>
        </w:rPr>
        <w:t xml:space="preserve"> </w:t>
      </w:r>
      <w:r>
        <w:t xml:space="preserve">of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10"/>
        </w:rPr>
        <w:t xml:space="preserve"> </w:t>
      </w:r>
      <w:r>
        <w:t>effects</w:t>
      </w:r>
      <w:r>
        <w:rPr>
          <w:spacing w:val="13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widely</w:t>
      </w:r>
      <w:r>
        <w:rPr>
          <w:spacing w:val="22"/>
        </w:rPr>
        <w:t xml:space="preserve"> </w:t>
      </w:r>
      <w:r>
        <w:t>a</w:t>
      </w:r>
      <w:r>
        <w:rPr>
          <w:spacing w:val="-5"/>
        </w:rPr>
        <w:t>c</w:t>
      </w:r>
      <w:r>
        <w:t>kn</w:t>
      </w:r>
      <w:r>
        <w:rPr>
          <w:spacing w:val="-5"/>
        </w:rPr>
        <w:t>o</w:t>
      </w:r>
      <w:r>
        <w:t xml:space="preserve">wledged, </w:t>
      </w:r>
      <w:r>
        <w:rPr>
          <w:spacing w:val="7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studies</w:t>
      </w:r>
      <w:r>
        <w:rPr>
          <w:spacing w:val="50"/>
        </w:rPr>
        <w:t xml:space="preserve"> </w:t>
      </w:r>
      <w:r>
        <w:t>include</w:t>
      </w:r>
      <w:r>
        <w:rPr>
          <w:spacing w:val="37"/>
        </w:rPr>
        <w:t xml:space="preserve"> </w:t>
      </w:r>
      <w:r>
        <w:rPr>
          <w:spacing w:val="-25"/>
        </w:rPr>
        <w:t>”</w:t>
      </w:r>
      <w:r>
        <w:t>shams”</w:t>
      </w:r>
      <w:r>
        <w:rPr>
          <w:spacing w:val="36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spacing w:val="-25"/>
          <w:w w:val="112"/>
        </w:rPr>
        <w:t>”</w:t>
      </w:r>
      <w:r>
        <w:rPr>
          <w:w w:val="110"/>
        </w:rPr>
        <w:t>d</w:t>
      </w:r>
      <w:r>
        <w:t>is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110"/>
        </w:rPr>
        <w:t>b</w:t>
      </w:r>
      <w:r>
        <w:rPr>
          <w:w w:val="107"/>
        </w:rPr>
        <w:t>anc</w:t>
      </w:r>
      <w:r>
        <w:rPr>
          <w:w w:val="99"/>
        </w:rPr>
        <w:t>e</w:t>
      </w:r>
      <w:r>
        <w:rPr>
          <w:spacing w:val="10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t>ols</w:t>
      </w:r>
      <w:r>
        <w:rPr>
          <w:w w:val="112"/>
        </w:rPr>
        <w:t>”</w:t>
      </w:r>
      <w:r>
        <w:rPr>
          <w:spacing w:val="-15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rPr>
          <w:w w:val="106"/>
        </w:rPr>
        <w:t>ac</w:t>
      </w:r>
      <w:r>
        <w:rPr>
          <w:w w:val="103"/>
        </w:rPr>
        <w:t>cou</w:t>
      </w:r>
      <w:r>
        <w:rPr>
          <w:spacing w:val="-5"/>
          <w:w w:val="110"/>
        </w:rPr>
        <w:t>n</w:t>
      </w:r>
      <w:r>
        <w:rPr>
          <w:w w:val="139"/>
        </w:rPr>
        <w:t xml:space="preserve">t </w:t>
      </w:r>
      <w:r>
        <w:t>for</w:t>
      </w:r>
      <w:r>
        <w:rPr>
          <w:spacing w:val="44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07"/>
        </w:rPr>
        <w:t xml:space="preserve">m.  </w:t>
      </w:r>
      <w:r>
        <w:rPr>
          <w:spacing w:val="9"/>
          <w:w w:val="107"/>
        </w:rPr>
        <w:t xml:space="preserve"> </w:t>
      </w:r>
      <w:r>
        <w:t>H</w:t>
      </w:r>
      <w:r>
        <w:rPr>
          <w:spacing w:val="-5"/>
        </w:rPr>
        <w:t>ow</w:t>
      </w:r>
      <w:r>
        <w:t>e</w:t>
      </w:r>
      <w:r>
        <w:rPr>
          <w:spacing w:val="-5"/>
        </w:rPr>
        <w:t>v</w:t>
      </w:r>
      <w:r>
        <w:t xml:space="preserve">er, </w:t>
      </w:r>
      <w:r>
        <w:rPr>
          <w:spacing w:val="16"/>
        </w:rPr>
        <w:t xml:space="preserve"> </w:t>
      </w:r>
      <w:r>
        <w:rPr>
          <w:w w:val="112"/>
        </w:rPr>
        <w:t>the</w:t>
      </w:r>
      <w:r>
        <w:rPr>
          <w:spacing w:val="35"/>
          <w:w w:val="112"/>
        </w:rPr>
        <w:t xml:space="preserve"> </w:t>
      </w:r>
      <w:r>
        <w:rPr>
          <w:w w:val="106"/>
        </w:rPr>
        <w:t>magni</w:t>
      </w:r>
      <w:r>
        <w:rPr>
          <w:w w:val="139"/>
        </w:rPr>
        <w:t>t</w:t>
      </w:r>
      <w:r>
        <w:rPr>
          <w:w w:val="110"/>
        </w:rPr>
        <w:t>u</w:t>
      </w:r>
      <w:r>
        <w:rPr>
          <w:w w:val="105"/>
        </w:rPr>
        <w:t>de</w:t>
      </w:r>
      <w:r>
        <w:rPr>
          <w:spacing w:val="40"/>
          <w:w w:val="10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w w:val="112"/>
        </w:rPr>
        <w:t>structural</w:t>
      </w:r>
      <w:r>
        <w:rPr>
          <w:spacing w:val="39"/>
          <w:w w:val="112"/>
        </w:rPr>
        <w:t xml:space="preserve"> </w:t>
      </w:r>
      <w:r>
        <w:t>effects</w:t>
      </w:r>
      <w:r>
        <w:rPr>
          <w:spacing w:val="43"/>
        </w:rPr>
        <w:t xml:space="preserve"> </w:t>
      </w:r>
      <w:r>
        <w:t xml:space="preserve">on  climate </w:t>
      </w:r>
      <w:r>
        <w:rPr>
          <w:spacing w:val="29"/>
        </w:rPr>
        <w:t xml:space="preserve"> </w:t>
      </w:r>
      <w:r>
        <w:t xml:space="preserve">are </w:t>
      </w:r>
      <w:r>
        <w:rPr>
          <w:spacing w:val="11"/>
        </w:rPr>
        <w:t xml:space="preserve"> </w:t>
      </w:r>
      <w:r>
        <w:t xml:space="preserve">rarely </w:t>
      </w:r>
      <w:r>
        <w:rPr>
          <w:spacing w:val="26"/>
        </w:rPr>
        <w:t xml:space="preserve"> </w:t>
      </w:r>
      <w:r>
        <w:t xml:space="preserve">discussed </w:t>
      </w:r>
      <w:r>
        <w:rPr>
          <w:spacing w:val="2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3"/>
        </w:rPr>
        <w:t>pr</w:t>
      </w:r>
      <w:r>
        <w:rPr>
          <w:w w:val="115"/>
        </w:rPr>
        <w:t>et</w:t>
      </w:r>
      <w:r>
        <w:rPr>
          <w:w w:val="99"/>
        </w:rPr>
        <w:t>e</w:t>
      </w:r>
      <w:r>
        <w:rPr>
          <w:w w:val="110"/>
        </w:rPr>
        <w:t>d</w:t>
      </w:r>
      <w:r>
        <w:rPr>
          <w:spacing w:val="40"/>
          <w:w w:val="110"/>
        </w:rPr>
        <w:t xml:space="preserve"> </w:t>
      </w:r>
      <w:r>
        <w:rPr>
          <w:w w:val="99"/>
        </w:rPr>
        <w:t>i</w:t>
      </w:r>
      <w:r>
        <w:rPr>
          <w:w w:val="110"/>
        </w:rPr>
        <w:t xml:space="preserve">n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4"/>
        </w:rPr>
        <w:t xml:space="preserve"> </w:t>
      </w:r>
      <w:r>
        <w:rPr>
          <w:w w:val="116"/>
        </w:rPr>
        <w:t>st</w:t>
      </w:r>
      <w:r>
        <w:rPr>
          <w:w w:val="110"/>
        </w:rPr>
        <w:t>u</w:t>
      </w:r>
      <w:r>
        <w:rPr>
          <w:w w:val="106"/>
        </w:rPr>
        <w:t>di</w:t>
      </w:r>
      <w:r>
        <w:t>es</w:t>
      </w:r>
      <w:r>
        <w:rPr>
          <w:w w:val="110"/>
        </w:rPr>
        <w:t>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rPr>
          <w:spacing w:val="-16"/>
        </w:rPr>
        <w:t>T</w:t>
      </w:r>
      <w:r>
        <w:t xml:space="preserve">o </w:t>
      </w:r>
      <w:r>
        <w:rPr>
          <w:spacing w:val="1"/>
        </w:rPr>
        <w:t xml:space="preserve"> </w:t>
      </w:r>
      <w:r>
        <w:rPr>
          <w:w w:val="112"/>
        </w:rPr>
        <w:t>i</w:t>
      </w:r>
      <w:r>
        <w:rPr>
          <w:spacing w:val="-6"/>
          <w:w w:val="112"/>
        </w:rPr>
        <w:t>nv</w:t>
      </w:r>
      <w:r>
        <w:rPr>
          <w:w w:val="112"/>
        </w:rPr>
        <w:t>estigate</w:t>
      </w:r>
      <w:r>
        <w:rPr>
          <w:spacing w:val="-12"/>
          <w:w w:val="112"/>
        </w:rPr>
        <w:t xml:space="preserve"> </w:t>
      </w:r>
      <w:r>
        <w:rPr>
          <w:w w:val="112"/>
        </w:rPr>
        <w:t>the</w:t>
      </w:r>
      <w:r>
        <w:rPr>
          <w:spacing w:val="27"/>
          <w:w w:val="112"/>
        </w:rPr>
        <w:t xml:space="preserve"> </w:t>
      </w:r>
      <w:r>
        <w:rPr>
          <w:w w:val="106"/>
        </w:rPr>
        <w:t>magni</w:t>
      </w:r>
      <w:r>
        <w:rPr>
          <w:w w:val="139"/>
        </w:rPr>
        <w:t>t</w:t>
      </w:r>
      <w:r>
        <w:rPr>
          <w:w w:val="110"/>
        </w:rPr>
        <w:t>u</w:t>
      </w:r>
      <w:r>
        <w:rPr>
          <w:w w:val="105"/>
        </w:rPr>
        <w:t>de</w:t>
      </w:r>
      <w:r>
        <w:t xml:space="preserve"> </w:t>
      </w:r>
      <w:r>
        <w:rPr>
          <w:spacing w:val="-19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t xml:space="preserve">se </w:t>
      </w:r>
      <w:r>
        <w:rPr>
          <w:spacing w:val="-19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rPr>
          <w:w w:val="104"/>
        </w:rPr>
        <w:t>s,</w:t>
      </w:r>
      <w:r>
        <w:t xml:space="preserve"> </w:t>
      </w:r>
      <w:r>
        <w:rPr>
          <w:spacing w:val="-15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29"/>
        </w:rPr>
        <w:t xml:space="preserve"> </w:t>
      </w:r>
      <w:r>
        <w:t xml:space="preserve">compared </w:t>
      </w:r>
      <w:r>
        <w:rPr>
          <w:spacing w:val="30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07"/>
        </w:rPr>
        <w:t>re</w:t>
      </w:r>
      <w:r>
        <w:t xml:space="preserve"> </w:t>
      </w:r>
      <w:r>
        <w:rPr>
          <w:spacing w:val="-19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>soil</w:t>
      </w:r>
      <w:r>
        <w:rPr>
          <w:spacing w:val="30"/>
        </w:rPr>
        <w:t xml:space="preserve"> </w:t>
      </w:r>
      <w:r>
        <w:rPr>
          <w:w w:val="106"/>
        </w:rPr>
        <w:t>m</w:t>
      </w:r>
      <w:r>
        <w:t>ois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t xml:space="preserve">data </w:t>
      </w:r>
      <w:r>
        <w:rPr>
          <w:spacing w:val="33"/>
        </w:rPr>
        <w:t xml:space="preserve"> </w:t>
      </w:r>
      <w:r>
        <w:t>from</w:t>
      </w:r>
      <w:r>
        <w:rPr>
          <w:spacing w:val="43"/>
        </w:rPr>
        <w:t xml:space="preserve"> </w:t>
      </w:r>
      <w:r>
        <w:rPr>
          <w:w w:val="104"/>
        </w:rPr>
        <w:t xml:space="preserve">four </w:t>
      </w:r>
      <w:r>
        <w:t>acti</w:t>
      </w:r>
      <w:r>
        <w:rPr>
          <w:spacing w:val="-5"/>
        </w:rPr>
        <w:t>v</w:t>
      </w:r>
      <w:r>
        <w:t xml:space="preserve">e </w:t>
      </w:r>
      <w:r>
        <w:rPr>
          <w:spacing w:val="16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8"/>
        </w:rPr>
        <w:t xml:space="preserve"> </w:t>
      </w:r>
      <w:r>
        <w:t xml:space="preserve">studies </w:t>
      </w:r>
      <w:r>
        <w:rPr>
          <w:spacing w:val="21"/>
        </w:rPr>
        <w:t xml:space="preserve"> </w:t>
      </w:r>
      <w:r>
        <w:t xml:space="preserve">at </w:t>
      </w:r>
      <w:r>
        <w:rPr>
          <w:spacing w:val="12"/>
        </w:rPr>
        <w:t xml:space="preserve"> </w:t>
      </w:r>
      <w:r>
        <w:rPr>
          <w:spacing w:val="-5"/>
          <w:w w:val="139"/>
        </w:rPr>
        <w:t>t</w:t>
      </w:r>
      <w:r>
        <w:rPr>
          <w:spacing w:val="-6"/>
          <w:w w:val="99"/>
        </w:rPr>
        <w:t>w</w:t>
      </w:r>
      <w:r>
        <w:rPr>
          <w:w w:val="99"/>
        </w:rPr>
        <w:t>o</w:t>
      </w:r>
      <w:r>
        <w:t xml:space="preserve"> </w:t>
      </w:r>
      <w:r>
        <w:rPr>
          <w:spacing w:val="-20"/>
        </w:rPr>
        <w:t xml:space="preserve"> </w:t>
      </w:r>
      <w:r>
        <w:t>si</w:t>
      </w:r>
      <w:r>
        <w:rPr>
          <w:w w:val="139"/>
        </w:rPr>
        <w:t>t</w:t>
      </w:r>
      <w:r>
        <w:t>es</w:t>
      </w:r>
      <w:r>
        <w:rPr>
          <w:w w:val="99"/>
        </w:rPr>
        <w:t>:</w:t>
      </w:r>
      <w:r>
        <w:t xml:space="preserve"> </w:t>
      </w:r>
      <w:r>
        <w:rPr>
          <w:spacing w:val="16"/>
        </w:rPr>
        <w:t xml:space="preserve"> </w:t>
      </w:r>
      <w:r>
        <w:t>Du</w:t>
      </w:r>
      <w:r>
        <w:rPr>
          <w:spacing w:val="-5"/>
        </w:rPr>
        <w:t>k</w:t>
      </w:r>
      <w:r>
        <w:t xml:space="preserve">e </w:t>
      </w:r>
      <w:r>
        <w:rPr>
          <w:spacing w:val="1"/>
        </w:rPr>
        <w:t xml:space="preserve"> </w:t>
      </w:r>
      <w:r>
        <w:rPr>
          <w:spacing w:val="-17"/>
        </w:rPr>
        <w:t>F</w:t>
      </w:r>
      <w:r>
        <w:t xml:space="preserve">orest </w:t>
      </w:r>
      <w:r>
        <w:rPr>
          <w:spacing w:val="29"/>
        </w:rPr>
        <w:t xml:space="preserve"> </w:t>
      </w:r>
      <w:r>
        <w:t xml:space="preserve">and </w:t>
      </w:r>
      <w:r>
        <w:rPr>
          <w:spacing w:val="11"/>
        </w:rPr>
        <w:t xml:space="preserve"> </w:t>
      </w:r>
      <w:r>
        <w:rPr>
          <w:w w:val="112"/>
        </w:rPr>
        <w:t>Har</w:t>
      </w:r>
      <w:r>
        <w:rPr>
          <w:spacing w:val="-12"/>
          <w:w w:val="112"/>
        </w:rPr>
        <w:t>v</w:t>
      </w:r>
      <w:r>
        <w:rPr>
          <w:w w:val="112"/>
        </w:rPr>
        <w:t>ard</w:t>
      </w:r>
      <w:r>
        <w:rPr>
          <w:spacing w:val="9"/>
          <w:w w:val="112"/>
        </w:rPr>
        <w:t xml:space="preserve"> </w:t>
      </w:r>
      <w:r>
        <w:rPr>
          <w:spacing w:val="-19"/>
          <w:w w:val="112"/>
        </w:rPr>
        <w:t>F</w:t>
      </w:r>
      <w:r>
        <w:rPr>
          <w:w w:val="112"/>
        </w:rPr>
        <w:t xml:space="preserve">orest(????). </w:t>
      </w:r>
      <w:r>
        <w:rPr>
          <w:spacing w:val="49"/>
          <w:w w:val="112"/>
        </w:rPr>
        <w:t xml:space="preserve"> </w:t>
      </w:r>
      <w:r>
        <w:t xml:space="preserve">These </w:t>
      </w:r>
      <w:r>
        <w:rPr>
          <w:spacing w:val="10"/>
        </w:rPr>
        <w:t xml:space="preserve"> </w:t>
      </w:r>
      <w:r>
        <w:rPr>
          <w:spacing w:val="-6"/>
        </w:rPr>
        <w:t>w</w:t>
      </w:r>
      <w:r>
        <w:t>ere</w:t>
      </w:r>
      <w:r>
        <w:rPr>
          <w:spacing w:val="39"/>
        </w:rPr>
        <w:t xml:space="preserve"> </w:t>
      </w:r>
      <w:r>
        <w:rPr>
          <w:w w:val="112"/>
        </w:rPr>
        <w:t>the</w:t>
      </w:r>
      <w:r>
        <w:rPr>
          <w:spacing w:val="26"/>
          <w:w w:val="112"/>
        </w:rPr>
        <w:t xml:space="preserve"> </w:t>
      </w:r>
      <w:r>
        <w:t>only</w:t>
      </w:r>
      <w:r>
        <w:rPr>
          <w:spacing w:val="43"/>
        </w:rPr>
        <w:t xml:space="preserve"> </w:t>
      </w:r>
      <w:r>
        <w:rPr>
          <w:w w:val="116"/>
        </w:rPr>
        <w:t>st</w:t>
      </w:r>
      <w:r>
        <w:rPr>
          <w:w w:val="110"/>
        </w:rPr>
        <w:t>u</w:t>
      </w:r>
      <w:r>
        <w:rPr>
          <w:w w:val="106"/>
        </w:rPr>
        <w:t>di</w:t>
      </w:r>
      <w:r>
        <w:rPr>
          <w:w w:val="99"/>
        </w:rPr>
        <w:t>e</w:t>
      </w:r>
      <w:r>
        <w:t>s in</w:t>
      </w:r>
      <w:r>
        <w:rPr>
          <w:spacing w:val="38"/>
        </w:rPr>
        <w:t xml:space="preserve"> </w:t>
      </w:r>
      <w:r>
        <w:t>our</w:t>
      </w:r>
      <w:r>
        <w:rPr>
          <w:spacing w:val="50"/>
        </w:rPr>
        <w:t xml:space="preserve"> </w:t>
      </w:r>
      <w:r>
        <w:rPr>
          <w:w w:val="115"/>
        </w:rPr>
        <w:t>database</w:t>
      </w:r>
      <w:r>
        <w:rPr>
          <w:spacing w:val="-9"/>
          <w:w w:val="115"/>
        </w:rPr>
        <w:t xml:space="preserve"> </w:t>
      </w:r>
      <w:r>
        <w:rPr>
          <w:w w:val="115"/>
        </w:rPr>
        <w:t>that</w:t>
      </w:r>
      <w:r>
        <w:rPr>
          <w:spacing w:val="40"/>
          <w:w w:val="115"/>
        </w:rPr>
        <w:t xml:space="preserve"> </w:t>
      </w:r>
      <w:r>
        <w:t xml:space="preserve">included </w:t>
      </w:r>
      <w:r>
        <w:rPr>
          <w:spacing w:val="16"/>
        </w:rPr>
        <w:t xml:space="preserve"> </w:t>
      </w:r>
      <w:r>
        <w:rPr>
          <w:spacing w:val="-5"/>
          <w:w w:val="139"/>
        </w:rPr>
        <w:t>t</w:t>
      </w:r>
      <w:r>
        <w:rPr>
          <w:spacing w:val="-5"/>
          <w:w w:val="99"/>
        </w:rPr>
        <w:t>w</w:t>
      </w:r>
      <w:r>
        <w:rPr>
          <w:w w:val="99"/>
        </w:rPr>
        <w:t>o</w:t>
      </w:r>
      <w:r>
        <w:t xml:space="preserve"> </w:t>
      </w:r>
      <w:r>
        <w:rPr>
          <w:spacing w:val="-21"/>
        </w:rPr>
        <w:t xml:space="preserve"> </w:t>
      </w:r>
      <w:r>
        <w:rPr>
          <w:spacing w:val="-5"/>
          <w:w w:val="139"/>
        </w:rPr>
        <w:t>t</w:t>
      </w:r>
      <w:r>
        <w:rPr>
          <w:w w:val="107"/>
        </w:rPr>
        <w:t>y</w:t>
      </w:r>
      <w:r>
        <w:rPr>
          <w:spacing w:val="5"/>
          <w:w w:val="107"/>
        </w:rPr>
        <w:t>p</w:t>
      </w:r>
      <w:r>
        <w:t xml:space="preserve">es </w:t>
      </w:r>
      <w:r>
        <w:rPr>
          <w:spacing w:val="-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99"/>
        </w:rPr>
        <w:t>ol</w:t>
      </w:r>
      <w:r>
        <w:t xml:space="preserve"> </w:t>
      </w:r>
      <w:r>
        <w:rPr>
          <w:spacing w:val="-21"/>
        </w:rPr>
        <w:t xml:space="preserve"> </w:t>
      </w:r>
      <w:r>
        <w:t xml:space="preserve">plots: </w:t>
      </w:r>
      <w:r>
        <w:rPr>
          <w:spacing w:val="45"/>
        </w:rPr>
        <w:t xml:space="preserve"> </w:t>
      </w:r>
      <w:r>
        <w:rPr>
          <w:w w:val="112"/>
        </w:rPr>
        <w:t>structural</w:t>
      </w:r>
      <w:r>
        <w:rPr>
          <w:spacing w:val="28"/>
          <w:w w:val="112"/>
        </w:rPr>
        <w:t xml:space="preserve"> </w:t>
      </w:r>
      <w:r>
        <w:rPr>
          <w:w w:val="99"/>
        </w:rPr>
        <w:t>c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99"/>
        </w:rPr>
        <w:t>ol</w:t>
      </w:r>
      <w:r>
        <w:t xml:space="preserve">s </w:t>
      </w:r>
      <w:r>
        <w:rPr>
          <w:spacing w:val="-21"/>
        </w:rPr>
        <w:t xml:space="preserve"> </w:t>
      </w:r>
      <w:r>
        <w:t xml:space="preserve">(i.e. </w:t>
      </w:r>
      <w:r>
        <w:rPr>
          <w:spacing w:val="22"/>
        </w:rPr>
        <w:t xml:space="preserve"> </w:t>
      </w:r>
      <w:r>
        <w:t xml:space="preserve">“shams” </w:t>
      </w:r>
      <w:r>
        <w:rPr>
          <w:spacing w:val="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w w:val="111"/>
        </w:rPr>
        <w:t>“d</w:t>
      </w:r>
      <w:r>
        <w:t>is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110"/>
        </w:rPr>
        <w:t>b</w:t>
      </w:r>
      <w:r>
        <w:rPr>
          <w:w w:val="107"/>
        </w:rPr>
        <w:t>anc</w:t>
      </w:r>
      <w:r>
        <w:rPr>
          <w:w w:val="99"/>
        </w:rPr>
        <w:t xml:space="preserve">e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t>ols</w:t>
      </w:r>
      <w:r>
        <w:rPr>
          <w:w w:val="110"/>
        </w:rPr>
        <w:t>,</w:t>
      </w:r>
      <w:r>
        <w:rPr>
          <w:w w:val="112"/>
        </w:rPr>
        <w:t>”</w:t>
      </w:r>
      <w:r>
        <w:rPr>
          <w:spacing w:val="3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46"/>
        </w:rPr>
        <w:t xml:space="preserve"> </w:t>
      </w:r>
      <w:r>
        <w:rPr>
          <w:w w:val="99"/>
        </w:rPr>
        <w:t>c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ai</w:t>
      </w:r>
      <w:r>
        <w:rPr>
          <w:w w:val="110"/>
        </w:rPr>
        <w:t>n</w:t>
      </w:r>
      <w:r>
        <w:rPr>
          <w:w w:val="105"/>
        </w:rPr>
        <w:t>ed</w:t>
      </w:r>
      <w:r>
        <w:t xml:space="preserve"> </w:t>
      </w:r>
      <w:r>
        <w:rPr>
          <w:spacing w:val="-22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rPr>
          <w:w w:val="112"/>
        </w:rPr>
        <w:t>the</w:t>
      </w:r>
      <w:r>
        <w:rPr>
          <w:spacing w:val="23"/>
          <w:w w:val="112"/>
        </w:rPr>
        <w:t xml:space="preserve"> </w:t>
      </w:r>
      <w:r>
        <w:rPr>
          <w:spacing w:val="-6"/>
        </w:rPr>
        <w:t>w</w:t>
      </w:r>
      <w:r>
        <w:t xml:space="preserve">arming </w:t>
      </w:r>
      <w:r>
        <w:rPr>
          <w:spacing w:val="16"/>
        </w:rPr>
        <w:t xml:space="preserve"> 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104"/>
        </w:rPr>
        <w:t>fr</w:t>
      </w:r>
      <w:r>
        <w:rPr>
          <w:w w:val="115"/>
        </w:rPr>
        <w:t>ast</w:t>
      </w:r>
      <w:r>
        <w:rPr>
          <w:w w:val="116"/>
        </w:rPr>
        <w:t>r</w:t>
      </w:r>
      <w:r>
        <w:rPr>
          <w:w w:val="105"/>
        </w:rPr>
        <w:t>uc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>e</w:t>
      </w:r>
      <w:r>
        <w:rPr>
          <w:w w:val="110"/>
        </w:rPr>
        <w:t>,</w:t>
      </w:r>
      <w:r>
        <w:t xml:space="preserve"> </w:t>
      </w:r>
      <w:r>
        <w:rPr>
          <w:spacing w:val="-19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48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soil</w:t>
      </w:r>
      <w:r>
        <w:rPr>
          <w:spacing w:val="26"/>
        </w:rPr>
        <w:t xml:space="preserve"> </w:t>
      </w:r>
      <w:r>
        <w:t>cables</w:t>
      </w:r>
      <w:r>
        <w:rPr>
          <w:spacing w:val="46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 xml:space="preserve">infrared </w:t>
      </w:r>
      <w:r>
        <w:rPr>
          <w:spacing w:val="23"/>
        </w:rPr>
        <w:t xml:space="preserve"> </w:t>
      </w:r>
      <w:r>
        <w:t xml:space="preserve">heating </w:t>
      </w:r>
      <w:r>
        <w:rPr>
          <w:spacing w:val="29"/>
        </w:rPr>
        <w:t xml:space="preserve"> </w:t>
      </w:r>
      <w:r>
        <w:rPr>
          <w:w w:val="110"/>
        </w:rPr>
        <w:t>un</w:t>
      </w:r>
      <w:r>
        <w:rPr>
          <w:w w:val="99"/>
        </w:rPr>
        <w:t>i</w:t>
      </w:r>
      <w:r>
        <w:rPr>
          <w:w w:val="139"/>
        </w:rPr>
        <w:t>t</w:t>
      </w:r>
      <w:r>
        <w:t xml:space="preserve">s </w:t>
      </w:r>
      <w:r>
        <w:rPr>
          <w:spacing w:val="-22"/>
        </w:rPr>
        <w:t xml:space="preserve"> </w:t>
      </w:r>
      <w:r>
        <w:rPr>
          <w:w w:val="110"/>
        </w:rPr>
        <w:t>b</w:t>
      </w:r>
      <w:r>
        <w:rPr>
          <w:w w:val="120"/>
        </w:rPr>
        <w:t xml:space="preserve">ut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9"/>
          <w:w w:val="110"/>
        </w:rPr>
        <w:t xml:space="preserve"> </w:t>
      </w:r>
      <w:r>
        <w:t>no</w:t>
      </w:r>
      <w:r>
        <w:rPr>
          <w:spacing w:val="29"/>
        </w:rPr>
        <w:t xml:space="preserve"> </w:t>
      </w:r>
      <w:r>
        <w:t xml:space="preserve">heat </w:t>
      </w:r>
      <w:r>
        <w:rPr>
          <w:spacing w:val="10"/>
        </w:rPr>
        <w:t xml:space="preserve"> </w:t>
      </w:r>
      <w:r>
        <w:t xml:space="preserve">applied) </w:t>
      </w:r>
      <w:r>
        <w:rPr>
          <w:spacing w:val="19"/>
        </w:rPr>
        <w:t xml:space="preserve"> </w:t>
      </w:r>
      <w:r>
        <w:t xml:space="preserve">and  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w w:val="110"/>
        </w:rPr>
        <w:t>b</w:t>
      </w:r>
      <w:r>
        <w:rPr>
          <w:w w:val="99"/>
        </w:rPr>
        <w:t>i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19"/>
          <w:w w:val="139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04"/>
        </w:rPr>
        <w:t>rol</w:t>
      </w:r>
      <w:r>
        <w:t>s</w:t>
      </w:r>
      <w:r>
        <w:rPr>
          <w:spacing w:val="19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9"/>
          <w:w w:val="110"/>
        </w:rPr>
        <w:t xml:space="preserve"> </w:t>
      </w:r>
      <w:r>
        <w:t>no</w:t>
      </w:r>
      <w:r>
        <w:rPr>
          <w:spacing w:val="28"/>
        </w:rPr>
        <w:t xml:space="preserve"> </w:t>
      </w:r>
      <w:r>
        <w:rPr>
          <w:w w:val="99"/>
        </w:rPr>
        <w:t>i</w:t>
      </w:r>
      <w:r>
        <w:rPr>
          <w:w w:val="102"/>
        </w:rPr>
        <w:t>nf</w:t>
      </w:r>
      <w:r>
        <w:rPr>
          <w:w w:val="116"/>
        </w:rPr>
        <w:t>r</w:t>
      </w:r>
      <w:r>
        <w:rPr>
          <w:w w:val="115"/>
        </w:rPr>
        <w:t>ast</w:t>
      </w:r>
      <w:r>
        <w:rPr>
          <w:w w:val="116"/>
        </w:rPr>
        <w:t>r</w:t>
      </w:r>
      <w:r>
        <w:rPr>
          <w:w w:val="105"/>
        </w:rPr>
        <w:t>uc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>e</w:t>
      </w:r>
      <w:r>
        <w:rPr>
          <w:spacing w:val="19"/>
          <w:w w:val="99"/>
        </w:rPr>
        <w:t xml:space="preserve"> </w:t>
      </w:r>
      <w:r>
        <w:t xml:space="preserve">added </w:t>
      </w:r>
      <w:r>
        <w:rPr>
          <w:spacing w:val="10"/>
        </w:rPr>
        <w:t xml:space="preserve"> </w:t>
      </w:r>
      <w:r>
        <w:t>(see</w:t>
      </w:r>
      <w:r>
        <w:rPr>
          <w:spacing w:val="28"/>
        </w:rPr>
        <w:t xml:space="preserve"> </w:t>
      </w:r>
      <w:r>
        <w:rPr>
          <w:w w:val="104"/>
        </w:rPr>
        <w:t>Su</w:t>
      </w:r>
      <w:r>
        <w:rPr>
          <w:w w:val="110"/>
        </w:rPr>
        <w:t>p</w:t>
      </w:r>
      <w:r>
        <w:rPr>
          <w:w w:val="106"/>
        </w:rPr>
        <w:t>pl</w:t>
      </w:r>
      <w:r>
        <w:rPr>
          <w:w w:val="104"/>
        </w:rPr>
        <w:t>em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9"/>
          <w:w w:val="107"/>
        </w:rPr>
        <w:t xml:space="preserve"> </w:t>
      </w:r>
      <w:r>
        <w:t xml:space="preserve">Materials </w:t>
      </w:r>
      <w:r>
        <w:rPr>
          <w:spacing w:val="26"/>
        </w:rPr>
        <w:t xml:space="preserve"> </w:t>
      </w:r>
      <w:r>
        <w:rPr>
          <w:w w:val="91"/>
        </w:rPr>
        <w:t>f</w:t>
      </w:r>
      <w:r>
        <w:rPr>
          <w:w w:val="106"/>
        </w:rPr>
        <w:t xml:space="preserve">or </w:t>
      </w:r>
      <w:r>
        <w:rPr>
          <w:w w:val="110"/>
        </w:rPr>
        <w:t>d</w:t>
      </w:r>
      <w:r>
        <w:rPr>
          <w:w w:val="115"/>
        </w:rPr>
        <w:t>et</w:t>
      </w:r>
      <w:r>
        <w:rPr>
          <w:w w:val="107"/>
        </w:rPr>
        <w:t>ai</w:t>
      </w:r>
      <w:r>
        <w:rPr>
          <w:w w:val="99"/>
        </w:rPr>
        <w:t>l</w:t>
      </w:r>
      <w:r>
        <w:rPr>
          <w:w w:val="107"/>
        </w:rPr>
        <w:t>s)</w:t>
      </w:r>
      <w:r>
        <w:rPr>
          <w:w w:val="110"/>
        </w:rPr>
        <w:t>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ind w:left="117" w:right="83"/>
        <w:jc w:val="both"/>
      </w:pPr>
      <w:r>
        <w:rPr>
          <w:spacing w:val="-17"/>
        </w:rPr>
        <w:t>W</w:t>
      </w:r>
      <w:r>
        <w:t>e</w:t>
      </w:r>
      <w:r>
        <w:rPr>
          <w:spacing w:val="37"/>
        </w:rPr>
        <w:t xml:space="preserve"> </w:t>
      </w:r>
      <w:r>
        <w:rPr>
          <w:spacing w:val="-5"/>
        </w:rPr>
        <w:t>w</w:t>
      </w:r>
      <w:r>
        <w:t>ere</w:t>
      </w:r>
      <w:r>
        <w:rPr>
          <w:spacing w:val="32"/>
        </w:rPr>
        <w:t xml:space="preserve"> </w:t>
      </w:r>
      <w:r>
        <w:t xml:space="preserve">surprised </w:t>
      </w:r>
      <w:r>
        <w:rPr>
          <w:spacing w:val="25"/>
        </w:rPr>
        <w:t xml:space="preserve"> </w:t>
      </w:r>
      <w:r>
        <w:rPr>
          <w:w w:val="113"/>
        </w:rPr>
        <w:t>to</w:t>
      </w:r>
      <w:r>
        <w:rPr>
          <w:spacing w:val="17"/>
          <w:w w:val="113"/>
        </w:rPr>
        <w:t xml:space="preserve"> </w:t>
      </w:r>
      <w:r>
        <w:t>find</w:t>
      </w:r>
      <w:r>
        <w:rPr>
          <w:spacing w:val="31"/>
        </w:rPr>
        <w:t xml:space="preserve"> </w:t>
      </w:r>
      <w:r>
        <w:rPr>
          <w:w w:val="121"/>
        </w:rPr>
        <w:t>that</w:t>
      </w:r>
      <w:r>
        <w:rPr>
          <w:spacing w:val="13"/>
          <w:w w:val="121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3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3"/>
        </w:rPr>
        <w:t>ru</w:t>
      </w:r>
      <w:r>
        <w:rPr>
          <w:w w:val="115"/>
        </w:rPr>
        <w:t>ct</w:t>
      </w:r>
      <w:r>
        <w:rPr>
          <w:w w:val="110"/>
        </w:rPr>
        <w:t>u</w:t>
      </w:r>
      <w:r>
        <w:rPr>
          <w:w w:val="116"/>
        </w:rPr>
        <w:t>r</w:t>
      </w:r>
      <w:r>
        <w:t>es</w:t>
      </w:r>
      <w:r>
        <w:rPr>
          <w:spacing w:val="23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05"/>
        </w:rPr>
        <w:t>ed</w:t>
      </w:r>
      <w:r>
        <w:rPr>
          <w:spacing w:val="23"/>
        </w:rPr>
        <w:t xml:space="preserve"> </w:t>
      </w:r>
      <w:r>
        <w:t>air</w:t>
      </w:r>
      <w:r>
        <w:rPr>
          <w:spacing w:val="44"/>
        </w:rPr>
        <w:t xml:space="preserve"> </w:t>
      </w:r>
      <w:r>
        <w:t xml:space="preserve">and </w:t>
      </w:r>
      <w:r>
        <w:rPr>
          <w:spacing w:val="4"/>
        </w:rPr>
        <w:t xml:space="preserve"> </w:t>
      </w:r>
      <w:r>
        <w:t>soil</w:t>
      </w:r>
      <w:r>
        <w:rPr>
          <w:spacing w:val="22"/>
        </w:rPr>
        <w:t xml:space="preserve"> </w:t>
      </w:r>
      <w:r>
        <w:rPr>
          <w:w w:val="110"/>
        </w:rPr>
        <w:t>tem</w:t>
      </w:r>
      <w:r>
        <w:rPr>
          <w:spacing w:val="5"/>
          <w:w w:val="110"/>
        </w:rPr>
        <w:t>p</w:t>
      </w:r>
      <w:r>
        <w:rPr>
          <w:w w:val="110"/>
        </w:rPr>
        <w:t>eratures</w:t>
      </w:r>
      <w:r>
        <w:rPr>
          <w:spacing w:val="21"/>
          <w:w w:val="110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op</w:t>
      </w:r>
      <w:r>
        <w:rPr>
          <w:spacing w:val="5"/>
        </w:rPr>
        <w:t>p</w:t>
      </w:r>
      <w:r>
        <w:t xml:space="preserve">osing </w:t>
      </w:r>
      <w:r>
        <w:rPr>
          <w:spacing w:val="2"/>
        </w:rPr>
        <w:t xml:space="preserve"> </w:t>
      </w:r>
      <w:r>
        <w:rPr>
          <w:spacing w:val="-5"/>
          <w:w w:val="99"/>
        </w:rPr>
        <w:t>w</w:t>
      </w:r>
      <w:r>
        <w:rPr>
          <w:spacing w:val="-5"/>
          <w:w w:val="112"/>
        </w:rPr>
        <w:t>a</w:t>
      </w:r>
      <w:r>
        <w:rPr>
          <w:w w:val="105"/>
        </w:rPr>
        <w:t>y</w:t>
      </w:r>
      <w:r>
        <w:t>s:</w:t>
      </w:r>
    </w:p>
    <w:p w:rsidR="00F96030" w:rsidRDefault="002361F0">
      <w:pPr>
        <w:spacing w:before="9"/>
        <w:ind w:left="117" w:right="87"/>
        <w:jc w:val="both"/>
        <w:sectPr w:rsidR="00F96030">
          <w:pgSz w:w="12240" w:h="15840"/>
          <w:pgMar w:top="620" w:right="1300" w:bottom="280" w:left="1300" w:header="429" w:footer="1426" w:gutter="0"/>
          <w:cols w:space="720"/>
        </w:sectPr>
      </w:pPr>
      <w:r>
        <w:t>air</w:t>
      </w:r>
      <w:r>
        <w:rPr>
          <w:spacing w:val="48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16"/>
        </w:rPr>
        <w:t>r</w:t>
      </w:r>
      <w:r>
        <w:t xml:space="preserve">es </w:t>
      </w:r>
      <w:r>
        <w:rPr>
          <w:spacing w:val="-23"/>
        </w:rPr>
        <w:t xml:space="preserve"> </w:t>
      </w:r>
      <w:r>
        <w:rPr>
          <w:spacing w:val="-5"/>
        </w:rPr>
        <w:t>w</w:t>
      </w:r>
      <w:r>
        <w:t>ere</w:t>
      </w:r>
      <w:r>
        <w:rPr>
          <w:spacing w:val="36"/>
        </w:rPr>
        <w:t xml:space="preserve"> </w:t>
      </w:r>
      <w:r>
        <w:t xml:space="preserve">higher </w:t>
      </w:r>
      <w:r>
        <w:rPr>
          <w:spacing w:val="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w w:val="112"/>
        </w:rPr>
        <w:t>the</w:t>
      </w:r>
      <w:r>
        <w:rPr>
          <w:spacing w:val="22"/>
          <w:w w:val="112"/>
        </w:rPr>
        <w:t xml:space="preserve"> </w:t>
      </w:r>
      <w:r>
        <w:rPr>
          <w:w w:val="112"/>
        </w:rPr>
        <w:t>structural</w:t>
      </w:r>
      <w:r>
        <w:rPr>
          <w:spacing w:val="25"/>
          <w:w w:val="112"/>
        </w:rPr>
        <w:t xml:space="preserve"> </w:t>
      </w:r>
      <w:r>
        <w:rPr>
          <w:w w:val="99"/>
        </w:rPr>
        <w:t>c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99"/>
        </w:rPr>
        <w:t>ol</w:t>
      </w:r>
      <w:r>
        <w:rPr>
          <w:w w:val="104"/>
        </w:rPr>
        <w:t>s,</w:t>
      </w:r>
      <w:r>
        <w:t xml:space="preserve"> </w:t>
      </w:r>
      <w:r>
        <w:rPr>
          <w:spacing w:val="-20"/>
        </w:rPr>
        <w:t xml:space="preserve"> </w:t>
      </w:r>
      <w:r>
        <w:t xml:space="preserve">compared </w:t>
      </w:r>
      <w:r>
        <w:rPr>
          <w:spacing w:val="26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t xml:space="preserve"> </w:t>
      </w:r>
      <w:r>
        <w:rPr>
          <w:spacing w:val="-23"/>
        </w:rPr>
        <w:t xml:space="preserve"> </w:t>
      </w:r>
      <w:r>
        <w:rPr>
          <w:w w:val="112"/>
        </w:rPr>
        <w:t>the</w:t>
      </w:r>
      <w:r>
        <w:rPr>
          <w:spacing w:val="22"/>
          <w:w w:val="112"/>
        </w:rPr>
        <w:t xml:space="preserve"> 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w w:val="110"/>
        </w:rPr>
        <w:t>b</w:t>
      </w:r>
      <w:r>
        <w:rPr>
          <w:w w:val="99"/>
        </w:rPr>
        <w:t>ie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 xml:space="preserve"> </w:t>
      </w:r>
      <w:r>
        <w:rPr>
          <w:spacing w:val="-23"/>
        </w:rPr>
        <w:t xml:space="preserve"> </w:t>
      </w:r>
      <w:r>
        <w:t>air</w:t>
      </w:r>
      <w:r>
        <w:rPr>
          <w:spacing w:val="48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t xml:space="preserve"> </w:t>
      </w:r>
      <w:r>
        <w:rPr>
          <w:spacing w:val="-23"/>
        </w:rPr>
        <w:t xml:space="preserve"> </w:t>
      </w:r>
      <w:r>
        <w:t>no</w:t>
      </w:r>
      <w:r>
        <w:rPr>
          <w:spacing w:val="37"/>
        </w:rPr>
        <w:t xml:space="preserve"> </w:t>
      </w:r>
      <w:r>
        <w:rPr>
          <w:w w:val="116"/>
        </w:rPr>
        <w:t>str</w:t>
      </w:r>
      <w:r>
        <w:rPr>
          <w:w w:val="105"/>
        </w:rPr>
        <w:t>uc</w:t>
      </w:r>
      <w:r>
        <w:rPr>
          <w:w w:val="139"/>
        </w:rPr>
        <w:t>t</w:t>
      </w:r>
      <w:r>
        <w:rPr>
          <w:w w:val="113"/>
        </w:rPr>
        <w:t>ur</w:t>
      </w:r>
      <w:r>
        <w:t>es</w:t>
      </w: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before="8" w:line="280" w:lineRule="exact"/>
        <w:rPr>
          <w:sz w:val="28"/>
          <w:szCs w:val="28"/>
        </w:rPr>
      </w:pPr>
    </w:p>
    <w:p w:rsidR="00F96030" w:rsidRDefault="002361F0">
      <w:pPr>
        <w:spacing w:before="22"/>
        <w:ind w:left="117" w:right="88"/>
        <w:jc w:val="both"/>
      </w:pPr>
      <w:r>
        <w:rPr>
          <w:w w:val="99"/>
        </w:rPr>
        <w:t>i</w:t>
      </w:r>
      <w:r>
        <w:rPr>
          <w:w w:val="106"/>
        </w:rPr>
        <w:t>ns</w:t>
      </w:r>
      <w:r>
        <w:rPr>
          <w:w w:val="139"/>
        </w:rPr>
        <w:t>t</w:t>
      </w:r>
      <w:r>
        <w:rPr>
          <w:w w:val="107"/>
        </w:rPr>
        <w:t>al</w:t>
      </w:r>
      <w:r>
        <w:rPr>
          <w:w w:val="99"/>
        </w:rPr>
        <w:t>le</w:t>
      </w:r>
      <w:r>
        <w:rPr>
          <w:w w:val="110"/>
        </w:rPr>
        <w:t>d,</w:t>
      </w:r>
      <w:r>
        <w:rPr>
          <w:spacing w:val="10"/>
        </w:rPr>
        <w:t xml:space="preserve"> </w:t>
      </w:r>
      <w:r>
        <w:t>whereas</w:t>
      </w:r>
      <w:r>
        <w:rPr>
          <w:spacing w:val="39"/>
        </w:rPr>
        <w:t xml:space="preserve"> </w:t>
      </w:r>
      <w:r>
        <w:t>soil</w:t>
      </w:r>
      <w:r>
        <w:rPr>
          <w:spacing w:val="8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5"/>
          <w:w w:val="108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3"/>
        </w:rPr>
        <w:t>ur</w:t>
      </w:r>
      <w:r>
        <w:t>es</w:t>
      </w:r>
      <w:r>
        <w:rPr>
          <w:spacing w:val="8"/>
        </w:rPr>
        <w:t xml:space="preserve"> </w:t>
      </w:r>
      <w:r>
        <w:rPr>
          <w:spacing w:val="-5"/>
        </w:rPr>
        <w:t>w</w:t>
      </w:r>
      <w:r>
        <w:t>ere</w:t>
      </w:r>
      <w:r>
        <w:rPr>
          <w:spacing w:val="17"/>
        </w:rPr>
        <w:t xml:space="preserve"> </w:t>
      </w:r>
      <w:r>
        <w:t>l</w:t>
      </w:r>
      <w:r>
        <w:rPr>
          <w:spacing w:val="-5"/>
        </w:rPr>
        <w:t>ow</w:t>
      </w:r>
      <w:r>
        <w:t>er</w:t>
      </w:r>
      <w:r>
        <w:rPr>
          <w:spacing w:val="16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rPr>
          <w:w w:val="112"/>
        </w:rPr>
        <w:t>the</w:t>
      </w:r>
      <w:r>
        <w:rPr>
          <w:spacing w:val="3"/>
          <w:w w:val="112"/>
        </w:rPr>
        <w:t xml:space="preserve"> </w:t>
      </w:r>
      <w:r>
        <w:rPr>
          <w:w w:val="112"/>
        </w:rPr>
        <w:t>structural</w:t>
      </w:r>
      <w:r>
        <w:rPr>
          <w:spacing w:val="6"/>
          <w:w w:val="112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04"/>
        </w:rPr>
        <w:t>rol</w:t>
      </w:r>
      <w:r>
        <w:t>s</w:t>
      </w:r>
      <w:r>
        <w:rPr>
          <w:spacing w:val="8"/>
        </w:rPr>
        <w:t xml:space="preserve"> </w:t>
      </w:r>
      <w:r>
        <w:t xml:space="preserve">compared </w:t>
      </w:r>
      <w:r>
        <w:rPr>
          <w:spacing w:val="8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8"/>
        </w:rPr>
        <w:t xml:space="preserve"> 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w w:val="106"/>
        </w:rPr>
        <w:t>bi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8"/>
        </w:rPr>
        <w:t xml:space="preserve"> </w:t>
      </w:r>
      <w:r>
        <w:t>soil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11"/>
        </w:rPr>
        <w:t>Fi</w:t>
      </w:r>
      <w:r>
        <w:rPr>
          <w:w w:val="105"/>
        </w:rPr>
        <w:t>gu</w:t>
      </w:r>
      <w:r>
        <w:rPr>
          <w:w w:val="116"/>
        </w:rPr>
        <w:t>r</w:t>
      </w:r>
      <w:r>
        <w:rPr>
          <w:w w:val="99"/>
        </w:rPr>
        <w:t>e</w:t>
      </w:r>
    </w:p>
    <w:p w:rsidR="00F96030" w:rsidRDefault="002361F0">
      <w:pPr>
        <w:spacing w:before="9" w:line="249" w:lineRule="auto"/>
        <w:ind w:left="117" w:right="83"/>
        <w:jc w:val="both"/>
      </w:pPr>
      <w:r>
        <w:t>3).</w:t>
      </w:r>
      <w:r>
        <w:rPr>
          <w:spacing w:val="50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rPr>
          <w:spacing w:val="-5"/>
        </w:rPr>
        <w:t>w</w:t>
      </w:r>
      <w:r>
        <w:t>as</w:t>
      </w:r>
      <w:r>
        <w:rPr>
          <w:spacing w:val="17"/>
        </w:rPr>
        <w:t xml:space="preserve"> </w:t>
      </w:r>
      <w:r>
        <w:rPr>
          <w:w w:val="103"/>
        </w:rPr>
        <w:t>con</w:t>
      </w:r>
      <w:r>
        <w:t>sis</w:t>
      </w:r>
      <w:r>
        <w:rPr>
          <w:w w:val="139"/>
        </w:rPr>
        <w:t>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7"/>
        </w:rPr>
        <w:t xml:space="preserve"> </w:t>
      </w:r>
      <w:r>
        <w:t>across</w:t>
      </w:r>
      <w:r>
        <w:rPr>
          <w:spacing w:val="29"/>
        </w:rPr>
        <w:t xml:space="preserve"> </w:t>
      </w:r>
      <w:r>
        <w:rPr>
          <w:w w:val="112"/>
        </w:rPr>
        <w:t>the</w:t>
      </w:r>
      <w:r>
        <w:rPr>
          <w:spacing w:val="3"/>
          <w:w w:val="112"/>
        </w:rPr>
        <w:t xml:space="preserve"> </w:t>
      </w:r>
      <w:r>
        <w:rPr>
          <w:w w:val="110"/>
        </w:rPr>
        <w:t>d</w:t>
      </w:r>
      <w:r>
        <w:rPr>
          <w:w w:val="90"/>
        </w:rPr>
        <w:t>iff</w:t>
      </w:r>
      <w:r>
        <w:rPr>
          <w:w w:val="107"/>
        </w:rPr>
        <w:t>er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7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07"/>
        </w:rPr>
        <w:t>re</w:t>
      </w:r>
      <w:r>
        <w:rPr>
          <w:spacing w:val="7"/>
        </w:rPr>
        <w:t xml:space="preserve"> </w:t>
      </w:r>
      <w:r>
        <w:t>m</w:t>
      </w:r>
      <w:r>
        <w:rPr>
          <w:spacing w:val="5"/>
        </w:rPr>
        <w:t>o</w:t>
      </w:r>
      <w:r>
        <w:t>dels</w:t>
      </w:r>
      <w:r>
        <w:rPr>
          <w:spacing w:val="23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5"/>
        </w:rPr>
        <w:t xml:space="preserve"> </w:t>
      </w:r>
      <w:r>
        <w:t>fit</w:t>
      </w:r>
      <w:r>
        <w:rPr>
          <w:spacing w:val="16"/>
        </w:rPr>
        <w:t xml:space="preserve"> </w:t>
      </w:r>
      <w:r>
        <w:t xml:space="preserve">(mean, </w:t>
      </w:r>
      <w:r>
        <w:rPr>
          <w:spacing w:val="6"/>
        </w:rPr>
        <w:t xml:space="preserve"> </w:t>
      </w:r>
      <w:r>
        <w:t>mini</w:t>
      </w:r>
      <w:r>
        <w:rPr>
          <w:spacing w:val="-5"/>
        </w:rPr>
        <w:t>m</w:t>
      </w:r>
      <w:r>
        <w:t xml:space="preserve">um, </w:t>
      </w:r>
      <w:r>
        <w:rPr>
          <w:spacing w:val="11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w w:val="107"/>
        </w:rPr>
        <w:t>maxi</w:t>
      </w:r>
      <w:r>
        <w:rPr>
          <w:spacing w:val="-5"/>
          <w:w w:val="107"/>
        </w:rPr>
        <w:t>m</w:t>
      </w:r>
      <w:r>
        <w:rPr>
          <w:w w:val="107"/>
        </w:rPr>
        <w:t>um),</w:t>
      </w:r>
      <w:r>
        <w:rPr>
          <w:spacing w:val="9"/>
          <w:w w:val="107"/>
        </w:rPr>
        <w:t xml:space="preserve"> </w:t>
      </w:r>
      <w:r>
        <w:rPr>
          <w:w w:val="111"/>
        </w:rPr>
        <w:t xml:space="preserve">and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t>sign</w:t>
      </w:r>
      <w:r>
        <w:rPr>
          <w:spacing w:val="3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t>effects</w:t>
      </w:r>
      <w:r>
        <w:rPr>
          <w:spacing w:val="27"/>
        </w:rPr>
        <w:t xml:space="preserve"> </w:t>
      </w:r>
      <w:r>
        <w:rPr>
          <w:spacing w:val="-5"/>
        </w:rPr>
        <w:t>w</w:t>
      </w:r>
      <w:r>
        <w:t>as</w:t>
      </w:r>
      <w:r>
        <w:rPr>
          <w:spacing w:val="34"/>
        </w:rPr>
        <w:t xml:space="preserve"> </w:t>
      </w:r>
      <w:r>
        <w:rPr>
          <w:w w:val="103"/>
        </w:rPr>
        <w:t>con</w:t>
      </w:r>
      <w:r>
        <w:t>si</w:t>
      </w:r>
      <w:r>
        <w:rPr>
          <w:w w:val="116"/>
        </w:rPr>
        <w:t>st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24"/>
        </w:rPr>
        <w:t xml:space="preserve"> </w:t>
      </w:r>
      <w:r>
        <w:t>across</w:t>
      </w:r>
      <w:r>
        <w:rPr>
          <w:spacing w:val="46"/>
        </w:rPr>
        <w:t xml:space="preserve"> </w:t>
      </w:r>
      <w:r>
        <w:rPr>
          <w:w w:val="107"/>
        </w:rPr>
        <w:t>study-sites</w:t>
      </w:r>
      <w:r>
        <w:rPr>
          <w:spacing w:val="27"/>
          <w:w w:val="107"/>
        </w:rPr>
        <w:t xml:space="preserve"> </w:t>
      </w:r>
      <w:r>
        <w:t xml:space="preserve">and </w:t>
      </w:r>
      <w:r>
        <w:rPr>
          <w:spacing w:val="5"/>
        </w:rPr>
        <w:t xml:space="preserve"> </w:t>
      </w:r>
      <w:r>
        <w:rPr>
          <w:w w:val="105"/>
        </w:rPr>
        <w:t>mo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6"/>
        </w:rPr>
        <w:t>hs</w:t>
      </w:r>
      <w:r>
        <w:rPr>
          <w:w w:val="110"/>
        </w:rPr>
        <w:t>,</w:t>
      </w:r>
      <w:r>
        <w:t xml:space="preserve"> </w:t>
      </w:r>
      <w:r>
        <w:rPr>
          <w:spacing w:val="-24"/>
        </w:rPr>
        <w:t xml:space="preserve"> </w:t>
      </w:r>
      <w:r>
        <w:rPr>
          <w:w w:val="112"/>
        </w:rPr>
        <w:t>although</w:t>
      </w:r>
      <w:r>
        <w:rPr>
          <w:spacing w:val="-4"/>
          <w:w w:val="112"/>
        </w:rPr>
        <w:t xml:space="preserve"> </w:t>
      </w:r>
      <w:r>
        <w:rPr>
          <w:w w:val="112"/>
        </w:rPr>
        <w:t>the</w:t>
      </w:r>
      <w:r>
        <w:rPr>
          <w:spacing w:val="20"/>
          <w:w w:val="112"/>
        </w:rPr>
        <w:t xml:space="preserve"> </w:t>
      </w:r>
      <w:r>
        <w:rPr>
          <w:w w:val="112"/>
        </w:rPr>
        <w:t>magnitude</w:t>
      </w:r>
      <w:r>
        <w:rPr>
          <w:spacing w:val="-12"/>
          <w:w w:val="112"/>
        </w:rPr>
        <w:t xml:space="preserve"> </w:t>
      </w:r>
      <w:r>
        <w:rPr>
          <w:spacing w:val="-11"/>
        </w:rPr>
        <w:t>v</w:t>
      </w:r>
      <w:r>
        <w:t xml:space="preserve">aried </w:t>
      </w:r>
      <w:r>
        <w:rPr>
          <w:spacing w:val="10"/>
        </w:rPr>
        <w:t xml:space="preserve"> </w:t>
      </w:r>
      <w:r>
        <w:rPr>
          <w:w w:val="107"/>
        </w:rPr>
        <w:t>amon</w:t>
      </w:r>
      <w:r>
        <w:rPr>
          <w:w w:val="99"/>
        </w:rPr>
        <w:t xml:space="preserve">g </w:t>
      </w:r>
      <w:r>
        <w:t>si</w:t>
      </w:r>
      <w:r>
        <w:rPr>
          <w:w w:val="139"/>
        </w:rPr>
        <w:t>t</w:t>
      </w:r>
      <w:r>
        <w:t>es</w:t>
      </w:r>
      <w:r>
        <w:rPr>
          <w:spacing w:val="19"/>
        </w:rPr>
        <w:t xml:space="preserve"> </w:t>
      </w:r>
      <w:r>
        <w:t>(</w:t>
      </w:r>
      <w:r>
        <w:rPr>
          <w:spacing w:val="-16"/>
        </w:rPr>
        <w:t>T</w:t>
      </w:r>
      <w:r>
        <w:t xml:space="preserve">able </w:t>
      </w:r>
      <w:r>
        <w:rPr>
          <w:spacing w:val="20"/>
        </w:rPr>
        <w:t xml:space="preserve"> </w:t>
      </w:r>
      <w:r>
        <w:t>3)</w:t>
      </w:r>
      <w:r>
        <w:rPr>
          <w:spacing w:val="29"/>
        </w:rPr>
        <w:t xml:space="preserve"> </w:t>
      </w:r>
      <w:r>
        <w:t>and  across</w:t>
      </w:r>
      <w:r>
        <w:rPr>
          <w:spacing w:val="41"/>
        </w:rPr>
        <w:t xml:space="preserve"> </w:t>
      </w:r>
      <w:r>
        <w:t>seasons</w:t>
      </w:r>
      <w:r>
        <w:rPr>
          <w:spacing w:val="38"/>
        </w:rPr>
        <w:t xml:space="preserve"> </w:t>
      </w:r>
      <w:r>
        <w:t xml:space="preserve">(Figure </w:t>
      </w:r>
      <w:r>
        <w:rPr>
          <w:spacing w:val="15"/>
        </w:rPr>
        <w:t xml:space="preserve"> </w:t>
      </w:r>
      <w:r>
        <w:t xml:space="preserve">3). </w:t>
      </w:r>
      <w:r>
        <w:rPr>
          <w:spacing w:val="16"/>
        </w:rPr>
        <w:t xml:space="preserve"> </w:t>
      </w:r>
      <w:r>
        <w:t>Soil</w:t>
      </w:r>
      <w:r>
        <w:rPr>
          <w:spacing w:val="16"/>
        </w:rPr>
        <w:t xml:space="preserve"> </w:t>
      </w:r>
      <w:r>
        <w:t xml:space="preserve">moisture </w:t>
      </w:r>
      <w:r>
        <w:rPr>
          <w:spacing w:val="21"/>
        </w:rPr>
        <w:t xml:space="preserve"> </w:t>
      </w:r>
      <w:r>
        <w:rPr>
          <w:spacing w:val="-5"/>
        </w:rPr>
        <w:t>w</w:t>
      </w:r>
      <w:r>
        <w:t>as</w:t>
      </w:r>
      <w:r>
        <w:rPr>
          <w:spacing w:val="29"/>
        </w:rPr>
        <w:t xml:space="preserve"> </w:t>
      </w:r>
      <w:r>
        <w:t>l</w:t>
      </w:r>
      <w:r>
        <w:rPr>
          <w:spacing w:val="-5"/>
        </w:rPr>
        <w:t>o</w:t>
      </w:r>
      <w:r>
        <w:rPr>
          <w:spacing w:val="-6"/>
        </w:rPr>
        <w:t>w</w:t>
      </w:r>
      <w:r>
        <w:t>er</w:t>
      </w:r>
      <w:r>
        <w:rPr>
          <w:spacing w:val="27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rPr>
          <w:w w:val="112"/>
        </w:rPr>
        <w:t>structural</w:t>
      </w:r>
      <w:r>
        <w:rPr>
          <w:spacing w:val="18"/>
          <w:w w:val="112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04"/>
        </w:rPr>
        <w:t>rol</w:t>
      </w:r>
      <w:r>
        <w:t>s</w:t>
      </w:r>
      <w:r>
        <w:rPr>
          <w:spacing w:val="19"/>
        </w:rPr>
        <w:t xml:space="preserve"> </w:t>
      </w:r>
      <w:r>
        <w:t xml:space="preserve">compared </w:t>
      </w:r>
      <w:r>
        <w:rPr>
          <w:spacing w:val="18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 xml:space="preserve">h 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w w:val="110"/>
        </w:rPr>
        <w:t>b</w:t>
      </w:r>
      <w:r>
        <w:rPr>
          <w:w w:val="99"/>
        </w:rPr>
        <w:t>i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6"/>
          <w:w w:val="139"/>
        </w:rPr>
        <w:t xml:space="preserve"> </w:t>
      </w:r>
      <w:r>
        <w:rPr>
          <w:w w:val="99"/>
        </w:rPr>
        <w:t>c</w:t>
      </w:r>
      <w:r>
        <w:rPr>
          <w:w w:val="106"/>
        </w:rPr>
        <w:t>ond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03"/>
        </w:rPr>
        <w:t>ion</w:t>
      </w:r>
      <w:r>
        <w:t>s</w:t>
      </w:r>
      <w:r>
        <w:rPr>
          <w:spacing w:val="6"/>
        </w:rPr>
        <w:t xml:space="preserve"> </w:t>
      </w:r>
      <w:r>
        <w:t xml:space="preserve">(Figure </w:t>
      </w:r>
      <w:r>
        <w:rPr>
          <w:spacing w:val="4"/>
        </w:rPr>
        <w:t xml:space="preserve"> </w:t>
      </w:r>
      <w:r>
        <w:t>1S).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rPr>
          <w:w w:val="111"/>
        </w:rPr>
        <w:t>ad</w:t>
      </w:r>
      <w:r>
        <w:rPr>
          <w:w w:val="106"/>
        </w:rPr>
        <w:t>di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13"/>
        </w:rPr>
        <w:t xml:space="preserve">to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6"/>
        </w:rPr>
        <w:t xml:space="preserve"> </w:t>
      </w:r>
      <w:r>
        <w:rPr>
          <w:w w:val="110"/>
        </w:rPr>
        <w:t>d</w:t>
      </w:r>
      <w:r>
        <w:rPr>
          <w:spacing w:val="5"/>
          <w:w w:val="99"/>
        </w:rPr>
        <w:t>o</w:t>
      </w:r>
      <w:r>
        <w:rPr>
          <w:w w:val="105"/>
        </w:rPr>
        <w:t>cu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6"/>
          <w:w w:val="105"/>
        </w:rPr>
        <w:t xml:space="preserve"> </w:t>
      </w:r>
      <w:r>
        <w:t>effects,</w:t>
      </w:r>
      <w:r>
        <w:rPr>
          <w:spacing w:val="15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6"/>
          <w:w w:val="107"/>
        </w:rPr>
        <w:t xml:space="preserve"> </w:t>
      </w:r>
      <w:r>
        <w:rPr>
          <w:w w:val="107"/>
        </w:rPr>
        <w:t>s</w:t>
      </w:r>
      <w:r>
        <w:rPr>
          <w:w w:val="139"/>
        </w:rPr>
        <w:t>t</w:t>
      </w:r>
      <w:r>
        <w:rPr>
          <w:w w:val="113"/>
        </w:rPr>
        <w:t>ru</w:t>
      </w:r>
      <w:r>
        <w:rPr>
          <w:w w:val="115"/>
        </w:rPr>
        <w:t>ct</w:t>
      </w:r>
      <w:r>
        <w:rPr>
          <w:w w:val="110"/>
        </w:rPr>
        <w:t>u</w:t>
      </w:r>
      <w:r>
        <w:rPr>
          <w:w w:val="116"/>
        </w:rPr>
        <w:t>r</w:t>
      </w:r>
      <w:r>
        <w:t>es</w:t>
      </w:r>
      <w:r>
        <w:rPr>
          <w:spacing w:val="6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31"/>
        </w:rPr>
        <w:t xml:space="preserve"> </w:t>
      </w:r>
      <w:r>
        <w:rPr>
          <w:w w:val="116"/>
        </w:rPr>
        <w:t>alt</w:t>
      </w:r>
      <w:r>
        <w:rPr>
          <w:w w:val="99"/>
        </w:rPr>
        <w:t>e</w:t>
      </w:r>
      <w:r>
        <w:rPr>
          <w:w w:val="116"/>
        </w:rPr>
        <w:t xml:space="preserve">r </w:t>
      </w:r>
      <w:r>
        <w:t xml:space="preserve">conditions </w:t>
      </w:r>
      <w:r>
        <w:rPr>
          <w:spacing w:val="9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25"/>
        </w:rPr>
        <w:t xml:space="preserve"> </w:t>
      </w:r>
      <w:r>
        <w:t xml:space="preserve">creating </w:t>
      </w:r>
      <w:r>
        <w:rPr>
          <w:spacing w:val="12"/>
        </w:rPr>
        <w:t xml:space="preserve"> </w:t>
      </w:r>
      <w:r>
        <w:t>shade,</w:t>
      </w:r>
      <w:r>
        <w:rPr>
          <w:spacing w:val="47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99"/>
        </w:rPr>
        <w:t>ce</w:t>
      </w:r>
      <w:r>
        <w:rPr>
          <w:w w:val="120"/>
        </w:rPr>
        <w:t>pt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9"/>
        </w:rPr>
        <w:t>g</w:t>
      </w:r>
      <w:r>
        <w:rPr>
          <w:spacing w:val="10"/>
          <w:w w:val="99"/>
        </w:rPr>
        <w:t xml:space="preserve"> </w:t>
      </w:r>
      <w:r>
        <w:rPr>
          <w:w w:val="110"/>
        </w:rPr>
        <w:t>p</w:t>
      </w:r>
      <w:r>
        <w:rPr>
          <w:w w:val="116"/>
        </w:rPr>
        <w:t>r</w:t>
      </w:r>
      <w:r>
        <w:rPr>
          <w:w w:val="99"/>
        </w:rPr>
        <w:t>eci</w:t>
      </w:r>
      <w:r>
        <w:rPr>
          <w:w w:val="110"/>
        </w:rPr>
        <w:t>p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6"/>
        </w:rPr>
        <w:t>ati</w:t>
      </w:r>
      <w:r>
        <w:rPr>
          <w:w w:val="105"/>
        </w:rPr>
        <w:t>on</w:t>
      </w:r>
      <w:r>
        <w:rPr>
          <w:w w:val="110"/>
        </w:rPr>
        <w:t>,</w:t>
      </w:r>
      <w:r>
        <w:rPr>
          <w:spacing w:val="11"/>
          <w:w w:val="11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5"/>
        </w:rPr>
        <w:t>ng</w:t>
      </w:r>
      <w:r>
        <w:rPr>
          <w:spacing w:val="10"/>
          <w:w w:val="105"/>
        </w:rPr>
        <w:t xml:space="preserve"> </w:t>
      </w:r>
      <w:r>
        <w:t>herbi</w:t>
      </w:r>
      <w:r>
        <w:rPr>
          <w:spacing w:val="-5"/>
        </w:rPr>
        <w:t>v</w:t>
      </w:r>
      <w:r>
        <w:t xml:space="preserve">ory </w:t>
      </w:r>
      <w:r>
        <w:rPr>
          <w:spacing w:val="9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other  biotic</w:t>
      </w:r>
      <w:r>
        <w:rPr>
          <w:spacing w:val="39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4"/>
        </w:rPr>
        <w:t>act</w:t>
      </w:r>
      <w:r>
        <w:rPr>
          <w:w w:val="99"/>
        </w:rPr>
        <w:t>i</w:t>
      </w:r>
      <w:r>
        <w:rPr>
          <w:w w:val="103"/>
        </w:rPr>
        <w:t>ons</w:t>
      </w:r>
      <w:r>
        <w:rPr>
          <w:w w:val="110"/>
        </w:rPr>
        <w:t xml:space="preserve">. </w:t>
      </w:r>
      <w:r>
        <w:rPr>
          <w:spacing w:val="-19"/>
          <w:w w:val="114"/>
        </w:rPr>
        <w:t>F</w:t>
      </w:r>
      <w:r>
        <w:rPr>
          <w:w w:val="114"/>
        </w:rPr>
        <w:t>urther</w:t>
      </w:r>
      <w:r>
        <w:rPr>
          <w:spacing w:val="35"/>
          <w:w w:val="114"/>
        </w:rPr>
        <w:t xml:space="preserve"> </w:t>
      </w:r>
      <w:r>
        <w:rPr>
          <w:w w:val="105"/>
        </w:rPr>
        <w:t>d</w:t>
      </w:r>
      <w:r>
        <w:rPr>
          <w:spacing w:val="5"/>
          <w:w w:val="105"/>
        </w:rPr>
        <w:t>o</w:t>
      </w:r>
      <w:r>
        <w:rPr>
          <w:w w:val="99"/>
        </w:rPr>
        <w:t>c</w:t>
      </w:r>
      <w:r>
        <w:rPr>
          <w:w w:val="108"/>
        </w:rPr>
        <w:t>um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103"/>
        </w:rPr>
        <w:t>ion</w:t>
      </w:r>
      <w:r>
        <w:rPr>
          <w:spacing w:val="40"/>
          <w:w w:val="103"/>
        </w:rPr>
        <w:t xml:space="preserve"> </w:t>
      </w:r>
      <w:r>
        <w:t xml:space="preserve">and </w:t>
      </w:r>
      <w:r>
        <w:rPr>
          <w:spacing w:val="21"/>
        </w:rPr>
        <w:t xml:space="preserve"> </w:t>
      </w:r>
      <w:r>
        <w:t xml:space="preserve">analysis </w:t>
      </w:r>
      <w:r>
        <w:rPr>
          <w:spacing w:val="2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w w:val="112"/>
        </w:rPr>
        <w:t>the</w:t>
      </w:r>
      <w:r>
        <w:rPr>
          <w:spacing w:val="35"/>
          <w:w w:val="112"/>
        </w:rPr>
        <w:t xml:space="preserve"> </w:t>
      </w:r>
      <w:r>
        <w:t>effects</w:t>
      </w:r>
      <w:r>
        <w:rPr>
          <w:spacing w:val="4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ese</w:t>
      </w:r>
      <w:r>
        <w:rPr>
          <w:spacing w:val="40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40"/>
          <w:w w:val="107"/>
        </w:rPr>
        <w:t xml:space="preserve"> </w:t>
      </w:r>
      <w:r>
        <w:rPr>
          <w:w w:val="110"/>
        </w:rPr>
        <w:t>structures</w:t>
      </w:r>
      <w:r>
        <w:rPr>
          <w:spacing w:val="42"/>
          <w:w w:val="110"/>
        </w:rPr>
        <w:t xml:space="preserve"> </w:t>
      </w:r>
      <w:r>
        <w:t xml:space="preserve">on  abiotic </w:t>
      </w:r>
      <w:r>
        <w:rPr>
          <w:spacing w:val="30"/>
        </w:rPr>
        <w:t xml:space="preserve"> </w:t>
      </w:r>
      <w:r>
        <w:t xml:space="preserve">and </w:t>
      </w:r>
      <w:r>
        <w:rPr>
          <w:spacing w:val="22"/>
        </w:rPr>
        <w:t xml:space="preserve"> </w:t>
      </w:r>
      <w:r>
        <w:rPr>
          <w:w w:val="110"/>
        </w:rPr>
        <w:t>biot</w:t>
      </w:r>
      <w:r>
        <w:rPr>
          <w:w w:val="99"/>
        </w:rPr>
        <w:t xml:space="preserve">ic </w:t>
      </w:r>
      <w:r>
        <w:t xml:space="preserve">factors, </w:t>
      </w:r>
      <w:r>
        <w:rPr>
          <w:spacing w:val="6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rPr>
          <w:spacing w:val="-5"/>
        </w:rPr>
        <w:t>w</w:t>
      </w:r>
      <w:r>
        <w:t>ell</w:t>
      </w:r>
      <w:r>
        <w:rPr>
          <w:spacing w:val="10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 xml:space="preserve">depth </w:t>
      </w:r>
      <w:r>
        <w:rPr>
          <w:spacing w:val="13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13"/>
        </w:rPr>
        <w:t>rp</w:t>
      </w:r>
      <w:r>
        <w:rPr>
          <w:w w:val="116"/>
        </w:rPr>
        <w:t>r</w:t>
      </w:r>
      <w:r>
        <w:rPr>
          <w:w w:val="115"/>
        </w:rPr>
        <w:t>et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1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21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</w:t>
      </w:r>
      <w:r>
        <w:rPr>
          <w:w w:val="99"/>
        </w:rPr>
        <w:t>e</w:t>
      </w:r>
      <w:r>
        <w:rPr>
          <w:spacing w:val="13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t>s</w:t>
      </w:r>
      <w:r>
        <w:rPr>
          <w:spacing w:val="13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38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16"/>
        </w:rPr>
        <w:t>r</w:t>
      </w:r>
      <w:r>
        <w:rPr>
          <w:spacing w:val="13"/>
        </w:rPr>
        <w:t xml:space="preserve"> </w:t>
      </w:r>
      <w:r>
        <w:t>f</w:t>
      </w:r>
      <w:r>
        <w:rPr>
          <w:spacing w:val="5"/>
        </w:rPr>
        <w:t>o</w:t>
      </w:r>
      <w:r>
        <w:t>cal</w:t>
      </w:r>
      <w:r>
        <w:rPr>
          <w:spacing w:val="15"/>
        </w:rPr>
        <w:t xml:space="preserve"> </w:t>
      </w:r>
      <w:r>
        <w:rPr>
          <w:spacing w:val="-11"/>
        </w:rPr>
        <w:t>v</w:t>
      </w:r>
      <w:r>
        <w:t>ariables,</w:t>
      </w:r>
      <w:r>
        <w:t xml:space="preserve"> </w:t>
      </w:r>
      <w:r>
        <w:rPr>
          <w:spacing w:val="14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rPr>
          <w:w w:val="112"/>
        </w:rPr>
        <w:t>im</w:t>
      </w:r>
      <w:r>
        <w:rPr>
          <w:spacing w:val="7"/>
          <w:w w:val="112"/>
        </w:rPr>
        <w:t>p</w:t>
      </w:r>
      <w:r>
        <w:rPr>
          <w:w w:val="112"/>
        </w:rPr>
        <w:t>orta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7"/>
          <w:w w:val="112"/>
        </w:rPr>
        <w:t xml:space="preserve"> </w:t>
      </w:r>
      <w:r>
        <w:rPr>
          <w:w w:val="105"/>
        </w:rPr>
        <w:t>nex</w:t>
      </w:r>
      <w:r>
        <w:rPr>
          <w:w w:val="139"/>
        </w:rPr>
        <w:t xml:space="preserve">t </w:t>
      </w:r>
      <w:r>
        <w:t>step</w:t>
      </w:r>
      <w:r>
        <w:rPr>
          <w:spacing w:val="46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5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5"/>
        </w:rPr>
        <w:t>on</w:t>
      </w:r>
      <w:r>
        <w:rPr>
          <w:w w:val="110"/>
        </w:rPr>
        <w:t>,</w:t>
      </w:r>
      <w:r>
        <w:rPr>
          <w:spacing w:val="17"/>
        </w:rPr>
        <w:t xml:space="preserve"> </w:t>
      </w:r>
      <w:r>
        <w:rPr>
          <w:w w:val="110"/>
        </w:rPr>
        <w:t>p</w:t>
      </w:r>
      <w:r>
        <w:rPr>
          <w:w w:val="114"/>
        </w:rPr>
        <w:t>ar</w:t>
      </w:r>
      <w:r>
        <w:rPr>
          <w:w w:val="139"/>
        </w:rPr>
        <w:t>t</w:t>
      </w:r>
      <w:r>
        <w:rPr>
          <w:w w:val="99"/>
        </w:rPr>
        <w:t>ic</w:t>
      </w:r>
      <w:r>
        <w:rPr>
          <w:w w:val="106"/>
        </w:rPr>
        <w:t>ul</w:t>
      </w:r>
      <w:r>
        <w:rPr>
          <w:w w:val="114"/>
        </w:rPr>
        <w:t>ar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16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14"/>
        </w:rPr>
        <w:t xml:space="preserve"> </w:t>
      </w:r>
      <w:r>
        <w:t>wish</w:t>
      </w:r>
      <w:r>
        <w:rPr>
          <w:spacing w:val="25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 xml:space="preserve">apply </w:t>
      </w:r>
      <w:r>
        <w:rPr>
          <w:spacing w:val="2"/>
        </w:rPr>
        <w:t xml:space="preserve"> </w:t>
      </w:r>
      <w:r>
        <w:rPr>
          <w:w w:val="116"/>
        </w:rPr>
        <w:t>r</w:t>
      </w:r>
      <w:r>
        <w:t>es</w:t>
      </w:r>
      <w:r>
        <w:rPr>
          <w:w w:val="106"/>
        </w:rPr>
        <w:t>ul</w:t>
      </w:r>
      <w:r>
        <w:rPr>
          <w:w w:val="139"/>
        </w:rPr>
        <w:t>t</w:t>
      </w:r>
      <w:r>
        <w:t>s</w:t>
      </w:r>
      <w:r>
        <w:rPr>
          <w:spacing w:val="1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rPr>
          <w:w w:val="91"/>
        </w:rPr>
        <w:t>f</w:t>
      </w:r>
      <w:r>
        <w:rPr>
          <w:w w:val="106"/>
        </w:rPr>
        <w:t>or</w:t>
      </w:r>
      <w:r>
        <w:rPr>
          <w:w w:val="99"/>
        </w:rPr>
        <w:t>ec</w:t>
      </w:r>
      <w:r>
        <w:rPr>
          <w:w w:val="115"/>
        </w:rPr>
        <w:t>ast</w:t>
      </w:r>
      <w:r>
        <w:rPr>
          <w:w w:val="99"/>
        </w:rPr>
        <w:t>i</w:t>
      </w:r>
      <w:r>
        <w:rPr>
          <w:w w:val="106"/>
        </w:rPr>
        <w:t>ng.</w:t>
      </w:r>
    </w:p>
    <w:p w:rsidR="00F96030" w:rsidRDefault="00F96030">
      <w:pPr>
        <w:spacing w:line="200" w:lineRule="exact"/>
      </w:pPr>
    </w:p>
    <w:p w:rsidR="00F96030" w:rsidRDefault="00F96030">
      <w:pPr>
        <w:spacing w:before="8" w:line="280" w:lineRule="exact"/>
        <w:rPr>
          <w:sz w:val="28"/>
          <w:szCs w:val="28"/>
        </w:rPr>
      </w:pPr>
    </w:p>
    <w:p w:rsidR="00F96030" w:rsidRDefault="002361F0">
      <w:pPr>
        <w:ind w:left="117" w:right="2395"/>
        <w:jc w:val="both"/>
        <w:rPr>
          <w:sz w:val="28"/>
          <w:szCs w:val="28"/>
        </w:rPr>
      </w:pPr>
      <w:r>
        <w:rPr>
          <w:w w:val="119"/>
          <w:sz w:val="28"/>
          <w:szCs w:val="28"/>
        </w:rPr>
        <w:t>Secondary</w:t>
      </w:r>
      <w:r>
        <w:rPr>
          <w:spacing w:val="64"/>
          <w:w w:val="119"/>
          <w:sz w:val="28"/>
          <w:szCs w:val="28"/>
        </w:rPr>
        <w:t xml:space="preserve"> </w:t>
      </w:r>
      <w:r>
        <w:rPr>
          <w:w w:val="119"/>
          <w:sz w:val="28"/>
          <w:szCs w:val="28"/>
        </w:rPr>
        <w:t>effects</w:t>
      </w:r>
      <w:r>
        <w:rPr>
          <w:spacing w:val="15"/>
          <w:w w:val="119"/>
          <w:sz w:val="28"/>
          <w:szCs w:val="28"/>
        </w:rPr>
        <w:t xml:space="preserve"> </w:t>
      </w:r>
      <w:r>
        <w:rPr>
          <w:sz w:val="28"/>
          <w:szCs w:val="28"/>
        </w:rPr>
        <w:t>of</w:t>
      </w:r>
      <w:r>
        <w:rPr>
          <w:spacing w:val="64"/>
          <w:sz w:val="28"/>
          <w:szCs w:val="28"/>
        </w:rPr>
        <w:t xml:space="preserve"> </w:t>
      </w:r>
      <w:r>
        <w:rPr>
          <w:w w:val="122"/>
          <w:sz w:val="28"/>
          <w:szCs w:val="28"/>
        </w:rPr>
        <w:t>climate</w:t>
      </w:r>
      <w:r>
        <w:rPr>
          <w:spacing w:val="37"/>
          <w:w w:val="122"/>
          <w:sz w:val="28"/>
          <w:szCs w:val="28"/>
        </w:rPr>
        <w:t xml:space="preserve"> </w:t>
      </w:r>
      <w:r>
        <w:rPr>
          <w:spacing w:val="-11"/>
          <w:w w:val="122"/>
          <w:sz w:val="28"/>
          <w:szCs w:val="28"/>
        </w:rPr>
        <w:t>c</w:t>
      </w:r>
      <w:r>
        <w:rPr>
          <w:w w:val="122"/>
          <w:sz w:val="28"/>
          <w:szCs w:val="28"/>
        </w:rPr>
        <w:t>hange</w:t>
      </w:r>
      <w:r>
        <w:rPr>
          <w:spacing w:val="22"/>
          <w:w w:val="122"/>
          <w:sz w:val="28"/>
          <w:szCs w:val="28"/>
        </w:rPr>
        <w:t xml:space="preserve"> </w:t>
      </w:r>
      <w:r>
        <w:rPr>
          <w:w w:val="123"/>
          <w:sz w:val="28"/>
          <w:szCs w:val="28"/>
        </w:rPr>
        <w:t>m</w:t>
      </w:r>
      <w:r>
        <w:rPr>
          <w:w w:val="126"/>
          <w:sz w:val="28"/>
          <w:szCs w:val="28"/>
        </w:rPr>
        <w:t>a</w:t>
      </w:r>
      <w:r>
        <w:rPr>
          <w:w w:val="124"/>
          <w:sz w:val="28"/>
          <w:szCs w:val="28"/>
        </w:rPr>
        <w:t>nipul</w:t>
      </w:r>
      <w:r>
        <w:rPr>
          <w:w w:val="126"/>
          <w:sz w:val="28"/>
          <w:szCs w:val="28"/>
        </w:rPr>
        <w:t>a</w:t>
      </w:r>
      <w:r>
        <w:rPr>
          <w:w w:val="138"/>
          <w:sz w:val="28"/>
          <w:szCs w:val="28"/>
        </w:rPr>
        <w:t>ti</w:t>
      </w:r>
      <w:r>
        <w:rPr>
          <w:w w:val="120"/>
          <w:sz w:val="28"/>
          <w:szCs w:val="28"/>
        </w:rPr>
        <w:t>ons</w:t>
      </w:r>
    </w:p>
    <w:p w:rsidR="00F96030" w:rsidRDefault="00F96030">
      <w:pPr>
        <w:spacing w:before="2" w:line="120" w:lineRule="exact"/>
        <w:rPr>
          <w:sz w:val="13"/>
          <w:szCs w:val="13"/>
        </w:rPr>
      </w:pPr>
    </w:p>
    <w:p w:rsidR="00F96030" w:rsidRDefault="00F96030">
      <w:pPr>
        <w:spacing w:line="200" w:lineRule="exact"/>
      </w:pPr>
    </w:p>
    <w:p w:rsidR="00F96030" w:rsidRDefault="002361F0">
      <w:pPr>
        <w:spacing w:line="249" w:lineRule="auto"/>
        <w:ind w:left="117" w:right="83"/>
        <w:jc w:val="both"/>
      </w:pPr>
      <w:r>
        <w:t xml:space="preserve">Climate </w:t>
      </w:r>
      <w:r>
        <w:rPr>
          <w:spacing w:val="30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9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30"/>
        </w:rPr>
        <w:t xml:space="preserve"> </w:t>
      </w:r>
      <w:r>
        <w:t xml:space="preserve">often </w:t>
      </w:r>
      <w:r>
        <w:rPr>
          <w:spacing w:val="5"/>
        </w:rPr>
        <w:t xml:space="preserve"> </w:t>
      </w:r>
      <w:r>
        <w:rPr>
          <w:w w:val="109"/>
        </w:rPr>
        <w:t>manipulate</w:t>
      </w:r>
      <w:r>
        <w:rPr>
          <w:spacing w:val="26"/>
          <w:w w:val="109"/>
        </w:rPr>
        <w:t xml:space="preserve"> </w:t>
      </w:r>
      <w:r>
        <w:t>one</w:t>
      </w:r>
      <w:r>
        <w:rPr>
          <w:spacing w:val="39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rPr>
          <w:spacing w:val="-5"/>
          <w:w w:val="139"/>
        </w:rPr>
        <w:t>t</w:t>
      </w:r>
      <w:r>
        <w:rPr>
          <w:spacing w:val="-5"/>
          <w:w w:val="99"/>
        </w:rPr>
        <w:t>w</w:t>
      </w:r>
      <w:r>
        <w:rPr>
          <w:w w:val="99"/>
        </w:rPr>
        <w:t>o</w:t>
      </w:r>
      <w:r>
        <w:rPr>
          <w:spacing w:val="30"/>
          <w:w w:val="99"/>
        </w:rPr>
        <w:t xml:space="preserve"> </w:t>
      </w:r>
      <w:r>
        <w:t xml:space="preserve">climate </w:t>
      </w:r>
      <w:r>
        <w:rPr>
          <w:spacing w:val="19"/>
        </w:rPr>
        <w:t xml:space="preserve"> </w:t>
      </w:r>
      <w:r>
        <w:rPr>
          <w:spacing w:val="-11"/>
        </w:rPr>
        <w:t>v</w:t>
      </w:r>
      <w:r>
        <w:t xml:space="preserve">ariables, </w:t>
      </w:r>
      <w:r>
        <w:rPr>
          <w:spacing w:val="34"/>
        </w:rPr>
        <w:t xml:space="preserve"> </w:t>
      </w:r>
      <w:r>
        <w:t>su</w:t>
      </w:r>
      <w:r>
        <w:rPr>
          <w:spacing w:val="-5"/>
        </w:rPr>
        <w:t>c</w:t>
      </w:r>
      <w:r>
        <w:t>h  as</w:t>
      </w:r>
      <w:r>
        <w:rPr>
          <w:spacing w:val="42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30"/>
          <w:w w:val="99"/>
        </w:rPr>
        <w:t xml:space="preserve"> </w:t>
      </w:r>
      <w:r>
        <w:t xml:space="preserve">and </w:t>
      </w:r>
      <w:r>
        <w:rPr>
          <w:spacing w:val="11"/>
        </w:rPr>
        <w:t xml:space="preserve"> </w:t>
      </w:r>
      <w:r>
        <w:rPr>
          <w:w w:val="110"/>
        </w:rPr>
        <w:t>p</w:t>
      </w:r>
      <w:r>
        <w:rPr>
          <w:w w:val="107"/>
        </w:rPr>
        <w:t>re</w:t>
      </w:r>
      <w:r>
        <w:rPr>
          <w:w w:val="99"/>
        </w:rPr>
        <w:t>- ci</w:t>
      </w:r>
      <w:r>
        <w:rPr>
          <w:w w:val="110"/>
        </w:rPr>
        <w:t>p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16"/>
        </w:rPr>
        <w:t>ati</w:t>
      </w:r>
      <w:r>
        <w:rPr>
          <w:w w:val="105"/>
        </w:rPr>
        <w:t>on</w:t>
      </w:r>
      <w:r>
        <w:rPr>
          <w:w w:val="110"/>
        </w:rPr>
        <w:t xml:space="preserve">. </w:t>
      </w:r>
      <w:r>
        <w:rPr>
          <w:spacing w:val="28"/>
          <w:w w:val="110"/>
        </w:rPr>
        <w:t xml:space="preserve"> </w:t>
      </w:r>
      <w:r>
        <w:t>H</w:t>
      </w:r>
      <w:r>
        <w:rPr>
          <w:spacing w:val="-5"/>
        </w:rPr>
        <w:t>ow</w:t>
      </w:r>
      <w:r>
        <w:t>e</w:t>
      </w:r>
      <w:r>
        <w:rPr>
          <w:spacing w:val="-5"/>
        </w:rPr>
        <w:t>v</w:t>
      </w:r>
      <w:r>
        <w:t>er,  as</w:t>
      </w:r>
      <w:r>
        <w:rPr>
          <w:spacing w:val="37"/>
        </w:rPr>
        <w:t xml:space="preserve"> </w:t>
      </w:r>
      <w:r>
        <w:t>sci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16"/>
        </w:rPr>
        <w:t>st</w:t>
      </w:r>
      <w:r>
        <w:t>s</w:t>
      </w:r>
      <w:r>
        <w:rPr>
          <w:spacing w:val="25"/>
        </w:rPr>
        <w:t xml:space="preserve"> </w:t>
      </w:r>
      <w:r>
        <w:t>who</w:t>
      </w:r>
      <w:r>
        <w:rPr>
          <w:spacing w:val="34"/>
        </w:rPr>
        <w:t xml:space="preserve"> </w:t>
      </w:r>
      <w:r>
        <w:t>h</w:t>
      </w:r>
      <w:r>
        <w:rPr>
          <w:spacing w:val="-5"/>
        </w:rPr>
        <w:t>av</w:t>
      </w:r>
      <w:r>
        <w:t xml:space="preserve">e  conducted </w:t>
      </w:r>
      <w:r>
        <w:rPr>
          <w:spacing w:val="35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25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</w:t>
      </w:r>
      <w:r>
        <w:rPr>
          <w:spacing w:val="26"/>
        </w:rPr>
        <w:t xml:space="preserve"> </w:t>
      </w:r>
      <w:r>
        <w:t>h</w:t>
      </w:r>
      <w:r>
        <w:rPr>
          <w:spacing w:val="-5"/>
        </w:rPr>
        <w:t>av</w:t>
      </w:r>
      <w:r>
        <w:t xml:space="preserve">e </w:t>
      </w:r>
      <w:r>
        <w:rPr>
          <w:spacing w:val="1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33"/>
        </w:rPr>
        <w:t xml:space="preserve"> </w:t>
      </w:r>
      <w:r>
        <w:t>ex</w:t>
      </w:r>
      <w:r>
        <w:rPr>
          <w:spacing w:val="5"/>
        </w:rPr>
        <w:t>p</w:t>
      </w:r>
      <w:r>
        <w:t xml:space="preserve">erienced, </w:t>
      </w:r>
      <w:r>
        <w:rPr>
          <w:spacing w:val="26"/>
        </w:rPr>
        <w:t xml:space="preserve"> </w:t>
      </w:r>
      <w:r>
        <w:rPr>
          <w:w w:val="99"/>
        </w:rPr>
        <w:t>cli</w:t>
      </w:r>
      <w:r>
        <w:rPr>
          <w:w w:val="114"/>
        </w:rPr>
        <w:t>mat</w:t>
      </w:r>
      <w:r>
        <w:rPr>
          <w:w w:val="99"/>
        </w:rPr>
        <w:t xml:space="preserve">ic </w:t>
      </w:r>
      <w:r>
        <w:rPr>
          <w:spacing w:val="-11"/>
        </w:rPr>
        <w:t>v</w:t>
      </w:r>
      <w:r>
        <w:t xml:space="preserve">ariables </w:t>
      </w:r>
      <w:r>
        <w:rPr>
          <w:spacing w:val="15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 xml:space="preserve">nearly </w:t>
      </w:r>
      <w:r>
        <w:rPr>
          <w:spacing w:val="4"/>
        </w:rPr>
        <w:t xml:space="preserve"> </w:t>
      </w:r>
      <w:r>
        <w:t>im</w:t>
      </w:r>
      <w:r>
        <w:rPr>
          <w:spacing w:val="5"/>
        </w:rPr>
        <w:t>p</w:t>
      </w:r>
      <w:r>
        <w:t>ossible</w:t>
      </w:r>
      <w:r>
        <w:rPr>
          <w:spacing w:val="47"/>
        </w:rPr>
        <w:t xml:space="preserve"> </w:t>
      </w:r>
      <w:r>
        <w:rPr>
          <w:w w:val="113"/>
        </w:rPr>
        <w:t>to</w:t>
      </w:r>
      <w:r>
        <w:rPr>
          <w:spacing w:val="13"/>
          <w:w w:val="113"/>
        </w:rPr>
        <w:t xml:space="preserve"> </w:t>
      </w:r>
      <w:r>
        <w:t xml:space="preserve">completely </w:t>
      </w:r>
      <w:r>
        <w:rPr>
          <w:spacing w:val="10"/>
        </w:rPr>
        <w:t xml:space="preserve"> </w:t>
      </w:r>
      <w:r>
        <w:t>isolate</w:t>
      </w:r>
      <w:r>
        <w:rPr>
          <w:spacing w:val="47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rPr>
          <w:w w:val="110"/>
        </w:rPr>
        <w:t>another.</w:t>
      </w:r>
      <w:r>
        <w:rPr>
          <w:spacing w:val="42"/>
          <w:w w:val="110"/>
        </w:rPr>
        <w:t xml:space="preserve"> </w:t>
      </w:r>
      <w:r>
        <w:rPr>
          <w:spacing w:val="-18"/>
          <w:w w:val="110"/>
        </w:rPr>
        <w:t>T</w:t>
      </w:r>
      <w:r>
        <w:rPr>
          <w:w w:val="110"/>
        </w:rPr>
        <w:t>em</w:t>
      </w:r>
      <w:r>
        <w:rPr>
          <w:spacing w:val="5"/>
          <w:w w:val="110"/>
        </w:rPr>
        <w:t>p</w:t>
      </w:r>
      <w:r>
        <w:rPr>
          <w:w w:val="110"/>
        </w:rPr>
        <w:t>erature,</w:t>
      </w:r>
      <w:r>
        <w:rPr>
          <w:spacing w:val="18"/>
          <w:w w:val="110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t xml:space="preserve">example, </w:t>
      </w:r>
      <w:r>
        <w:rPr>
          <w:spacing w:val="10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4"/>
        </w:rPr>
        <w:t>act</w:t>
      </w:r>
      <w:r>
        <w:t xml:space="preserve">s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28"/>
          <w:w w:val="110"/>
        </w:rPr>
        <w:t xml:space="preserve"> </w:t>
      </w:r>
      <w:r>
        <w:rPr>
          <w:w w:val="110"/>
        </w:rPr>
        <w:t>p</w:t>
      </w:r>
      <w:r>
        <w:rPr>
          <w:w w:val="116"/>
        </w:rPr>
        <w:t>r</w:t>
      </w:r>
      <w:r>
        <w:rPr>
          <w:w w:val="99"/>
        </w:rPr>
        <w:t>ec</w:t>
      </w:r>
      <w:r>
        <w:rPr>
          <w:w w:val="106"/>
        </w:rPr>
        <w:t>ip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103"/>
        </w:rPr>
        <w:t>ion</w:t>
      </w:r>
      <w:r>
        <w:rPr>
          <w:spacing w:val="28"/>
          <w:w w:val="103"/>
        </w:rPr>
        <w:t xml:space="preserve"> </w:t>
      </w:r>
      <w:r>
        <w:rPr>
          <w:w w:val="112"/>
        </w:rPr>
        <w:t>to</w:t>
      </w:r>
      <w:r>
        <w:rPr>
          <w:spacing w:val="23"/>
          <w:w w:val="112"/>
        </w:rPr>
        <w:t xml:space="preserve"> </w:t>
      </w:r>
      <w:r>
        <w:rPr>
          <w:w w:val="112"/>
        </w:rPr>
        <w:t>alter</w:t>
      </w:r>
      <w:r>
        <w:rPr>
          <w:spacing w:val="22"/>
          <w:w w:val="112"/>
        </w:rPr>
        <w:t xml:space="preserve"> </w:t>
      </w:r>
      <w:r>
        <w:rPr>
          <w:w w:val="112"/>
        </w:rPr>
        <w:t>the</w:t>
      </w:r>
      <w:r>
        <w:rPr>
          <w:spacing w:val="23"/>
          <w:w w:val="112"/>
        </w:rPr>
        <w:t xml:space="preserve"> </w:t>
      </w:r>
      <w:r>
        <w:t xml:space="preserve">abiotic </w:t>
      </w:r>
      <w:r>
        <w:rPr>
          <w:spacing w:val="17"/>
        </w:rPr>
        <w:t xml:space="preserve"> </w:t>
      </w:r>
      <w:r>
        <w:rPr>
          <w:w w:val="99"/>
        </w:rPr>
        <w:t>e</w:t>
      </w:r>
      <w:r>
        <w:rPr>
          <w:spacing w:val="-5"/>
          <w:w w:val="110"/>
        </w:rPr>
        <w:t>n</w:t>
      </w:r>
      <w:r>
        <w:rPr>
          <w:w w:val="105"/>
        </w:rPr>
        <w:t>v</w:t>
      </w:r>
      <w:r>
        <w:rPr>
          <w:w w:val="99"/>
        </w:rPr>
        <w:t>i</w:t>
      </w:r>
      <w:r>
        <w:rPr>
          <w:w w:val="116"/>
        </w:rPr>
        <w:t>r</w:t>
      </w:r>
      <w:r>
        <w:rPr>
          <w:w w:val="104"/>
        </w:rPr>
        <w:t>onme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;</w:t>
      </w:r>
      <w:r>
        <w:rPr>
          <w:spacing w:val="34"/>
          <w:w w:val="99"/>
        </w:rPr>
        <w:t xml:space="preserve"> </w:t>
      </w:r>
      <w:r>
        <w:t xml:space="preserve">Rollinson </w:t>
      </w:r>
      <w:r>
        <w:rPr>
          <w:spacing w:val="6"/>
        </w:rPr>
        <w:t xml:space="preserve"> </w:t>
      </w:r>
      <w:r>
        <w:t>et  al</w:t>
      </w:r>
      <w:r>
        <w:rPr>
          <w:spacing w:val="37"/>
        </w:rPr>
        <w:t xml:space="preserve"> </w:t>
      </w:r>
      <w:r>
        <w:t>(2012)</w:t>
      </w:r>
      <w:r>
        <w:rPr>
          <w:spacing w:val="43"/>
        </w:rPr>
        <w:t xml:space="preserve"> </w:t>
      </w:r>
      <w:r>
        <w:t>obser</w:t>
      </w:r>
      <w:r>
        <w:rPr>
          <w:spacing w:val="-5"/>
        </w:rPr>
        <w:t>v</w:t>
      </w:r>
      <w:r>
        <w:t xml:space="preserve">ed </w:t>
      </w:r>
      <w:r>
        <w:rPr>
          <w:spacing w:val="11"/>
        </w:rPr>
        <w:t xml:space="preserve"> </w:t>
      </w:r>
      <w:r>
        <w:rPr>
          <w:w w:val="120"/>
        </w:rPr>
        <w:t>that</w:t>
      </w:r>
      <w:r>
        <w:rPr>
          <w:spacing w:val="20"/>
          <w:w w:val="120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5"/>
          <w:w w:val="139"/>
        </w:rPr>
        <w:t>t</w:t>
      </w:r>
      <w:r>
        <w:rPr>
          <w:spacing w:val="-5"/>
          <w:w w:val="99"/>
        </w:rPr>
        <w:t>w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27"/>
          <w:w w:val="105"/>
        </w:rPr>
        <w:t xml:space="preserve"> 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7"/>
        </w:rPr>
        <w:t>rc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 xml:space="preserve">t </w:t>
      </w:r>
      <w:r>
        <w:t xml:space="preserve">increase </w:t>
      </w:r>
      <w:r>
        <w:rPr>
          <w:spacing w:val="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rPr>
          <w:w w:val="110"/>
        </w:rPr>
        <w:t>p</w:t>
      </w:r>
      <w:r>
        <w:rPr>
          <w:w w:val="116"/>
        </w:rPr>
        <w:t>r</w:t>
      </w:r>
      <w:r>
        <w:rPr>
          <w:w w:val="99"/>
        </w:rPr>
        <w:t>ec</w:t>
      </w:r>
      <w:r>
        <w:rPr>
          <w:w w:val="106"/>
        </w:rPr>
        <w:t>ip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103"/>
        </w:rPr>
        <w:t>ion</w:t>
      </w:r>
      <w:r>
        <w:t xml:space="preserve"> </w:t>
      </w:r>
      <w:r>
        <w:rPr>
          <w:spacing w:val="-24"/>
        </w:rPr>
        <w:t xml:space="preserve"> </w:t>
      </w:r>
      <w:r>
        <w:t xml:space="preserve">reduced </w:t>
      </w:r>
      <w:r>
        <w:rPr>
          <w:spacing w:val="15"/>
        </w:rPr>
        <w:t xml:space="preserve"> </w:t>
      </w:r>
      <w:r>
        <w:t xml:space="preserve">mean </w:t>
      </w:r>
      <w:r>
        <w:rPr>
          <w:spacing w:val="7"/>
        </w:rPr>
        <w:t xml:space="preserve"> </w:t>
      </w:r>
      <w:r>
        <w:t xml:space="preserve">hourly </w:t>
      </w:r>
      <w:r>
        <w:rPr>
          <w:spacing w:val="10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6"/>
          <w:w w:val="108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17"/>
        </w:rPr>
        <w:t>atu</w:t>
      </w:r>
      <w:r>
        <w:rPr>
          <w:w w:val="116"/>
        </w:rPr>
        <w:t>r</w:t>
      </w:r>
      <w:r>
        <w:t xml:space="preserve">es </w:t>
      </w:r>
      <w:r>
        <w:rPr>
          <w:spacing w:val="-24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41"/>
        </w:rPr>
        <w:t xml:space="preserve"> </w:t>
      </w:r>
      <w:r>
        <w:t>0.3</w:t>
      </w:r>
      <w:r>
        <w:rPr>
          <w:spacing w:val="30"/>
        </w:rPr>
        <w:t xml:space="preserve"> </w:t>
      </w:r>
      <w:r>
        <w:t>degrees</w:t>
      </w:r>
      <w:r>
        <w:rPr>
          <w:spacing w:val="44"/>
        </w:rPr>
        <w:t xml:space="preserve"> </w:t>
      </w:r>
      <w:r>
        <w:t>Celsius</w:t>
      </w:r>
      <w:r>
        <w:rPr>
          <w:spacing w:val="45"/>
        </w:rPr>
        <w:t xml:space="preserve"> </w:t>
      </w:r>
      <w:r>
        <w:rPr>
          <w:spacing w:val="-5"/>
        </w:rPr>
        <w:t>ov</w:t>
      </w:r>
      <w:r>
        <w:t>er</w:t>
      </w:r>
      <w:r>
        <w:rPr>
          <w:spacing w:val="41"/>
        </w:rPr>
        <w:t xml:space="preserve"> </w:t>
      </w:r>
      <w:r>
        <w:rPr>
          <w:w w:val="112"/>
        </w:rPr>
        <w:t>the</w:t>
      </w:r>
      <w:r>
        <w:rPr>
          <w:spacing w:val="21"/>
          <w:w w:val="112"/>
        </w:rPr>
        <w:t xml:space="preserve"> </w:t>
      </w:r>
      <w:r>
        <w:t>course</w:t>
      </w:r>
      <w:r>
        <w:rPr>
          <w:spacing w:val="46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09"/>
        </w:rPr>
        <w:t xml:space="preserve">ir </w:t>
      </w:r>
      <w:r>
        <w:rPr>
          <w:spacing w:val="-5"/>
          <w:w w:val="139"/>
        </w:rPr>
        <w:t>t</w:t>
      </w:r>
      <w:r>
        <w:rPr>
          <w:spacing w:val="-5"/>
          <w:w w:val="99"/>
        </w:rPr>
        <w:t>w</w:t>
      </w:r>
      <w:r>
        <w:rPr>
          <w:w w:val="101"/>
        </w:rPr>
        <w:t>o-</w:t>
      </w:r>
      <w:r>
        <w:rPr>
          <w:spacing w:val="-5"/>
          <w:w w:val="101"/>
        </w:rPr>
        <w:t>y</w:t>
      </w:r>
      <w:r>
        <w:rPr>
          <w:w w:val="99"/>
        </w:rPr>
        <w:t>e</w:t>
      </w:r>
      <w:r>
        <w:rPr>
          <w:w w:val="114"/>
        </w:rPr>
        <w:t>ar</w:t>
      </w:r>
      <w:r>
        <w:rPr>
          <w:spacing w:val="20"/>
          <w:w w:val="114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0"/>
        </w:rPr>
        <w:t xml:space="preserve">. </w:t>
      </w:r>
      <w:r>
        <w:rPr>
          <w:spacing w:val="14"/>
          <w:w w:val="110"/>
        </w:rPr>
        <w:t xml:space="preserve"> </w:t>
      </w:r>
      <w:r>
        <w:t>Ideall</w:t>
      </w:r>
      <w:r>
        <w:rPr>
          <w:spacing w:val="-16"/>
        </w:rPr>
        <w:t>y</w:t>
      </w:r>
      <w:r>
        <w:t xml:space="preserve">, </w:t>
      </w:r>
      <w:r>
        <w:rPr>
          <w:spacing w:val="7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w w:val="103"/>
        </w:rPr>
        <w:t>ly</w:t>
      </w:r>
      <w:r>
        <w:rPr>
          <w:spacing w:val="20"/>
          <w:w w:val="103"/>
        </w:rPr>
        <w:t xml:space="preserve"> </w:t>
      </w:r>
      <w:r>
        <w:t xml:space="preserve">induced </w:t>
      </w:r>
      <w:r>
        <w:rPr>
          <w:spacing w:val="8"/>
        </w:rPr>
        <w:t xml:space="preserve"> </w:t>
      </w:r>
      <w:r>
        <w:rPr>
          <w:spacing w:val="-5"/>
        </w:rPr>
        <w:t>c</w:t>
      </w:r>
      <w:r>
        <w:t>hanges  in</w:t>
      </w:r>
      <w:r>
        <w:rPr>
          <w:spacing w:val="29"/>
        </w:rPr>
        <w:t xml:space="preserve"> </w:t>
      </w:r>
      <w:r>
        <w:t xml:space="preserve">other </w:t>
      </w:r>
      <w:r>
        <w:rPr>
          <w:spacing w:val="10"/>
        </w:rPr>
        <w:t xml:space="preserve"> </w:t>
      </w:r>
      <w:r>
        <w:rPr>
          <w:spacing w:val="-11"/>
        </w:rPr>
        <w:t>v</w:t>
      </w:r>
      <w:r>
        <w:t xml:space="preserve">ariables </w:t>
      </w:r>
      <w:r>
        <w:rPr>
          <w:spacing w:val="15"/>
        </w:rPr>
        <w:t xml:space="preserve"> </w:t>
      </w:r>
      <w:r>
        <w:rPr>
          <w:spacing w:val="-5"/>
        </w:rPr>
        <w:t>w</w:t>
      </w:r>
      <w:r>
        <w:t>ould</w:t>
      </w:r>
      <w:r>
        <w:rPr>
          <w:spacing w:val="35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8"/>
        </w:rPr>
        <w:t xml:space="preserve"> </w:t>
      </w:r>
      <w:r>
        <w:rPr>
          <w:w w:val="107"/>
        </w:rPr>
        <w:t>re</w:t>
      </w:r>
      <w:r>
        <w:rPr>
          <w:w w:val="105"/>
        </w:rPr>
        <w:t>ali</w:t>
      </w:r>
      <w:r>
        <w:t>s</w:t>
      </w:r>
      <w:r>
        <w:rPr>
          <w:w w:val="139"/>
        </w:rPr>
        <w:t>t</w:t>
      </w:r>
      <w:r>
        <w:rPr>
          <w:w w:val="99"/>
        </w:rPr>
        <w:t>ic;</w:t>
      </w:r>
      <w:r>
        <w:rPr>
          <w:spacing w:val="25"/>
          <w:w w:val="99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rPr>
          <w:w w:val="102"/>
        </w:rPr>
        <w:t>ex</w:t>
      </w:r>
      <w:r>
        <w:rPr>
          <w:w w:val="99"/>
        </w:rPr>
        <w:t xml:space="preserve">- </w:t>
      </w:r>
      <w:r>
        <w:t xml:space="preserve">ample, </w:t>
      </w:r>
      <w:r>
        <w:rPr>
          <w:spacing w:val="6"/>
        </w:rPr>
        <w:t xml:space="preserve"> </w:t>
      </w:r>
      <w:r>
        <w:rPr>
          <w:w w:val="112"/>
        </w:rPr>
        <w:t>the</w:t>
      </w:r>
      <w:r>
        <w:rPr>
          <w:spacing w:val="15"/>
          <w:w w:val="112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0"/>
        </w:rPr>
        <w:t xml:space="preserve"> </w:t>
      </w:r>
      <w:r>
        <w:rPr>
          <w:w w:val="114"/>
        </w:rPr>
        <w:t>treatme</w:t>
      </w:r>
      <w:r>
        <w:rPr>
          <w:spacing w:val="-6"/>
          <w:w w:val="114"/>
        </w:rPr>
        <w:t>n</w:t>
      </w:r>
      <w:r>
        <w:rPr>
          <w:w w:val="114"/>
        </w:rPr>
        <w:t>t</w:t>
      </w:r>
      <w:r>
        <w:rPr>
          <w:spacing w:val="14"/>
          <w:w w:val="114"/>
        </w:rPr>
        <w:t xml:space="preserve"> </w:t>
      </w:r>
      <w:r>
        <w:t>should</w:t>
      </w:r>
      <w:r>
        <w:rPr>
          <w:spacing w:val="47"/>
        </w:rPr>
        <w:t xml:space="preserve"> </w:t>
      </w:r>
      <w:r>
        <w:t>not  decrease</w:t>
      </w:r>
      <w:r>
        <w:rPr>
          <w:spacing w:val="49"/>
        </w:rPr>
        <w:t xml:space="preserve"> </w:t>
      </w:r>
      <w:r>
        <w:t xml:space="preserve">moisture </w:t>
      </w:r>
      <w:r>
        <w:rPr>
          <w:spacing w:val="2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 xml:space="preserve">area </w:t>
      </w:r>
      <w:r>
        <w:rPr>
          <w:spacing w:val="3"/>
        </w:rPr>
        <w:t xml:space="preserve"> </w:t>
      </w:r>
      <w:r>
        <w:t>pr</w:t>
      </w:r>
      <w:r>
        <w:rPr>
          <w:spacing w:val="11"/>
        </w:rPr>
        <w:t>o</w:t>
      </w:r>
      <w:r>
        <w:t xml:space="preserve">jected </w:t>
      </w:r>
      <w:r>
        <w:rPr>
          <w:spacing w:val="25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get</w:t>
      </w:r>
      <w:r>
        <w:rPr>
          <w:spacing w:val="40"/>
        </w:rPr>
        <w:t xml:space="preserve"> </w:t>
      </w:r>
      <w:r>
        <w:rPr>
          <w:spacing w:val="-5"/>
          <w:w w:val="99"/>
        </w:rPr>
        <w:t>w</w:t>
      </w:r>
      <w:r>
        <w:rPr>
          <w:w w:val="115"/>
        </w:rPr>
        <w:t>et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14"/>
        </w:rPr>
        <w:t>r.</w:t>
      </w:r>
      <w:r>
        <w:t xml:space="preserve"> </w:t>
      </w:r>
      <w:r>
        <w:rPr>
          <w:spacing w:val="-1"/>
        </w:rPr>
        <w:t xml:space="preserve"> </w:t>
      </w:r>
      <w:r>
        <w:rPr>
          <w:spacing w:val="-6"/>
          <w:w w:val="113"/>
        </w:rPr>
        <w:t>A</w:t>
      </w:r>
      <w:r>
        <w:rPr>
          <w:w w:val="113"/>
        </w:rPr>
        <w:t>t</w:t>
      </w:r>
      <w:r>
        <w:rPr>
          <w:spacing w:val="14"/>
          <w:w w:val="113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 xml:space="preserve">e </w:t>
      </w:r>
      <w:r>
        <w:rPr>
          <w:spacing w:val="-5"/>
        </w:rPr>
        <w:t>v</w:t>
      </w:r>
      <w:r>
        <w:t>ery</w:t>
      </w:r>
      <w:r>
        <w:rPr>
          <w:spacing w:val="37"/>
        </w:rPr>
        <w:t xml:space="preserve"> </w:t>
      </w:r>
      <w:r>
        <w:t xml:space="preserve">least, </w:t>
      </w:r>
      <w:r>
        <w:rPr>
          <w:spacing w:val="3"/>
        </w:rPr>
        <w:t xml:space="preserve"> 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rPr>
          <w:w w:val="112"/>
        </w:rPr>
        <w:t>im</w:t>
      </w:r>
      <w:r>
        <w:rPr>
          <w:spacing w:val="6"/>
          <w:w w:val="112"/>
        </w:rPr>
        <w:t>p</w:t>
      </w:r>
      <w:r>
        <w:rPr>
          <w:w w:val="112"/>
        </w:rPr>
        <w:t>orta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10"/>
          <w:w w:val="112"/>
        </w:rPr>
        <w:t xml:space="preserve"> </w:t>
      </w:r>
      <w:r>
        <w:rPr>
          <w:w w:val="112"/>
        </w:rPr>
        <w:t>to</w:t>
      </w:r>
      <w:r>
        <w:rPr>
          <w:spacing w:val="12"/>
          <w:w w:val="112"/>
        </w:rPr>
        <w:t xml:space="preserve"> </w:t>
      </w:r>
      <w:r>
        <w:rPr>
          <w:w w:val="105"/>
        </w:rPr>
        <w:t>q</w:t>
      </w:r>
      <w:r>
        <w:rPr>
          <w:w w:val="111"/>
        </w:rPr>
        <w:t>ua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w w:val="95"/>
        </w:rPr>
        <w:t>if</w:t>
      </w:r>
      <w:r>
        <w:rPr>
          <w:w w:val="105"/>
        </w:rPr>
        <w:t>y</w:t>
      </w:r>
      <w:r>
        <w:rPr>
          <w:spacing w:val="16"/>
        </w:rPr>
        <w:t xml:space="preserve"> </w:t>
      </w:r>
      <w:r>
        <w:rPr>
          <w:w w:val="112"/>
        </w:rPr>
        <w:t>the</w:t>
      </w:r>
      <w:r>
        <w:rPr>
          <w:spacing w:val="12"/>
          <w:w w:val="112"/>
        </w:rPr>
        <w:t xml:space="preserve"> </w:t>
      </w:r>
      <w:r>
        <w:t xml:space="preserve">secondary </w:t>
      </w:r>
      <w:r>
        <w:rPr>
          <w:spacing w:val="10"/>
        </w:rPr>
        <w:t xml:space="preserve"> </w:t>
      </w:r>
      <w:r>
        <w:t>effect</w:t>
      </w:r>
      <w:r>
        <w:t>s</w:t>
      </w:r>
      <w:r>
        <w:rPr>
          <w:spacing w:val="1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 xml:space="preserve">applied </w:t>
      </w:r>
      <w:r>
        <w:rPr>
          <w:spacing w:val="5"/>
        </w:rPr>
        <w:t xml:space="preserve"> </w:t>
      </w:r>
      <w:r>
        <w:rPr>
          <w:w w:val="109"/>
        </w:rPr>
        <w:t>man</w:t>
      </w:r>
      <w:r>
        <w:rPr>
          <w:w w:val="99"/>
        </w:rPr>
        <w:t>i</w:t>
      </w:r>
      <w:r>
        <w:rPr>
          <w:w w:val="110"/>
        </w:rPr>
        <w:t>pu</w:t>
      </w:r>
      <w:r>
        <w:rPr>
          <w:w w:val="99"/>
        </w:rPr>
        <w:t>l</w:t>
      </w:r>
      <w:r>
        <w:rPr>
          <w:w w:val="122"/>
        </w:rPr>
        <w:t>at</w:t>
      </w:r>
      <w:r>
        <w:rPr>
          <w:w w:val="103"/>
        </w:rPr>
        <w:t>ion</w:t>
      </w:r>
      <w:r>
        <w:rPr>
          <w:w w:val="104"/>
        </w:rPr>
        <w:t>s.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rPr>
          <w:w w:val="112"/>
        </w:rPr>
        <w:t>Precipitation</w:t>
      </w:r>
      <w:r>
        <w:rPr>
          <w:spacing w:val="-9"/>
          <w:w w:val="112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15"/>
          <w:w w:val="112"/>
        </w:rPr>
        <w:t xml:space="preserve"> 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w w:val="106"/>
        </w:rPr>
        <w:t>pi</w:t>
      </w:r>
      <w:r>
        <w:rPr>
          <w:w w:val="104"/>
        </w:rPr>
        <w:t>cal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15"/>
        </w:rPr>
        <w:t xml:space="preserve"> </w:t>
      </w:r>
      <w:r>
        <w:t>reduce</w:t>
      </w:r>
      <w:r>
        <w:rPr>
          <w:spacing w:val="44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07"/>
        </w:rPr>
        <w:t>re</w:t>
      </w:r>
      <w:r>
        <w:t>s</w:t>
      </w:r>
      <w:r>
        <w:rPr>
          <w:spacing w:val="1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 xml:space="preserve">climate </w:t>
      </w:r>
      <w:r>
        <w:rPr>
          <w:spacing w:val="4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4"/>
        </w:rPr>
        <w:t xml:space="preserve"> </w:t>
      </w:r>
      <w:r>
        <w:rPr>
          <w:w w:val="107"/>
        </w:rPr>
        <w:t>manipulations,</w:t>
      </w:r>
      <w:r>
        <w:rPr>
          <w:spacing w:val="24"/>
          <w:w w:val="107"/>
        </w:rPr>
        <w:t xml:space="preserve"> </w:t>
      </w:r>
      <w:r>
        <w:t>as</w:t>
      </w:r>
      <w:r>
        <w:rPr>
          <w:spacing w:val="27"/>
        </w:rPr>
        <w:t xml:space="preserve"> </w:t>
      </w:r>
      <w:r>
        <w:t>descri</w:t>
      </w:r>
      <w:r>
        <w:rPr>
          <w:spacing w:val="5"/>
        </w:rPr>
        <w:t>b</w:t>
      </w:r>
      <w:r>
        <w:t xml:space="preserve">ed </w:t>
      </w:r>
      <w:r>
        <w:rPr>
          <w:spacing w:val="6"/>
        </w:rPr>
        <w:t xml:space="preserve"> </w:t>
      </w:r>
      <w:r>
        <w:rPr>
          <w:w w:val="111"/>
        </w:rPr>
        <w:t>a</w:t>
      </w:r>
      <w:r>
        <w:rPr>
          <w:spacing w:val="5"/>
          <w:w w:val="111"/>
        </w:rPr>
        <w:t>b</w:t>
      </w:r>
      <w:r>
        <w:rPr>
          <w:spacing w:val="-5"/>
          <w:w w:val="99"/>
        </w:rPr>
        <w:t>o</w:t>
      </w:r>
      <w:r>
        <w:rPr>
          <w:spacing w:val="-5"/>
          <w:w w:val="105"/>
        </w:rPr>
        <w:t>v</w:t>
      </w:r>
      <w:r>
        <w:rPr>
          <w:w w:val="99"/>
        </w:rPr>
        <w:t xml:space="preserve">e </w:t>
      </w:r>
      <w:r>
        <w:t>(e.g.</w:t>
      </w:r>
      <w:r>
        <w:rPr>
          <w:spacing w:val="39"/>
        </w:rPr>
        <w:t xml:space="preserve"> </w:t>
      </w:r>
      <w:r>
        <w:t xml:space="preserve">??), </w:t>
      </w:r>
      <w:r>
        <w:rPr>
          <w:spacing w:val="27"/>
        </w:rPr>
        <w:t xml:space="preserve"> </w:t>
      </w:r>
      <w:r>
        <w:t xml:space="preserve">but </w:t>
      </w:r>
      <w:r>
        <w:rPr>
          <w:spacing w:val="11"/>
        </w:rPr>
        <w:t xml:space="preserve"> </w:t>
      </w:r>
      <w:r>
        <w:rPr>
          <w:w w:val="112"/>
        </w:rPr>
        <w:t>the</w:t>
      </w:r>
      <w:r>
        <w:rPr>
          <w:spacing w:val="15"/>
          <w:w w:val="112"/>
        </w:rPr>
        <w:t xml:space="preserve"> </w:t>
      </w:r>
      <w:r>
        <w:rPr>
          <w:w w:val="106"/>
        </w:rPr>
        <w:t>magni</w:t>
      </w:r>
      <w:r>
        <w:rPr>
          <w:w w:val="139"/>
        </w:rPr>
        <w:t>t</w:t>
      </w:r>
      <w:r>
        <w:rPr>
          <w:w w:val="110"/>
        </w:rPr>
        <w:t>ud</w:t>
      </w:r>
      <w:r>
        <w:rPr>
          <w:w w:val="99"/>
        </w:rPr>
        <w:t>e</w:t>
      </w:r>
      <w:r>
        <w:rPr>
          <w:spacing w:val="19"/>
          <w:w w:val="9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>i</w:t>
      </w:r>
      <w:r>
        <w:t>s</w:t>
      </w:r>
      <w:r>
        <w:rPr>
          <w:spacing w:val="19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rPr>
          <w:spacing w:val="19"/>
          <w:w w:val="139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rPr>
          <w:spacing w:val="-11"/>
        </w:rPr>
        <w:t>v</w:t>
      </w:r>
      <w:r>
        <w:t>ary  in</w:t>
      </w:r>
      <w:r>
        <w:rPr>
          <w:spacing w:val="29"/>
        </w:rPr>
        <w:t xml:space="preserve"> </w:t>
      </w:r>
      <w:r>
        <w:t>space</w:t>
      </w:r>
      <w:r>
        <w:rPr>
          <w:spacing w:val="41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19"/>
          <w:w w:val="104"/>
        </w:rPr>
        <w:t xml:space="preserve"> </w:t>
      </w:r>
      <w:r>
        <w:t xml:space="preserve">(Figure </w:t>
      </w:r>
      <w:r>
        <w:rPr>
          <w:spacing w:val="18"/>
        </w:rPr>
        <w:t xml:space="preserve"> </w:t>
      </w:r>
      <w:r>
        <w:t>2S).</w:t>
      </w:r>
      <w:r>
        <w:rPr>
          <w:spacing w:val="33"/>
        </w:rPr>
        <w:t xml:space="preserve"> </w:t>
      </w:r>
      <w:r>
        <w:rPr>
          <w:w w:val="108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9"/>
          <w:w w:val="107"/>
        </w:rPr>
        <w:t xml:space="preserve"> </w:t>
      </w:r>
      <w:r>
        <w:rPr>
          <w:spacing w:val="-5"/>
          <w:w w:val="99"/>
        </w:rPr>
        <w:t>w</w:t>
      </w:r>
      <w:r>
        <w:rPr>
          <w:w w:val="114"/>
        </w:rPr>
        <w:t>ar</w:t>
      </w:r>
      <w:r>
        <w:rPr>
          <w:w w:val="104"/>
        </w:rPr>
        <w:t>mi</w:t>
      </w:r>
      <w:r>
        <w:rPr>
          <w:w w:val="105"/>
        </w:rPr>
        <w:t xml:space="preserve">ng </w:t>
      </w:r>
      <w:r>
        <w:t>reduces</w:t>
      </w:r>
      <w:r>
        <w:t xml:space="preserve"> </w:t>
      </w:r>
      <w:r>
        <w:rPr>
          <w:spacing w:val="6"/>
        </w:rPr>
        <w:t xml:space="preserve"> </w:t>
      </w:r>
      <w:r>
        <w:rPr>
          <w:spacing w:val="-11"/>
        </w:rPr>
        <w:t>v</w:t>
      </w:r>
      <w:r>
        <w:t>a</w:t>
      </w:r>
      <w:r>
        <w:rPr>
          <w:spacing w:val="5"/>
        </w:rPr>
        <w:t>p</w:t>
      </w:r>
      <w:r>
        <w:t xml:space="preserve">or </w:t>
      </w:r>
      <w:r>
        <w:rPr>
          <w:spacing w:val="12"/>
        </w:rPr>
        <w:t xml:space="preserve"> </w:t>
      </w:r>
      <w:r>
        <w:t xml:space="preserve">pressure </w:t>
      </w:r>
      <w:r>
        <w:rPr>
          <w:spacing w:val="18"/>
        </w:rPr>
        <w:t xml:space="preserve"> </w:t>
      </w:r>
      <w:r>
        <w:rPr>
          <w:w w:val="110"/>
        </w:rPr>
        <w:t>d</w:t>
      </w:r>
      <w:r>
        <w:rPr>
          <w:w w:val="94"/>
        </w:rPr>
        <w:t>efi</w:t>
      </w:r>
      <w:r>
        <w:rPr>
          <w:w w:val="99"/>
        </w:rPr>
        <w:t>ci</w:t>
      </w:r>
      <w:r>
        <w:rPr>
          <w:w w:val="139"/>
        </w:rPr>
        <w:t>t</w:t>
      </w:r>
      <w:r>
        <w:t xml:space="preserve"> </w:t>
      </w:r>
      <w:r>
        <w:rPr>
          <w:spacing w:val="-24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>soil</w:t>
      </w:r>
      <w:r>
        <w:rPr>
          <w:spacing w:val="24"/>
        </w:rPr>
        <w:t xml:space="preserve"> </w:t>
      </w:r>
      <w:r>
        <w:rPr>
          <w:spacing w:val="-5"/>
        </w:rPr>
        <w:t>w</w:t>
      </w:r>
      <w:r>
        <w:t xml:space="preserve">ater </w:t>
      </w:r>
      <w:r>
        <w:rPr>
          <w:spacing w:val="16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 xml:space="preserve"> </w:t>
      </w:r>
      <w:r>
        <w:rPr>
          <w:spacing w:val="-24"/>
        </w:rPr>
        <w:t xml:space="preserve"> </w:t>
      </w:r>
      <w:r>
        <w:t xml:space="preserve">(e.g. </w:t>
      </w:r>
      <w:r>
        <w:rPr>
          <w:spacing w:val="36"/>
        </w:rPr>
        <w:t xml:space="preserve"> </w:t>
      </w:r>
      <w:r>
        <w:t xml:space="preserve">Figure </w:t>
      </w:r>
      <w:r>
        <w:rPr>
          <w:spacing w:val="14"/>
        </w:rPr>
        <w:t xml:space="preserve"> </w:t>
      </w:r>
      <w:r>
        <w:t>3S</w:t>
      </w:r>
      <w:r>
        <w:rPr>
          <w:spacing w:val="24"/>
        </w:rPr>
        <w:t xml:space="preserve"> </w:t>
      </w:r>
      <w:r>
        <w:rPr>
          <w:w w:val="119"/>
        </w:rPr>
        <w:t>???).</w:t>
      </w:r>
      <w:r>
        <w:rPr>
          <w:spacing w:val="59"/>
          <w:w w:val="119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rPr>
          <w:w w:val="108"/>
        </w:rPr>
        <w:t>magnitude</w:t>
      </w:r>
      <w:r>
        <w:rPr>
          <w:spacing w:val="25"/>
          <w:w w:val="10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 xml:space="preserve">ese </w:t>
      </w:r>
      <w:r>
        <w:rPr>
          <w:spacing w:val="-24"/>
        </w:rPr>
        <w:t xml:space="preserve"> </w:t>
      </w:r>
      <w:r>
        <w:rPr>
          <w:w w:val="94"/>
        </w:rPr>
        <w:t>effe</w:t>
      </w:r>
      <w:r>
        <w:rPr>
          <w:w w:val="115"/>
        </w:rPr>
        <w:t>ct</w:t>
      </w:r>
      <w:r>
        <w:t>s are</w:t>
      </w:r>
      <w:r>
        <w:rPr>
          <w:spacing w:val="37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23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spacing w:val="-11"/>
        </w:rPr>
        <w:t>v</w:t>
      </w:r>
      <w:r>
        <w:t>ary</w:t>
      </w:r>
      <w:r>
        <w:rPr>
          <w:spacing w:val="48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space</w:t>
      </w:r>
      <w:r>
        <w:rPr>
          <w:spacing w:val="35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me</w:t>
      </w:r>
      <w:r>
        <w:rPr>
          <w:w w:val="110"/>
        </w:rPr>
        <w:t>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rPr>
          <w:spacing w:val="-17"/>
        </w:rPr>
        <w:t>W</w:t>
      </w:r>
      <w:r>
        <w:t xml:space="preserve">arming </w:t>
      </w:r>
      <w:r>
        <w:rPr>
          <w:spacing w:val="30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rPr>
          <w:w w:val="110"/>
        </w:rPr>
        <w:t>p</w:t>
      </w:r>
      <w:r>
        <w:rPr>
          <w:w w:val="116"/>
        </w:rPr>
        <w:t>r</w:t>
      </w:r>
      <w:r>
        <w:rPr>
          <w:w w:val="99"/>
        </w:rPr>
        <w:t>ec</w:t>
      </w:r>
      <w:r>
        <w:rPr>
          <w:w w:val="106"/>
        </w:rPr>
        <w:t>ip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103"/>
        </w:rPr>
        <w:t>ion</w:t>
      </w:r>
      <w:r>
        <w:rPr>
          <w:spacing w:val="24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24"/>
          <w:w w:val="112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also</w:t>
      </w:r>
      <w:r>
        <w:rPr>
          <w:spacing w:val="34"/>
        </w:rPr>
        <w:t xml:space="preserve"> </w:t>
      </w:r>
      <w:r>
        <w:t xml:space="preserve">alter </w:t>
      </w:r>
      <w:r>
        <w:rPr>
          <w:spacing w:val="16"/>
        </w:rPr>
        <w:t xml:space="preserve"> </w:t>
      </w:r>
      <w:r>
        <w:rPr>
          <w:w w:val="102"/>
        </w:rPr>
        <w:t>com</w:t>
      </w:r>
      <w:r>
        <w:rPr>
          <w:spacing w:val="-5"/>
          <w:w w:val="106"/>
        </w:rPr>
        <w:t>m</w:t>
      </w:r>
      <w:r>
        <w:rPr>
          <w:w w:val="110"/>
        </w:rPr>
        <w:t>u</w:t>
      </w:r>
      <w:r>
        <w:rPr>
          <w:w w:val="106"/>
        </w:rPr>
        <w:t>ni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24"/>
        </w:rPr>
        <w:t xml:space="preserve"> </w:t>
      </w:r>
      <w:r>
        <w:rPr>
          <w:w w:val="99"/>
        </w:rPr>
        <w:t>c</w:t>
      </w:r>
      <w:r>
        <w:rPr>
          <w:w w:val="105"/>
        </w:rPr>
        <w:t>om</w:t>
      </w:r>
      <w:r>
        <w:rPr>
          <w:spacing w:val="5"/>
          <w:w w:val="105"/>
        </w:rPr>
        <w:t>p</w:t>
      </w:r>
      <w:r>
        <w:t>osi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6"/>
        </w:rPr>
        <w:t>on,</w:t>
      </w:r>
      <w:r>
        <w:t xml:space="preserve"> </w:t>
      </w:r>
      <w:r>
        <w:rPr>
          <w:spacing w:val="-24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4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31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49"/>
        </w:rPr>
        <w:t xml:space="preserve"> </w:t>
      </w:r>
      <w:r>
        <w:rPr>
          <w:w w:val="111"/>
        </w:rPr>
        <w:t>ad</w:t>
      </w:r>
      <w:r>
        <w:rPr>
          <w:w w:val="106"/>
        </w:rPr>
        <w:t>di</w:t>
      </w:r>
      <w:r>
        <w:rPr>
          <w:w w:val="99"/>
        </w:rPr>
        <w:t xml:space="preserve">-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6"/>
        </w:rPr>
        <w:t>onal</w:t>
      </w:r>
      <w:r>
        <w:rPr>
          <w:spacing w:val="25"/>
          <w:w w:val="106"/>
        </w:rPr>
        <w:t xml:space="preserve"> </w:t>
      </w:r>
      <w:r>
        <w:t xml:space="preserve">secondary </w:t>
      </w:r>
      <w:r>
        <w:rPr>
          <w:spacing w:val="19"/>
        </w:rPr>
        <w:t xml:space="preserve"> </w:t>
      </w:r>
      <w:r>
        <w:t xml:space="preserve">effects. </w:t>
      </w:r>
      <w:r>
        <w:rPr>
          <w:spacing w:val="32"/>
        </w:rPr>
        <w:t xml:space="preserve"> </w:t>
      </w:r>
      <w:r>
        <w:rPr>
          <w:spacing w:val="-17"/>
        </w:rPr>
        <w:t>F</w:t>
      </w:r>
      <w:r>
        <w:t xml:space="preserve">or </w:t>
      </w:r>
      <w:r>
        <w:rPr>
          <w:spacing w:val="3"/>
        </w:rPr>
        <w:t xml:space="preserve"> </w:t>
      </w:r>
      <w:r>
        <w:t xml:space="preserve">example, </w:t>
      </w:r>
      <w:r>
        <w:rPr>
          <w:spacing w:val="16"/>
        </w:rPr>
        <w:t xml:space="preserve"> </w:t>
      </w:r>
      <w:r>
        <w:rPr>
          <w:w w:val="110"/>
        </w:rPr>
        <w:t>tree</w:t>
      </w:r>
      <w:r>
        <w:rPr>
          <w:spacing w:val="21"/>
          <w:w w:val="110"/>
        </w:rPr>
        <w:t xml:space="preserve"> </w:t>
      </w:r>
      <w:r>
        <w:t>com</w:t>
      </w:r>
      <w:r>
        <w:rPr>
          <w:spacing w:val="5"/>
        </w:rPr>
        <w:t>p</w:t>
      </w:r>
      <w:r>
        <w:t xml:space="preserve">osition </w:t>
      </w:r>
      <w:r>
        <w:rPr>
          <w:spacing w:val="22"/>
        </w:rPr>
        <w:t xml:space="preserve"> </w:t>
      </w:r>
      <w:r>
        <w:rPr>
          <w:w w:val="106"/>
        </w:rPr>
        <w:t>sh</w:t>
      </w:r>
      <w:r>
        <w:rPr>
          <w:w w:val="95"/>
        </w:rPr>
        <w:t>if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25"/>
          <w:w w:val="105"/>
        </w:rPr>
        <w:t xml:space="preserve"> </w:t>
      </w:r>
      <w:r>
        <w:t xml:space="preserve">after </w:t>
      </w:r>
      <w:r>
        <w:rPr>
          <w:spacing w:val="10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16"/>
        </w:rPr>
        <w:t>r</w:t>
      </w:r>
      <w:r>
        <w:rPr>
          <w:w w:val="99"/>
        </w:rPr>
        <w:t>ee</w:t>
      </w:r>
      <w:r>
        <w:rPr>
          <w:spacing w:val="25"/>
          <w:w w:val="99"/>
        </w:rPr>
        <w:t xml:space="preserve"> </w:t>
      </w:r>
      <w:r>
        <w:rPr>
          <w:spacing w:val="-5"/>
        </w:rPr>
        <w:t>y</w:t>
      </w:r>
      <w:r>
        <w:t>ears  of</w:t>
      </w:r>
      <w:r>
        <w:rPr>
          <w:spacing w:val="18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3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rPr>
          <w:w w:val="103"/>
        </w:rPr>
        <w:t>m</w:t>
      </w:r>
      <w:r>
        <w:rPr>
          <w:spacing w:val="5"/>
          <w:w w:val="103"/>
        </w:rPr>
        <w:t>o</w:t>
      </w:r>
      <w:r>
        <w:rPr>
          <w:w w:val="110"/>
        </w:rPr>
        <w:t>d</w:t>
      </w:r>
      <w:r>
        <w:rPr>
          <w:w w:val="93"/>
        </w:rPr>
        <w:t>ifi</w:t>
      </w:r>
      <w:r>
        <w:rPr>
          <w:w w:val="105"/>
        </w:rPr>
        <w:t xml:space="preserve">ed </w:t>
      </w:r>
      <w:r>
        <w:rPr>
          <w:w w:val="112"/>
        </w:rPr>
        <w:t>precipitation</w:t>
      </w:r>
      <w:r>
        <w:rPr>
          <w:spacing w:val="-4"/>
          <w:w w:val="112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31"/>
          <w:w w:val="112"/>
        </w:rPr>
        <w:t xml:space="preserve"> </w:t>
      </w:r>
      <w:r>
        <w:t xml:space="preserve">(?).  </w:t>
      </w:r>
      <w:r>
        <w:rPr>
          <w:spacing w:val="28"/>
        </w:rPr>
        <w:t xml:space="preserve"> </w:t>
      </w:r>
      <w:r>
        <w:t xml:space="preserve">These </w:t>
      </w:r>
      <w:r>
        <w:rPr>
          <w:spacing w:val="12"/>
        </w:rPr>
        <w:t xml:space="preserve"> </w:t>
      </w:r>
      <w:r>
        <w:rPr>
          <w:w w:val="106"/>
        </w:rPr>
        <w:t>sh</w:t>
      </w:r>
      <w:r>
        <w:rPr>
          <w:w w:val="95"/>
        </w:rPr>
        <w:t>if</w:t>
      </w:r>
      <w:r>
        <w:rPr>
          <w:w w:val="139"/>
        </w:rPr>
        <w:t>t</w:t>
      </w:r>
      <w:r>
        <w:t xml:space="preserve">s </w:t>
      </w:r>
      <w:r>
        <w:rPr>
          <w:spacing w:val="-1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rPr>
          <w:w w:val="104"/>
        </w:rPr>
        <w:t>com</w:t>
      </w:r>
      <w:r>
        <w:rPr>
          <w:spacing w:val="5"/>
          <w:w w:val="104"/>
        </w:rPr>
        <w:t>p</w:t>
      </w:r>
      <w:r>
        <w:t>osi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on</w:t>
      </w:r>
      <w:r>
        <w:t xml:space="preserve"> </w:t>
      </w:r>
      <w:r>
        <w:rPr>
          <w:spacing w:val="-19"/>
        </w:rPr>
        <w:t xml:space="preserve"> </w:t>
      </w:r>
      <w:r>
        <w:t>m</w:t>
      </w:r>
      <w:r>
        <w:rPr>
          <w:spacing w:val="-5"/>
        </w:rPr>
        <w:t>a</w:t>
      </w:r>
      <w:r>
        <w:t xml:space="preserve">y </w:t>
      </w:r>
      <w:r>
        <w:rPr>
          <w:spacing w:val="6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9"/>
        </w:rPr>
        <w:t xml:space="preserve"> </w:t>
      </w:r>
      <w:r>
        <w:rPr>
          <w:w w:val="104"/>
        </w:rPr>
        <w:t>com</w:t>
      </w:r>
      <w:r>
        <w:rPr>
          <w:spacing w:val="5"/>
          <w:w w:val="104"/>
        </w:rPr>
        <w:t>p</w:t>
      </w:r>
      <w:r>
        <w:rPr>
          <w:w w:val="115"/>
        </w:rPr>
        <w:t>et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99"/>
        </w:rPr>
        <w:t>i</w:t>
      </w:r>
      <w:r>
        <w:rPr>
          <w:spacing w:val="-5"/>
          <w:w w:val="105"/>
        </w:rPr>
        <w:t>v</w:t>
      </w:r>
      <w:r>
        <w:rPr>
          <w:w w:val="99"/>
        </w:rPr>
        <w:t>e</w:t>
      </w:r>
      <w:r>
        <w:t xml:space="preserve"> </w:t>
      </w:r>
      <w:r>
        <w:rPr>
          <w:spacing w:val="-19"/>
        </w:rPr>
        <w:t xml:space="preserve"> </w:t>
      </w:r>
      <w:r>
        <w:t xml:space="preserve">dynamics </w:t>
      </w:r>
      <w:r>
        <w:rPr>
          <w:spacing w:val="26"/>
        </w:rPr>
        <w:t xml:space="preserve"> </w:t>
      </w:r>
      <w:r>
        <w:t xml:space="preserve">and, </w:t>
      </w:r>
      <w:r>
        <w:rPr>
          <w:spacing w:val="21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110"/>
        </w:rPr>
        <w:t xml:space="preserve">n, </w:t>
      </w:r>
      <w:r>
        <w:t>affect</w:t>
      </w:r>
      <w:r>
        <w:rPr>
          <w:spacing w:val="32"/>
        </w:rPr>
        <w:t xml:space="preserve"> </w:t>
      </w:r>
      <w:r>
        <w:t>resource</w:t>
      </w:r>
      <w:r>
        <w:rPr>
          <w:spacing w:val="47"/>
        </w:rPr>
        <w:t xml:space="preserve"> </w:t>
      </w:r>
      <w:r>
        <w:t>le</w:t>
      </w:r>
      <w:r>
        <w:rPr>
          <w:spacing w:val="-5"/>
        </w:rPr>
        <w:t>v</w:t>
      </w:r>
      <w:r>
        <w:t>els.</w:t>
      </w:r>
      <w:r>
        <w:rPr>
          <w:spacing w:val="48"/>
        </w:rPr>
        <w:t xml:space="preserve"> </w:t>
      </w:r>
      <w:r>
        <w:t>It</w:t>
      </w:r>
      <w:r>
        <w:rPr>
          <w:spacing w:val="44"/>
        </w:rPr>
        <w:t xml:space="preserve"> </w:t>
      </w:r>
      <w:r>
        <w:t>can</w:t>
      </w:r>
      <w:r>
        <w:rPr>
          <w:spacing w:val="36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6"/>
        </w:rPr>
        <w:t xml:space="preserve"> </w:t>
      </w:r>
      <w:r>
        <w:rPr>
          <w:w w:val="110"/>
        </w:rPr>
        <w:t>d</w:t>
      </w:r>
      <w:r>
        <w:rPr>
          <w:w w:val="99"/>
        </w:rPr>
        <w:t>i</w:t>
      </w:r>
      <w:r>
        <w:rPr>
          <w:w w:val="96"/>
        </w:rPr>
        <w:t>fficu</w:t>
      </w:r>
      <w:r>
        <w:rPr>
          <w:w w:val="99"/>
        </w:rPr>
        <w:t>l</w:t>
      </w:r>
      <w:r>
        <w:rPr>
          <w:w w:val="139"/>
        </w:rPr>
        <w:t>t</w:t>
      </w:r>
      <w:r>
        <w:rPr>
          <w:spacing w:val="17"/>
        </w:rPr>
        <w:t xml:space="preserve"> </w:t>
      </w:r>
      <w:r>
        <w:rPr>
          <w:w w:val="113"/>
        </w:rPr>
        <w:t>to</w:t>
      </w:r>
      <w:r>
        <w:rPr>
          <w:spacing w:val="11"/>
          <w:w w:val="113"/>
        </w:rPr>
        <w:t xml:space="preserve"> </w:t>
      </w:r>
      <w:r>
        <w:rPr>
          <w:w w:val="139"/>
        </w:rPr>
        <w:t>t</w:t>
      </w:r>
      <w:r>
        <w:rPr>
          <w:w w:val="104"/>
        </w:rPr>
        <w:t>eas</w:t>
      </w:r>
      <w:r>
        <w:rPr>
          <w:w w:val="99"/>
        </w:rPr>
        <w:t>e</w:t>
      </w:r>
      <w:r>
        <w:rPr>
          <w:spacing w:val="17"/>
        </w:rPr>
        <w:t xml:space="preserve"> </w:t>
      </w:r>
      <w:r>
        <w:rPr>
          <w:w w:val="112"/>
        </w:rPr>
        <w:t>out</w:t>
      </w:r>
      <w:r>
        <w:rPr>
          <w:spacing w:val="12"/>
          <w:w w:val="112"/>
        </w:rPr>
        <w:t xml:space="preserve"> </w:t>
      </w:r>
      <w:r>
        <w:rPr>
          <w:w w:val="99"/>
        </w:rPr>
        <w:t>li</w:t>
      </w:r>
      <w:r>
        <w:rPr>
          <w:w w:val="104"/>
        </w:rPr>
        <w:t>mi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ng</w:t>
      </w:r>
      <w:r>
        <w:rPr>
          <w:spacing w:val="17"/>
        </w:rPr>
        <w:t xml:space="preserve"> </w:t>
      </w:r>
      <w:r>
        <w:t>resources</w:t>
      </w:r>
      <w:r>
        <w:rPr>
          <w:spacing w:val="47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 xml:space="preserve">abiotic </w:t>
      </w:r>
      <w:r>
        <w:rPr>
          <w:spacing w:val="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biotic</w:t>
      </w:r>
      <w:r>
        <w:rPr>
          <w:spacing w:val="45"/>
        </w:rPr>
        <w:t xml:space="preserve"> </w:t>
      </w:r>
      <w:r>
        <w:t>dri</w:t>
      </w:r>
      <w:r>
        <w:rPr>
          <w:spacing w:val="-5"/>
        </w:rPr>
        <w:t>v</w:t>
      </w:r>
      <w:r>
        <w:t xml:space="preserve">ers </w:t>
      </w:r>
      <w:r>
        <w:rPr>
          <w:spacing w:val="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w w:val="110"/>
        </w:rPr>
        <w:t>b</w:t>
      </w:r>
      <w:r>
        <w:rPr>
          <w:w w:val="99"/>
        </w:rPr>
        <w:t xml:space="preserve">io- </w:t>
      </w:r>
      <w:r>
        <w:t>logical</w:t>
      </w:r>
      <w:r>
        <w:rPr>
          <w:spacing w:val="22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onses, </w:t>
      </w:r>
      <w:r>
        <w:rPr>
          <w:spacing w:val="2"/>
        </w:rPr>
        <w:t xml:space="preserve"> </w:t>
      </w:r>
      <w:r>
        <w:t xml:space="preserve">but </w:t>
      </w:r>
      <w:r>
        <w:rPr>
          <w:spacing w:val="7"/>
        </w:rPr>
        <w:t xml:space="preserve"> </w:t>
      </w:r>
      <w:r>
        <w:rPr>
          <w:w w:val="112"/>
        </w:rPr>
        <w:t>understanding</w:t>
      </w:r>
      <w:r>
        <w:rPr>
          <w:spacing w:val="-25"/>
          <w:w w:val="112"/>
        </w:rPr>
        <w:t xml:space="preserve"> </w:t>
      </w:r>
      <w:r>
        <w:rPr>
          <w:w w:val="112"/>
        </w:rPr>
        <w:t>the</w:t>
      </w:r>
      <w:r>
        <w:rPr>
          <w:spacing w:val="13"/>
          <w:w w:val="112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t>s</w:t>
      </w:r>
      <w:r>
        <w:rPr>
          <w:spacing w:val="1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7"/>
        </w:rPr>
        <w:t xml:space="preserve"> </w:t>
      </w:r>
      <w:r>
        <w:rPr>
          <w:w w:val="114"/>
        </w:rPr>
        <w:t>treatme</w:t>
      </w:r>
      <w:r>
        <w:rPr>
          <w:spacing w:val="-6"/>
          <w:w w:val="114"/>
        </w:rPr>
        <w:t>n</w:t>
      </w:r>
      <w:r>
        <w:rPr>
          <w:w w:val="114"/>
        </w:rPr>
        <w:t>t</w:t>
      </w:r>
      <w:r>
        <w:rPr>
          <w:spacing w:val="10"/>
          <w:w w:val="114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17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erre</w:t>
      </w:r>
      <w:r>
        <w:rPr>
          <w:w w:val="99"/>
        </w:rPr>
        <w:t>l</w:t>
      </w:r>
      <w:r>
        <w:rPr>
          <w:w w:val="114"/>
        </w:rPr>
        <w:t>ate</w:t>
      </w:r>
      <w:r>
        <w:rPr>
          <w:w w:val="110"/>
        </w:rPr>
        <w:t>d</w:t>
      </w:r>
      <w:r>
        <w:rPr>
          <w:spacing w:val="16"/>
        </w:rPr>
        <w:t xml:space="preserve"> </w:t>
      </w:r>
      <w:r>
        <w:rPr>
          <w:spacing w:val="-11"/>
          <w:w w:val="105"/>
        </w:rPr>
        <w:t>v</w:t>
      </w:r>
      <w:r>
        <w:rPr>
          <w:w w:val="114"/>
        </w:rPr>
        <w:t>ar</w:t>
      </w:r>
      <w:r>
        <w:rPr>
          <w:w w:val="99"/>
        </w:rPr>
        <w:t>i</w:t>
      </w:r>
      <w:r>
        <w:rPr>
          <w:w w:val="108"/>
        </w:rPr>
        <w:t>abl</w:t>
      </w:r>
      <w:r>
        <w:t>es is</w:t>
      </w:r>
      <w:r>
        <w:rPr>
          <w:spacing w:val="15"/>
        </w:rPr>
        <w:t xml:space="preserve"> </w:t>
      </w:r>
      <w:r>
        <w:rPr>
          <w:w w:val="99"/>
        </w:rPr>
        <w:t>c</w:t>
      </w:r>
      <w:r>
        <w:rPr>
          <w:w w:val="109"/>
        </w:rPr>
        <w:t>ri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cal</w:t>
      </w:r>
      <w:r>
        <w:rPr>
          <w:spacing w:val="16"/>
        </w:rPr>
        <w:t xml:space="preserve"> </w:t>
      </w:r>
      <w:r>
        <w:t>when</w:t>
      </w:r>
      <w:r>
        <w:rPr>
          <w:spacing w:val="35"/>
        </w:rPr>
        <w:t xml:space="preserve"> </w:t>
      </w:r>
      <w:r>
        <w:rPr>
          <w:w w:val="139"/>
        </w:rPr>
        <w:t>t</w:t>
      </w:r>
      <w:r>
        <w:rPr>
          <w:w w:val="109"/>
        </w:rPr>
        <w:t>ry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9"/>
        </w:rPr>
        <w:t>g</w:t>
      </w:r>
      <w:r>
        <w:rPr>
          <w:spacing w:val="16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w w:val="105"/>
        </w:rPr>
        <w:t>de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04"/>
        </w:rPr>
        <w:t>mi</w:t>
      </w:r>
      <w:r>
        <w:rPr>
          <w:w w:val="105"/>
        </w:rPr>
        <w:t>ne</w:t>
      </w:r>
      <w:r>
        <w:rPr>
          <w:spacing w:val="16"/>
        </w:rPr>
        <w:t xml:space="preserve"> </w:t>
      </w:r>
      <w:r>
        <w:rPr>
          <w:w w:val="106"/>
        </w:rPr>
        <w:t>me</w:t>
      </w:r>
      <w:r>
        <w:rPr>
          <w:spacing w:val="-5"/>
          <w:w w:val="106"/>
        </w:rPr>
        <w:t>c</w:t>
      </w:r>
      <w:r>
        <w:rPr>
          <w:w w:val="106"/>
        </w:rPr>
        <w:t>hanist</w:t>
      </w:r>
      <w:r>
        <w:rPr>
          <w:w w:val="106"/>
        </w:rPr>
        <w:t>ic</w:t>
      </w:r>
      <w:r>
        <w:rPr>
          <w:spacing w:val="17"/>
          <w:w w:val="106"/>
        </w:rPr>
        <w:t xml:space="preserve"> </w:t>
      </w:r>
      <w:r>
        <w:rPr>
          <w:w w:val="106"/>
        </w:rPr>
        <w:t>explanations</w:t>
      </w:r>
      <w:r>
        <w:rPr>
          <w:spacing w:val="26"/>
          <w:w w:val="106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obser</w:t>
      </w:r>
      <w:r>
        <w:rPr>
          <w:spacing w:val="-5"/>
        </w:rPr>
        <w:t>v</w:t>
      </w:r>
      <w:r>
        <w:t>ed</w:t>
      </w:r>
      <w:r>
        <w:rPr>
          <w:spacing w:val="50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46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spacing w:val="-5"/>
          <w:w w:val="99"/>
        </w:rPr>
        <w:t>w</w:t>
      </w:r>
      <w:r>
        <w:rPr>
          <w:w w:val="110"/>
        </w:rPr>
        <w:t>arm</w:t>
      </w:r>
      <w:r>
        <w:rPr>
          <w:w w:val="99"/>
        </w:rPr>
        <w:t>i</w:t>
      </w:r>
      <w:r>
        <w:rPr>
          <w:w w:val="106"/>
        </w:rPr>
        <w:t>ng.</w:t>
      </w:r>
    </w:p>
    <w:p w:rsidR="00F96030" w:rsidRDefault="00F96030">
      <w:pPr>
        <w:spacing w:line="200" w:lineRule="exact"/>
      </w:pPr>
    </w:p>
    <w:p w:rsidR="00F96030" w:rsidRDefault="00F96030">
      <w:pPr>
        <w:spacing w:before="8" w:line="280" w:lineRule="exact"/>
        <w:rPr>
          <w:sz w:val="28"/>
          <w:szCs w:val="28"/>
        </w:rPr>
      </w:pPr>
    </w:p>
    <w:p w:rsidR="00F96030" w:rsidRDefault="002361F0">
      <w:pPr>
        <w:ind w:left="117" w:right="6301"/>
        <w:jc w:val="both"/>
        <w:rPr>
          <w:sz w:val="28"/>
          <w:szCs w:val="28"/>
        </w:rPr>
      </w:pPr>
      <w:r>
        <w:rPr>
          <w:w w:val="117"/>
          <w:sz w:val="28"/>
          <w:szCs w:val="28"/>
        </w:rPr>
        <w:t>Biological</w:t>
      </w:r>
      <w:r>
        <w:rPr>
          <w:spacing w:val="28"/>
          <w:w w:val="117"/>
          <w:sz w:val="28"/>
          <w:szCs w:val="28"/>
        </w:rPr>
        <w:t xml:space="preserve"> </w:t>
      </w:r>
      <w:r>
        <w:rPr>
          <w:w w:val="115"/>
          <w:sz w:val="28"/>
          <w:szCs w:val="28"/>
        </w:rPr>
        <w:t>i</w:t>
      </w:r>
      <w:r>
        <w:rPr>
          <w:w w:val="123"/>
          <w:sz w:val="28"/>
          <w:szCs w:val="28"/>
        </w:rPr>
        <w:t>mpl</w:t>
      </w:r>
      <w:r>
        <w:rPr>
          <w:w w:val="119"/>
          <w:sz w:val="28"/>
          <w:szCs w:val="28"/>
        </w:rPr>
        <w:t>ica</w:t>
      </w:r>
      <w:r>
        <w:rPr>
          <w:w w:val="161"/>
          <w:sz w:val="28"/>
          <w:szCs w:val="28"/>
        </w:rPr>
        <w:t>t</w:t>
      </w:r>
      <w:r>
        <w:rPr>
          <w:w w:val="115"/>
          <w:sz w:val="28"/>
          <w:szCs w:val="28"/>
        </w:rPr>
        <w:t>io</w:t>
      </w:r>
      <w:r>
        <w:rPr>
          <w:w w:val="123"/>
          <w:sz w:val="28"/>
          <w:szCs w:val="28"/>
        </w:rPr>
        <w:t>ns</w:t>
      </w:r>
    </w:p>
    <w:p w:rsidR="00F96030" w:rsidRDefault="00F96030">
      <w:pPr>
        <w:spacing w:before="2" w:line="120" w:lineRule="exact"/>
        <w:rPr>
          <w:sz w:val="13"/>
          <w:szCs w:val="13"/>
        </w:rPr>
      </w:pPr>
    </w:p>
    <w:p w:rsidR="00F96030" w:rsidRDefault="00F96030">
      <w:pPr>
        <w:spacing w:line="200" w:lineRule="exact"/>
      </w:pPr>
    </w:p>
    <w:p w:rsidR="00F96030" w:rsidRDefault="002361F0">
      <w:pPr>
        <w:spacing w:line="249" w:lineRule="auto"/>
        <w:ind w:left="117" w:right="83"/>
        <w:jc w:val="both"/>
      </w:pPr>
      <w:r>
        <w:rPr>
          <w:spacing w:val="-17"/>
        </w:rPr>
        <w:t>W</w:t>
      </w:r>
      <w:r>
        <w:t>e  h</w:t>
      </w:r>
      <w:r>
        <w:rPr>
          <w:spacing w:val="-5"/>
        </w:rPr>
        <w:t>av</w:t>
      </w:r>
      <w:r>
        <w:t xml:space="preserve">e </w:t>
      </w:r>
      <w:r>
        <w:rPr>
          <w:spacing w:val="11"/>
        </w:rPr>
        <w:t xml:space="preserve"> </w:t>
      </w:r>
      <w:r>
        <w:rPr>
          <w:w w:val="106"/>
        </w:rPr>
        <w:t>hi</w:t>
      </w:r>
      <w:r>
        <w:rPr>
          <w:w w:val="105"/>
        </w:rPr>
        <w:t>gh</w:t>
      </w:r>
      <w:r>
        <w:rPr>
          <w:w w:val="99"/>
        </w:rPr>
        <w:t>li</w:t>
      </w:r>
      <w:r>
        <w:rPr>
          <w:w w:val="105"/>
        </w:rPr>
        <w:t>g</w:t>
      </w:r>
      <w:r>
        <w:rPr>
          <w:spacing w:val="-5"/>
          <w:w w:val="105"/>
        </w:rPr>
        <w:t>h</w:t>
      </w:r>
      <w:r>
        <w:rPr>
          <w:w w:val="139"/>
        </w:rPr>
        <w:t>t</w:t>
      </w:r>
      <w:r>
        <w:rPr>
          <w:w w:val="105"/>
        </w:rPr>
        <w:t>ed</w:t>
      </w:r>
      <w:r>
        <w:t xml:space="preserve"> </w:t>
      </w:r>
      <w:r>
        <w:rPr>
          <w:spacing w:val="-14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</w:t>
      </w:r>
      <w:r>
        <w:rPr>
          <w:w w:val="106"/>
        </w:rPr>
        <w:t>ui</w:t>
      </w:r>
      <w:r>
        <w:rPr>
          <w:w w:val="139"/>
        </w:rPr>
        <w:t>t</w:t>
      </w:r>
      <w:r>
        <w:rPr>
          <w:w w:val="99"/>
        </w:rPr>
        <w:t>e</w:t>
      </w:r>
      <w:r>
        <w:t xml:space="preserve"> </w:t>
      </w:r>
      <w:r>
        <w:rPr>
          <w:spacing w:val="-1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 xml:space="preserve">factors </w:t>
      </w:r>
      <w:r>
        <w:rPr>
          <w:spacing w:val="23"/>
        </w:rPr>
        <w:t xml:space="preserve"> </w:t>
      </w:r>
      <w:r>
        <w:rPr>
          <w:w w:val="121"/>
        </w:rPr>
        <w:t>that</w:t>
      </w:r>
      <w:r>
        <w:rPr>
          <w:spacing w:val="26"/>
          <w:w w:val="121"/>
        </w:rPr>
        <w:t xml:space="preserve"> </w:t>
      </w:r>
      <w:r>
        <w:t xml:space="preserve">complicate </w:t>
      </w:r>
      <w:r>
        <w:rPr>
          <w:spacing w:val="32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3"/>
        </w:rPr>
        <w:t>pr</w:t>
      </w:r>
      <w:r>
        <w:rPr>
          <w:w w:val="99"/>
        </w:rPr>
        <w:t>e</w:t>
      </w:r>
      <w:r>
        <w:rPr>
          <w:w w:val="127"/>
        </w:rPr>
        <w:t>tat</w:t>
      </w:r>
      <w:r>
        <w:rPr>
          <w:w w:val="99"/>
        </w:rPr>
        <w:t>i</w:t>
      </w:r>
      <w:r>
        <w:rPr>
          <w:w w:val="105"/>
        </w:rPr>
        <w:t>on</w:t>
      </w:r>
      <w:r>
        <w:t xml:space="preserve"> </w:t>
      </w:r>
      <w:r>
        <w:rPr>
          <w:spacing w:val="-14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24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4"/>
        </w:rPr>
        <w:t>s.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7"/>
        </w:rPr>
        <w:t>W</w:t>
      </w:r>
      <w:r>
        <w:t xml:space="preserve">e  </w:t>
      </w:r>
      <w:r>
        <w:rPr>
          <w:w w:val="114"/>
        </w:rPr>
        <w:t>ar</w:t>
      </w:r>
      <w:r>
        <w:rPr>
          <w:w w:val="105"/>
        </w:rPr>
        <w:t>gu</w:t>
      </w:r>
      <w:r>
        <w:rPr>
          <w:w w:val="99"/>
        </w:rPr>
        <w:t xml:space="preserve">e </w:t>
      </w:r>
      <w:r>
        <w:rPr>
          <w:w w:val="121"/>
        </w:rPr>
        <w:t xml:space="preserve">that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11"/>
        </w:rPr>
        <w:t xml:space="preserve"> </w:t>
      </w:r>
      <w:r>
        <w:t>largely</w:t>
      </w:r>
      <w:r>
        <w:rPr>
          <w:spacing w:val="35"/>
        </w:rPr>
        <w:t xml:space="preserve"> </w:t>
      </w:r>
      <w:r>
        <w:rPr>
          <w:w w:val="110"/>
        </w:rPr>
        <w:t>un</w:t>
      </w:r>
      <w:r>
        <w:rPr>
          <w:w w:val="106"/>
        </w:rPr>
        <w:t>i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5"/>
        </w:rPr>
        <w:t>ende</w:t>
      </w:r>
      <w:r>
        <w:rPr>
          <w:w w:val="110"/>
        </w:rPr>
        <w:t>d</w:t>
      </w:r>
      <w:r>
        <w:rPr>
          <w:spacing w:val="10"/>
          <w:w w:val="110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3"/>
        </w:rPr>
        <w:t>ons</w:t>
      </w:r>
      <w:r>
        <w:rPr>
          <w:spacing w:val="11"/>
          <w:w w:val="103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rPr>
          <w:w w:val="112"/>
        </w:rPr>
        <w:t>im</w:t>
      </w:r>
      <w:r>
        <w:rPr>
          <w:spacing w:val="7"/>
          <w:w w:val="112"/>
        </w:rPr>
        <w:t>p</w:t>
      </w:r>
      <w:r>
        <w:rPr>
          <w:w w:val="112"/>
        </w:rPr>
        <w:t>orta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6"/>
          <w:w w:val="112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sc</w:t>
      </w:r>
      <w:r>
        <w:rPr>
          <w:w w:val="99"/>
        </w:rPr>
        <w:t>i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is</w:t>
      </w:r>
      <w:r>
        <w:rPr>
          <w:w w:val="139"/>
        </w:rPr>
        <w:t>t</w:t>
      </w:r>
      <w:r>
        <w:t>s</w:t>
      </w:r>
      <w:r>
        <w:rPr>
          <w:spacing w:val="10"/>
        </w:rPr>
        <w:t xml:space="preserve"> </w:t>
      </w:r>
      <w:r>
        <w:rPr>
          <w:w w:val="113"/>
        </w:rPr>
        <w:t>to</w:t>
      </w:r>
      <w:r>
        <w:rPr>
          <w:spacing w:val="5"/>
          <w:w w:val="113"/>
        </w:rPr>
        <w:t xml:space="preserve"> </w:t>
      </w:r>
      <w:r>
        <w:t>fully</w:t>
      </w:r>
      <w:r>
        <w:rPr>
          <w:spacing w:val="19"/>
        </w:rPr>
        <w:t xml:space="preserve"> </w:t>
      </w:r>
      <w:r>
        <w:rPr>
          <w:w w:val="110"/>
        </w:rPr>
        <w:t>understand</w:t>
      </w:r>
      <w:r>
        <w:rPr>
          <w:spacing w:val="10"/>
          <w:w w:val="110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re</w:t>
      </w:r>
      <w:r>
        <w:rPr>
          <w:spacing w:val="5"/>
        </w:rPr>
        <w:t>p</w:t>
      </w:r>
      <w:r>
        <w:t xml:space="preserve">ort </w:t>
      </w:r>
      <w:r>
        <w:rPr>
          <w:spacing w:val="1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99"/>
        </w:rPr>
        <w:t>i</w:t>
      </w:r>
      <w:r>
        <w:rPr>
          <w:w w:val="116"/>
        </w:rPr>
        <w:t xml:space="preserve">r </w:t>
      </w:r>
      <w:r>
        <w:t>resear</w:t>
      </w:r>
      <w:r>
        <w:rPr>
          <w:spacing w:val="-5"/>
        </w:rPr>
        <w:t>c</w:t>
      </w:r>
      <w:r>
        <w:t xml:space="preserve">h </w:t>
      </w:r>
      <w:r>
        <w:rPr>
          <w:spacing w:val="7"/>
        </w:rPr>
        <w:t xml:space="preserve"> </w:t>
      </w:r>
      <w:r>
        <w:rPr>
          <w:spacing w:val="5"/>
        </w:rPr>
        <w:t>b</w:t>
      </w:r>
      <w:r>
        <w:t>ecause</w:t>
      </w:r>
      <w:r>
        <w:rPr>
          <w:spacing w:val="46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2"/>
        </w:rPr>
        <w:t>ey</w:t>
      </w:r>
      <w:r>
        <w:rPr>
          <w:spacing w:val="16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23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t>h</w:t>
      </w:r>
      <w:r>
        <w:rPr>
          <w:spacing w:val="-5"/>
        </w:rPr>
        <w:t>av</w:t>
      </w:r>
      <w:r>
        <w:t>e</w:t>
      </w:r>
      <w:r>
        <w:rPr>
          <w:spacing w:val="41"/>
        </w:rPr>
        <w:t xml:space="preserve"> </w:t>
      </w:r>
      <w:r>
        <w:t>biological</w:t>
      </w:r>
      <w:r>
        <w:rPr>
          <w:spacing w:val="31"/>
        </w:rPr>
        <w:t xml:space="preserve"> </w:t>
      </w:r>
      <w:r>
        <w:t xml:space="preserve">implications </w:t>
      </w:r>
      <w:r>
        <w:rPr>
          <w:spacing w:val="26"/>
        </w:rPr>
        <w:t xml:space="preserve"> </w:t>
      </w:r>
      <w:r>
        <w:t xml:space="preserve">(Figure </w:t>
      </w:r>
      <w:r>
        <w:rPr>
          <w:spacing w:val="14"/>
        </w:rPr>
        <w:t xml:space="preserve"> </w:t>
      </w:r>
      <w:r>
        <w:rPr>
          <w:w w:val="106"/>
        </w:rPr>
        <w:t>4)</w:t>
      </w:r>
      <w:r>
        <w:rPr>
          <w:w w:val="110"/>
        </w:rPr>
        <w:t>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t>Climate</w:t>
      </w:r>
      <w:r>
        <w:rPr>
          <w:spacing w:val="50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28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 m</w:t>
      </w:r>
      <w:r>
        <w:rPr>
          <w:spacing w:val="-5"/>
        </w:rPr>
        <w:t>a</w:t>
      </w:r>
      <w:r>
        <w:t>y</w:t>
      </w:r>
      <w:r>
        <w:rPr>
          <w:spacing w:val="25"/>
        </w:rPr>
        <w:t xml:space="preserve"> </w:t>
      </w:r>
      <w:r>
        <w:t>affect</w:t>
      </w:r>
      <w:r>
        <w:rPr>
          <w:spacing w:val="14"/>
        </w:rPr>
        <w:t xml:space="preserve"> </w:t>
      </w:r>
      <w:r>
        <w:t>phenology</w:t>
      </w:r>
      <w:r>
        <w:rPr>
          <w:spacing w:val="31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 xml:space="preserve">complicated </w:t>
      </w:r>
      <w:r>
        <w:rPr>
          <w:spacing w:val="7"/>
        </w:rPr>
        <w:t xml:space="preserve"> </w:t>
      </w:r>
      <w:r>
        <w:rPr>
          <w:spacing w:val="-6"/>
        </w:rPr>
        <w:t>w</w:t>
      </w:r>
      <w:r>
        <w:rPr>
          <w:spacing w:val="-5"/>
        </w:rPr>
        <w:t>a</w:t>
      </w:r>
      <w:r>
        <w:t>ys,</w:t>
      </w:r>
      <w:r>
        <w:rPr>
          <w:spacing w:val="2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 xml:space="preserve">example. </w:t>
      </w:r>
      <w:r>
        <w:rPr>
          <w:spacing w:val="21"/>
        </w:rPr>
        <w:t xml:space="preserve"> </w:t>
      </w:r>
      <w:r>
        <w:rPr>
          <w:w w:val="115"/>
        </w:rPr>
        <w:t>Pla</w:t>
      </w:r>
      <w:r>
        <w:rPr>
          <w:spacing w:val="-6"/>
          <w:w w:val="115"/>
        </w:rPr>
        <w:t>n</w:t>
      </w:r>
      <w:r>
        <w:rPr>
          <w:w w:val="115"/>
        </w:rPr>
        <w:t>t</w:t>
      </w:r>
      <w:r>
        <w:rPr>
          <w:spacing w:val="-4"/>
          <w:w w:val="115"/>
        </w:rPr>
        <w:t xml:space="preserve"> </w:t>
      </w:r>
      <w:r>
        <w:t>phenology</w:t>
      </w:r>
      <w:r>
        <w:rPr>
          <w:spacing w:val="30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rPr>
          <w:w w:val="99"/>
        </w:rPr>
        <w:t>li</w:t>
      </w:r>
      <w:r>
        <w:rPr>
          <w:spacing w:val="-5"/>
          <w:w w:val="105"/>
        </w:rPr>
        <w:t>k</w:t>
      </w:r>
      <w:r>
        <w:rPr>
          <w:w w:val="99"/>
        </w:rPr>
        <w:t>el</w:t>
      </w:r>
      <w:r>
        <w:rPr>
          <w:w w:val="105"/>
        </w:rPr>
        <w:t xml:space="preserve">y </w:t>
      </w:r>
      <w:r>
        <w:rPr>
          <w:w w:val="113"/>
        </w:rPr>
        <w:t>to</w:t>
      </w:r>
      <w:r>
        <w:rPr>
          <w:spacing w:val="16"/>
          <w:w w:val="113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30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05"/>
        </w:rPr>
        <w:t>ed</w:t>
      </w:r>
      <w:r>
        <w:rPr>
          <w:spacing w:val="2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op</w:t>
      </w:r>
      <w:r>
        <w:rPr>
          <w:spacing w:val="5"/>
        </w:rPr>
        <w:t>p</w:t>
      </w:r>
      <w:r>
        <w:t xml:space="preserve">osing  </w:t>
      </w:r>
      <w:r>
        <w:rPr>
          <w:spacing w:val="-5"/>
        </w:rPr>
        <w:t>wa</w:t>
      </w:r>
      <w:r>
        <w:t>ys</w:t>
      </w:r>
      <w:r>
        <w:rPr>
          <w:spacing w:val="35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6"/>
        </w:rPr>
        <w:t xml:space="preserve"> </w:t>
      </w:r>
      <w:r>
        <w:rPr>
          <w:w w:val="112"/>
        </w:rPr>
        <w:t>the</w:t>
      </w:r>
      <w:r>
        <w:rPr>
          <w:spacing w:val="16"/>
          <w:w w:val="112"/>
        </w:rPr>
        <w:t xml:space="preserve"> </w:t>
      </w:r>
      <w:r>
        <w:t xml:space="preserve">increased </w:t>
      </w:r>
      <w:r>
        <w:rPr>
          <w:spacing w:val="11"/>
        </w:rPr>
        <w:t xml:space="preserve"> </w:t>
      </w:r>
      <w:r>
        <w:t>air</w:t>
      </w:r>
      <w:r>
        <w:rPr>
          <w:spacing w:val="42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3"/>
        </w:rPr>
        <w:t>ur</w:t>
      </w:r>
      <w:r>
        <w:rPr>
          <w:w w:val="99"/>
        </w:rPr>
        <w:t>e</w:t>
      </w:r>
      <w:r>
        <w:t>s</w:t>
      </w:r>
      <w:r>
        <w:rPr>
          <w:spacing w:val="22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decreased </w:t>
      </w:r>
      <w:r>
        <w:rPr>
          <w:spacing w:val="10"/>
        </w:rPr>
        <w:t xml:space="preserve"> </w:t>
      </w:r>
      <w:r>
        <w:t>soil</w:t>
      </w:r>
      <w:r>
        <w:rPr>
          <w:spacing w:val="20"/>
        </w:rPr>
        <w:t xml:space="preserve"> </w:t>
      </w:r>
      <w:r>
        <w:rPr>
          <w:w w:val="103"/>
        </w:rPr>
        <w:t>moi</w:t>
      </w:r>
      <w:r>
        <w:t>s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>e</w:t>
      </w:r>
      <w:r>
        <w:rPr>
          <w:spacing w:val="21"/>
        </w:rPr>
        <w:t xml:space="preserve"> 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09"/>
        </w:rPr>
        <w:t>arac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99"/>
        </w:rPr>
        <w:t>ize</w:t>
      </w:r>
      <w:r>
        <w:rPr>
          <w:w w:val="110"/>
        </w:rPr>
        <w:t xml:space="preserve">d </w:t>
      </w:r>
      <w:r>
        <w:rPr>
          <w:spacing w:val="-5"/>
        </w:rPr>
        <w:t>b</w:t>
      </w:r>
      <w:r>
        <w:t>y</w:t>
      </w:r>
      <w:r>
        <w:rPr>
          <w:spacing w:val="40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4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 xml:space="preserve">ts. </w:t>
      </w:r>
      <w:r>
        <w:rPr>
          <w:spacing w:val="23"/>
          <w:w w:val="112"/>
        </w:rPr>
        <w:t xml:space="preserve"> </w:t>
      </w:r>
      <w:r>
        <w:t xml:space="preserve">Indeed, </w:t>
      </w:r>
      <w:r>
        <w:rPr>
          <w:spacing w:val="18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t>se</w:t>
      </w:r>
      <w:r>
        <w:rPr>
          <w:spacing w:val="25"/>
        </w:rPr>
        <w:t xml:space="preserve"> </w:t>
      </w:r>
      <w:r>
        <w:t>op</w:t>
      </w:r>
      <w:r>
        <w:rPr>
          <w:spacing w:val="5"/>
        </w:rPr>
        <w:t>p</w:t>
      </w:r>
      <w:r>
        <w:t xml:space="preserve">osing </w:t>
      </w:r>
      <w:r>
        <w:rPr>
          <w:spacing w:val="2"/>
        </w:rPr>
        <w:t xml:space="preserve"> </w:t>
      </w:r>
      <w:r>
        <w:t>dri</w:t>
      </w:r>
      <w:r>
        <w:rPr>
          <w:spacing w:val="-5"/>
        </w:rPr>
        <w:t>v</w:t>
      </w:r>
      <w:r>
        <w:t xml:space="preserve">ers </w:t>
      </w:r>
      <w:r>
        <w:rPr>
          <w:spacing w:val="11"/>
        </w:rPr>
        <w:t xml:space="preserve"> </w:t>
      </w:r>
      <w:r>
        <w:t>m</w:t>
      </w:r>
      <w:r>
        <w:rPr>
          <w:spacing w:val="-5"/>
        </w:rPr>
        <w:t>a</w:t>
      </w:r>
      <w:r>
        <w:t xml:space="preserve">y  </w:t>
      </w:r>
      <w:r>
        <w:rPr>
          <w:spacing w:val="5"/>
        </w:rPr>
        <w:t>b</w:t>
      </w:r>
      <w:r>
        <w:t>e</w:t>
      </w:r>
      <w:r>
        <w:rPr>
          <w:spacing w:val="35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onseible </w:t>
      </w:r>
      <w:r>
        <w:rPr>
          <w:spacing w:val="14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w w:val="112"/>
        </w:rPr>
        <w:t>the</w:t>
      </w:r>
      <w:r>
        <w:rPr>
          <w:spacing w:val="21"/>
          <w:w w:val="112"/>
        </w:rPr>
        <w:t xml:space="preserve"> </w:t>
      </w:r>
      <w:r>
        <w:t>obser</w:t>
      </w:r>
      <w:r>
        <w:rPr>
          <w:spacing w:val="-5"/>
        </w:rPr>
        <w:t>v</w:t>
      </w:r>
      <w:r>
        <w:t xml:space="preserve">ed </w:t>
      </w:r>
      <w:r>
        <w:rPr>
          <w:spacing w:val="9"/>
        </w:rPr>
        <w:t xml:space="preserve"> </w:t>
      </w:r>
      <w:r>
        <w:rPr>
          <w:w w:val="106"/>
        </w:rPr>
        <w:t>di</w:t>
      </w:r>
      <w:r>
        <w:t>s</w:t>
      </w:r>
      <w:r>
        <w:rPr>
          <w:w w:val="107"/>
        </w:rPr>
        <w:t>cr</w:t>
      </w:r>
      <w:r>
        <w:rPr>
          <w:w w:val="105"/>
        </w:rPr>
        <w:t>ep</w:t>
      </w:r>
      <w:r>
        <w:rPr>
          <w:w w:val="107"/>
        </w:rPr>
        <w:t>anc</w:t>
      </w:r>
      <w:r>
        <w:rPr>
          <w:w w:val="105"/>
        </w:rPr>
        <w:t xml:space="preserve">y </w:t>
      </w:r>
      <w:r>
        <w:rPr>
          <w:spacing w:val="5"/>
        </w:rPr>
        <w:t>b</w:t>
      </w:r>
      <w:r>
        <w:t>e</w:t>
      </w:r>
      <w:r>
        <w:rPr>
          <w:spacing w:val="-5"/>
        </w:rPr>
        <w:t>tw</w:t>
      </w:r>
      <w:r>
        <w:t xml:space="preserve">een </w:t>
      </w:r>
      <w:r>
        <w:rPr>
          <w:spacing w:val="9"/>
        </w:rPr>
        <w:t xml:space="preserve"> </w:t>
      </w:r>
      <w:r>
        <w:rPr>
          <w:w w:val="106"/>
        </w:rPr>
        <w:t>obser</w:t>
      </w:r>
      <w:r>
        <w:rPr>
          <w:spacing w:val="-12"/>
          <w:w w:val="106"/>
        </w:rPr>
        <w:t>v</w:t>
      </w:r>
      <w:r>
        <w:rPr>
          <w:w w:val="106"/>
        </w:rPr>
        <w:t>ational</w:t>
      </w:r>
      <w:r>
        <w:rPr>
          <w:spacing w:val="27"/>
          <w:w w:val="106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1"/>
          <w:w w:val="107"/>
        </w:rPr>
        <w:t xml:space="preserve"> </w:t>
      </w:r>
      <w:r>
        <w:t>phenology</w:t>
      </w:r>
      <w:r>
        <w:t xml:space="preserve">  res</w:t>
      </w:r>
      <w:r>
        <w:rPr>
          <w:spacing w:val="5"/>
        </w:rPr>
        <w:t>p</w:t>
      </w:r>
      <w:r>
        <w:t xml:space="preserve">onses </w:t>
      </w:r>
      <w:r>
        <w:rPr>
          <w:spacing w:val="1"/>
        </w:rPr>
        <w:t xml:space="preserve"> </w:t>
      </w:r>
      <w:r>
        <w:rPr>
          <w:w w:val="112"/>
        </w:rPr>
        <w:t>to</w:t>
      </w:r>
      <w:r>
        <w:rPr>
          <w:spacing w:val="17"/>
          <w:w w:val="112"/>
        </w:rPr>
        <w:t xml:space="preserve"> </w:t>
      </w:r>
      <w:r>
        <w:rPr>
          <w:spacing w:val="-6"/>
          <w:w w:val="112"/>
        </w:rPr>
        <w:t>w</w:t>
      </w:r>
      <w:r>
        <w:rPr>
          <w:w w:val="112"/>
        </w:rPr>
        <w:t>arming(?).</w:t>
      </w:r>
      <w:r>
        <w:rPr>
          <w:spacing w:val="23"/>
          <w:w w:val="112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w w:val="111"/>
        </w:rPr>
        <w:t>ad</w:t>
      </w:r>
      <w:r>
        <w:rPr>
          <w:w w:val="106"/>
        </w:rPr>
        <w:t>di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on</w:t>
      </w:r>
      <w:r>
        <w:rPr>
          <w:w w:val="110"/>
        </w:rPr>
        <w:t>,</w:t>
      </w:r>
      <w:r>
        <w:rPr>
          <w:spacing w:val="24"/>
          <w:w w:val="110"/>
        </w:rPr>
        <w:t xml:space="preserve"> </w:t>
      </w:r>
      <w:r>
        <w:rPr>
          <w:w w:val="113"/>
        </w:rPr>
        <w:t>pla</w:t>
      </w:r>
      <w:r>
        <w:rPr>
          <w:spacing w:val="-6"/>
          <w:w w:val="113"/>
        </w:rPr>
        <w:t>n</w:t>
      </w:r>
      <w:r>
        <w:rPr>
          <w:w w:val="113"/>
        </w:rPr>
        <w:t>t</w:t>
      </w:r>
      <w:r>
        <w:rPr>
          <w:spacing w:val="15"/>
          <w:w w:val="113"/>
        </w:rPr>
        <w:t xml:space="preserve"> </w:t>
      </w:r>
      <w:r>
        <w:rPr>
          <w:w w:val="110"/>
        </w:rPr>
        <w:t>ph</w:t>
      </w:r>
      <w:r>
        <w:rPr>
          <w:w w:val="105"/>
        </w:rPr>
        <w:t>en</w:t>
      </w:r>
      <w:r>
        <w:rPr>
          <w:w w:val="99"/>
        </w:rPr>
        <w:t>ol</w:t>
      </w:r>
      <w:r>
        <w:rPr>
          <w:w w:val="101"/>
        </w:rPr>
        <w:t xml:space="preserve">ogy </w:t>
      </w:r>
      <w:r>
        <w:t>res</w:t>
      </w:r>
      <w:r>
        <w:rPr>
          <w:spacing w:val="5"/>
        </w:rPr>
        <w:t>p</w:t>
      </w:r>
      <w:r>
        <w:t xml:space="preserve">onds </w:t>
      </w:r>
      <w:r>
        <w:rPr>
          <w:spacing w:val="38"/>
        </w:rPr>
        <w:t xml:space="preserve"> </w:t>
      </w:r>
      <w:r>
        <w:rPr>
          <w:w w:val="113"/>
        </w:rPr>
        <w:t>to</w:t>
      </w:r>
      <w:r>
        <w:rPr>
          <w:spacing w:val="40"/>
          <w:w w:val="113"/>
        </w:rPr>
        <w:t xml:space="preserve"> </w:t>
      </w:r>
      <w:r>
        <w:t>mini</w:t>
      </w:r>
      <w:r>
        <w:rPr>
          <w:spacing w:val="-5"/>
        </w:rPr>
        <w:t>m</w:t>
      </w:r>
      <w:r>
        <w:t xml:space="preserve">um </w:t>
      </w:r>
      <w:r>
        <w:rPr>
          <w:spacing w:val="43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6"/>
          <w:w w:val="108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17"/>
        </w:rPr>
        <w:t>atu</w:t>
      </w:r>
      <w:r>
        <w:rPr>
          <w:w w:val="116"/>
        </w:rPr>
        <w:t>r</w:t>
      </w:r>
      <w:r>
        <w:t>es</w:t>
      </w:r>
      <w:r>
        <w:rPr>
          <w:w w:val="110"/>
        </w:rPr>
        <w:t>,</w:t>
      </w:r>
      <w:r>
        <w:t xml:space="preserve"> </w:t>
      </w:r>
      <w:r>
        <w:rPr>
          <w:spacing w:val="4"/>
        </w:rPr>
        <w:t xml:space="preserve"> </w:t>
      </w:r>
      <w:r>
        <w:t xml:space="preserve">as </w:t>
      </w:r>
      <w:r>
        <w:rPr>
          <w:spacing w:val="8"/>
        </w:rPr>
        <w:t xml:space="preserve"> </w:t>
      </w:r>
      <w:r>
        <w:rPr>
          <w:spacing w:val="-5"/>
        </w:rPr>
        <w:t>w</w:t>
      </w:r>
      <w:r>
        <w:t>ell</w:t>
      </w:r>
      <w:r>
        <w:rPr>
          <w:spacing w:val="43"/>
        </w:rPr>
        <w:t xml:space="preserve"> </w:t>
      </w:r>
      <w:r>
        <w:t xml:space="preserve">as </w:t>
      </w:r>
      <w:r>
        <w:rPr>
          <w:spacing w:val="8"/>
        </w:rPr>
        <w:t xml:space="preserve"> </w:t>
      </w:r>
      <w:r>
        <w:t xml:space="preserve">mean </w:t>
      </w:r>
      <w:r>
        <w:rPr>
          <w:spacing w:val="28"/>
        </w:rPr>
        <w:t xml:space="preserve"> </w:t>
      </w:r>
      <w:r>
        <w:t xml:space="preserve">and </w:t>
      </w:r>
      <w:r>
        <w:rPr>
          <w:spacing w:val="27"/>
        </w:rPr>
        <w:t xml:space="preserve"> </w:t>
      </w:r>
      <w:r>
        <w:rPr>
          <w:w w:val="107"/>
        </w:rPr>
        <w:t>maxi</w:t>
      </w:r>
      <w:r>
        <w:rPr>
          <w:spacing w:val="-5"/>
          <w:w w:val="107"/>
        </w:rPr>
        <w:t>m</w:t>
      </w:r>
      <w:r>
        <w:rPr>
          <w:w w:val="107"/>
        </w:rPr>
        <w:t xml:space="preserve">uma,  </w:t>
      </w:r>
      <w:r>
        <w:t xml:space="preserve">and </w:t>
      </w:r>
      <w:r>
        <w:rPr>
          <w:spacing w:val="27"/>
        </w:rPr>
        <w:t xml:space="preserve"> </w:t>
      </w:r>
      <w:r>
        <w:rPr>
          <w:w w:val="139"/>
        </w:rPr>
        <w:t>t</w:t>
      </w:r>
      <w:r>
        <w:rPr>
          <w:w w:val="106"/>
        </w:rPr>
        <w:t>hi</w:t>
      </w:r>
      <w:r>
        <w:t xml:space="preserve">s </w:t>
      </w:r>
      <w:r>
        <w:rPr>
          <w:spacing w:val="-4"/>
        </w:rPr>
        <w:t xml:space="preserve"> </w:t>
      </w:r>
      <w:r>
        <w:t>m</w:t>
      </w:r>
      <w:r>
        <w:rPr>
          <w:spacing w:val="-5"/>
        </w:rPr>
        <w:t>a</w:t>
      </w:r>
      <w:r>
        <w:t xml:space="preserve">y </w:t>
      </w:r>
      <w:r>
        <w:rPr>
          <w:spacing w:val="21"/>
        </w:rPr>
        <w:t xml:space="preserve"> </w:t>
      </w:r>
      <w:r>
        <w:t xml:space="preserve">also </w:t>
      </w:r>
      <w:r>
        <w:rPr>
          <w:spacing w:val="5"/>
        </w:rPr>
        <w:t xml:space="preserve"> </w:t>
      </w:r>
      <w:r>
        <w:t>pl</w:t>
      </w:r>
      <w:r>
        <w:rPr>
          <w:spacing w:val="-5"/>
        </w:rPr>
        <w:t>a</w:t>
      </w:r>
      <w:r>
        <w:t xml:space="preserve">y </w:t>
      </w:r>
      <w:r>
        <w:rPr>
          <w:spacing w:val="21"/>
        </w:rPr>
        <w:t xml:space="preserve"> </w:t>
      </w:r>
      <w:r>
        <w:t xml:space="preserve">a </w:t>
      </w:r>
      <w:r>
        <w:rPr>
          <w:spacing w:val="7"/>
        </w:rPr>
        <w:t xml:space="preserve"> </w:t>
      </w:r>
      <w:r>
        <w:t xml:space="preserve">role </w:t>
      </w:r>
      <w:r>
        <w:rPr>
          <w:spacing w:val="4"/>
        </w:rPr>
        <w:t xml:space="preserve"> </w:t>
      </w:r>
      <w:r>
        <w:rPr>
          <w:w w:val="99"/>
        </w:rPr>
        <w:t>i</w:t>
      </w:r>
      <w:r>
        <w:rPr>
          <w:w w:val="110"/>
        </w:rPr>
        <w:t xml:space="preserve">n </w:t>
      </w:r>
      <w:r>
        <w:rPr>
          <w:w w:val="112"/>
        </w:rPr>
        <w:t>the</w:t>
      </w:r>
      <w:r>
        <w:rPr>
          <w:spacing w:val="15"/>
          <w:w w:val="112"/>
        </w:rPr>
        <w:t xml:space="preserve"> </w:t>
      </w:r>
      <w:r>
        <w:t>discre</w:t>
      </w:r>
      <w:r>
        <w:rPr>
          <w:spacing w:val="5"/>
        </w:rPr>
        <w:t>p</w:t>
      </w:r>
      <w:r>
        <w:t xml:space="preserve">ency </w:t>
      </w:r>
      <w:r>
        <w:rPr>
          <w:spacing w:val="13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-5"/>
        </w:rPr>
        <w:t>t</w:t>
      </w:r>
      <w:r>
        <w:rPr>
          <w:spacing w:val="-6"/>
        </w:rPr>
        <w:t>w</w:t>
      </w:r>
      <w:r>
        <w:t xml:space="preserve">een </w:t>
      </w:r>
      <w:r>
        <w:rPr>
          <w:spacing w:val="8"/>
        </w:rPr>
        <w:t xml:space="preserve"> </w:t>
      </w:r>
      <w:r>
        <w:rPr>
          <w:w w:val="107"/>
        </w:rPr>
        <w:t>obser</w:t>
      </w:r>
      <w:r>
        <w:rPr>
          <w:spacing w:val="-12"/>
          <w:w w:val="107"/>
        </w:rPr>
        <w:t>v</w:t>
      </w:r>
      <w:r>
        <w:rPr>
          <w:w w:val="107"/>
        </w:rPr>
        <w:t>ational</w:t>
      </w:r>
      <w:r>
        <w:rPr>
          <w:spacing w:val="17"/>
          <w:w w:val="107"/>
        </w:rPr>
        <w:t xml:space="preserve"> </w:t>
      </w:r>
      <w:r>
        <w:t xml:space="preserve">and 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9"/>
          <w:w w:val="107"/>
        </w:rPr>
        <w:t xml:space="preserve"> </w:t>
      </w:r>
      <w:r>
        <w:t xml:space="preserve">studies </w:t>
      </w:r>
      <w:r>
        <w:rPr>
          <w:spacing w:val="10"/>
        </w:rPr>
        <w:t xml:space="preserve"> </w:t>
      </w:r>
      <w:r>
        <w:rPr>
          <w:w w:val="118"/>
        </w:rPr>
        <w:t>(??).</w:t>
      </w:r>
      <w:r>
        <w:rPr>
          <w:spacing w:val="52"/>
          <w:w w:val="118"/>
        </w:rPr>
        <w:t xml:space="preserve"> </w:t>
      </w:r>
      <w:r>
        <w:t>Lizzie,</w:t>
      </w:r>
      <w:r>
        <w:rPr>
          <w:spacing w:val="25"/>
        </w:rPr>
        <w:t xml:space="preserve"> </w:t>
      </w:r>
      <w:r>
        <w:t>Aaron,</w:t>
      </w:r>
      <w:r>
        <w:t xml:space="preserve"> </w:t>
      </w:r>
      <w:r>
        <w:rPr>
          <w:spacing w:val="13"/>
        </w:rPr>
        <w:t xml:space="preserve"> </w:t>
      </w:r>
      <w:r>
        <w:rPr>
          <w:spacing w:val="-17"/>
        </w:rPr>
        <w:t>Y</w:t>
      </w:r>
      <w:r>
        <w:t xml:space="preserve">ann, </w:t>
      </w:r>
      <w:r>
        <w:rPr>
          <w:spacing w:val="11"/>
        </w:rPr>
        <w:t xml:space="preserve"> </w:t>
      </w:r>
      <w:r>
        <w:rPr>
          <w:w w:val="104"/>
        </w:rPr>
        <w:t>Is</w:t>
      </w:r>
      <w:r>
        <w:rPr>
          <w:w w:val="111"/>
        </w:rPr>
        <w:t>a</w:t>
      </w:r>
      <w:r>
        <w:rPr>
          <w:spacing w:val="5"/>
          <w:w w:val="111"/>
        </w:rPr>
        <w:t>b</w:t>
      </w:r>
      <w:r>
        <w:rPr>
          <w:w w:val="99"/>
        </w:rPr>
        <w:t>elle</w:t>
      </w:r>
      <w:r>
        <w:rPr>
          <w:w w:val="110"/>
        </w:rPr>
        <w:t>-Pl</w:t>
      </w:r>
      <w:r>
        <w:rPr>
          <w:w w:val="99"/>
        </w:rPr>
        <w:t>e</w:t>
      </w:r>
      <w:r>
        <w:rPr>
          <w:w w:val="104"/>
        </w:rPr>
        <w:t xml:space="preserve">ase </w:t>
      </w:r>
      <w:r>
        <w:t xml:space="preserve">recommend </w:t>
      </w:r>
      <w:r>
        <w:rPr>
          <w:spacing w:val="16"/>
        </w:rPr>
        <w:t xml:space="preserve"> </w:t>
      </w:r>
      <w:r>
        <w:t xml:space="preserve">other </w:t>
      </w:r>
      <w:r>
        <w:rPr>
          <w:spacing w:val="6"/>
        </w:rPr>
        <w:t xml:space="preserve"> </w:t>
      </w:r>
      <w:r>
        <w:rPr>
          <w:w w:val="109"/>
        </w:rPr>
        <w:t>citations</w:t>
      </w:r>
      <w:r>
        <w:rPr>
          <w:spacing w:val="12"/>
          <w:w w:val="10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w w:val="120"/>
        </w:rPr>
        <w:t>th</w:t>
      </w:r>
      <w:r>
        <w:rPr>
          <w:w w:val="99"/>
        </w:rPr>
        <w:t>i</w:t>
      </w:r>
      <w:r>
        <w:rPr>
          <w:w w:val="92"/>
        </w:rPr>
        <w:t>s!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  <w:sectPr w:rsidR="00F96030">
          <w:pgSz w:w="12240" w:h="15840"/>
          <w:pgMar w:top="620" w:right="1300" w:bottom="280" w:left="1300" w:header="429" w:footer="1426" w:gutter="0"/>
          <w:cols w:space="720"/>
        </w:sectPr>
      </w:pPr>
      <w:r>
        <w:rPr>
          <w:w w:val="115"/>
        </w:rPr>
        <w:t>Pla</w:t>
      </w:r>
      <w:r>
        <w:rPr>
          <w:spacing w:val="-6"/>
          <w:w w:val="115"/>
        </w:rPr>
        <w:t>n</w:t>
      </w:r>
      <w:r>
        <w:rPr>
          <w:w w:val="115"/>
        </w:rPr>
        <w:t xml:space="preserve">t </w:t>
      </w:r>
      <w:r>
        <w:t>gr</w:t>
      </w:r>
      <w:r>
        <w:rPr>
          <w:spacing w:val="-5"/>
        </w:rPr>
        <w:t>o</w:t>
      </w:r>
      <w:r>
        <w:t>wth</w:t>
      </w:r>
      <w:r>
        <w:rPr>
          <w:spacing w:val="42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also</w:t>
      </w:r>
      <w:r>
        <w:rPr>
          <w:spacing w:val="14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11"/>
        </w:rPr>
        <w:t xml:space="preserve"> </w:t>
      </w:r>
      <w:r>
        <w:rPr>
          <w:w w:val="113"/>
        </w:rPr>
        <w:t>to</w:t>
      </w:r>
      <w:r>
        <w:rPr>
          <w:spacing w:val="-2"/>
          <w:w w:val="113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13"/>
        </w:rPr>
        <w:t xml:space="preserve"> </w:t>
      </w:r>
      <w:r>
        <w:t xml:space="preserve">altered </w:t>
      </w:r>
      <w:r>
        <w:rPr>
          <w:spacing w:val="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op</w:t>
      </w:r>
      <w:r>
        <w:rPr>
          <w:spacing w:val="5"/>
        </w:rPr>
        <w:t>p</w:t>
      </w:r>
      <w:r>
        <w:t>osing</w:t>
      </w:r>
      <w:r>
        <w:rPr>
          <w:spacing w:val="33"/>
        </w:rPr>
        <w:t xml:space="preserve"> </w:t>
      </w:r>
      <w:r>
        <w:rPr>
          <w:spacing w:val="-6"/>
        </w:rPr>
        <w:t>w</w:t>
      </w:r>
      <w:r>
        <w:rPr>
          <w:spacing w:val="-5"/>
        </w:rPr>
        <w:t>a</w:t>
      </w:r>
      <w:r>
        <w:t>ys</w:t>
      </w:r>
      <w:r>
        <w:rPr>
          <w:spacing w:val="18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19"/>
        </w:rPr>
        <w:t xml:space="preserve"> </w:t>
      </w:r>
      <w:r>
        <w:rPr>
          <w:w w:val="112"/>
        </w:rPr>
        <w:t xml:space="preserve">the </w:t>
      </w:r>
      <w:r>
        <w:t>increased</w:t>
      </w:r>
      <w:r>
        <w:rPr>
          <w:spacing w:val="44"/>
        </w:rPr>
        <w:t xml:space="preserve"> </w:t>
      </w:r>
      <w:r>
        <w:t>air</w:t>
      </w:r>
      <w:r>
        <w:rPr>
          <w:spacing w:val="25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07"/>
        </w:rPr>
        <w:t>re</w:t>
      </w:r>
      <w:r>
        <w:t>s</w:t>
      </w:r>
      <w:r>
        <w:rPr>
          <w:spacing w:val="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decreased</w:t>
      </w:r>
      <w:r>
        <w:rPr>
          <w:spacing w:val="44"/>
        </w:rPr>
        <w:t xml:space="preserve"> </w:t>
      </w:r>
      <w:r>
        <w:t xml:space="preserve">soil moisture </w:t>
      </w:r>
      <w:r>
        <w:rPr>
          <w:spacing w:val="23"/>
        </w:rPr>
        <w:t xml:space="preserve"> </w:t>
      </w:r>
      <w:r>
        <w:t>le</w:t>
      </w:r>
      <w:r>
        <w:rPr>
          <w:spacing w:val="-5"/>
        </w:rPr>
        <w:t>v</w:t>
      </w:r>
      <w:r>
        <w:t>els</w:t>
      </w:r>
      <w:r>
        <w:rPr>
          <w:spacing w:val="24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rPr>
          <w:w w:val="106"/>
        </w:rPr>
        <w:t>ex</w:t>
      </w:r>
      <w:r>
        <w:rPr>
          <w:spacing w:val="5"/>
          <w:w w:val="106"/>
        </w:rPr>
        <w:t>p</w:t>
      </w:r>
      <w:r>
        <w:rPr>
          <w:w w:val="106"/>
        </w:rPr>
        <w:t>erime</w:t>
      </w:r>
      <w:r>
        <w:rPr>
          <w:spacing w:val="-5"/>
          <w:w w:val="106"/>
        </w:rPr>
        <w:t>n</w:t>
      </w:r>
      <w:r>
        <w:rPr>
          <w:w w:val="106"/>
        </w:rPr>
        <w:t>tally</w:t>
      </w:r>
      <w:r>
        <w:rPr>
          <w:spacing w:val="27"/>
          <w:w w:val="106"/>
        </w:rPr>
        <w:t xml:space="preserve"> </w:t>
      </w:r>
      <w:r>
        <w:rPr>
          <w:spacing w:val="-5"/>
        </w:rPr>
        <w:t>w</w:t>
      </w:r>
      <w:r>
        <w:t xml:space="preserve">armed </w:t>
      </w:r>
      <w:r>
        <w:rPr>
          <w:spacing w:val="12"/>
        </w:rPr>
        <w:t xml:space="preserve"> </w:t>
      </w:r>
      <w:r>
        <w:t xml:space="preserve">plots.  </w:t>
      </w:r>
      <w:r>
        <w:rPr>
          <w:spacing w:val="1"/>
        </w:rPr>
        <w:t xml:space="preserve"> </w:t>
      </w:r>
      <w:r>
        <w:rPr>
          <w:spacing w:val="-17"/>
        </w:rPr>
        <w:t>F</w:t>
      </w:r>
      <w:r>
        <w:t xml:space="preserve">or  example, </w:t>
      </w:r>
      <w:r>
        <w:rPr>
          <w:spacing w:val="14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22"/>
          <w:w w:val="110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0"/>
        </w:rPr>
        <w:t xml:space="preserve"> </w:t>
      </w:r>
      <w:r>
        <w:t xml:space="preserve">and </w:t>
      </w:r>
      <w:r>
        <w:rPr>
          <w:spacing w:val="3"/>
        </w:rPr>
        <w:t xml:space="preserve"> </w:t>
      </w:r>
      <w:r>
        <w:t xml:space="preserve">decreased </w:t>
      </w:r>
      <w:r>
        <w:rPr>
          <w:spacing w:val="12"/>
        </w:rPr>
        <w:t xml:space="preserve"> </w:t>
      </w:r>
      <w:r>
        <w:t xml:space="preserve">VPD, </w:t>
      </w:r>
      <w:r>
        <w:rPr>
          <w:spacing w:val="13"/>
        </w:rPr>
        <w:t xml:space="preserve"> </w:t>
      </w:r>
      <w:r>
        <w:rPr>
          <w:w w:val="116"/>
        </w:rPr>
        <w:t>st</w:t>
      </w:r>
      <w:r>
        <w:rPr>
          <w:w w:val="110"/>
        </w:rPr>
        <w:t>omat</w:t>
      </w:r>
      <w:r>
        <w:rPr>
          <w:w w:val="112"/>
        </w:rPr>
        <w:t xml:space="preserve">a </w:t>
      </w:r>
      <w:r>
        <w:t>closure</w:t>
      </w:r>
      <w:r>
        <w:rPr>
          <w:spacing w:val="46"/>
        </w:rPr>
        <w:t xml:space="preserve"> </w:t>
      </w:r>
      <w:r>
        <w:t>m</w:t>
      </w:r>
      <w:r>
        <w:rPr>
          <w:spacing w:val="-5"/>
        </w:rPr>
        <w:t>a</w:t>
      </w:r>
      <w:r>
        <w:t xml:space="preserve">y </w:t>
      </w:r>
      <w:r>
        <w:rPr>
          <w:spacing w:val="2"/>
        </w:rPr>
        <w:t xml:space="preserve"> </w:t>
      </w:r>
      <w:r>
        <w:t xml:space="preserve">reduce </w:t>
      </w:r>
      <w:r>
        <w:rPr>
          <w:spacing w:val="5"/>
        </w:rPr>
        <w:t xml:space="preserve"> </w:t>
      </w:r>
      <w:r>
        <w:t>sapfl</w:t>
      </w:r>
      <w:r>
        <w:rPr>
          <w:spacing w:val="-5"/>
        </w:rPr>
        <w:t>o</w:t>
      </w:r>
      <w:r>
        <w:t>w</w:t>
      </w:r>
      <w:r>
        <w:rPr>
          <w:spacing w:val="34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t>gr</w:t>
      </w:r>
      <w:r>
        <w:rPr>
          <w:spacing w:val="-5"/>
        </w:rPr>
        <w:t>o</w:t>
      </w:r>
      <w:r>
        <w:t xml:space="preserve">wth </w:t>
      </w:r>
      <w:r>
        <w:rPr>
          <w:spacing w:val="16"/>
        </w:rPr>
        <w:t xml:space="preserve"> </w:t>
      </w:r>
      <w:r>
        <w:t xml:space="preserve">(?).  </w:t>
      </w:r>
      <w:r>
        <w:rPr>
          <w:spacing w:val="17"/>
        </w:rPr>
        <w:t xml:space="preserve"> </w:t>
      </w:r>
      <w:r>
        <w:t>E</w:t>
      </w:r>
      <w:r>
        <w:rPr>
          <w:spacing w:val="-5"/>
        </w:rPr>
        <w:t>v</w:t>
      </w:r>
      <w:r>
        <w:t xml:space="preserve">en </w:t>
      </w:r>
      <w:r>
        <w:rPr>
          <w:spacing w:val="5"/>
        </w:rPr>
        <w:t xml:space="preserve"> </w:t>
      </w:r>
      <w:r>
        <w:t>small</w:t>
      </w:r>
      <w:r>
        <w:rPr>
          <w:spacing w:val="46"/>
        </w:rPr>
        <w:t xml:space="preserve"> </w:t>
      </w:r>
      <w:r>
        <w:t xml:space="preserve">shifts </w:t>
      </w:r>
      <w:r>
        <w:rPr>
          <w:spacing w:val="3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0"/>
        </w:rPr>
        <w:t>u</w:t>
      </w:r>
      <w:r>
        <w:rPr>
          <w:w w:val="107"/>
        </w:rPr>
        <w:t>re</w:t>
      </w:r>
      <w:r>
        <w:t xml:space="preserve"> </w:t>
      </w:r>
      <w:r>
        <w:rPr>
          <w:spacing w:val="-23"/>
        </w:rPr>
        <w:t xml:space="preserve"> </w:t>
      </w:r>
      <w:r>
        <w:t>m</w:t>
      </w:r>
      <w:r>
        <w:rPr>
          <w:spacing w:val="-5"/>
        </w:rPr>
        <w:t>a</w:t>
      </w:r>
      <w:r>
        <w:t xml:space="preserve">y </w:t>
      </w:r>
      <w:r>
        <w:rPr>
          <w:spacing w:val="2"/>
        </w:rPr>
        <w:t xml:space="preserve"> </w:t>
      </w:r>
      <w:r>
        <w:t>h</w:t>
      </w:r>
      <w:r>
        <w:rPr>
          <w:spacing w:val="-5"/>
        </w:rPr>
        <w:t>av</w:t>
      </w:r>
      <w:r>
        <w:t xml:space="preserve">e </w:t>
      </w:r>
      <w:r>
        <w:rPr>
          <w:spacing w:val="2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big</w:t>
      </w:r>
      <w:r>
        <w:rPr>
          <w:spacing w:val="35"/>
        </w:rPr>
        <w:t xml:space="preserve"> </w:t>
      </w:r>
      <w:r>
        <w:t>effect,</w:t>
      </w:r>
      <w:r>
        <w:rPr>
          <w:spacing w:val="38"/>
        </w:rPr>
        <w:t xml:space="preserve"> </w:t>
      </w:r>
      <w:r>
        <w:rPr>
          <w:w w:val="102"/>
        </w:rPr>
        <w:t>since</w:t>
      </w: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before="8" w:line="280" w:lineRule="exact"/>
        <w:rPr>
          <w:sz w:val="28"/>
          <w:szCs w:val="28"/>
        </w:rPr>
      </w:pPr>
    </w:p>
    <w:p w:rsidR="00F96030" w:rsidRDefault="002361F0">
      <w:pPr>
        <w:spacing w:before="22"/>
        <w:ind w:left="117" w:right="4226"/>
        <w:jc w:val="both"/>
      </w:pPr>
      <w:r>
        <w:rPr>
          <w:w w:val="112"/>
        </w:rPr>
        <w:t>the</w:t>
      </w:r>
      <w:r>
        <w:rPr>
          <w:spacing w:val="12"/>
          <w:w w:val="112"/>
        </w:rPr>
        <w:t xml:space="preserve"> </w:t>
      </w:r>
      <w:r>
        <w:rPr>
          <w:w w:val="110"/>
        </w:rPr>
        <w:t>ph</w:t>
      </w:r>
      <w:r>
        <w:rPr>
          <w:w w:val="113"/>
        </w:rPr>
        <w:t>ot</w:t>
      </w:r>
      <w:r>
        <w:rPr>
          <w:w w:val="101"/>
        </w:rPr>
        <w:t>osy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39"/>
        </w:rPr>
        <w:t>t</w:t>
      </w:r>
      <w:r>
        <w:rPr>
          <w:w w:val="99"/>
        </w:rPr>
        <w:t>ic</w:t>
      </w:r>
      <w:r>
        <w:rPr>
          <w:spacing w:val="16"/>
        </w:rPr>
        <w:t xml:space="preserve"> </w:t>
      </w:r>
      <w:r>
        <w:t>res</w:t>
      </w:r>
      <w:r>
        <w:rPr>
          <w:spacing w:val="5"/>
        </w:rPr>
        <w:t>p</w:t>
      </w:r>
      <w:r>
        <w:t>onse</w:t>
      </w:r>
      <w:r>
        <w:rPr>
          <w:spacing w:val="48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5"/>
          <w:w w:val="108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113"/>
        </w:rPr>
        <w:t>ur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 xml:space="preserve">nonlinear </w:t>
      </w:r>
      <w:r>
        <w:rPr>
          <w:spacing w:val="15"/>
        </w:rPr>
        <w:t xml:space="preserve"> </w:t>
      </w:r>
      <w:r>
        <w:rPr>
          <w:w w:val="116"/>
        </w:rPr>
        <w:t>(</w:t>
      </w:r>
      <w:r>
        <w:rPr>
          <w:w w:val="122"/>
        </w:rPr>
        <w:t>?</w:t>
      </w:r>
      <w:r>
        <w:rPr>
          <w:w w:val="116"/>
        </w:rPr>
        <w:t>)</w:t>
      </w:r>
      <w:r>
        <w:rPr>
          <w:w w:val="110"/>
        </w:rPr>
        <w:t>.</w:t>
      </w:r>
    </w:p>
    <w:p w:rsidR="00F96030" w:rsidRDefault="00F96030">
      <w:pPr>
        <w:spacing w:before="3" w:line="140" w:lineRule="exact"/>
        <w:rPr>
          <w:sz w:val="15"/>
          <w:szCs w:val="15"/>
        </w:rPr>
      </w:pPr>
    </w:p>
    <w:p w:rsidR="00F96030" w:rsidRDefault="002361F0">
      <w:pPr>
        <w:spacing w:line="249" w:lineRule="auto"/>
        <w:ind w:left="117" w:right="83"/>
        <w:jc w:val="both"/>
      </w:pPr>
      <w:r>
        <w:t>Direct  and</w:t>
      </w:r>
      <w:r>
        <w:rPr>
          <w:spacing w:val="43"/>
        </w:rPr>
        <w:t xml:space="preserve"> </w:t>
      </w:r>
      <w:r>
        <w:t xml:space="preserve">indirect </w:t>
      </w:r>
      <w:r>
        <w:rPr>
          <w:spacing w:val="12"/>
        </w:rPr>
        <w:t xml:space="preserve"> </w:t>
      </w:r>
      <w:r>
        <w:t>effects</w:t>
      </w:r>
      <w:r>
        <w:rPr>
          <w:spacing w:val="1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 xml:space="preserve">climate  </w:t>
      </w:r>
      <w:r>
        <w:rPr>
          <w:spacing w:val="-5"/>
        </w:rPr>
        <w:t>c</w:t>
      </w:r>
      <w:r>
        <w:t>hange</w:t>
      </w:r>
      <w:r>
        <w:rPr>
          <w:spacing w:val="39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</w:t>
      </w:r>
      <w:r>
        <w:rPr>
          <w:spacing w:val="11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also</w:t>
      </w:r>
      <w:r>
        <w:rPr>
          <w:spacing w:val="21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18"/>
        </w:rPr>
        <w:t xml:space="preserve"> </w:t>
      </w:r>
      <w:r>
        <w:rPr>
          <w:w w:val="113"/>
        </w:rPr>
        <w:t>to</w:t>
      </w:r>
      <w:r>
        <w:rPr>
          <w:spacing w:val="6"/>
          <w:w w:val="113"/>
        </w:rPr>
        <w:t xml:space="preserve"> </w:t>
      </w:r>
      <w:r>
        <w:t>affect</w:t>
      </w:r>
      <w:r>
        <w:rPr>
          <w:spacing w:val="26"/>
        </w:rPr>
        <w:t xml:space="preserve"> </w:t>
      </w:r>
      <w:r>
        <w:t>soil</w:t>
      </w:r>
      <w:r>
        <w:rPr>
          <w:spacing w:val="9"/>
        </w:rPr>
        <w:t xml:space="preserve"> </w:t>
      </w:r>
      <w:r>
        <w:rPr>
          <w:w w:val="108"/>
        </w:rPr>
        <w:t>respiration</w:t>
      </w:r>
      <w:r>
        <w:rPr>
          <w:spacing w:val="13"/>
          <w:w w:val="108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5"/>
        </w:rPr>
        <w:t>wa</w:t>
      </w:r>
      <w:r>
        <w:t>ys</w:t>
      </w:r>
      <w:r>
        <w:rPr>
          <w:spacing w:val="25"/>
        </w:rPr>
        <w:t xml:space="preserve"> </w:t>
      </w:r>
      <w:r>
        <w:rPr>
          <w:w w:val="139"/>
        </w:rPr>
        <w:t>t</w:t>
      </w:r>
      <w:r>
        <w:rPr>
          <w:w w:val="117"/>
        </w:rPr>
        <w:t xml:space="preserve">hat </w:t>
      </w:r>
      <w:r>
        <w:t>m</w:t>
      </w:r>
      <w:r>
        <w:rPr>
          <w:spacing w:val="-5"/>
        </w:rPr>
        <w:t>a</w:t>
      </w:r>
      <w:r>
        <w:t xml:space="preserve">y </w:t>
      </w:r>
      <w:r>
        <w:rPr>
          <w:spacing w:val="1"/>
        </w:rPr>
        <w:t xml:space="preserve"> </w:t>
      </w:r>
      <w:r>
        <w:rPr>
          <w:w w:val="112"/>
        </w:rPr>
        <w:t>alter</w:t>
      </w:r>
      <w:r>
        <w:rPr>
          <w:spacing w:val="20"/>
          <w:w w:val="112"/>
        </w:rPr>
        <w:t xml:space="preserve"> </w:t>
      </w:r>
      <w:r>
        <w:t xml:space="preserve">net </w:t>
      </w:r>
      <w:r>
        <w:rPr>
          <w:spacing w:val="8"/>
        </w:rPr>
        <w:t xml:space="preserve"> </w:t>
      </w:r>
      <w:r>
        <w:rPr>
          <w:w w:val="106"/>
        </w:rPr>
        <w:t>mineralization</w:t>
      </w:r>
      <w:r>
        <w:rPr>
          <w:spacing w:val="31"/>
          <w:w w:val="106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7"/>
        </w:rPr>
        <w:t>er</w:t>
      </w:r>
      <w:r>
        <w:rPr>
          <w:w w:val="96"/>
        </w:rPr>
        <w:t>ef</w:t>
      </w:r>
      <w:r>
        <w:rPr>
          <w:w w:val="106"/>
        </w:rPr>
        <w:t>or</w:t>
      </w:r>
      <w:r>
        <w:rPr>
          <w:w w:val="99"/>
        </w:rPr>
        <w:t>e</w:t>
      </w:r>
      <w:r>
        <w:t xml:space="preserve"> </w:t>
      </w:r>
      <w:r>
        <w:rPr>
          <w:spacing w:val="-24"/>
        </w:rPr>
        <w:t xml:space="preserve"> </w:t>
      </w:r>
      <w:r>
        <w:t>h</w:t>
      </w:r>
      <w:r>
        <w:rPr>
          <w:spacing w:val="-5"/>
        </w:rPr>
        <w:t>av</w:t>
      </w:r>
      <w:r>
        <w:t xml:space="preserve">e </w:t>
      </w:r>
      <w:r>
        <w:rPr>
          <w:spacing w:val="1"/>
        </w:rPr>
        <w:t xml:space="preserve"> </w:t>
      </w:r>
      <w:r>
        <w:t xml:space="preserve">other </w:t>
      </w:r>
      <w:r>
        <w:rPr>
          <w:spacing w:val="16"/>
        </w:rPr>
        <w:t xml:space="preserve"> </w:t>
      </w:r>
      <w:r>
        <w:t xml:space="preserve">cascading </w:t>
      </w:r>
      <w:r>
        <w:rPr>
          <w:spacing w:val="15"/>
        </w:rPr>
        <w:t xml:space="preserve"> </w:t>
      </w:r>
      <w:r>
        <w:t xml:space="preserve">effects. </w:t>
      </w:r>
      <w:r>
        <w:rPr>
          <w:spacing w:val="27"/>
        </w:rPr>
        <w:t xml:space="preserve"> </w:t>
      </w:r>
      <w:r>
        <w:rPr>
          <w:spacing w:val="-17"/>
        </w:rPr>
        <w:t>Y</w:t>
      </w:r>
      <w:r>
        <w:t xml:space="preserve">ann: </w:t>
      </w:r>
      <w:r>
        <w:rPr>
          <w:spacing w:val="43"/>
        </w:rPr>
        <w:t xml:space="preserve"> </w:t>
      </w:r>
      <w:r>
        <w:t>please</w:t>
      </w:r>
      <w:r>
        <w:rPr>
          <w:spacing w:val="45"/>
        </w:rPr>
        <w:t xml:space="preserve"> </w:t>
      </w:r>
      <w:r>
        <w:t xml:space="preserve">add </w:t>
      </w:r>
      <w:r>
        <w:rPr>
          <w:spacing w:val="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few</w:t>
      </w:r>
      <w:r>
        <w:rPr>
          <w:spacing w:val="18"/>
        </w:rPr>
        <w:t xml:space="preserve"> </w:t>
      </w:r>
      <w:r>
        <w:rPr>
          <w:w w:val="104"/>
        </w:rPr>
        <w:t>se</w:t>
      </w:r>
      <w:r>
        <w:rPr>
          <w:spacing w:val="-5"/>
          <w:w w:val="104"/>
        </w:rPr>
        <w:t>n</w:t>
      </w:r>
      <w:r>
        <w:rPr>
          <w:w w:val="139"/>
        </w:rPr>
        <w:t>t</w:t>
      </w:r>
      <w:r>
        <w:rPr>
          <w:w w:val="105"/>
        </w:rPr>
        <w:t>en</w:t>
      </w:r>
      <w:r>
        <w:rPr>
          <w:w w:val="99"/>
        </w:rPr>
        <w:t>ce</w:t>
      </w:r>
      <w:r>
        <w:t>s and</w:t>
      </w:r>
      <w:r>
        <w:rPr>
          <w:spacing w:val="47"/>
        </w:rPr>
        <w:t xml:space="preserve"> </w:t>
      </w:r>
      <w:r>
        <w:rPr>
          <w:w w:val="109"/>
        </w:rPr>
        <w:t>citations</w:t>
      </w:r>
      <w:r>
        <w:rPr>
          <w:spacing w:val="12"/>
          <w:w w:val="109"/>
        </w:rPr>
        <w:t xml:space="preserve"> </w:t>
      </w:r>
      <w:r>
        <w:rPr>
          <w:w w:val="110"/>
        </w:rPr>
        <w:t>h</w:t>
      </w:r>
      <w:r>
        <w:rPr>
          <w:w w:val="107"/>
        </w:rPr>
        <w:t>er</w:t>
      </w:r>
      <w:r>
        <w:rPr>
          <w:w w:val="92"/>
        </w:rPr>
        <w:t>e!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rPr>
          <w:w w:val="107"/>
        </w:rPr>
        <w:t>O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16"/>
        </w:rPr>
        <w:t>r</w:t>
      </w:r>
      <w:r>
        <w:rPr>
          <w:spacing w:val="18"/>
          <w:w w:val="116"/>
        </w:rPr>
        <w:t xml:space="preserve"> </w:t>
      </w:r>
      <w:r>
        <w:t>biotic</w:t>
      </w:r>
      <w:r>
        <w:rPr>
          <w:spacing w:val="46"/>
        </w:rPr>
        <w:t xml:space="preserve"> </w:t>
      </w:r>
      <w:r>
        <w:rPr>
          <w:w w:val="106"/>
        </w:rPr>
        <w:t>i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4"/>
        </w:rPr>
        <w:t>act</w:t>
      </w:r>
      <w:r>
        <w:rPr>
          <w:w w:val="99"/>
        </w:rPr>
        <w:t>i</w:t>
      </w:r>
      <w:r>
        <w:rPr>
          <w:w w:val="105"/>
        </w:rPr>
        <w:t>on</w:t>
      </w:r>
      <w:r>
        <w:t>s</w:t>
      </w:r>
      <w:r>
        <w:rPr>
          <w:spacing w:val="18"/>
        </w:rPr>
        <w:t xml:space="preserve"> </w:t>
      </w:r>
      <w:r>
        <w:t>are</w:t>
      </w:r>
      <w:r>
        <w:rPr>
          <w:spacing w:val="39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26"/>
        </w:rPr>
        <w:t xml:space="preserve"> </w:t>
      </w:r>
      <w:r>
        <w:rPr>
          <w:w w:val="113"/>
        </w:rPr>
        <w:t>to</w:t>
      </w:r>
      <w:r>
        <w:rPr>
          <w:spacing w:val="12"/>
          <w:w w:val="113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7"/>
        </w:rPr>
        <w:t xml:space="preserve"> </w:t>
      </w:r>
      <w:r>
        <w:rPr>
          <w:w w:val="98"/>
        </w:rPr>
        <w:t>affec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18"/>
          <w:w w:val="105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3"/>
        </w:rPr>
        <w:t xml:space="preserve"> </w:t>
      </w:r>
      <w:r>
        <w:rPr>
          <w:w w:val="106"/>
        </w:rPr>
        <w:t>di</w:t>
      </w:r>
      <w:r>
        <w:rPr>
          <w:w w:val="116"/>
        </w:rPr>
        <w:t>r</w:t>
      </w:r>
      <w:r>
        <w:rPr>
          <w:w w:val="99"/>
        </w:rPr>
        <w:t>ec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t xml:space="preserve">and  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106"/>
        </w:rPr>
        <w:t>di</w:t>
      </w:r>
      <w:r>
        <w:rPr>
          <w:w w:val="116"/>
        </w:rPr>
        <w:t>r</w:t>
      </w:r>
      <w:r>
        <w:rPr>
          <w:w w:val="99"/>
        </w:rPr>
        <w:t>ec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t>affects</w:t>
      </w:r>
      <w:r>
        <w:rPr>
          <w:spacing w:val="34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 xml:space="preserve">climate </w:t>
      </w:r>
      <w:r>
        <w:rPr>
          <w:spacing w:val="7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6"/>
        </w:rPr>
        <w:t xml:space="preserve"> </w:t>
      </w:r>
      <w:r>
        <w:rPr>
          <w:w w:val="139"/>
        </w:rPr>
        <w:t>t</w:t>
      </w:r>
      <w:r>
        <w:rPr>
          <w:w w:val="107"/>
        </w:rPr>
        <w:t>re</w:t>
      </w:r>
      <w:r>
        <w:rPr>
          <w:w w:val="122"/>
        </w:rPr>
        <w:t>at</w:t>
      </w:r>
      <w:r>
        <w:rPr>
          <w:w w:val="99"/>
        </w:rPr>
        <w:t xml:space="preserve">- 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w w:val="110"/>
        </w:rPr>
        <w:t>.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7"/>
        </w:rPr>
        <w:t>F</w:t>
      </w:r>
      <w:r>
        <w:t>or</w:t>
      </w:r>
      <w:r>
        <w:rPr>
          <w:spacing w:val="34"/>
        </w:rPr>
        <w:t xml:space="preserve"> </w:t>
      </w:r>
      <w:r>
        <w:t>example,</w:t>
      </w:r>
      <w:r>
        <w:rPr>
          <w:spacing w:val="45"/>
        </w:rPr>
        <w:t xml:space="preserve"> </w:t>
      </w:r>
      <w:r>
        <w:t>H</w:t>
      </w:r>
      <w:r>
        <w:rPr>
          <w:spacing w:val="5"/>
        </w:rPr>
        <w:t>o</w:t>
      </w:r>
      <w:r>
        <w:t>eppner</w:t>
      </w:r>
      <w:r>
        <w:rPr>
          <w:spacing w:val="4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Du</w:t>
      </w:r>
      <w:r>
        <w:rPr>
          <w:spacing w:val="-5"/>
        </w:rPr>
        <w:t>k</w:t>
      </w:r>
      <w:r>
        <w:t>es</w:t>
      </w:r>
      <w:r>
        <w:rPr>
          <w:spacing w:val="28"/>
        </w:rPr>
        <w:t xml:space="preserve"> </w:t>
      </w:r>
      <w:r>
        <w:t>(2012)</w:t>
      </w:r>
      <w:r>
        <w:rPr>
          <w:spacing w:val="22"/>
        </w:rPr>
        <w:t xml:space="preserve"> </w:t>
      </w:r>
      <w:r>
        <w:t>found</w:t>
      </w:r>
      <w:r>
        <w:rPr>
          <w:spacing w:val="29"/>
        </w:rPr>
        <w:t xml:space="preserve"> </w:t>
      </w:r>
      <w:r>
        <w:rPr>
          <w:w w:val="121"/>
        </w:rPr>
        <w:t>that</w:t>
      </w:r>
      <w:r>
        <w:rPr>
          <w:spacing w:val="-4"/>
          <w:w w:val="121"/>
        </w:rPr>
        <w:t xml:space="preserve"> </w:t>
      </w:r>
      <w:r>
        <w:rPr>
          <w:w w:val="116"/>
        </w:rPr>
        <w:t>r</w:t>
      </w:r>
      <w:r>
        <w:rPr>
          <w:spacing w:val="5"/>
          <w:w w:val="99"/>
        </w:rPr>
        <w:t>o</w:t>
      </w:r>
      <w:r>
        <w:rPr>
          <w:w w:val="105"/>
        </w:rPr>
        <w:t>de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6"/>
        </w:rPr>
        <w:t xml:space="preserve"> </w:t>
      </w:r>
      <w:r>
        <w:rPr>
          <w:w w:val="108"/>
        </w:rPr>
        <w:t>disturbance</w:t>
      </w:r>
      <w:r>
        <w:rPr>
          <w:spacing w:val="-12"/>
          <w:w w:val="108"/>
        </w:rPr>
        <w:t>v</w:t>
      </w:r>
      <w:r>
        <w:rPr>
          <w:w w:val="108"/>
        </w:rPr>
        <w:t>aried</w:t>
      </w:r>
      <w:r>
        <w:rPr>
          <w:spacing w:val="6"/>
          <w:w w:val="108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21"/>
        </w:rPr>
        <w:t xml:space="preserve"> </w:t>
      </w:r>
      <w:r>
        <w:rPr>
          <w:spacing w:val="-5"/>
        </w:rPr>
        <w:t>w</w:t>
      </w:r>
      <w:r>
        <w:t>arming</w:t>
      </w:r>
      <w:r>
        <w:rPr>
          <w:spacing w:val="45"/>
        </w:rPr>
        <w:t xml:space="preserve"> 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14"/>
        </w:rPr>
        <w:t>eat</w:t>
      </w:r>
      <w:r>
        <w:rPr>
          <w:w w:val="106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 xml:space="preserve">t </w:t>
      </w:r>
      <w:r>
        <w:t>(as</w:t>
      </w:r>
      <w:r>
        <w:rPr>
          <w:spacing w:val="27"/>
        </w:rPr>
        <w:t xml:space="preserve"> </w:t>
      </w:r>
      <w:r>
        <w:rPr>
          <w:spacing w:val="-5"/>
        </w:rPr>
        <w:t>w</w:t>
      </w:r>
      <w:r>
        <w:t>ell</w:t>
      </w:r>
      <w:r>
        <w:rPr>
          <w:spacing w:val="1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rPr>
          <w:spacing w:val="-5"/>
        </w:rPr>
        <w:t>y</w:t>
      </w:r>
      <w:r>
        <w:t>ear)</w:t>
      </w:r>
      <w:r>
        <w:rPr>
          <w:spacing w:val="40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>ei</w:t>
      </w:r>
      <w:r>
        <w:rPr>
          <w:w w:val="116"/>
        </w:rPr>
        <w:t>r</w:t>
      </w:r>
      <w:r>
        <w:rPr>
          <w:spacing w:val="5"/>
          <w:w w:val="116"/>
        </w:rPr>
        <w:t xml:space="preserve"> </w:t>
      </w:r>
      <w:r>
        <w:t>climate</w:t>
      </w:r>
      <w:r>
        <w:rPr>
          <w:spacing w:val="44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3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10"/>
        </w:rPr>
        <w:t>.</w:t>
      </w:r>
      <w:r>
        <w:rPr>
          <w:spacing w:val="35"/>
          <w:w w:val="110"/>
        </w:rPr>
        <w:t xml:space="preserve"> </w:t>
      </w:r>
      <w:r>
        <w:t>Aaron,</w:t>
      </w:r>
      <w:r>
        <w:rPr>
          <w:spacing w:val="47"/>
        </w:rPr>
        <w:t xml:space="preserve"> </w:t>
      </w:r>
      <w:r>
        <w:t>Anne-</w:t>
      </w:r>
      <w:r>
        <w:t xml:space="preserve">Marie, </w:t>
      </w:r>
      <w:r>
        <w:rPr>
          <w:spacing w:val="9"/>
        </w:rPr>
        <w:t xml:space="preserve"> </w:t>
      </w:r>
      <w:r>
        <w:rPr>
          <w:spacing w:val="-17"/>
        </w:rPr>
        <w:t>Y</w:t>
      </w:r>
      <w:r>
        <w:t>ann,</w:t>
      </w:r>
      <w:r>
        <w:rPr>
          <w:spacing w:val="47"/>
        </w:rPr>
        <w:t xml:space="preserve"> </w:t>
      </w:r>
      <w:r>
        <w:rPr>
          <w:w w:val="116"/>
        </w:rPr>
        <w:t xml:space="preserve">and/or </w:t>
      </w:r>
      <w:r>
        <w:rPr>
          <w:w w:val="131"/>
        </w:rPr>
        <w:t>J</w:t>
      </w:r>
      <w:r>
        <w:rPr>
          <w:w w:val="92"/>
        </w:rPr>
        <w:t>eff</w:t>
      </w:r>
      <w:r>
        <w:rPr>
          <w:w w:val="99"/>
        </w:rPr>
        <w:t>-</w:t>
      </w:r>
      <w:r>
        <w:rPr>
          <w:spacing w:val="5"/>
          <w:w w:val="99"/>
        </w:rPr>
        <w:t xml:space="preserve"> </w:t>
      </w:r>
      <w:r>
        <w:t>please</w:t>
      </w:r>
      <w:r>
        <w:rPr>
          <w:spacing w:val="24"/>
        </w:rPr>
        <w:t xml:space="preserve"> </w:t>
      </w:r>
      <w:r>
        <w:t>add</w:t>
      </w:r>
      <w:r>
        <w:rPr>
          <w:spacing w:val="35"/>
        </w:rPr>
        <w:t xml:space="preserve"> </w:t>
      </w:r>
      <w:r>
        <w:rPr>
          <w:w w:val="110"/>
        </w:rPr>
        <w:t xml:space="preserve">other </w:t>
      </w:r>
      <w:r>
        <w:t>examples</w:t>
      </w:r>
      <w:r>
        <w:rPr>
          <w:spacing w:val="41"/>
        </w:rPr>
        <w:t xml:space="preserve"> </w:t>
      </w:r>
      <w:r>
        <w:t>(with</w:t>
      </w:r>
      <w:r>
        <w:rPr>
          <w:spacing w:val="46"/>
        </w:rPr>
        <w:t xml:space="preserve"> </w:t>
      </w:r>
      <w:r>
        <w:rPr>
          <w:w w:val="99"/>
        </w:rPr>
        <w:t>ci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3"/>
        </w:rPr>
        <w:t>ons</w:t>
      </w:r>
      <w:r>
        <w:rPr>
          <w:w w:val="116"/>
        </w:rPr>
        <w:t>)</w:t>
      </w:r>
      <w:r>
        <w:rPr>
          <w:spacing w:val="7"/>
          <w:w w:val="116"/>
        </w:rPr>
        <w:t xml:space="preserve"> </w:t>
      </w:r>
      <w:r>
        <w:t>if</w:t>
      </w:r>
      <w:r>
        <w:rPr>
          <w:spacing w:val="1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22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6"/>
        </w:rPr>
        <w:t>in</w:t>
      </w:r>
      <w:r>
        <w:rPr>
          <w:w w:val="105"/>
        </w:rPr>
        <w:t>k</w:t>
      </w:r>
      <w:r>
        <w:rPr>
          <w:spacing w:val="7"/>
          <w:w w:val="105"/>
        </w:rPr>
        <w:t xml:space="preserve"> </w:t>
      </w:r>
      <w:r>
        <w:t>of some</w:t>
      </w:r>
      <w:r>
        <w:rPr>
          <w:spacing w:val="14"/>
        </w:rPr>
        <w:t xml:space="preserve"> </w:t>
      </w:r>
      <w:r>
        <w:t>g</w:t>
      </w:r>
      <w:r>
        <w:rPr>
          <w:spacing w:val="5"/>
        </w:rPr>
        <w:t>oo</w:t>
      </w:r>
      <w:r>
        <w:t>d</w:t>
      </w:r>
      <w:r>
        <w:rPr>
          <w:spacing w:val="14"/>
        </w:rPr>
        <w:t xml:space="preserve"> </w:t>
      </w:r>
      <w:r>
        <w:t>ones?</w:t>
      </w:r>
      <w:r>
        <w:rPr>
          <w:spacing w:val="48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critical</w:t>
      </w:r>
      <w:r>
        <w:rPr>
          <w:spacing w:val="46"/>
        </w:rPr>
        <w:t xml:space="preserve"> </w:t>
      </w:r>
      <w:r>
        <w:t xml:space="preserve">question </w:t>
      </w:r>
      <w:r>
        <w:rPr>
          <w:spacing w:val="3"/>
        </w:rPr>
        <w:t xml:space="preserve"> </w:t>
      </w:r>
      <w:r>
        <w:t>is</w:t>
      </w:r>
      <w:r>
        <w:rPr>
          <w:spacing w:val="7"/>
        </w:rPr>
        <w:t xml:space="preserve"> </w:t>
      </w:r>
      <w:r>
        <w:rPr>
          <w:w w:val="112"/>
        </w:rPr>
        <w:t>the</w:t>
      </w:r>
      <w:r>
        <w:rPr>
          <w:spacing w:val="2"/>
          <w:w w:val="112"/>
        </w:rPr>
        <w:t xml:space="preserve"> </w:t>
      </w:r>
      <w:r>
        <w:rPr>
          <w:w w:val="102"/>
        </w:rPr>
        <w:t>ex</w:t>
      </w:r>
      <w:r>
        <w:rPr>
          <w:w w:val="139"/>
        </w:rPr>
        <w:t>t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7"/>
          <w:w w:val="139"/>
        </w:rPr>
        <w:t xml:space="preserve"> </w:t>
      </w:r>
      <w:r>
        <w:rPr>
          <w:w w:val="113"/>
        </w:rPr>
        <w:t>to</w:t>
      </w:r>
      <w:r>
        <w:rPr>
          <w:spacing w:val="1"/>
          <w:w w:val="113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25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t>se shifts</w:t>
      </w:r>
      <w:r>
        <w:rPr>
          <w:spacing w:val="2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biotic</w:t>
      </w:r>
      <w:r>
        <w:rPr>
          <w:spacing w:val="33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9"/>
        </w:rPr>
        <w:t>rac</w:t>
      </w:r>
      <w:r>
        <w:rPr>
          <w:w w:val="139"/>
        </w:rPr>
        <w:t>t</w:t>
      </w:r>
      <w:r>
        <w:rPr>
          <w:w w:val="103"/>
        </w:rPr>
        <w:t>ion</w:t>
      </w:r>
      <w:r>
        <w:t>s</w:t>
      </w:r>
      <w:r>
        <w:rPr>
          <w:spacing w:val="3"/>
        </w:rPr>
        <w:t xml:space="preserve"> </w:t>
      </w:r>
      <w:r>
        <w:t>(and</w:t>
      </w:r>
      <w:r>
        <w:rPr>
          <w:spacing w:val="45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>ei</w:t>
      </w:r>
      <w:r>
        <w:rPr>
          <w:w w:val="116"/>
        </w:rPr>
        <w:t>r</w:t>
      </w:r>
      <w:r>
        <w:rPr>
          <w:spacing w:val="3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t>s</w:t>
      </w:r>
      <w:r>
        <w:rPr>
          <w:spacing w:val="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f</w:t>
      </w:r>
      <w:r>
        <w:rPr>
          <w:spacing w:val="5"/>
        </w:rPr>
        <w:t>o</w:t>
      </w:r>
      <w:r>
        <w:t>cal</w:t>
      </w:r>
      <w:r>
        <w:rPr>
          <w:spacing w:val="6"/>
        </w:rPr>
        <w:t xml:space="preserve"> </w:t>
      </w:r>
      <w:r>
        <w:t>repsonses)</w:t>
      </w:r>
      <w:r>
        <w:rPr>
          <w:spacing w:val="42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 xml:space="preserve">accurate </w:t>
      </w:r>
      <w:r>
        <w:rPr>
          <w:spacing w:val="13"/>
        </w:rPr>
        <w:t xml:space="preserve"> </w:t>
      </w:r>
      <w:r>
        <w:t>forecasts</w:t>
      </w:r>
      <w:r>
        <w:rPr>
          <w:spacing w:val="3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w w:val="102"/>
        </w:rPr>
        <w:t>fu</w:t>
      </w:r>
      <w:r>
        <w:rPr>
          <w:w w:val="139"/>
        </w:rPr>
        <w:t>t</w:t>
      </w:r>
      <w:r>
        <w:rPr>
          <w:w w:val="110"/>
        </w:rPr>
        <w:t>u</w:t>
      </w:r>
      <w:r>
        <w:rPr>
          <w:w w:val="107"/>
        </w:rPr>
        <w:t>re</w:t>
      </w:r>
      <w:r>
        <w:rPr>
          <w:spacing w:val="3"/>
        </w:rPr>
        <w:t xml:space="preserve"> </w:t>
      </w:r>
      <w:r>
        <w:t>shifts</w:t>
      </w:r>
      <w:r>
        <w:rPr>
          <w:spacing w:val="28"/>
        </w:rPr>
        <w:t xml:space="preserve"> </w:t>
      </w:r>
      <w:r>
        <w:rPr>
          <w:w w:val="121"/>
        </w:rPr>
        <w:t>that</w:t>
      </w:r>
      <w:r>
        <w:rPr>
          <w:spacing w:val="-7"/>
          <w:w w:val="121"/>
        </w:rPr>
        <w:t xml:space="preserve"> </w:t>
      </w:r>
      <w:r>
        <w:rPr>
          <w:w w:val="114"/>
        </w:rPr>
        <w:t>ar</w:t>
      </w:r>
      <w:r>
        <w:rPr>
          <w:w w:val="99"/>
        </w:rPr>
        <w:t xml:space="preserve">e </w:t>
      </w:r>
      <w:r>
        <w:t>li</w:t>
      </w:r>
      <w:r>
        <w:rPr>
          <w:spacing w:val="-5"/>
        </w:rPr>
        <w:t>k</w:t>
      </w:r>
      <w:r>
        <w:t>ely</w:t>
      </w:r>
      <w:r>
        <w:rPr>
          <w:spacing w:val="23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spacing w:val="5"/>
        </w:rPr>
        <w:t>o</w:t>
      </w:r>
      <w:r>
        <w:t>ccur</w:t>
      </w:r>
      <w:r>
        <w:rPr>
          <w:spacing w:val="34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6"/>
          <w:w w:val="110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>hange,  or</w:t>
      </w:r>
      <w:r>
        <w:rPr>
          <w:spacing w:val="26"/>
        </w:rPr>
        <w:t xml:space="preserve"> </w:t>
      </w:r>
      <w:r>
        <w:t>due</w:t>
      </w:r>
      <w:r>
        <w:rPr>
          <w:spacing w:val="35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w w:val="113"/>
        </w:rPr>
        <w:t>si</w:t>
      </w:r>
      <w:r>
        <w:rPr>
          <w:w w:val="105"/>
        </w:rPr>
        <w:t>de</w:t>
      </w:r>
      <w:r>
        <w:rPr>
          <w:w w:val="99"/>
        </w:rPr>
        <w:t>-e</w:t>
      </w:r>
      <w:r>
        <w:rPr>
          <w:w w:val="94"/>
        </w:rPr>
        <w:t>ffec</w:t>
      </w:r>
      <w:r>
        <w:rPr>
          <w:w w:val="139"/>
        </w:rPr>
        <w:t>t</w:t>
      </w:r>
      <w:r>
        <w:t>s</w:t>
      </w:r>
      <w:r>
        <w:rPr>
          <w:spacing w:val="16"/>
        </w:rPr>
        <w:t xml:space="preserve"> </w:t>
      </w:r>
      <w:r>
        <w:rPr>
          <w:w w:val="121"/>
        </w:rPr>
        <w:t>that</w:t>
      </w:r>
      <w:r>
        <w:rPr>
          <w:spacing w:val="5"/>
          <w:w w:val="121"/>
        </w:rPr>
        <w:t xml:space="preserve"> </w:t>
      </w:r>
      <w:r>
        <w:t>are</w:t>
      </w:r>
      <w:r>
        <w:rPr>
          <w:spacing w:val="37"/>
        </w:rPr>
        <w:t xml:space="preserve"> </w:t>
      </w:r>
      <w:r>
        <w:t>unli</w:t>
      </w:r>
      <w:r>
        <w:rPr>
          <w:spacing w:val="-5"/>
        </w:rPr>
        <w:t>k</w:t>
      </w:r>
      <w:r>
        <w:t>ely</w:t>
      </w:r>
      <w:r>
        <w:rPr>
          <w:spacing w:val="43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spacing w:val="5"/>
        </w:rPr>
        <w:t>o</w:t>
      </w:r>
      <w:r>
        <w:t>ccur</w:t>
      </w:r>
      <w:r>
        <w:rPr>
          <w:spacing w:val="34"/>
        </w:rPr>
        <w:t xml:space="preserve"> </w:t>
      </w:r>
      <w:r>
        <w:t xml:space="preserve">outside </w:t>
      </w:r>
      <w:r>
        <w:rPr>
          <w:spacing w:val="5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 xml:space="preserve">al </w:t>
      </w:r>
      <w:r>
        <w:rPr>
          <w:w w:val="103"/>
        </w:rPr>
        <w:t>sy</w:t>
      </w:r>
      <w:r>
        <w:t>s</w:t>
      </w:r>
      <w:r>
        <w:rPr>
          <w:w w:val="115"/>
        </w:rPr>
        <w:t>te</w:t>
      </w:r>
      <w:r>
        <w:rPr>
          <w:w w:val="104"/>
        </w:rPr>
        <w:t>ms</w:t>
      </w:r>
      <w:r>
        <w:rPr>
          <w:w w:val="110"/>
        </w:rPr>
        <w:t>.</w:t>
      </w:r>
    </w:p>
    <w:p w:rsidR="00F96030" w:rsidRDefault="00F96030">
      <w:pPr>
        <w:spacing w:line="200" w:lineRule="exact"/>
      </w:pPr>
    </w:p>
    <w:p w:rsidR="00F96030" w:rsidRDefault="00F96030">
      <w:pPr>
        <w:spacing w:before="8" w:line="280" w:lineRule="exact"/>
        <w:rPr>
          <w:sz w:val="28"/>
          <w:szCs w:val="28"/>
        </w:rPr>
      </w:pPr>
    </w:p>
    <w:p w:rsidR="00F96030" w:rsidRDefault="002361F0">
      <w:pPr>
        <w:ind w:left="117" w:right="1422"/>
        <w:jc w:val="both"/>
        <w:rPr>
          <w:sz w:val="28"/>
          <w:szCs w:val="28"/>
        </w:rPr>
      </w:pPr>
      <w:r>
        <w:rPr>
          <w:w w:val="120"/>
          <w:sz w:val="28"/>
          <w:szCs w:val="28"/>
        </w:rPr>
        <w:t>Reco</w:t>
      </w:r>
      <w:r>
        <w:rPr>
          <w:w w:val="123"/>
          <w:sz w:val="28"/>
          <w:szCs w:val="28"/>
        </w:rPr>
        <w:t>mm</w:t>
      </w:r>
      <w:r>
        <w:rPr>
          <w:w w:val="125"/>
          <w:sz w:val="28"/>
          <w:szCs w:val="28"/>
        </w:rPr>
        <w:t>enda</w:t>
      </w:r>
      <w:r>
        <w:rPr>
          <w:w w:val="161"/>
          <w:sz w:val="28"/>
          <w:szCs w:val="28"/>
        </w:rPr>
        <w:t>t</w:t>
      </w:r>
      <w:r>
        <w:rPr>
          <w:w w:val="115"/>
          <w:sz w:val="28"/>
          <w:szCs w:val="28"/>
        </w:rPr>
        <w:t>io</w:t>
      </w:r>
      <w:r>
        <w:rPr>
          <w:w w:val="123"/>
          <w:sz w:val="28"/>
          <w:szCs w:val="28"/>
        </w:rPr>
        <w:t>ns</w:t>
      </w:r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r>
        <w:rPr>
          <w:w w:val="119"/>
          <w:sz w:val="28"/>
          <w:szCs w:val="28"/>
        </w:rPr>
        <w:t>for</w:t>
      </w:r>
      <w:r>
        <w:rPr>
          <w:spacing w:val="27"/>
          <w:w w:val="119"/>
          <w:sz w:val="28"/>
          <w:szCs w:val="28"/>
        </w:rPr>
        <w:t xml:space="preserve"> </w:t>
      </w:r>
      <w:r>
        <w:rPr>
          <w:w w:val="105"/>
          <w:sz w:val="28"/>
          <w:szCs w:val="28"/>
        </w:rPr>
        <w:t>f</w:t>
      </w:r>
      <w:r>
        <w:rPr>
          <w:w w:val="136"/>
          <w:sz w:val="28"/>
          <w:szCs w:val="28"/>
        </w:rPr>
        <w:t>utur</w:t>
      </w:r>
      <w:r>
        <w:rPr>
          <w:w w:val="118"/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>
        <w:rPr>
          <w:spacing w:val="-32"/>
          <w:sz w:val="28"/>
          <w:szCs w:val="28"/>
        </w:rPr>
        <w:t xml:space="preserve"> </w:t>
      </w:r>
      <w:r>
        <w:rPr>
          <w:w w:val="122"/>
          <w:sz w:val="28"/>
          <w:szCs w:val="28"/>
        </w:rPr>
        <w:t>climate</w:t>
      </w:r>
      <w:r>
        <w:rPr>
          <w:spacing w:val="37"/>
          <w:w w:val="122"/>
          <w:sz w:val="28"/>
          <w:szCs w:val="28"/>
        </w:rPr>
        <w:t xml:space="preserve"> </w:t>
      </w:r>
      <w:r>
        <w:rPr>
          <w:spacing w:val="-11"/>
          <w:w w:val="122"/>
          <w:sz w:val="28"/>
          <w:szCs w:val="28"/>
        </w:rPr>
        <w:t>c</w:t>
      </w:r>
      <w:r>
        <w:rPr>
          <w:w w:val="122"/>
          <w:sz w:val="28"/>
          <w:szCs w:val="28"/>
        </w:rPr>
        <w:t>hange</w:t>
      </w:r>
      <w:r>
        <w:rPr>
          <w:spacing w:val="21"/>
          <w:w w:val="122"/>
          <w:sz w:val="28"/>
          <w:szCs w:val="28"/>
        </w:rPr>
        <w:t xml:space="preserve"> </w:t>
      </w:r>
      <w:r>
        <w:rPr>
          <w:w w:val="118"/>
          <w:sz w:val="28"/>
          <w:szCs w:val="28"/>
        </w:rPr>
        <w:t>e</w:t>
      </w:r>
      <w:r>
        <w:rPr>
          <w:w w:val="124"/>
          <w:sz w:val="28"/>
          <w:szCs w:val="28"/>
        </w:rPr>
        <w:t>x</w:t>
      </w:r>
      <w:r>
        <w:rPr>
          <w:spacing w:val="9"/>
          <w:w w:val="124"/>
          <w:sz w:val="28"/>
          <w:szCs w:val="28"/>
        </w:rPr>
        <w:t>p</w:t>
      </w:r>
      <w:r>
        <w:rPr>
          <w:w w:val="118"/>
          <w:sz w:val="28"/>
          <w:szCs w:val="28"/>
        </w:rPr>
        <w:t>e</w:t>
      </w:r>
      <w:r>
        <w:rPr>
          <w:w w:val="129"/>
          <w:sz w:val="28"/>
          <w:szCs w:val="28"/>
        </w:rPr>
        <w:t>ri</w:t>
      </w:r>
      <w:r>
        <w:rPr>
          <w:w w:val="123"/>
          <w:sz w:val="28"/>
          <w:szCs w:val="28"/>
        </w:rPr>
        <w:t>me</w:t>
      </w:r>
      <w:r>
        <w:rPr>
          <w:spacing w:val="-9"/>
          <w:w w:val="123"/>
          <w:sz w:val="28"/>
          <w:szCs w:val="28"/>
        </w:rPr>
        <w:t>n</w:t>
      </w:r>
      <w:r>
        <w:rPr>
          <w:w w:val="161"/>
          <w:sz w:val="28"/>
          <w:szCs w:val="28"/>
        </w:rPr>
        <w:t>t</w:t>
      </w:r>
      <w:r>
        <w:rPr>
          <w:w w:val="116"/>
          <w:sz w:val="28"/>
          <w:szCs w:val="28"/>
        </w:rPr>
        <w:t>s</w:t>
      </w:r>
    </w:p>
    <w:p w:rsidR="00F96030" w:rsidRDefault="00F96030">
      <w:pPr>
        <w:spacing w:before="2" w:line="120" w:lineRule="exact"/>
        <w:rPr>
          <w:sz w:val="13"/>
          <w:szCs w:val="13"/>
        </w:rPr>
      </w:pPr>
    </w:p>
    <w:p w:rsidR="00F96030" w:rsidRDefault="00F96030">
      <w:pPr>
        <w:spacing w:line="200" w:lineRule="exact"/>
      </w:pPr>
    </w:p>
    <w:p w:rsidR="00F96030" w:rsidRDefault="002361F0">
      <w:pPr>
        <w:spacing w:line="249" w:lineRule="auto"/>
        <w:ind w:left="117" w:right="83"/>
        <w:jc w:val="both"/>
      </w:pPr>
      <w:r>
        <w:t>The</w:t>
      </w:r>
      <w:r>
        <w:rPr>
          <w:spacing w:val="40"/>
        </w:rPr>
        <w:t xml:space="preserve"> </w:t>
      </w:r>
      <w:r>
        <w:t xml:space="preserve">complications </w:t>
      </w:r>
      <w:r>
        <w:rPr>
          <w:spacing w:val="1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climate</w:t>
      </w:r>
      <w:r>
        <w:rPr>
          <w:spacing w:val="49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8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10"/>
        </w:rPr>
        <w:t xml:space="preserve"> </w:t>
      </w:r>
      <w:r>
        <w:rPr>
          <w:w w:val="121"/>
        </w:rPr>
        <w:t xml:space="preserve">that </w:t>
      </w:r>
      <w:r>
        <w:rPr>
          <w:spacing w:val="-6"/>
        </w:rPr>
        <w:t>w</w:t>
      </w:r>
      <w:r>
        <w:t>e</w:t>
      </w:r>
      <w:r>
        <w:rPr>
          <w:spacing w:val="8"/>
        </w:rPr>
        <w:t xml:space="preserve"> </w:t>
      </w:r>
      <w:r>
        <w:t>descri</w:t>
      </w:r>
      <w:r>
        <w:rPr>
          <w:spacing w:val="5"/>
        </w:rPr>
        <w:t>b</w:t>
      </w:r>
      <w:r>
        <w:t>e</w:t>
      </w:r>
      <w:r>
        <w:rPr>
          <w:spacing w:val="39"/>
        </w:rPr>
        <w:t xml:space="preserve"> </w:t>
      </w:r>
      <w:r>
        <w:t>are</w:t>
      </w:r>
      <w:r>
        <w:rPr>
          <w:spacing w:val="31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rPr>
          <w:w w:val="106"/>
        </w:rPr>
        <w:t>m</w:t>
      </w:r>
      <w:r>
        <w:rPr>
          <w:w w:val="107"/>
        </w:rPr>
        <w:t>ea</w:t>
      </w:r>
      <w:r>
        <w:rPr>
          <w:spacing w:val="-5"/>
          <w:w w:val="107"/>
        </w:rPr>
        <w:t>n</w:t>
      </w:r>
      <w:r>
        <w:rPr>
          <w:w w:val="139"/>
        </w:rPr>
        <w:t>t</w:t>
      </w:r>
      <w:r>
        <w:rPr>
          <w:spacing w:val="10"/>
        </w:rPr>
        <w:t xml:space="preserve"> </w:t>
      </w:r>
      <w:r>
        <w:rPr>
          <w:w w:val="113"/>
        </w:rPr>
        <w:t>to</w:t>
      </w:r>
      <w:r>
        <w:rPr>
          <w:spacing w:val="4"/>
          <w:w w:val="113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19"/>
        </w:rPr>
        <w:t xml:space="preserve"> </w:t>
      </w:r>
      <w:r>
        <w:rPr>
          <w:w w:val="99"/>
        </w:rPr>
        <w:t>c</w:t>
      </w:r>
      <w:r>
        <w:rPr>
          <w:w w:val="109"/>
        </w:rPr>
        <w:t>ri</w:t>
      </w:r>
      <w:r>
        <w:rPr>
          <w:w w:val="139"/>
        </w:rPr>
        <w:t>t</w:t>
      </w:r>
      <w:r>
        <w:rPr>
          <w:w w:val="99"/>
        </w:rPr>
        <w:t>ici</w:t>
      </w:r>
      <w:r>
        <w:t>s</w:t>
      </w:r>
      <w:r>
        <w:rPr>
          <w:w w:val="104"/>
        </w:rPr>
        <w:t>ms</w:t>
      </w:r>
      <w:r>
        <w:rPr>
          <w:spacing w:val="1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rPr>
          <w:w w:val="113"/>
        </w:rPr>
        <w:t>to</w:t>
      </w:r>
      <w:r>
        <w:rPr>
          <w:spacing w:val="4"/>
          <w:w w:val="113"/>
        </w:rPr>
        <w:t xml:space="preserve"> </w:t>
      </w:r>
      <w:r>
        <w:rPr>
          <w:w w:val="99"/>
        </w:rPr>
        <w:t>i</w:t>
      </w:r>
      <w:r>
        <w:rPr>
          <w:w w:val="108"/>
        </w:rPr>
        <w:t>mp</w:t>
      </w:r>
      <w:r>
        <w:rPr>
          <w:w w:val="103"/>
        </w:rPr>
        <w:t xml:space="preserve">ly </w:t>
      </w:r>
      <w:r>
        <w:rPr>
          <w:w w:val="121"/>
        </w:rPr>
        <w:t>that</w:t>
      </w:r>
      <w:r>
        <w:rPr>
          <w:spacing w:val="-8"/>
          <w:w w:val="121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"/>
        </w:rPr>
        <w:t xml:space="preserve"> </w:t>
      </w:r>
      <w:r>
        <w:t>climate</w:t>
      </w:r>
      <w:r>
        <w:rPr>
          <w:spacing w:val="41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0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0"/>
        </w:rPr>
        <w:t>ud</w:t>
      </w:r>
      <w:r>
        <w:rPr>
          <w:w w:val="99"/>
        </w:rPr>
        <w:t>i</w:t>
      </w:r>
      <w:r>
        <w:t>es</w:t>
      </w:r>
      <w:r>
        <w:rPr>
          <w:spacing w:val="2"/>
        </w:rPr>
        <w:t xml:space="preserve"> </w:t>
      </w:r>
      <w:r>
        <w:t>are</w:t>
      </w:r>
      <w:r>
        <w:rPr>
          <w:spacing w:val="23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rPr>
          <w:spacing w:val="-5"/>
        </w:rPr>
        <w:t>w</w:t>
      </w:r>
      <w:r>
        <w:t>ort</w:t>
      </w:r>
      <w:r>
        <w:rPr>
          <w:spacing w:val="-5"/>
        </w:rPr>
        <w:t>h</w:t>
      </w:r>
      <w:r>
        <w:t xml:space="preserve">while. </w:t>
      </w:r>
      <w:r>
        <w:rPr>
          <w:spacing w:val="36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rPr>
          <w:w w:val="112"/>
        </w:rPr>
        <w:t>the</w:t>
      </w:r>
      <w:r>
        <w:rPr>
          <w:spacing w:val="-2"/>
          <w:w w:val="112"/>
        </w:rPr>
        <w:t xml:space="preserve"> </w:t>
      </w:r>
      <w:r>
        <w:rPr>
          <w:w w:val="99"/>
        </w:rPr>
        <w:t>c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114"/>
        </w:rPr>
        <w:t>ar</w:t>
      </w:r>
      <w:r>
        <w:rPr>
          <w:spacing w:val="-16"/>
          <w:w w:val="105"/>
        </w:rPr>
        <w:t>y</w:t>
      </w:r>
      <w:r>
        <w:rPr>
          <w:w w:val="110"/>
        </w:rPr>
        <w:t>,</w:t>
      </w:r>
      <w:r>
        <w:rPr>
          <w:spacing w:val="5"/>
        </w:rPr>
        <w:t xml:space="preserve"> </w:t>
      </w:r>
      <w:r>
        <w:rPr>
          <w:spacing w:val="-6"/>
        </w:rPr>
        <w:t>w</w:t>
      </w:r>
      <w:r>
        <w:t xml:space="preserve">e </w:t>
      </w:r>
      <w:r>
        <w:rPr>
          <w:spacing w:val="5"/>
        </w:rPr>
        <w:t>b</w:t>
      </w:r>
      <w:r>
        <w:t>elie</w:t>
      </w:r>
      <w:r>
        <w:rPr>
          <w:spacing w:val="-5"/>
        </w:rPr>
        <w:t>v</w:t>
      </w:r>
      <w:r>
        <w:t>e</w:t>
      </w:r>
      <w:r>
        <w:rPr>
          <w:spacing w:val="13"/>
        </w:rPr>
        <w:t xml:space="preserve"> </w:t>
      </w:r>
      <w:r>
        <w:rPr>
          <w:w w:val="121"/>
        </w:rPr>
        <w:t>that</w:t>
      </w:r>
      <w:r>
        <w:rPr>
          <w:spacing w:val="-8"/>
          <w:w w:val="121"/>
        </w:rPr>
        <w:t xml:space="preserve"> </w:t>
      </w:r>
      <w:r>
        <w:t>climate</w:t>
      </w:r>
      <w:r>
        <w:rPr>
          <w:spacing w:val="41"/>
        </w:rPr>
        <w:t xml:space="preserve"> 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11"/>
        </w:rPr>
        <w:t>an</w:t>
      </w:r>
      <w:r>
        <w:rPr>
          <w:w w:val="99"/>
        </w:rPr>
        <w:t xml:space="preserve">ge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t>s</w:t>
      </w:r>
      <w:r>
        <w:rPr>
          <w:spacing w:val="8"/>
        </w:rPr>
        <w:t xml:space="preserve"> </w:t>
      </w:r>
      <w:r>
        <w:t>pr</w:t>
      </w:r>
      <w:r>
        <w:rPr>
          <w:spacing w:val="-5"/>
        </w:rPr>
        <w:t>o</w:t>
      </w:r>
      <w:r>
        <w:t>vide</w:t>
      </w:r>
      <w:r>
        <w:rPr>
          <w:spacing w:val="41"/>
        </w:rPr>
        <w:t xml:space="preserve"> </w:t>
      </w:r>
      <w:r>
        <w:t>i</w:t>
      </w:r>
      <w:r>
        <w:rPr>
          <w:spacing w:val="-5"/>
        </w:rPr>
        <w:t>n</w:t>
      </w:r>
      <w:r>
        <w:rPr>
          <w:spacing w:val="-11"/>
        </w:rPr>
        <w:t>v</w:t>
      </w:r>
      <w:r>
        <w:t xml:space="preserve">aluable </w:t>
      </w:r>
      <w:r>
        <w:rPr>
          <w:spacing w:val="11"/>
        </w:rPr>
        <w:t xml:space="preserve"> </w:t>
      </w:r>
      <w:r>
        <w:rPr>
          <w:w w:val="106"/>
        </w:rPr>
        <w:t>information</w:t>
      </w:r>
      <w:r>
        <w:rPr>
          <w:spacing w:val="13"/>
          <w:w w:val="106"/>
        </w:rPr>
        <w:t xml:space="preserve"> </w:t>
      </w:r>
      <w:r>
        <w:rPr>
          <w:w w:val="111"/>
        </w:rPr>
        <w:t>a</w:t>
      </w:r>
      <w:r>
        <w:rPr>
          <w:spacing w:val="5"/>
          <w:w w:val="111"/>
        </w:rPr>
        <w:t>b</w:t>
      </w:r>
      <w:r>
        <w:rPr>
          <w:w w:val="105"/>
        </w:rPr>
        <w:t>ou</w:t>
      </w:r>
      <w:r>
        <w:rPr>
          <w:w w:val="139"/>
        </w:rPr>
        <w:t>t</w:t>
      </w:r>
      <w:r>
        <w:rPr>
          <w:spacing w:val="8"/>
        </w:rPr>
        <w:t xml:space="preserve"> </w:t>
      </w:r>
      <w:r>
        <w:t>biological</w:t>
      </w:r>
      <w:r>
        <w:rPr>
          <w:spacing w:val="23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39"/>
        </w:rPr>
        <w:t xml:space="preserve"> </w:t>
      </w:r>
      <w:r>
        <w:rPr>
          <w:w w:val="113"/>
        </w:rPr>
        <w:t>to</w:t>
      </w:r>
      <w:r>
        <w:rPr>
          <w:spacing w:val="2"/>
          <w:w w:val="113"/>
        </w:rPr>
        <w:t xml:space="preserve"> </w:t>
      </w:r>
      <w:r>
        <w:t>climate</w:t>
      </w:r>
      <w:r>
        <w:rPr>
          <w:spacing w:val="47"/>
        </w:rPr>
        <w:t xml:space="preserve"> </w:t>
      </w:r>
      <w:r>
        <w:rPr>
          <w:spacing w:val="-5"/>
        </w:rPr>
        <w:t>c</w:t>
      </w:r>
      <w:r>
        <w:t xml:space="preserve">hange. </w:t>
      </w:r>
      <w:r>
        <w:rPr>
          <w:spacing w:val="19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22"/>
        </w:rPr>
        <w:t xml:space="preserve"> </w:t>
      </w:r>
      <w:r>
        <w:rPr>
          <w:spacing w:val="5"/>
        </w:rPr>
        <w:t>b</w:t>
      </w:r>
      <w:r>
        <w:t>elie</w:t>
      </w:r>
      <w:r>
        <w:rPr>
          <w:spacing w:val="-5"/>
        </w:rPr>
        <w:t>v</w:t>
      </w:r>
      <w:r>
        <w:t>e</w:t>
      </w:r>
      <w:r>
        <w:rPr>
          <w:spacing w:val="19"/>
        </w:rPr>
        <w:t xml:space="preserve"> </w:t>
      </w:r>
      <w:r>
        <w:rPr>
          <w:w w:val="121"/>
        </w:rPr>
        <w:t>that</w:t>
      </w:r>
      <w:r>
        <w:rPr>
          <w:spacing w:val="-2"/>
          <w:w w:val="121"/>
        </w:rPr>
        <w:t xml:space="preserve"> </w:t>
      </w:r>
      <w:r>
        <w:rPr>
          <w:spacing w:val="-5"/>
        </w:rPr>
        <w:t>w</w:t>
      </w:r>
      <w:r>
        <w:t>e need</w:t>
      </w:r>
      <w:r>
        <w:rPr>
          <w:spacing w:val="29"/>
        </w:rPr>
        <w:t xml:space="preserve"> </w:t>
      </w:r>
      <w:r>
        <w:rPr>
          <w:w w:val="113"/>
        </w:rPr>
        <w:t>to</w:t>
      </w:r>
      <w:r>
        <w:rPr>
          <w:spacing w:val="5"/>
          <w:w w:val="113"/>
        </w:rPr>
        <w:t xml:space="preserve"> </w:t>
      </w:r>
      <w:r>
        <w:t>more</w:t>
      </w:r>
      <w:r>
        <w:rPr>
          <w:spacing w:val="29"/>
        </w:rPr>
        <w:t xml:space="preserve"> </w:t>
      </w:r>
      <w:r>
        <w:t>fully</w:t>
      </w:r>
      <w:r>
        <w:rPr>
          <w:spacing w:val="19"/>
        </w:rPr>
        <w:t xml:space="preserve"> </w:t>
      </w:r>
      <w:r>
        <w:t>explore</w:t>
      </w:r>
      <w:r>
        <w:rPr>
          <w:spacing w:val="33"/>
        </w:rPr>
        <w:t xml:space="preserve"> </w:t>
      </w:r>
      <w:r>
        <w:rPr>
          <w:w w:val="112"/>
        </w:rPr>
        <w:t>the</w:t>
      </w:r>
      <w:r>
        <w:rPr>
          <w:spacing w:val="6"/>
          <w:w w:val="112"/>
        </w:rPr>
        <w:t xml:space="preserve"> </w:t>
      </w:r>
      <w:r>
        <w:rPr>
          <w:spacing w:val="-5"/>
        </w:rPr>
        <w:t>wa</w:t>
      </w:r>
      <w:r>
        <w:t>ys</w:t>
      </w:r>
      <w:r>
        <w:rPr>
          <w:spacing w:val="25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whi</w:t>
      </w:r>
      <w:r>
        <w:rPr>
          <w:spacing w:val="-5"/>
        </w:rPr>
        <w:t>c</w:t>
      </w:r>
      <w:r>
        <w:t>h</w:t>
      </w:r>
      <w:r>
        <w:rPr>
          <w:spacing w:val="29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ese</w:t>
      </w:r>
      <w:r>
        <w:rPr>
          <w:spacing w:val="11"/>
        </w:rPr>
        <w:t xml:space="preserve"> </w:t>
      </w:r>
      <w:r>
        <w:t xml:space="preserve">climate  </w:t>
      </w:r>
      <w:r>
        <w:rPr>
          <w:spacing w:val="-5"/>
        </w:rPr>
        <w:t>c</w:t>
      </w:r>
      <w:r>
        <w:t>hange</w:t>
      </w:r>
      <w:r>
        <w:rPr>
          <w:spacing w:val="39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spacing w:val="11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rPr>
          <w:w w:val="106"/>
        </w:rPr>
        <w:t>ac</w:t>
      </w:r>
      <w:r>
        <w:rPr>
          <w:w w:val="139"/>
        </w:rPr>
        <w:t>t</w:t>
      </w:r>
      <w:r>
        <w:rPr>
          <w:w w:val="108"/>
        </w:rPr>
        <w:t>ual</w:t>
      </w:r>
      <w:r>
        <w:rPr>
          <w:w w:val="99"/>
        </w:rPr>
        <w:t>l</w:t>
      </w:r>
      <w:r>
        <w:rPr>
          <w:w w:val="105"/>
        </w:rPr>
        <w:t>y</w:t>
      </w:r>
      <w:r>
        <w:rPr>
          <w:spacing w:val="11"/>
          <w:w w:val="105"/>
        </w:rPr>
        <w:t xml:space="preserve"> </w:t>
      </w:r>
      <w:r>
        <w:rPr>
          <w:w w:val="107"/>
        </w:rPr>
        <w:t>al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5"/>
        </w:rPr>
        <w:t>ng</w:t>
      </w:r>
      <w:r>
        <w:rPr>
          <w:spacing w:val="11"/>
          <w:w w:val="105"/>
        </w:rPr>
        <w:t xml:space="preserve"> </w:t>
      </w:r>
      <w:r>
        <w:rPr>
          <w:w w:val="99"/>
        </w:rPr>
        <w:t>cli</w:t>
      </w:r>
      <w:r>
        <w:rPr>
          <w:w w:val="114"/>
        </w:rPr>
        <w:t>mat</w:t>
      </w:r>
      <w:r>
        <w:rPr>
          <w:w w:val="103"/>
        </w:rPr>
        <w:t xml:space="preserve">e. </w:t>
      </w:r>
      <w:r>
        <w:t>Bel</w:t>
      </w:r>
      <w:r>
        <w:rPr>
          <w:spacing w:val="-5"/>
        </w:rPr>
        <w:t>o</w:t>
      </w:r>
      <w:r>
        <w:t>w</w:t>
      </w:r>
      <w:r>
        <w:rPr>
          <w:spacing w:val="11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5"/>
        </w:rPr>
        <w:t xml:space="preserve"> </w:t>
      </w:r>
      <w:r>
        <w:t>descri</w:t>
      </w:r>
      <w:r>
        <w:rPr>
          <w:spacing w:val="5"/>
        </w:rPr>
        <w:t>b</w:t>
      </w:r>
      <w:r>
        <w:t>e</w:t>
      </w:r>
      <w:r>
        <w:rPr>
          <w:spacing w:val="3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 xml:space="preserve">few </w:t>
      </w:r>
      <w:r>
        <w:rPr>
          <w:w w:val="106"/>
        </w:rPr>
        <w:t>recommendations</w:t>
      </w:r>
      <w:r>
        <w:rPr>
          <w:spacing w:val="11"/>
          <w:w w:val="106"/>
        </w:rPr>
        <w:t xml:space="preserve"> </w:t>
      </w:r>
      <w:r>
        <w:rPr>
          <w:w w:val="113"/>
        </w:rPr>
        <w:t>to</w:t>
      </w:r>
      <w:r>
        <w:rPr>
          <w:spacing w:val="2"/>
          <w:w w:val="113"/>
        </w:rPr>
        <w:t xml:space="preserve"> </w:t>
      </w:r>
      <w:r>
        <w:t>impr</w:t>
      </w:r>
      <w:r>
        <w:rPr>
          <w:spacing w:val="-5"/>
        </w:rPr>
        <w:t>ov</w:t>
      </w:r>
      <w:r>
        <w:t>e</w:t>
      </w:r>
      <w:r>
        <w:rPr>
          <w:spacing w:val="41"/>
        </w:rPr>
        <w:t xml:space="preserve"> </w:t>
      </w:r>
      <w:r>
        <w:rPr>
          <w:w w:val="104"/>
        </w:rPr>
        <w:t>im</w:t>
      </w:r>
      <w:r>
        <w:rPr>
          <w:w w:val="106"/>
        </w:rPr>
        <w:t>pl</w:t>
      </w:r>
      <w:r>
        <w:rPr>
          <w:w w:val="99"/>
        </w:rPr>
        <w:t>e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103"/>
        </w:rPr>
        <w:t>ion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rPr>
          <w:w w:val="106"/>
        </w:rPr>
        <w:t>i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0"/>
        </w:rPr>
        <w:t>p</w:t>
      </w:r>
      <w:r>
        <w:rPr>
          <w:w w:val="107"/>
        </w:rPr>
        <w:t>re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103"/>
        </w:rPr>
        <w:t>ion</w:t>
      </w:r>
      <w:r>
        <w:rPr>
          <w:w w:val="110"/>
        </w:rPr>
        <w:t>,</w:t>
      </w:r>
      <w:r>
        <w:rPr>
          <w:spacing w:val="9"/>
          <w:w w:val="110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rPr>
          <w:w w:val="106"/>
        </w:rPr>
        <w:t>com</w:t>
      </w:r>
      <w:r>
        <w:rPr>
          <w:spacing w:val="-5"/>
          <w:w w:val="106"/>
        </w:rPr>
        <w:t>m</w:t>
      </w:r>
      <w:r>
        <w:rPr>
          <w:w w:val="106"/>
        </w:rPr>
        <w:t>unication</w:t>
      </w:r>
      <w:r>
        <w:rPr>
          <w:spacing w:val="7"/>
          <w:w w:val="106"/>
        </w:rPr>
        <w:t xml:space="preserve"> </w:t>
      </w:r>
      <w:r>
        <w:t xml:space="preserve">of future </w:t>
      </w:r>
      <w:r>
        <w:rPr>
          <w:spacing w:val="12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5"/>
        </w:rPr>
        <w:t xml:space="preserve"> </w:t>
      </w:r>
      <w:r>
        <w:rPr>
          <w:w w:val="99"/>
        </w:rPr>
        <w:t>e</w:t>
      </w:r>
      <w:r>
        <w:rPr>
          <w:w w:val="105"/>
        </w:rPr>
        <w:t>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06"/>
        </w:rPr>
        <w:t>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16"/>
        </w:rPr>
        <w:t>ts</w:t>
      </w:r>
      <w:r>
        <w:rPr>
          <w:w w:val="110"/>
        </w:rPr>
        <w:t>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t>Design</w:t>
      </w:r>
      <w:r>
        <w:rPr>
          <w:spacing w:val="48"/>
        </w:rPr>
        <w:t xml:space="preserve"> </w:t>
      </w:r>
      <w:r>
        <w:rPr>
          <w:spacing w:val="-10"/>
        </w:rPr>
        <w:t>re</w:t>
      </w:r>
      <w:r>
        <w:t xml:space="preserve">alistic </w:t>
      </w:r>
      <w:r>
        <w:rPr>
          <w:spacing w:val="32"/>
        </w:rPr>
        <w:t xml:space="preserve"> </w:t>
      </w:r>
      <w:r>
        <w:rPr>
          <w:w w:val="107"/>
        </w:rPr>
        <w:t>manipulations</w:t>
      </w:r>
      <w:r>
        <w:rPr>
          <w:spacing w:val="40"/>
          <w:w w:val="107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9"/>
        </w:rPr>
        <w:t xml:space="preserve"> </w:t>
      </w:r>
      <w:r>
        <w:rPr>
          <w:w w:val="99"/>
        </w:rPr>
        <w:t>c</w:t>
      </w:r>
      <w:r>
        <w:rPr>
          <w:w w:val="103"/>
        </w:rPr>
        <w:t>ons</w:t>
      </w:r>
      <w:r>
        <w:rPr>
          <w:w w:val="106"/>
        </w:rPr>
        <w:t>ul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ng</w:t>
      </w:r>
      <w:r>
        <w:rPr>
          <w:spacing w:val="24"/>
          <w:w w:val="105"/>
        </w:rPr>
        <w:t xml:space="preserve"> </w:t>
      </w:r>
      <w:r>
        <w:t xml:space="preserve">climate </w:t>
      </w:r>
      <w:r>
        <w:rPr>
          <w:spacing w:val="13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3"/>
        </w:rPr>
        <w:t xml:space="preserve"> </w:t>
      </w:r>
      <w:r>
        <w:rPr>
          <w:w w:val="110"/>
        </w:rPr>
        <w:t>p</w:t>
      </w:r>
      <w:r>
        <w:rPr>
          <w:w w:val="106"/>
        </w:rPr>
        <w:t>r</w:t>
      </w:r>
      <w:r>
        <w:rPr>
          <w:spacing w:val="11"/>
          <w:w w:val="106"/>
        </w:rPr>
        <w:t>o</w:t>
      </w:r>
      <w:r>
        <w:rPr>
          <w:w w:val="109"/>
        </w:rPr>
        <w:t>j</w:t>
      </w:r>
      <w:r>
        <w:rPr>
          <w:w w:val="99"/>
        </w:rPr>
        <w:t>ec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ons</w:t>
      </w:r>
      <w:r>
        <w:rPr>
          <w:spacing w:val="25"/>
          <w:w w:val="103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rPr>
          <w:w w:val="112"/>
        </w:rPr>
        <w:t>the</w:t>
      </w:r>
      <w:r>
        <w:rPr>
          <w:spacing w:val="19"/>
          <w:w w:val="112"/>
        </w:rPr>
        <w:t xml:space="preserve"> </w:t>
      </w:r>
      <w:r>
        <w:t xml:space="preserve">study </w:t>
      </w:r>
      <w:r>
        <w:rPr>
          <w:spacing w:val="20"/>
        </w:rPr>
        <w:t xml:space="preserve"> </w:t>
      </w:r>
      <w:r>
        <w:t xml:space="preserve">region,  and </w:t>
      </w:r>
      <w:r>
        <w:rPr>
          <w:spacing w:val="6"/>
        </w:rPr>
        <w:t xml:space="preserve"> </w:t>
      </w:r>
      <w:r>
        <w:t>se</w:t>
      </w:r>
      <w:r>
        <w:rPr>
          <w:w w:val="99"/>
        </w:rPr>
        <w:t>le</w:t>
      </w:r>
      <w:r>
        <w:rPr>
          <w:w w:val="115"/>
        </w:rPr>
        <w:t>ct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9"/>
        </w:rPr>
        <w:t xml:space="preserve">g </w:t>
      </w:r>
      <w:r>
        <w:rPr>
          <w:spacing w:val="-5"/>
        </w:rPr>
        <w:t>w</w:t>
      </w:r>
      <w:r>
        <w:t xml:space="preserve">arming </w:t>
      </w:r>
      <w:r>
        <w:rPr>
          <w:spacing w:val="9"/>
        </w:rPr>
        <w:t xml:space="preserve"> </w:t>
      </w:r>
      <w:r>
        <w:t xml:space="preserve">and </w:t>
      </w:r>
      <w:r>
        <w:rPr>
          <w:spacing w:val="3"/>
        </w:rPr>
        <w:t xml:space="preserve"> </w:t>
      </w:r>
      <w:r>
        <w:rPr>
          <w:w w:val="112"/>
        </w:rPr>
        <w:t>precipitation</w:t>
      </w:r>
      <w:r>
        <w:rPr>
          <w:spacing w:val="-15"/>
          <w:w w:val="112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31"/>
          <w:w w:val="112"/>
        </w:rPr>
        <w:t xml:space="preserve"> </w:t>
      </w:r>
      <w:r>
        <w:t>meth</w:t>
      </w:r>
      <w:r>
        <w:rPr>
          <w:spacing w:val="5"/>
        </w:rPr>
        <w:t>o</w:t>
      </w:r>
      <w:r>
        <w:t xml:space="preserve">ds </w:t>
      </w:r>
      <w:r>
        <w:rPr>
          <w:spacing w:val="22"/>
        </w:rPr>
        <w:t xml:space="preserve"> </w:t>
      </w:r>
      <w:r>
        <w:rPr>
          <w:w w:val="121"/>
        </w:rPr>
        <w:t>that</w:t>
      </w:r>
      <w:r>
        <w:rPr>
          <w:spacing w:val="11"/>
          <w:w w:val="121"/>
        </w:rPr>
        <w:t xml:space="preserve"> </w:t>
      </w:r>
      <w:r>
        <w:t xml:space="preserve">most </w:t>
      </w:r>
      <w:r>
        <w:rPr>
          <w:spacing w:val="1"/>
        </w:rPr>
        <w:t xml:space="preserve"> </w:t>
      </w:r>
      <w:r>
        <w:rPr>
          <w:w w:val="108"/>
        </w:rPr>
        <w:t>accurately</w:t>
      </w:r>
      <w:r>
        <w:rPr>
          <w:spacing w:val="19"/>
          <w:w w:val="108"/>
        </w:rPr>
        <w:t xml:space="preserve"> </w:t>
      </w:r>
      <w:r>
        <w:t>mimic</w:t>
      </w:r>
      <w:r>
        <w:rPr>
          <w:spacing w:val="37"/>
        </w:rPr>
        <w:t xml:space="preserve"> 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w w:val="99"/>
        </w:rPr>
        <w:t>ici</w:t>
      </w:r>
      <w:r>
        <w:rPr>
          <w:w w:val="110"/>
        </w:rPr>
        <w:t>p</w:t>
      </w:r>
      <w:r>
        <w:rPr>
          <w:w w:val="114"/>
        </w:rPr>
        <w:t>ate</w:t>
      </w:r>
      <w:r>
        <w:rPr>
          <w:w w:val="110"/>
        </w:rPr>
        <w:t>d</w:t>
      </w:r>
      <w:r>
        <w:rPr>
          <w:spacing w:val="21"/>
        </w:rPr>
        <w:t xml:space="preserve"> </w:t>
      </w:r>
      <w:r>
        <w:rPr>
          <w:spacing w:val="-5"/>
        </w:rPr>
        <w:t>c</w:t>
      </w:r>
      <w:r>
        <w:t xml:space="preserve">hanges. </w:t>
      </w:r>
      <w:r>
        <w:rPr>
          <w:spacing w:val="36"/>
        </w:rPr>
        <w:t xml:space="preserve"> </w:t>
      </w:r>
      <w:r>
        <w:t xml:space="preserve">When </w:t>
      </w:r>
      <w:r>
        <w:rPr>
          <w:spacing w:val="6"/>
        </w:rPr>
        <w:t xml:space="preserve"> 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21"/>
        </w:rPr>
        <w:t xml:space="preserve"> </w:t>
      </w:r>
      <w:r>
        <w:t>is not</w:t>
      </w:r>
      <w:r>
        <w:rPr>
          <w:spacing w:val="29"/>
        </w:rPr>
        <w:t xml:space="preserve"> </w:t>
      </w:r>
      <w:r>
        <w:rPr>
          <w:spacing w:val="5"/>
        </w:rPr>
        <w:t>p</w:t>
      </w:r>
      <w:r>
        <w:t>ossible</w:t>
      </w:r>
      <w:r>
        <w:rPr>
          <w:spacing w:val="18"/>
        </w:rPr>
        <w:t xml:space="preserve"> </w:t>
      </w:r>
      <w:r>
        <w:rPr>
          <w:w w:val="113"/>
        </w:rPr>
        <w:t>to</w:t>
      </w:r>
      <w:r>
        <w:rPr>
          <w:spacing w:val="-7"/>
          <w:w w:val="113"/>
        </w:rPr>
        <w:t xml:space="preserve"> </w:t>
      </w:r>
      <w:r>
        <w:t>mat</w:t>
      </w:r>
      <w:r>
        <w:rPr>
          <w:spacing w:val="-5"/>
        </w:rPr>
        <w:t>c</w:t>
      </w:r>
      <w:r>
        <w:t xml:space="preserve">h  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w w:val="99"/>
        </w:rPr>
        <w:t>ici</w:t>
      </w:r>
      <w:r>
        <w:rPr>
          <w:w w:val="117"/>
        </w:rPr>
        <w:t>pat</w:t>
      </w:r>
      <w:r>
        <w:rPr>
          <w:w w:val="99"/>
        </w:rPr>
        <w:t>e</w:t>
      </w:r>
      <w:r>
        <w:rPr>
          <w:w w:val="110"/>
        </w:rPr>
        <w:t>d</w:t>
      </w:r>
      <w:r>
        <w:rPr>
          <w:spacing w:val="-1"/>
        </w:rPr>
        <w:t xml:space="preserve"> </w:t>
      </w:r>
      <w:r>
        <w:rPr>
          <w:spacing w:val="-5"/>
        </w:rPr>
        <w:t>c</w:t>
      </w:r>
      <w:r>
        <w:t>hanges</w:t>
      </w:r>
      <w:r>
        <w:rPr>
          <w:spacing w:val="2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climate,</w:t>
      </w:r>
      <w:r>
        <w:rPr>
          <w:spacing w:val="46"/>
        </w:rPr>
        <w:t xml:space="preserve"> </w:t>
      </w:r>
      <w:r>
        <w:t>studies</w:t>
      </w:r>
      <w:r>
        <w:rPr>
          <w:spacing w:val="39"/>
        </w:rPr>
        <w:t xml:space="preserve"> </w:t>
      </w:r>
      <w:r>
        <w:t>should</w:t>
      </w:r>
      <w:r>
        <w:rPr>
          <w:spacing w:val="26"/>
        </w:rPr>
        <w:t xml:space="preserve"> </w:t>
      </w:r>
      <w:r>
        <w:t>re</w:t>
      </w:r>
      <w:r>
        <w:rPr>
          <w:spacing w:val="5"/>
        </w:rPr>
        <w:t>p</w:t>
      </w:r>
      <w:r>
        <w:t>ort  h</w:t>
      </w:r>
      <w:r>
        <w:rPr>
          <w:spacing w:val="-5"/>
        </w:rPr>
        <w:t>o</w:t>
      </w:r>
      <w:r>
        <w:t>w</w:t>
      </w:r>
      <w:r>
        <w:rPr>
          <w:spacing w:val="8"/>
        </w:rPr>
        <w:t xml:space="preserve"> </w:t>
      </w:r>
      <w:r>
        <w:t>im</w:t>
      </w:r>
      <w:r>
        <w:rPr>
          <w:spacing w:val="5"/>
        </w:rPr>
        <w:t>p</w:t>
      </w:r>
      <w:r>
        <w:t>osed</w:t>
      </w:r>
      <w:r>
        <w:rPr>
          <w:spacing w:val="26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-1"/>
          <w:w w:val="112"/>
        </w:rPr>
        <w:t xml:space="preserve"> </w:t>
      </w:r>
      <w:r>
        <w:rPr>
          <w:w w:val="99"/>
        </w:rPr>
        <w:t>c</w:t>
      </w:r>
      <w:r>
        <w:rPr>
          <w:w w:val="105"/>
        </w:rPr>
        <w:t>omp</w:t>
      </w:r>
      <w:r>
        <w:rPr>
          <w:w w:val="109"/>
        </w:rPr>
        <w:t>are</w:t>
      </w:r>
      <w:r>
        <w:rPr>
          <w:w w:val="110"/>
        </w:rPr>
        <w:t xml:space="preserve">d </w:t>
      </w:r>
      <w:r>
        <w:rPr>
          <w:w w:val="113"/>
        </w:rPr>
        <w:t>to</w:t>
      </w:r>
      <w:r>
        <w:rPr>
          <w:spacing w:val="5"/>
          <w:w w:val="113"/>
        </w:rPr>
        <w:t xml:space="preserve"> </w:t>
      </w:r>
      <w:r>
        <w:rPr>
          <w:w w:val="110"/>
        </w:rPr>
        <w:t>p</w:t>
      </w:r>
      <w:r>
        <w:rPr>
          <w:w w:val="106"/>
        </w:rPr>
        <w:t>r</w:t>
      </w:r>
      <w:r>
        <w:rPr>
          <w:spacing w:val="11"/>
          <w:w w:val="106"/>
        </w:rPr>
        <w:t>o</w:t>
      </w:r>
      <w:r>
        <w:rPr>
          <w:w w:val="109"/>
        </w:rPr>
        <w:t>j</w:t>
      </w:r>
      <w:r>
        <w:rPr>
          <w:w w:val="99"/>
        </w:rPr>
        <w:t>ec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11"/>
          <w:w w:val="105"/>
        </w:rPr>
        <w:t xml:space="preserve"> </w:t>
      </w:r>
      <w:r>
        <w:rPr>
          <w:spacing w:val="-5"/>
        </w:rPr>
        <w:t>c</w:t>
      </w:r>
      <w:r>
        <w:t xml:space="preserve">hanges. </w:t>
      </w:r>
      <w:r>
        <w:rPr>
          <w:spacing w:val="19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w w:val="111"/>
        </w:rPr>
        <w:t>ad</w:t>
      </w:r>
      <w:r>
        <w:rPr>
          <w:w w:val="106"/>
        </w:rPr>
        <w:t>di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6"/>
        </w:rPr>
        <w:t>on,</w:t>
      </w:r>
      <w:r>
        <w:rPr>
          <w:spacing w:val="11"/>
          <w:w w:val="106"/>
        </w:rPr>
        <w:t xml:space="preserve"> </w:t>
      </w:r>
      <w:r>
        <w:rPr>
          <w:w w:val="112"/>
        </w:rPr>
        <w:t>the</w:t>
      </w:r>
      <w:r>
        <w:rPr>
          <w:spacing w:val="7"/>
          <w:w w:val="112"/>
        </w:rPr>
        <w:t xml:space="preserve"> </w:t>
      </w:r>
      <w:r>
        <w:t>timing  of</w:t>
      </w:r>
      <w:r>
        <w:rPr>
          <w:spacing w:val="5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ese</w:t>
      </w:r>
      <w:r>
        <w:rPr>
          <w:spacing w:val="11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12"/>
          <w:w w:val="112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0"/>
        </w:rPr>
        <w:t xml:space="preserve"> </w:t>
      </w:r>
      <w:r>
        <w:t>carefully</w:t>
      </w:r>
      <w:r>
        <w:rPr>
          <w:spacing w:val="40"/>
        </w:rPr>
        <w:t xml:space="preserve"> </w:t>
      </w:r>
      <w:r>
        <w:t>considered  and</w:t>
      </w:r>
      <w:r>
        <w:rPr>
          <w:spacing w:val="42"/>
        </w:rPr>
        <w:t xml:space="preserve"> </w:t>
      </w:r>
      <w:r>
        <w:rPr>
          <w:w w:val="99"/>
        </w:rPr>
        <w:t>i</w:t>
      </w:r>
      <w:r>
        <w:rPr>
          <w:w w:val="110"/>
        </w:rPr>
        <w:t>d</w:t>
      </w:r>
      <w:r>
        <w:rPr>
          <w:w w:val="104"/>
        </w:rPr>
        <w:t>eal</w:t>
      </w:r>
      <w:r>
        <w:rPr>
          <w:w w:val="99"/>
        </w:rPr>
        <w:t>l</w:t>
      </w:r>
      <w:r>
        <w:rPr>
          <w:w w:val="105"/>
        </w:rPr>
        <w:t xml:space="preserve">y </w:t>
      </w:r>
      <w:r>
        <w:t xml:space="preserve">should </w:t>
      </w:r>
      <w:r>
        <w:rPr>
          <w:spacing w:val="21"/>
        </w:rPr>
        <w:t xml:space="preserve"> </w:t>
      </w:r>
      <w:r>
        <w:t>mat</w:t>
      </w:r>
      <w:r>
        <w:rPr>
          <w:spacing w:val="-5"/>
        </w:rPr>
        <w:t>c</w:t>
      </w:r>
      <w:r>
        <w:t xml:space="preserve">h </w:t>
      </w:r>
      <w:r>
        <w:rPr>
          <w:spacing w:val="43"/>
        </w:rPr>
        <w:t xml:space="preserve"> </w:t>
      </w:r>
      <w:r>
        <w:t xml:space="preserve">forecasts.   </w:t>
      </w:r>
      <w:r>
        <w:rPr>
          <w:spacing w:val="17"/>
        </w:rPr>
        <w:t xml:space="preserve"> </w:t>
      </w:r>
      <w:r>
        <w:t>If</w:t>
      </w:r>
      <w:r>
        <w:rPr>
          <w:spacing w:val="39"/>
        </w:rPr>
        <w:t xml:space="preserve"> </w:t>
      </w:r>
      <w:r>
        <w:rPr>
          <w:w w:val="99"/>
        </w:rPr>
        <w:t>i</w:t>
      </w:r>
      <w:r>
        <w:rPr>
          <w:w w:val="139"/>
        </w:rPr>
        <w:t>t</w:t>
      </w:r>
      <w:r>
        <w:rPr>
          <w:spacing w:val="41"/>
          <w:w w:val="1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 xml:space="preserve">not </w:t>
      </w:r>
      <w:r>
        <w:rPr>
          <w:spacing w:val="21"/>
        </w:rPr>
        <w:t xml:space="preserve"> </w:t>
      </w:r>
      <w:r>
        <w:rPr>
          <w:spacing w:val="5"/>
        </w:rPr>
        <w:t>p</w:t>
      </w:r>
      <w:r>
        <w:t>ossibl</w:t>
      </w:r>
      <w:r>
        <w:t xml:space="preserve">e </w:t>
      </w:r>
      <w:r>
        <w:rPr>
          <w:spacing w:val="9"/>
        </w:rPr>
        <w:t xml:space="preserve"> </w:t>
      </w:r>
      <w:r>
        <w:rPr>
          <w:w w:val="113"/>
        </w:rPr>
        <w:t>to</w:t>
      </w:r>
      <w:r>
        <w:rPr>
          <w:spacing w:val="35"/>
          <w:w w:val="113"/>
        </w:rPr>
        <w:t xml:space="preserve"> </w:t>
      </w:r>
      <w:r>
        <w:t xml:space="preserve">apply </w:t>
      </w:r>
      <w:r>
        <w:rPr>
          <w:spacing w:val="26"/>
        </w:rPr>
        <w:t xml:space="preserve"> </w:t>
      </w:r>
      <w:r>
        <w:rPr>
          <w:w w:val="99"/>
        </w:rPr>
        <w:t>c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10"/>
        </w:rPr>
        <w:t>u</w:t>
      </w:r>
      <w:r>
        <w:rPr>
          <w:w w:val="105"/>
        </w:rPr>
        <w:t>ou</w:t>
      </w:r>
      <w:r>
        <w:t>s</w:t>
      </w:r>
      <w:r>
        <w:rPr>
          <w:spacing w:val="41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40"/>
          <w:w w:val="112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8"/>
        </w:rPr>
        <w:t>rou</w:t>
      </w:r>
      <w:r>
        <w:rPr>
          <w:w w:val="105"/>
        </w:rPr>
        <w:t>gh</w:t>
      </w:r>
      <w:r>
        <w:rPr>
          <w:w w:val="112"/>
        </w:rPr>
        <w:t>out</w:t>
      </w:r>
      <w:r>
        <w:rPr>
          <w:spacing w:val="41"/>
          <w:w w:val="112"/>
        </w:rPr>
        <w:t xml:space="preserve"> </w:t>
      </w:r>
      <w:r>
        <w:rPr>
          <w:w w:val="112"/>
        </w:rPr>
        <w:t>the</w:t>
      </w:r>
      <w:r>
        <w:rPr>
          <w:spacing w:val="36"/>
          <w:w w:val="112"/>
        </w:rPr>
        <w:t xml:space="preserve"> </w:t>
      </w:r>
      <w:r>
        <w:t>stud</w:t>
      </w:r>
      <w:r>
        <w:rPr>
          <w:spacing w:val="-17"/>
        </w:rPr>
        <w:t>y</w:t>
      </w:r>
      <w:r>
        <w:t xml:space="preserve">,   </w:t>
      </w:r>
      <w:r>
        <w:rPr>
          <w:w w:val="120"/>
        </w:rPr>
        <w:t>th</w:t>
      </w:r>
      <w:r>
        <w:rPr>
          <w:w w:val="99"/>
        </w:rPr>
        <w:t xml:space="preserve">e </w:t>
      </w:r>
      <w:r>
        <w:t>seasonali</w:t>
      </w:r>
      <w:r>
        <w:rPr>
          <w:spacing w:val="-5"/>
        </w:rPr>
        <w:t>t</w:t>
      </w:r>
      <w:r>
        <w:t xml:space="preserve">y </w:t>
      </w:r>
      <w:r>
        <w:rPr>
          <w:spacing w:val="20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mi</w:t>
      </w:r>
      <w:r>
        <w:rPr>
          <w:w w:val="110"/>
        </w:rPr>
        <w:t>n</w:t>
      </w:r>
      <w:r>
        <w:rPr>
          <w:w w:val="99"/>
        </w:rPr>
        <w:t>g</w:t>
      </w:r>
      <w:r>
        <w:rPr>
          <w:spacing w:val="16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16"/>
          <w:w w:val="112"/>
        </w:rPr>
        <w:t xml:space="preserve"> </w:t>
      </w:r>
      <w:r>
        <w:t>should</w:t>
      </w:r>
      <w:r>
        <w:rPr>
          <w:spacing w:val="46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5"/>
        </w:rPr>
        <w:t xml:space="preserve"> </w:t>
      </w:r>
      <w:r>
        <w:rPr>
          <w:w w:val="102"/>
        </w:rPr>
        <w:t>ex</w:t>
      </w:r>
      <w:r>
        <w:rPr>
          <w:w w:val="110"/>
        </w:rPr>
        <w:t>p</w:t>
      </w:r>
      <w:r>
        <w:rPr>
          <w:w w:val="99"/>
        </w:rPr>
        <w:t>lici</w:t>
      </w:r>
      <w:r>
        <w:rPr>
          <w:w w:val="139"/>
        </w:rPr>
        <w:t>t</w:t>
      </w:r>
      <w:r>
        <w:rPr>
          <w:w w:val="103"/>
        </w:rPr>
        <w:t>ly</w:t>
      </w:r>
      <w:r>
        <w:rPr>
          <w:spacing w:val="16"/>
        </w:rPr>
        <w:t xml:space="preserve"> </w:t>
      </w:r>
      <w:r>
        <w:rPr>
          <w:w w:val="116"/>
        </w:rPr>
        <w:t>r</w:t>
      </w:r>
      <w:r>
        <w:rPr>
          <w:w w:val="105"/>
        </w:rPr>
        <w:t>e</w:t>
      </w:r>
      <w:r>
        <w:rPr>
          <w:spacing w:val="5"/>
          <w:w w:val="105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rPr>
          <w:w w:val="105"/>
        </w:rPr>
        <w:t>ed</w:t>
      </w:r>
      <w:r>
        <w:rPr>
          <w:w w:val="110"/>
        </w:rPr>
        <w:t>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t xml:space="preserve">Include </w:t>
      </w:r>
      <w:r>
        <w:rPr>
          <w:spacing w:val="9"/>
        </w:rPr>
        <w:t xml:space="preserve"> </w:t>
      </w:r>
      <w:r>
        <w:rPr>
          <w:spacing w:val="-10"/>
        </w:rPr>
        <w:t>b</w:t>
      </w:r>
      <w:r>
        <w:t>oth</w:t>
      </w:r>
      <w:r>
        <w:rPr>
          <w:spacing w:val="34"/>
        </w:rPr>
        <w:t xml:space="preserve"> </w:t>
      </w:r>
      <w:r>
        <w:rPr>
          <w:w w:val="110"/>
        </w:rPr>
        <w:t>structu</w:t>
      </w:r>
      <w:r>
        <w:rPr>
          <w:spacing w:val="-11"/>
          <w:w w:val="110"/>
        </w:rPr>
        <w:t>r</w:t>
      </w:r>
      <w:r>
        <w:rPr>
          <w:w w:val="110"/>
        </w:rPr>
        <w:t>al</w:t>
      </w:r>
      <w:r>
        <w:rPr>
          <w:spacing w:val="30"/>
          <w:w w:val="110"/>
        </w:rPr>
        <w:t xml:space="preserve"> </w:t>
      </w:r>
      <w:r>
        <w:t xml:space="preserve">and </w:t>
      </w:r>
      <w:r>
        <w:rPr>
          <w:spacing w:val="4"/>
        </w:rPr>
        <w:t xml:space="preserve"> </w:t>
      </w:r>
      <w:r>
        <w:t xml:space="preserve">ambient </w:t>
      </w:r>
      <w:r>
        <w:rPr>
          <w:spacing w:val="20"/>
        </w:rPr>
        <w:t xml:space="preserve"> </w:t>
      </w:r>
      <w:r>
        <w:rPr>
          <w:spacing w:val="-10"/>
        </w:rPr>
        <w:t>c</w:t>
      </w:r>
      <w:r>
        <w:t>ont</w:t>
      </w:r>
      <w:r>
        <w:rPr>
          <w:spacing w:val="-10"/>
        </w:rPr>
        <w:t>r</w:t>
      </w:r>
      <w:r>
        <w:t xml:space="preserve">ols </w:t>
      </w:r>
      <w:r>
        <w:rPr>
          <w:spacing w:val="37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collect, </w:t>
      </w:r>
      <w:r>
        <w:rPr>
          <w:spacing w:val="2"/>
        </w:rPr>
        <w:t xml:space="preserve"> </w:t>
      </w:r>
      <w:r>
        <w:t>use,</w:t>
      </w:r>
      <w:r>
        <w:rPr>
          <w:spacing w:val="44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rPr>
          <w:w w:val="116"/>
        </w:rPr>
        <w:t>r</w:t>
      </w:r>
      <w:r>
        <w:rPr>
          <w:w w:val="105"/>
        </w:rPr>
        <w:t>e</w:t>
      </w:r>
      <w:r>
        <w:rPr>
          <w:spacing w:val="5"/>
          <w:w w:val="105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t xml:space="preserve"> </w:t>
      </w:r>
      <w:r>
        <w:rPr>
          <w:spacing w:val="-24"/>
        </w:rPr>
        <w:t xml:space="preserve"> </w:t>
      </w:r>
      <w:r>
        <w:t xml:space="preserve">data </w:t>
      </w:r>
      <w:r>
        <w:rPr>
          <w:spacing w:val="28"/>
        </w:rPr>
        <w:t xml:space="preserve"> </w:t>
      </w:r>
      <w:r>
        <w:rPr>
          <w:w w:val="99"/>
        </w:rPr>
        <w:t>collec</w:t>
      </w:r>
      <w:r>
        <w:rPr>
          <w:w w:val="139"/>
        </w:rPr>
        <w:t>t</w:t>
      </w:r>
      <w:r>
        <w:rPr>
          <w:w w:val="105"/>
        </w:rPr>
        <w:t>ed</w:t>
      </w:r>
      <w:r>
        <w:t xml:space="preserve"> </w:t>
      </w:r>
      <w:r>
        <w:rPr>
          <w:spacing w:val="-24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>i</w:t>
      </w:r>
      <w:r>
        <w:rPr>
          <w:w w:val="110"/>
        </w:rPr>
        <w:t>n</w:t>
      </w:r>
      <w:r>
        <w:t xml:space="preserve"> </w:t>
      </w:r>
      <w:r>
        <w:rPr>
          <w:spacing w:val="-24"/>
        </w:rPr>
        <w:t xml:space="preserve"> </w:t>
      </w:r>
      <w:r>
        <w:rPr>
          <w:w w:val="139"/>
        </w:rPr>
        <w:t>t</w:t>
      </w:r>
      <w:r>
        <w:rPr>
          <w:w w:val="105"/>
        </w:rPr>
        <w:t>he</w:t>
      </w:r>
      <w:r>
        <w:rPr>
          <w:w w:val="107"/>
        </w:rPr>
        <w:t>m.</w:t>
      </w:r>
      <w:r>
        <w:t xml:space="preserve"> </w:t>
      </w:r>
      <w:r>
        <w:rPr>
          <w:spacing w:val="18"/>
        </w:rPr>
        <w:t xml:space="preserve"> </w:t>
      </w:r>
      <w:r>
        <w:rPr>
          <w:w w:val="114"/>
        </w:rPr>
        <w:t>Th</w:t>
      </w:r>
      <w:r>
        <w:rPr>
          <w:w w:val="99"/>
        </w:rPr>
        <w:t>i</w:t>
      </w:r>
      <w:r>
        <w:t>s will</w:t>
      </w:r>
      <w:r>
        <w:rPr>
          <w:spacing w:val="28"/>
        </w:rPr>
        <w:t xml:space="preserve"> </w:t>
      </w:r>
      <w:r>
        <w:t xml:space="preserve">facilitate </w:t>
      </w:r>
      <w:r>
        <w:rPr>
          <w:spacing w:val="35"/>
        </w:rPr>
        <w:t xml:space="preserve"> </w:t>
      </w:r>
      <w:r>
        <w:rPr>
          <w:w w:val="108"/>
        </w:rPr>
        <w:t>separating</w:t>
      </w:r>
      <w:r>
        <w:rPr>
          <w:spacing w:val="33"/>
          <w:w w:val="108"/>
        </w:rPr>
        <w:t xml:space="preserve"> </w:t>
      </w:r>
      <w:r>
        <w:t>me</w:t>
      </w:r>
      <w:r>
        <w:rPr>
          <w:spacing w:val="-5"/>
        </w:rPr>
        <w:t>c</w:t>
      </w:r>
      <w:r>
        <w:t xml:space="preserve">hanisms </w:t>
      </w:r>
      <w:r>
        <w:rPr>
          <w:spacing w:val="30"/>
        </w:rPr>
        <w:t xml:space="preserve"> </w:t>
      </w:r>
      <w:r>
        <w:t xml:space="preserve">due </w:t>
      </w:r>
      <w:r>
        <w:rPr>
          <w:spacing w:val="1"/>
        </w:rPr>
        <w:t xml:space="preserve"> </w:t>
      </w:r>
      <w:r>
        <w:rPr>
          <w:w w:val="113"/>
        </w:rPr>
        <w:t>to</w:t>
      </w:r>
      <w:r>
        <w:rPr>
          <w:spacing w:val="25"/>
          <w:w w:val="113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31"/>
          <w:w w:val="107"/>
        </w:rPr>
        <w:t xml:space="preserve"> </w:t>
      </w:r>
      <w:r>
        <w:t>design  from</w:t>
      </w:r>
      <w:r>
        <w:rPr>
          <w:spacing w:val="44"/>
        </w:rPr>
        <w:t xml:space="preserve"> </w:t>
      </w:r>
      <w:r>
        <w:t>me</w:t>
      </w:r>
      <w:r>
        <w:rPr>
          <w:spacing w:val="-5"/>
        </w:rPr>
        <w:t>c</w:t>
      </w:r>
      <w:r>
        <w:t xml:space="preserve">hanisms </w:t>
      </w:r>
      <w:r>
        <w:rPr>
          <w:spacing w:val="29"/>
        </w:rPr>
        <w:t xml:space="preserve"> </w:t>
      </w:r>
      <w:r>
        <w:t xml:space="preserve">due  </w:t>
      </w:r>
      <w:r>
        <w:rPr>
          <w:w w:val="113"/>
        </w:rPr>
        <w:t>to</w:t>
      </w:r>
      <w:r>
        <w:rPr>
          <w:spacing w:val="25"/>
          <w:w w:val="113"/>
        </w:rPr>
        <w:t xml:space="preserve"> </w:t>
      </w:r>
      <w:r>
        <w:t xml:space="preserve">actual </w:t>
      </w:r>
      <w:r>
        <w:rPr>
          <w:spacing w:val="34"/>
        </w:rPr>
        <w:t xml:space="preserve"> </w:t>
      </w:r>
      <w:r>
        <w:t xml:space="preserve">shifts </w:t>
      </w:r>
      <w:r>
        <w:rPr>
          <w:spacing w:val="7"/>
        </w:rPr>
        <w:t xml:space="preserve"> </w:t>
      </w:r>
      <w:r>
        <w:rPr>
          <w:w w:val="99"/>
        </w:rPr>
        <w:t>i</w:t>
      </w:r>
      <w:r>
        <w:rPr>
          <w:w w:val="110"/>
        </w:rPr>
        <w:t xml:space="preserve">n </w:t>
      </w:r>
      <w:r>
        <w:rPr>
          <w:w w:val="99"/>
        </w:rPr>
        <w:t>cli</w:t>
      </w:r>
      <w:r>
        <w:rPr>
          <w:w w:val="114"/>
        </w:rPr>
        <w:t>mat</w:t>
      </w:r>
      <w:r>
        <w:rPr>
          <w:w w:val="99"/>
        </w:rPr>
        <w:t>e</w:t>
      </w:r>
      <w:r>
        <w:rPr>
          <w:w w:val="110"/>
        </w:rPr>
        <w:t>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t>Maximize</w:t>
      </w:r>
      <w:r>
        <w:rPr>
          <w:spacing w:val="40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length</w:t>
      </w:r>
      <w:r>
        <w:rPr>
          <w:spacing w:val="35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 xml:space="preserve">climate </w:t>
      </w:r>
      <w:r>
        <w:rPr>
          <w:spacing w:val="7"/>
        </w:rPr>
        <w:t xml:space="preserve"> </w:t>
      </w:r>
      <w:r>
        <w:t>change</w:t>
      </w:r>
      <w:r>
        <w:rPr>
          <w:spacing w:val="44"/>
        </w:rPr>
        <w:t xml:space="preserve"> </w:t>
      </w:r>
      <w:r>
        <w:t>ex</w:t>
      </w:r>
      <w:r>
        <w:rPr>
          <w:spacing w:val="-10"/>
        </w:rPr>
        <w:t>p</w:t>
      </w:r>
      <w:r>
        <w:t xml:space="preserve">eriments </w:t>
      </w:r>
      <w:r>
        <w:rPr>
          <w:spacing w:val="40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3"/>
        </w:rPr>
        <w:t xml:space="preserve"> </w:t>
      </w:r>
      <w:r>
        <w:t xml:space="preserve">running </w:t>
      </w:r>
      <w:r>
        <w:rPr>
          <w:spacing w:val="18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4"/>
        </w:rPr>
        <w:t>em</w:t>
      </w:r>
      <w:r>
        <w:rPr>
          <w:spacing w:val="18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long</w:t>
      </w:r>
      <w:r>
        <w:rPr>
          <w:spacing w:val="26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rPr>
          <w:spacing w:val="5"/>
        </w:rPr>
        <w:t>p</w:t>
      </w:r>
      <w:r>
        <w:t xml:space="preserve">ossible. </w:t>
      </w:r>
      <w:r>
        <w:rPr>
          <w:spacing w:val="18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rPr>
          <w:w w:val="107"/>
        </w:rPr>
        <w:t>al</w:t>
      </w:r>
      <w:r>
        <w:rPr>
          <w:w w:val="99"/>
        </w:rPr>
        <w:t>l</w:t>
      </w:r>
      <w:r>
        <w:rPr>
          <w:spacing w:val="-5"/>
          <w:w w:val="99"/>
        </w:rPr>
        <w:t>o</w:t>
      </w:r>
      <w:r>
        <w:rPr>
          <w:w w:val="99"/>
        </w:rPr>
        <w:t xml:space="preserve">w </w:t>
      </w:r>
      <w:r>
        <w:t xml:space="preserve">study </w:t>
      </w:r>
      <w:r>
        <w:rPr>
          <w:spacing w:val="33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47"/>
        </w:rPr>
        <w:t xml:space="preserve"> </w:t>
      </w:r>
      <w:r>
        <w:rPr>
          <w:w w:val="106"/>
        </w:rPr>
        <w:t>i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08"/>
        </w:rPr>
        <w:t>-an</w:t>
      </w:r>
      <w:r>
        <w:rPr>
          <w:spacing w:val="-5"/>
          <w:w w:val="110"/>
        </w:rPr>
        <w:t>n</w:t>
      </w:r>
      <w:r>
        <w:rPr>
          <w:w w:val="108"/>
        </w:rPr>
        <w:t>ual</w:t>
      </w:r>
      <w:r>
        <w:t xml:space="preserve"> </w:t>
      </w:r>
      <w:r>
        <w:rPr>
          <w:spacing w:val="-11"/>
        </w:rPr>
        <w:t xml:space="preserve"> </w:t>
      </w:r>
      <w:r>
        <w:rPr>
          <w:spacing w:val="-12"/>
          <w:w w:val="112"/>
        </w:rPr>
        <w:t>v</w:t>
      </w:r>
      <w:r>
        <w:rPr>
          <w:w w:val="112"/>
        </w:rPr>
        <w:t>ariations</w:t>
      </w:r>
      <w:r>
        <w:rPr>
          <w:spacing w:val="7"/>
          <w:w w:val="112"/>
        </w:rPr>
        <w:t xml:space="preserve"> </w:t>
      </w:r>
      <w:r>
        <w:rPr>
          <w:w w:val="112"/>
        </w:rPr>
        <w:t>i</w:t>
      </w:r>
      <w:r>
        <w:rPr>
          <w:spacing w:val="-6"/>
          <w:w w:val="112"/>
        </w:rPr>
        <w:t>n</w:t>
      </w:r>
      <w:r>
        <w:rPr>
          <w:w w:val="112"/>
        </w:rPr>
        <w:t>teract</w:t>
      </w:r>
      <w:r>
        <w:rPr>
          <w:spacing w:val="35"/>
          <w:w w:val="112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t xml:space="preserve"> </w:t>
      </w:r>
      <w:r>
        <w:rPr>
          <w:spacing w:val="-11"/>
        </w:rPr>
        <w:t xml:space="preserve"> </w:t>
      </w:r>
      <w:r>
        <w:t xml:space="preserve">climate </w:t>
      </w:r>
      <w:r>
        <w:rPr>
          <w:spacing w:val="28"/>
        </w:rPr>
        <w:t xml:space="preserve"> </w:t>
      </w:r>
      <w:r>
        <w:rPr>
          <w:spacing w:val="-5"/>
        </w:rPr>
        <w:t>c</w:t>
      </w:r>
      <w:r>
        <w:t xml:space="preserve">hange </w:t>
      </w:r>
      <w:r>
        <w:rPr>
          <w:spacing w:val="17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ts,</w:t>
      </w:r>
      <w:r>
        <w:rPr>
          <w:spacing w:val="44"/>
          <w:w w:val="112"/>
        </w:rPr>
        <w:t xml:space="preserve"> </w:t>
      </w:r>
      <w:r>
        <w:t>es</w:t>
      </w:r>
      <w:r>
        <w:rPr>
          <w:spacing w:val="5"/>
        </w:rPr>
        <w:t>p</w:t>
      </w:r>
      <w:r>
        <w:t xml:space="preserve">ecially </w:t>
      </w:r>
      <w:r>
        <w:rPr>
          <w:spacing w:val="10"/>
        </w:rPr>
        <w:t xml:space="preserve"> </w:t>
      </w:r>
      <w:r>
        <w:t xml:space="preserve">when </w:t>
      </w:r>
      <w:r>
        <w:rPr>
          <w:spacing w:val="5"/>
        </w:rPr>
        <w:t xml:space="preserve"> </w:t>
      </w:r>
      <w:r>
        <w:t>l</w:t>
      </w:r>
      <w:r>
        <w:rPr>
          <w:spacing w:val="6"/>
        </w:rPr>
        <w:t>o</w:t>
      </w:r>
      <w:r>
        <w:t>oking</w:t>
      </w:r>
      <w:r>
        <w:rPr>
          <w:spacing w:val="49"/>
        </w:rPr>
        <w:t xml:space="preserve"> </w:t>
      </w:r>
      <w:r>
        <w:rPr>
          <w:w w:val="122"/>
        </w:rPr>
        <w:t xml:space="preserve">at </w:t>
      </w:r>
      <w:r>
        <w:t xml:space="preserve">non-linear </w:t>
      </w:r>
      <w:r>
        <w:rPr>
          <w:spacing w:val="32"/>
        </w:rPr>
        <w:t xml:space="preserve"> </w:t>
      </w:r>
      <w:r>
        <w:t xml:space="preserve">and </w:t>
      </w:r>
      <w:r>
        <w:rPr>
          <w:spacing w:val="14"/>
        </w:rPr>
        <w:t xml:space="preserve"> </w:t>
      </w:r>
      <w:r>
        <w:rPr>
          <w:spacing w:val="-5"/>
          <w:w w:val="106"/>
        </w:rPr>
        <w:t>m</w:t>
      </w:r>
      <w:r>
        <w:rPr>
          <w:w w:val="110"/>
        </w:rPr>
        <w:t>u</w:t>
      </w:r>
      <w:r>
        <w:rPr>
          <w:w w:val="99"/>
        </w:rPr>
        <w:t>l</w:t>
      </w:r>
      <w:r>
        <w:rPr>
          <w:w w:val="139"/>
        </w:rPr>
        <w:t>t</w:t>
      </w:r>
      <w:r>
        <w:rPr>
          <w:w w:val="103"/>
        </w:rPr>
        <w:t>i</w:t>
      </w:r>
      <w:r>
        <w:rPr>
          <w:spacing w:val="-5"/>
          <w:w w:val="103"/>
        </w:rPr>
        <w:t>y</w:t>
      </w:r>
      <w:r>
        <w:rPr>
          <w:w w:val="99"/>
        </w:rPr>
        <w:t>e</w:t>
      </w:r>
      <w:r>
        <w:rPr>
          <w:w w:val="114"/>
        </w:rPr>
        <w:t>ar</w:t>
      </w:r>
      <w:r>
        <w:rPr>
          <w:spacing w:val="32"/>
          <w:w w:val="114"/>
        </w:rPr>
        <w:t xml:space="preserve"> </w:t>
      </w:r>
      <w:r>
        <w:t>pr</w:t>
      </w:r>
      <w:r>
        <w:rPr>
          <w:spacing w:val="5"/>
        </w:rPr>
        <w:t>o</w:t>
      </w:r>
      <w:r>
        <w:t>cesses  su</w:t>
      </w:r>
      <w:r>
        <w:rPr>
          <w:spacing w:val="-5"/>
        </w:rPr>
        <w:t>c</w:t>
      </w:r>
      <w:r>
        <w:t xml:space="preserve">h </w:t>
      </w:r>
      <w:r>
        <w:rPr>
          <w:spacing w:val="2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phenolog</w:t>
      </w:r>
      <w:r>
        <w:rPr>
          <w:spacing w:val="-16"/>
        </w:rPr>
        <w:t>y</w:t>
      </w:r>
      <w:r>
        <w:t xml:space="preserve">.  </w:t>
      </w:r>
      <w:r>
        <w:rPr>
          <w:spacing w:val="28"/>
        </w:rPr>
        <w:t xml:space="preserve"> </w:t>
      </w:r>
      <w:r>
        <w:t xml:space="preserve">It </w:t>
      </w:r>
      <w:r>
        <w:rPr>
          <w:spacing w:val="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also</w:t>
      </w:r>
      <w:r>
        <w:rPr>
          <w:spacing w:val="42"/>
        </w:rPr>
        <w:t xml:space="preserve"> </w:t>
      </w:r>
      <w:r>
        <w:t>all</w:t>
      </w:r>
      <w:r>
        <w:rPr>
          <w:spacing w:val="-5"/>
        </w:rPr>
        <w:t>o</w:t>
      </w:r>
      <w:r>
        <w:t>w</w:t>
      </w:r>
      <w:r>
        <w:rPr>
          <w:spacing w:val="39"/>
        </w:rPr>
        <w:t xml:space="preserve"> </w:t>
      </w:r>
      <w:r>
        <w:t>us</w:t>
      </w:r>
      <w:r>
        <w:rPr>
          <w:spacing w:val="42"/>
        </w:rPr>
        <w:t xml:space="preserve"> </w:t>
      </w:r>
      <w:r>
        <w:rPr>
          <w:w w:val="112"/>
        </w:rPr>
        <w:t>to</w:t>
      </w:r>
      <w:r>
        <w:rPr>
          <w:spacing w:val="27"/>
          <w:w w:val="112"/>
        </w:rPr>
        <w:t xml:space="preserve"> </w:t>
      </w:r>
      <w:r>
        <w:rPr>
          <w:w w:val="112"/>
        </w:rPr>
        <w:t>understand</w:t>
      </w:r>
      <w:r>
        <w:rPr>
          <w:spacing w:val="13"/>
          <w:w w:val="112"/>
        </w:rPr>
        <w:t xml:space="preserve"> </w:t>
      </w:r>
      <w:r>
        <w:t>h</w:t>
      </w:r>
      <w:r>
        <w:rPr>
          <w:spacing w:val="-5"/>
        </w:rPr>
        <w:t>o</w:t>
      </w:r>
      <w:r>
        <w:t>w</w:t>
      </w:r>
      <w:r>
        <w:rPr>
          <w:spacing w:val="41"/>
        </w:rPr>
        <w:t xml:space="preserve"> </w:t>
      </w:r>
      <w:r>
        <w:rPr>
          <w:w w:val="99"/>
        </w:rPr>
        <w:t>l</w:t>
      </w:r>
      <w:r>
        <w:rPr>
          <w:w w:val="105"/>
        </w:rPr>
        <w:t>on</w:t>
      </w:r>
      <w:r>
        <w:rPr>
          <w:w w:val="109"/>
        </w:rPr>
        <w:t>g-t</w:t>
      </w:r>
      <w:r>
        <w:rPr>
          <w:w w:val="107"/>
        </w:rPr>
        <w:t>er</w:t>
      </w:r>
      <w:r>
        <w:rPr>
          <w:w w:val="106"/>
        </w:rPr>
        <w:t xml:space="preserve">m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47"/>
        </w:rPr>
        <w:t xml:space="preserve"> </w:t>
      </w:r>
      <w:r>
        <w:t>m</w:t>
      </w:r>
      <w:r>
        <w:rPr>
          <w:spacing w:val="-5"/>
        </w:rPr>
        <w:t>a</w:t>
      </w:r>
      <w:r>
        <w:t>y</w:t>
      </w:r>
      <w:r>
        <w:rPr>
          <w:spacing w:val="41"/>
        </w:rPr>
        <w:t xml:space="preserve"> </w:t>
      </w:r>
      <w:r>
        <w:t>differ</w:t>
      </w:r>
      <w:r>
        <w:rPr>
          <w:spacing w:val="18"/>
        </w:rPr>
        <w:t xml:space="preserve"> </w:t>
      </w:r>
      <w:r>
        <w:t>from</w:t>
      </w:r>
      <w:r>
        <w:rPr>
          <w:spacing w:val="29"/>
        </w:rPr>
        <w:t xml:space="preserve"> </w:t>
      </w:r>
      <w:r>
        <w:rPr>
          <w:w w:val="112"/>
        </w:rPr>
        <w:t>transie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12"/>
          <w:w w:val="112"/>
        </w:rPr>
        <w:t xml:space="preserve"> </w:t>
      </w:r>
      <w:r>
        <w:t xml:space="preserve">ones. </w:t>
      </w:r>
      <w:r>
        <w:rPr>
          <w:spacing w:val="3"/>
        </w:rPr>
        <w:t xml:space="preserve"> </w:t>
      </w:r>
      <w:r>
        <w:rPr>
          <w:w w:val="105"/>
        </w:rPr>
        <w:t>Ci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i</w:t>
      </w:r>
      <w:r>
        <w:rPr>
          <w:w w:val="103"/>
        </w:rPr>
        <w:t>ons</w:t>
      </w:r>
      <w:r>
        <w:rPr>
          <w:w w:val="110"/>
        </w:rPr>
        <w:t>,</w:t>
      </w:r>
      <w:r>
        <w:rPr>
          <w:spacing w:val="16"/>
        </w:rPr>
        <w:t xml:space="preserve"> </w:t>
      </w:r>
      <w:r>
        <w:rPr>
          <w:w w:val="106"/>
        </w:rPr>
        <w:t>a</w:t>
      </w:r>
      <w:r>
        <w:rPr>
          <w:spacing w:val="-5"/>
          <w:w w:val="106"/>
        </w:rPr>
        <w:t>ny</w:t>
      </w:r>
      <w:r>
        <w:rPr>
          <w:w w:val="106"/>
        </w:rPr>
        <w:t>on</w:t>
      </w:r>
      <w:r>
        <w:rPr>
          <w:w w:val="106"/>
        </w:rPr>
        <w:t>e?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t>Co</w:t>
      </w:r>
      <w:r>
        <w:rPr>
          <w:spacing w:val="10"/>
        </w:rPr>
        <w:t>l</w:t>
      </w:r>
      <w:r>
        <w:t>l</w:t>
      </w:r>
      <w:r>
        <w:rPr>
          <w:spacing w:val="-10"/>
        </w:rPr>
        <w:t>e</w:t>
      </w:r>
      <w:r>
        <w:t>ct</w:t>
      </w:r>
      <w:r>
        <w:rPr>
          <w:spacing w:val="39"/>
        </w:rPr>
        <w:t xml:space="preserve"> </w:t>
      </w:r>
      <w:r>
        <w:t>fine-s</w:t>
      </w:r>
      <w:r>
        <w:rPr>
          <w:spacing w:val="-10"/>
        </w:rPr>
        <w:t>c</w:t>
      </w:r>
      <w:r>
        <w:t>ale</w:t>
      </w:r>
      <w:r>
        <w:rPr>
          <w:spacing w:val="43"/>
        </w:rPr>
        <w:t xml:space="preserve"> </w:t>
      </w:r>
      <w:r>
        <w:t xml:space="preserve">climate </w:t>
      </w:r>
      <w:r>
        <w:rPr>
          <w:spacing w:val="7"/>
        </w:rPr>
        <w:t xml:space="preserve"> </w:t>
      </w:r>
      <w:r>
        <w:t xml:space="preserve">data, </w:t>
      </w:r>
      <w:r>
        <w:rPr>
          <w:spacing w:val="10"/>
        </w:rPr>
        <w:t xml:space="preserve"> </w:t>
      </w:r>
      <w:r>
        <w:t xml:space="preserve">at  </w:t>
      </w:r>
      <w:r>
        <w:rPr>
          <w:w w:val="99"/>
        </w:rPr>
        <w:t>l</w:t>
      </w:r>
      <w:r>
        <w:rPr>
          <w:w w:val="104"/>
        </w:rPr>
        <w:t>eas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rPr>
          <w:spacing w:val="-5"/>
          <w:w w:val="139"/>
        </w:rPr>
        <w:t>t</w:t>
      </w:r>
      <w:r>
        <w:rPr>
          <w:w w:val="99"/>
        </w:rPr>
        <w:t>wice</w:t>
      </w:r>
      <w:r>
        <w:rPr>
          <w:spacing w:val="18"/>
          <w:w w:val="99"/>
        </w:rPr>
        <w:t xml:space="preserve"> </w:t>
      </w:r>
      <w:r>
        <w:t>dail</w:t>
      </w:r>
      <w:r>
        <w:rPr>
          <w:spacing w:val="-17"/>
        </w:rPr>
        <w:t>y</w:t>
      </w:r>
      <w:r>
        <w:t>,</w:t>
      </w:r>
      <w:r>
        <w:rPr>
          <w:spacing w:val="47"/>
        </w:rPr>
        <w:t xml:space="preserve"> </w:t>
      </w:r>
      <w:r>
        <w:t>and  ideally</w:t>
      </w:r>
      <w:r>
        <w:rPr>
          <w:spacing w:val="42"/>
        </w:rPr>
        <w:t xml:space="preserve"> </w:t>
      </w:r>
      <w:r>
        <w:t>hourl</w:t>
      </w:r>
      <w:r>
        <w:rPr>
          <w:spacing w:val="-16"/>
        </w:rPr>
        <w:t>y</w:t>
      </w:r>
      <w:r>
        <w:t xml:space="preserve">, </w:t>
      </w:r>
      <w:r>
        <w:rPr>
          <w:spacing w:val="7"/>
        </w:rPr>
        <w:t xml:space="preserve"> </w:t>
      </w:r>
      <w:r>
        <w:rPr>
          <w:w w:val="113"/>
        </w:rPr>
        <w:t>to</w:t>
      </w:r>
      <w:r>
        <w:rPr>
          <w:spacing w:val="12"/>
          <w:w w:val="113"/>
        </w:rPr>
        <w:t xml:space="preserve"> </w:t>
      </w:r>
      <w:r>
        <w:t>all</w:t>
      </w:r>
      <w:r>
        <w:rPr>
          <w:spacing w:val="-5"/>
        </w:rPr>
        <w:t>o</w:t>
      </w:r>
      <w:r>
        <w:t>w</w:t>
      </w:r>
      <w:r>
        <w:rPr>
          <w:spacing w:val="25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>mini</w:t>
      </w:r>
      <w:r>
        <w:rPr>
          <w:spacing w:val="-6"/>
        </w:rPr>
        <w:t>m</w:t>
      </w:r>
      <w:r>
        <w:t xml:space="preserve">um </w:t>
      </w:r>
      <w:r>
        <w:rPr>
          <w:spacing w:val="16"/>
        </w:rPr>
        <w:t xml:space="preserve"> </w:t>
      </w:r>
      <w:r>
        <w:t xml:space="preserve">and  </w:t>
      </w:r>
      <w:r>
        <w:rPr>
          <w:w w:val="107"/>
        </w:rPr>
        <w:t>max</w:t>
      </w:r>
      <w:r>
        <w:rPr>
          <w:w w:val="99"/>
        </w:rPr>
        <w:t>i</w:t>
      </w:r>
      <w:r>
        <w:rPr>
          <w:spacing w:val="-5"/>
          <w:w w:val="106"/>
        </w:rPr>
        <w:t>m</w:t>
      </w:r>
      <w:r>
        <w:rPr>
          <w:w w:val="110"/>
        </w:rPr>
        <w:t>u</w:t>
      </w:r>
      <w:r>
        <w:rPr>
          <w:w w:val="106"/>
        </w:rPr>
        <w:t xml:space="preserve">m </w:t>
      </w:r>
      <w:r>
        <w:rPr>
          <w:spacing w:val="-11"/>
        </w:rPr>
        <w:t>v</w:t>
      </w:r>
      <w:r>
        <w:t>alues</w:t>
      </w:r>
      <w:r>
        <w:rPr>
          <w:spacing w:val="40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25"/>
        </w:rPr>
        <w:t xml:space="preserve"> </w:t>
      </w:r>
      <w:r>
        <w:t xml:space="preserve">analyzed </w:t>
      </w:r>
      <w:r>
        <w:rPr>
          <w:spacing w:val="10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13"/>
        </w:rPr>
        <w:t>rp</w:t>
      </w:r>
      <w:r>
        <w:rPr>
          <w:w w:val="116"/>
        </w:rPr>
        <w:t>r</w:t>
      </w:r>
      <w:r>
        <w:rPr>
          <w:w w:val="115"/>
        </w:rPr>
        <w:t>et</w:t>
      </w:r>
      <w:r>
        <w:rPr>
          <w:w w:val="105"/>
        </w:rPr>
        <w:t>ed</w:t>
      </w:r>
      <w:r>
        <w:rPr>
          <w:w w:val="110"/>
        </w:rPr>
        <w:t>,</w:t>
      </w:r>
      <w:r>
        <w:rPr>
          <w:spacing w:val="16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w w:val="111"/>
        </w:rPr>
        <w:t>ad</w:t>
      </w:r>
      <w:r>
        <w:rPr>
          <w:w w:val="106"/>
        </w:rPr>
        <w:t>di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16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t>mean</w:t>
      </w:r>
      <w:r>
        <w:rPr>
          <w:spacing w:val="45"/>
        </w:rPr>
        <w:t xml:space="preserve"> </w:t>
      </w:r>
      <w:r>
        <w:rPr>
          <w:spacing w:val="-11"/>
          <w:w w:val="105"/>
        </w:rPr>
        <w:t>v</w:t>
      </w:r>
      <w:r>
        <w:rPr>
          <w:w w:val="107"/>
        </w:rPr>
        <w:t>al</w:t>
      </w:r>
      <w:r>
        <w:rPr>
          <w:w w:val="110"/>
        </w:rPr>
        <w:t>u</w:t>
      </w:r>
      <w:r>
        <w:t>es</w:t>
      </w:r>
      <w:r>
        <w:rPr>
          <w:w w:val="110"/>
        </w:rPr>
        <w:t>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</w:pPr>
      <w:r>
        <w:t xml:space="preserve">Publish </w:t>
      </w:r>
      <w:r>
        <w:rPr>
          <w:spacing w:val="3"/>
        </w:rPr>
        <w:t xml:space="preserve"> </w:t>
      </w:r>
      <w:r>
        <w:t>high</w:t>
      </w:r>
      <w:r>
        <w:rPr>
          <w:spacing w:val="26"/>
        </w:rPr>
        <w:t xml:space="preserve"> </w:t>
      </w:r>
      <w:r>
        <w:t xml:space="preserve">quality, </w:t>
      </w:r>
      <w:r>
        <w:rPr>
          <w:spacing w:val="8"/>
        </w:rPr>
        <w:t xml:space="preserve"> </w:t>
      </w:r>
      <w:r>
        <w:t>usable</w:t>
      </w:r>
      <w:r>
        <w:rPr>
          <w:spacing w:val="38"/>
        </w:rPr>
        <w:t xml:space="preserve"> </w:t>
      </w:r>
      <w:r>
        <w:t xml:space="preserve">data </w:t>
      </w:r>
      <w:r>
        <w:rPr>
          <w:spacing w:val="15"/>
        </w:rPr>
        <w:t xml:space="preserve"> </w:t>
      </w:r>
      <w:r>
        <w:t xml:space="preserve">and </w:t>
      </w:r>
      <w:r>
        <w:rPr>
          <w:spacing w:val="4"/>
        </w:rPr>
        <w:t xml:space="preserve"> </w:t>
      </w:r>
      <w:r>
        <w:rPr>
          <w:w w:val="109"/>
        </w:rPr>
        <w:t>metadata</w:t>
      </w:r>
      <w:r>
        <w:rPr>
          <w:spacing w:val="40"/>
          <w:w w:val="109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44"/>
        </w:rPr>
        <w:t xml:space="preserve"> </w:t>
      </w:r>
      <w:r>
        <w:rPr>
          <w:w w:val="121"/>
        </w:rPr>
        <w:t>that</w:t>
      </w:r>
      <w:r>
        <w:rPr>
          <w:spacing w:val="14"/>
          <w:w w:val="121"/>
        </w:rPr>
        <w:t xml:space="preserve"> </w:t>
      </w:r>
      <w:r>
        <w:t xml:space="preserve">data </w:t>
      </w:r>
      <w:r>
        <w:rPr>
          <w:spacing w:val="26"/>
        </w:rPr>
        <w:t xml:space="preserve"> </w:t>
      </w:r>
      <w:r>
        <w:t>can</w:t>
      </w:r>
      <w:r>
        <w:rPr>
          <w:spacing w:val="43"/>
        </w:rPr>
        <w:t xml:space="preserve"> </w:t>
      </w:r>
      <w:r>
        <w:t>easily</w:t>
      </w:r>
      <w:r>
        <w:rPr>
          <w:spacing w:val="38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33"/>
        </w:rPr>
        <w:t xml:space="preserve"> </w:t>
      </w:r>
      <w:r>
        <w:t xml:space="preserve">shared </w:t>
      </w:r>
      <w:r>
        <w:rPr>
          <w:spacing w:val="16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39"/>
        </w:rPr>
        <w:t xml:space="preserve"> </w:t>
      </w:r>
      <w:r>
        <w:t xml:space="preserve">others.  </w:t>
      </w:r>
      <w:r>
        <w:rPr>
          <w:spacing w:val="7"/>
        </w:rPr>
        <w:t xml:space="preserve"> </w:t>
      </w:r>
      <w:r>
        <w:rPr>
          <w:w w:val="109"/>
        </w:rPr>
        <w:t xml:space="preserve">In </w:t>
      </w:r>
      <w:r>
        <w:rPr>
          <w:w w:val="112"/>
        </w:rPr>
        <w:t>the</w:t>
      </w:r>
      <w:r>
        <w:rPr>
          <w:spacing w:val="14"/>
          <w:w w:val="112"/>
        </w:rPr>
        <w:t xml:space="preserve"> </w:t>
      </w:r>
      <w:r>
        <w:rPr>
          <w:w w:val="112"/>
        </w:rPr>
        <w:t>metadata,</w:t>
      </w:r>
      <w:r>
        <w:rPr>
          <w:spacing w:val="18"/>
          <w:w w:val="112"/>
        </w:rPr>
        <w:t xml:space="preserve"> </w:t>
      </w:r>
      <w:r>
        <w:t>re</w:t>
      </w:r>
      <w:r>
        <w:rPr>
          <w:spacing w:val="5"/>
        </w:rPr>
        <w:t>p</w:t>
      </w:r>
      <w:r>
        <w:t xml:space="preserve">ort </w:t>
      </w:r>
      <w:r>
        <w:rPr>
          <w:spacing w:val="19"/>
        </w:rPr>
        <w:t xml:space="preserve"> </w:t>
      </w:r>
      <w:r>
        <w:rPr>
          <w:w w:val="112"/>
        </w:rPr>
        <w:t>the</w:t>
      </w:r>
      <w:r>
        <w:rPr>
          <w:spacing w:val="14"/>
          <w:w w:val="112"/>
        </w:rPr>
        <w:t xml:space="preserve"> </w:t>
      </w:r>
      <w:r>
        <w:rPr>
          <w:spacing w:val="-5"/>
        </w:rPr>
        <w:t>n</w:t>
      </w:r>
      <w:r>
        <w:t>u</w:t>
      </w:r>
      <w:r>
        <w:rPr>
          <w:spacing w:val="-5"/>
        </w:rPr>
        <w:t>m</w:t>
      </w:r>
      <w:r>
        <w:rPr>
          <w:spacing w:val="5"/>
        </w:rPr>
        <w:t>b</w:t>
      </w:r>
      <w:r>
        <w:t xml:space="preserve">er </w:t>
      </w:r>
      <w:r>
        <w:rPr>
          <w:spacing w:val="18"/>
        </w:rPr>
        <w:t xml:space="preserve"> </w:t>
      </w:r>
      <w:r>
        <w:t>and  cause</w:t>
      </w:r>
      <w:r>
        <w:rPr>
          <w:spacing w:val="3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missing</w:t>
      </w:r>
      <w:r>
        <w:rPr>
          <w:spacing w:val="35"/>
        </w:rPr>
        <w:t xml:space="preserve"> </w:t>
      </w:r>
      <w:r>
        <w:t xml:space="preserve">data </w:t>
      </w:r>
      <w:r>
        <w:rPr>
          <w:spacing w:val="20"/>
        </w:rPr>
        <w:t xml:space="preserve"> </w:t>
      </w:r>
      <w:r>
        <w:rPr>
          <w:spacing w:val="5"/>
          <w:w w:val="110"/>
        </w:rPr>
        <w:t>p</w:t>
      </w:r>
      <w:r>
        <w:rPr>
          <w:w w:val="103"/>
        </w:rPr>
        <w:t>oi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t>s</w:t>
      </w:r>
      <w:r>
        <w:rPr>
          <w:spacing w:val="18"/>
        </w:rPr>
        <w:t xml:space="preserve"> </w:t>
      </w:r>
      <w:r>
        <w:t>for</w:t>
      </w:r>
      <w:r>
        <w:rPr>
          <w:spacing w:val="22"/>
        </w:rPr>
        <w:t xml:space="preserve"> </w:t>
      </w:r>
      <w:r>
        <w:t xml:space="preserve">climate, </w:t>
      </w:r>
      <w:r>
        <w:rPr>
          <w:spacing w:val="13"/>
        </w:rPr>
        <w:t xml:space="preserve"> </w:t>
      </w:r>
      <w:r>
        <w:t>es</w:t>
      </w:r>
      <w:r>
        <w:rPr>
          <w:spacing w:val="5"/>
        </w:rPr>
        <w:t>p</w:t>
      </w:r>
      <w:r>
        <w:t>ecially</w:t>
      </w:r>
      <w:r>
        <w:rPr>
          <w:spacing w:val="41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>ose</w:t>
      </w:r>
      <w:r>
        <w:rPr>
          <w:spacing w:val="18"/>
        </w:rPr>
        <w:t xml:space="preserve"> </w:t>
      </w:r>
      <w:r>
        <w:t>collected</w:t>
      </w:r>
      <w:r>
        <w:rPr>
          <w:spacing w:val="45"/>
        </w:rPr>
        <w:t xml:space="preserve"> </w:t>
      </w:r>
      <w:r>
        <w:rPr>
          <w:w w:val="99"/>
        </w:rPr>
        <w:t>i</w:t>
      </w:r>
      <w:r>
        <w:rPr>
          <w:w w:val="110"/>
        </w:rPr>
        <w:t xml:space="preserve">n </w:t>
      </w:r>
      <w:r>
        <w:rPr>
          <w:spacing w:val="-5"/>
        </w:rPr>
        <w:t>w</w:t>
      </w:r>
      <w:r>
        <w:t xml:space="preserve">arming </w:t>
      </w:r>
      <w:r>
        <w:rPr>
          <w:spacing w:val="18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 xml:space="preserve">ts. </w:t>
      </w:r>
      <w:r>
        <w:rPr>
          <w:spacing w:val="22"/>
          <w:w w:val="112"/>
        </w:rPr>
        <w:t xml:space="preserve"> </w:t>
      </w:r>
      <w:r>
        <w:t>(</w:t>
      </w:r>
      <w:r>
        <w:rPr>
          <w:spacing w:val="-17"/>
        </w:rPr>
        <w:t>F</w:t>
      </w:r>
      <w:r>
        <w:t xml:space="preserve">or </w:t>
      </w:r>
      <w:r>
        <w:rPr>
          <w:spacing w:val="17"/>
        </w:rPr>
        <w:t xml:space="preserve"> </w:t>
      </w:r>
      <w:r>
        <w:t xml:space="preserve">example, </w:t>
      </w:r>
      <w:r>
        <w:rPr>
          <w:spacing w:val="20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 xml:space="preserve">data </w:t>
      </w:r>
      <w:r>
        <w:rPr>
          <w:spacing w:val="31"/>
        </w:rPr>
        <w:t xml:space="preserve"> </w:t>
      </w:r>
      <w:r>
        <w:t>missing</w:t>
      </w:r>
      <w:r>
        <w:rPr>
          <w:spacing w:val="47"/>
        </w:rPr>
        <w:t xml:space="preserve"> </w:t>
      </w:r>
      <w:r>
        <w:rPr>
          <w:spacing w:val="5"/>
        </w:rPr>
        <w:t>b</w:t>
      </w:r>
      <w:r>
        <w:t xml:space="preserve">ecause </w:t>
      </w:r>
      <w:r>
        <w:rPr>
          <w:spacing w:val="8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t xml:space="preserve">heaters </w:t>
      </w:r>
      <w:r>
        <w:rPr>
          <w:spacing w:val="31"/>
        </w:rPr>
        <w:t xml:space="preserve"> </w:t>
      </w:r>
      <w:r>
        <w:rPr>
          <w:spacing w:val="-5"/>
          <w:w w:val="99"/>
        </w:rPr>
        <w:t>w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 xml:space="preserve"> </w:t>
      </w:r>
      <w:r>
        <w:rPr>
          <w:spacing w:val="-21"/>
        </w:rPr>
        <w:t xml:space="preserve"> </w:t>
      </w:r>
      <w:r>
        <w:rPr>
          <w:w w:val="105"/>
        </w:rPr>
        <w:t>ou</w:t>
      </w:r>
      <w:r>
        <w:rPr>
          <w:w w:val="139"/>
        </w:rPr>
        <w:t>t</w:t>
      </w:r>
      <w:r>
        <w:rPr>
          <w:w w:val="110"/>
        </w:rPr>
        <w:t>,</w:t>
      </w:r>
      <w:r>
        <w:t xml:space="preserve"> </w:t>
      </w:r>
      <w:r>
        <w:rPr>
          <w:spacing w:val="-17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rPr>
          <w:spacing w:val="5"/>
        </w:rPr>
        <w:t>b</w:t>
      </w:r>
      <w:r>
        <w:t xml:space="preserve">ecause </w:t>
      </w:r>
      <w:r>
        <w:rPr>
          <w:spacing w:val="8"/>
        </w:rPr>
        <w:t xml:space="preserve"> </w:t>
      </w:r>
      <w:r>
        <w:rPr>
          <w:w w:val="106"/>
        </w:rPr>
        <w:t>r</w:t>
      </w:r>
      <w:r>
        <w:rPr>
          <w:spacing w:val="6"/>
          <w:w w:val="106"/>
        </w:rPr>
        <w:t>o</w:t>
      </w:r>
      <w:r>
        <w:rPr>
          <w:w w:val="110"/>
        </w:rPr>
        <w:t>d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 xml:space="preserve">s </w:t>
      </w:r>
      <w:r>
        <w:rPr>
          <w:spacing w:val="-21"/>
        </w:rPr>
        <w:t xml:space="preserve"> </w:t>
      </w:r>
      <w:r>
        <w:rPr>
          <w:w w:val="122"/>
        </w:rPr>
        <w:t xml:space="preserve">at </w:t>
      </w:r>
      <w:r>
        <w:rPr>
          <w:w w:val="112"/>
        </w:rPr>
        <w:t>the</w:t>
      </w:r>
      <w:r>
        <w:rPr>
          <w:spacing w:val="14"/>
          <w:w w:val="112"/>
        </w:rPr>
        <w:t xml:space="preserve"> </w:t>
      </w:r>
      <w:r>
        <w:t xml:space="preserve">sensors?) </w:t>
      </w:r>
      <w:r>
        <w:rPr>
          <w:spacing w:val="36"/>
        </w:rPr>
        <w:t xml:space="preserve"> </w:t>
      </w:r>
      <w:r>
        <w:rPr>
          <w:w w:val="107"/>
        </w:rPr>
        <w:t>Re</w:t>
      </w:r>
      <w:r>
        <w:rPr>
          <w:spacing w:val="5"/>
          <w:w w:val="107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rPr>
          <w:w w:val="112"/>
        </w:rPr>
        <w:t>the</w:t>
      </w:r>
      <w:r>
        <w:rPr>
          <w:spacing w:val="14"/>
          <w:w w:val="112"/>
        </w:rPr>
        <w:t xml:space="preserve"> </w:t>
      </w:r>
      <w:r>
        <w:t xml:space="preserve">timing 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 xml:space="preserve">applied </w:t>
      </w:r>
      <w:r>
        <w:rPr>
          <w:spacing w:val="8"/>
        </w:rPr>
        <w:t xml:space="preserve"> </w:t>
      </w:r>
      <w:r>
        <w:rPr>
          <w:spacing w:val="-6"/>
        </w:rPr>
        <w:t>w</w:t>
      </w:r>
      <w:r>
        <w:t xml:space="preserve">arming </w:t>
      </w:r>
      <w:r>
        <w:rPr>
          <w:spacing w:val="6"/>
        </w:rPr>
        <w:t xml:space="preserve"> </w:t>
      </w:r>
      <w:r>
        <w:rPr>
          <w:w w:val="112"/>
        </w:rPr>
        <w:t>treatme</w:t>
      </w:r>
      <w:r>
        <w:rPr>
          <w:spacing w:val="-6"/>
          <w:w w:val="112"/>
        </w:rPr>
        <w:t>n</w:t>
      </w:r>
      <w:r>
        <w:rPr>
          <w:w w:val="112"/>
        </w:rPr>
        <w:t>ts</w:t>
      </w:r>
      <w:r>
        <w:rPr>
          <w:spacing w:val="18"/>
          <w:w w:val="112"/>
        </w:rPr>
        <w:t xml:space="preserve"> </w:t>
      </w:r>
      <w:r>
        <w:t xml:space="preserve">(i.e. </w:t>
      </w:r>
      <w:r>
        <w:rPr>
          <w:spacing w:val="19"/>
        </w:rPr>
        <w:t xml:space="preserve"> </w:t>
      </w:r>
      <w:r>
        <w:rPr>
          <w:w w:val="99"/>
        </w:rPr>
        <w:t>e</w:t>
      </w:r>
      <w:r>
        <w:rPr>
          <w:w w:val="105"/>
        </w:rPr>
        <w:t>xac</w:t>
      </w:r>
      <w:r>
        <w:rPr>
          <w:w w:val="139"/>
        </w:rPr>
        <w:t>t</w:t>
      </w:r>
      <w:r>
        <w:rPr>
          <w:spacing w:val="18"/>
          <w:w w:val="139"/>
        </w:rPr>
        <w:t xml:space="preserve"> </w:t>
      </w:r>
      <w:r>
        <w:rPr>
          <w:w w:val="118"/>
        </w:rPr>
        <w:t>start</w:t>
      </w:r>
      <w:r>
        <w:rPr>
          <w:spacing w:val="12"/>
          <w:w w:val="118"/>
        </w:rPr>
        <w:t xml:space="preserve"> </w:t>
      </w:r>
      <w:r>
        <w:t>and  end</w:t>
      </w:r>
      <w:r>
        <w:rPr>
          <w:spacing w:val="38"/>
        </w:rPr>
        <w:t xml:space="preserve"> </w:t>
      </w:r>
      <w:r>
        <w:t xml:space="preserve">dates, </w:t>
      </w:r>
      <w:r>
        <w:rPr>
          <w:spacing w:val="16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6"/>
        </w:rPr>
        <w:t>in</w:t>
      </w:r>
      <w:r>
        <w:rPr>
          <w:spacing w:val="18"/>
          <w:w w:val="106"/>
        </w:rPr>
        <w:t xml:space="preserve"> </w:t>
      </w:r>
      <w:r>
        <w:rPr>
          <w:w w:val="111"/>
        </w:rPr>
        <w:t>an</w:t>
      </w:r>
      <w:r>
        <w:rPr>
          <w:w w:val="110"/>
        </w:rPr>
        <w:t xml:space="preserve">d </w:t>
      </w:r>
      <w:r>
        <w:t>across</w:t>
      </w:r>
      <w:r>
        <w:rPr>
          <w:spacing w:val="38"/>
        </w:rPr>
        <w:t xml:space="preserve"> </w:t>
      </w:r>
      <w:r>
        <w:rPr>
          <w:spacing w:val="-5"/>
        </w:rPr>
        <w:t>y</w:t>
      </w:r>
      <w:r>
        <w:t xml:space="preserve">ears), </w:t>
      </w:r>
      <w:r>
        <w:rPr>
          <w:spacing w:val="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spacing w:val="-6"/>
        </w:rPr>
        <w:t>w</w:t>
      </w:r>
      <w:r>
        <w:t>ell</w:t>
      </w:r>
      <w:r>
        <w:rPr>
          <w:spacing w:val="13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spacing w:val="-12"/>
          <w:w w:val="108"/>
        </w:rPr>
        <w:t>v</w:t>
      </w:r>
      <w:r>
        <w:rPr>
          <w:w w:val="108"/>
        </w:rPr>
        <w:t>ariations</w:t>
      </w:r>
      <w:r>
        <w:rPr>
          <w:spacing w:val="17"/>
          <w:w w:val="108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w w:val="110"/>
        </w:rPr>
        <w:t>d</w:t>
      </w:r>
      <w:r>
        <w:rPr>
          <w:spacing w:val="-5"/>
          <w:w w:val="112"/>
        </w:rPr>
        <w:t>a</w:t>
      </w:r>
      <w:r>
        <w:rPr>
          <w:w w:val="105"/>
        </w:rPr>
        <w:t>y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1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0"/>
        </w:rPr>
        <w:t>n</w:t>
      </w:r>
      <w:r>
        <w:rPr>
          <w:w w:val="99"/>
        </w:rPr>
        <w:t>i</w:t>
      </w:r>
      <w:r>
        <w:rPr>
          <w:w w:val="105"/>
        </w:rPr>
        <w:t>g</w:t>
      </w:r>
      <w:r>
        <w:rPr>
          <w:spacing w:val="-5"/>
          <w:w w:val="105"/>
        </w:rPr>
        <w:t>h</w:t>
      </w:r>
      <w:r>
        <w:rPr>
          <w:w w:val="139"/>
        </w:rPr>
        <w:t>tt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1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seasonal</w:t>
      </w:r>
      <w:r>
        <w:rPr>
          <w:spacing w:val="44"/>
        </w:rPr>
        <w:t xml:space="preserve"> </w:t>
      </w:r>
      <w:r>
        <w:rPr>
          <w:spacing w:val="-12"/>
          <w:w w:val="108"/>
        </w:rPr>
        <w:t>v</w:t>
      </w:r>
      <w:r>
        <w:rPr>
          <w:w w:val="108"/>
        </w:rPr>
        <w:t>ariations</w:t>
      </w:r>
      <w:r>
        <w:rPr>
          <w:spacing w:val="15"/>
          <w:w w:val="108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11"/>
          <w:w w:val="105"/>
        </w:rPr>
        <w:t>v</w:t>
      </w:r>
      <w:r>
        <w:rPr>
          <w:w w:val="110"/>
        </w:rPr>
        <w:t>ari</w:t>
      </w:r>
      <w:r>
        <w:rPr>
          <w:w w:val="111"/>
        </w:rPr>
        <w:t>ab</w:t>
      </w:r>
      <w:r>
        <w:rPr>
          <w:w w:val="99"/>
        </w:rPr>
        <w:t>le</w:t>
      </w:r>
      <w:r>
        <w:rPr>
          <w:w w:val="104"/>
        </w:rPr>
        <w:t>s.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spacing w:line="249" w:lineRule="auto"/>
        <w:ind w:left="117" w:right="83"/>
        <w:jc w:val="both"/>
        <w:sectPr w:rsidR="00F96030">
          <w:pgSz w:w="12240" w:h="15840"/>
          <w:pgMar w:top="620" w:right="1300" w:bottom="280" w:left="1300" w:header="429" w:footer="1426" w:gutter="0"/>
          <w:cols w:space="720"/>
        </w:sectPr>
      </w:pPr>
      <w:r>
        <w:t xml:space="preserve">Consider </w:t>
      </w:r>
      <w:r>
        <w:rPr>
          <w:spacing w:val="8"/>
        </w:rPr>
        <w:t xml:space="preserve"> </w:t>
      </w:r>
      <w:r>
        <w:t xml:space="preserve">implementing </w:t>
      </w:r>
      <w:r>
        <w:rPr>
          <w:spacing w:val="8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fo</w:t>
      </w:r>
      <w:r>
        <w:rPr>
          <w:spacing w:val="10"/>
        </w:rPr>
        <w:t>l</w:t>
      </w:r>
      <w:r>
        <w:t>lowing</w:t>
      </w:r>
      <w:r>
        <w:rPr>
          <w:spacing w:val="-10"/>
        </w:rPr>
        <w:t xml:space="preserve"> c</w:t>
      </w:r>
      <w:r>
        <w:t xml:space="preserve">ommunity </w:t>
      </w:r>
      <w:r>
        <w:rPr>
          <w:spacing w:val="6"/>
        </w:rPr>
        <w:t xml:space="preserve"> </w:t>
      </w:r>
      <w:r>
        <w:rPr>
          <w:w w:val="109"/>
        </w:rPr>
        <w:t>standa</w:t>
      </w:r>
      <w:r>
        <w:rPr>
          <w:spacing w:val="-11"/>
          <w:w w:val="109"/>
        </w:rPr>
        <w:t>r</w:t>
      </w:r>
      <w:r>
        <w:rPr>
          <w:w w:val="109"/>
        </w:rPr>
        <w:t>ds</w:t>
      </w:r>
      <w:r>
        <w:rPr>
          <w:spacing w:val="7"/>
          <w:w w:val="109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0"/>
        </w:rPr>
        <w:t>r</w:t>
      </w:r>
      <w:r>
        <w:t>e</w:t>
      </w:r>
      <w:r>
        <w:rPr>
          <w:spacing w:val="-10"/>
        </w:rPr>
        <w:t>p</w:t>
      </w:r>
      <w:r>
        <w:t xml:space="preserve">orting </w:t>
      </w:r>
      <w:r>
        <w:rPr>
          <w:spacing w:val="14"/>
        </w:rPr>
        <w:t xml:space="preserve"> </w:t>
      </w:r>
      <w:r>
        <w:t>climate</w:t>
      </w:r>
      <w:r>
        <w:rPr>
          <w:spacing w:val="44"/>
        </w:rPr>
        <w:t xml:space="preserve"> </w:t>
      </w:r>
      <w:r>
        <w:t xml:space="preserve">data </w:t>
      </w:r>
      <w:r>
        <w:rPr>
          <w:spacing w:val="4"/>
        </w:rPr>
        <w:t xml:space="preserve"> </w:t>
      </w:r>
      <w:r>
        <w:t>Do</w:t>
      </w:r>
      <w:r>
        <w:rPr>
          <w:spacing w:val="8"/>
        </w:rPr>
        <w:t xml:space="preserve"> </w:t>
      </w:r>
      <w:r>
        <w:rPr>
          <w:spacing w:val="-5"/>
        </w:rPr>
        <w:t>w</w:t>
      </w:r>
      <w:r>
        <w:t>e h</w:t>
      </w:r>
      <w:r>
        <w:rPr>
          <w:spacing w:val="-5"/>
        </w:rPr>
        <w:t>av</w:t>
      </w:r>
      <w:r>
        <w:t>e</w:t>
      </w:r>
      <w:r>
        <w:rPr>
          <w:spacing w:val="27"/>
        </w:rPr>
        <w:t xml:space="preserve"> </w:t>
      </w:r>
      <w:r>
        <w:rPr>
          <w:w w:val="99"/>
        </w:rPr>
        <w:t>c</w:t>
      </w:r>
      <w:r>
        <w:rPr>
          <w:w w:val="105"/>
        </w:rPr>
        <w:t>om</w:t>
      </w:r>
      <w:r>
        <w:rPr>
          <w:spacing w:val="-5"/>
          <w:w w:val="105"/>
        </w:rPr>
        <w:t>m</w:t>
      </w:r>
      <w:r>
        <w:rPr>
          <w:w w:val="110"/>
        </w:rPr>
        <w:t>un</w:t>
      </w:r>
      <w:r>
        <w:rPr>
          <w:w w:val="119"/>
        </w:rPr>
        <w:t>i</w:t>
      </w:r>
      <w:r>
        <w:rPr>
          <w:spacing w:val="-5"/>
          <w:w w:val="119"/>
        </w:rPr>
        <w:t>t</w:t>
      </w:r>
      <w:r>
        <w:rPr>
          <w:w w:val="105"/>
        </w:rPr>
        <w:t xml:space="preserve">y </w:t>
      </w:r>
      <w:r>
        <w:rPr>
          <w:w w:val="110"/>
        </w:rPr>
        <w:t>standards</w:t>
      </w:r>
      <w:r>
        <w:rPr>
          <w:spacing w:val="37"/>
          <w:w w:val="110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 xml:space="preserve">climate </w:t>
      </w:r>
      <w:r>
        <w:rPr>
          <w:spacing w:val="23"/>
        </w:rPr>
        <w:t xml:space="preserve"> </w:t>
      </w:r>
      <w:r>
        <w:t>data?    Ben-  do</w:t>
      </w:r>
      <w:r>
        <w:rPr>
          <w:spacing w:val="43"/>
        </w:rPr>
        <w:t xml:space="preserve"> </w:t>
      </w:r>
      <w:r>
        <w:rPr>
          <w:spacing w:val="-5"/>
        </w:rPr>
        <w:t>y</w:t>
      </w:r>
      <w:r>
        <w:t>ou</w:t>
      </w:r>
      <w:r>
        <w:rPr>
          <w:spacing w:val="49"/>
        </w:rPr>
        <w:t xml:space="preserve"> </w:t>
      </w:r>
      <w:r>
        <w:t>h</w:t>
      </w:r>
      <w:r>
        <w:rPr>
          <w:spacing w:val="-5"/>
        </w:rPr>
        <w:t>av</w:t>
      </w:r>
      <w:r>
        <w:t xml:space="preserve">e </w:t>
      </w:r>
      <w:r>
        <w:rPr>
          <w:spacing w:val="9"/>
        </w:rPr>
        <w:t xml:space="preserve"> </w:t>
      </w:r>
      <w:r>
        <w:t>a</w:t>
      </w:r>
      <w:r>
        <w:rPr>
          <w:spacing w:val="-5"/>
        </w:rPr>
        <w:t>n</w:t>
      </w:r>
      <w:r>
        <w:t xml:space="preserve">y </w:t>
      </w:r>
      <w:r>
        <w:rPr>
          <w:spacing w:val="9"/>
        </w:rPr>
        <w:t xml:space="preserve"> </w:t>
      </w:r>
      <w:r>
        <w:t xml:space="preserve">ideas </w:t>
      </w:r>
      <w:r>
        <w:rPr>
          <w:spacing w:val="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 xml:space="preserve">resources </w:t>
      </w:r>
      <w:r>
        <w:rPr>
          <w:spacing w:val="15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rPr>
          <w:w w:val="139"/>
        </w:rPr>
        <w:t>t</w:t>
      </w:r>
      <w:r>
        <w:rPr>
          <w:w w:val="106"/>
        </w:rPr>
        <w:t>hi</w:t>
      </w:r>
      <w:r>
        <w:rPr>
          <w:w w:val="103"/>
        </w:rPr>
        <w:t xml:space="preserve">s? </w:t>
      </w:r>
      <w:r>
        <w:rPr>
          <w:spacing w:val="43"/>
          <w:w w:val="103"/>
        </w:rPr>
        <w:t xml:space="preserve"> </w:t>
      </w:r>
      <w:r>
        <w:t xml:space="preserve">When </w:t>
      </w:r>
      <w:r>
        <w:rPr>
          <w:spacing w:val="19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0"/>
        </w:rPr>
        <w:t>ud</w:t>
      </w:r>
      <w:r>
        <w:rPr>
          <w:w w:val="105"/>
        </w:rPr>
        <w:t>y</w:t>
      </w:r>
      <w:r>
        <w:rPr>
          <w:w w:val="99"/>
        </w:rPr>
        <w:t>i</w:t>
      </w:r>
      <w:r>
        <w:rPr>
          <w:w w:val="105"/>
        </w:rPr>
        <w:t>ng</w:t>
      </w:r>
      <w:r>
        <w:rPr>
          <w:spacing w:val="35"/>
          <w:w w:val="105"/>
        </w:rPr>
        <w:t xml:space="preserve"> </w:t>
      </w:r>
      <w:r>
        <w:rPr>
          <w:w w:val="110"/>
        </w:rPr>
        <w:t>b</w:t>
      </w:r>
      <w:r>
        <w:rPr>
          <w:w w:val="99"/>
        </w:rPr>
        <w:t>iologic</w:t>
      </w:r>
      <w:r>
        <w:rPr>
          <w:w w:val="107"/>
        </w:rPr>
        <w:t xml:space="preserve">al </w:t>
      </w:r>
      <w:r>
        <w:t xml:space="preserve">implications </w:t>
      </w:r>
      <w:r>
        <w:rPr>
          <w:spacing w:val="47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 xml:space="preserve">global </w:t>
      </w:r>
      <w:r>
        <w:rPr>
          <w:spacing w:val="9"/>
        </w:rPr>
        <w:t xml:space="preserve"> </w:t>
      </w:r>
      <w:r>
        <w:rPr>
          <w:spacing w:val="-5"/>
        </w:rPr>
        <w:t>c</w:t>
      </w:r>
      <w:r>
        <w:t>hall</w:t>
      </w:r>
      <w:r>
        <w:t xml:space="preserve">enge </w:t>
      </w:r>
      <w:r>
        <w:rPr>
          <w:spacing w:val="17"/>
        </w:rPr>
        <w:t xml:space="preserve"> </w:t>
      </w:r>
      <w:r>
        <w:t xml:space="preserve">as </w:t>
      </w:r>
      <w:r>
        <w:rPr>
          <w:spacing w:val="2"/>
        </w:rPr>
        <w:t xml:space="preserve"> </w:t>
      </w:r>
      <w:r>
        <w:t xml:space="preserve">large </w:t>
      </w:r>
      <w:r>
        <w:rPr>
          <w:spacing w:val="9"/>
        </w:rPr>
        <w:t xml:space="preserve"> </w:t>
      </w:r>
      <w:r>
        <w:t xml:space="preserve">as </w:t>
      </w:r>
      <w:r>
        <w:rPr>
          <w:spacing w:val="2"/>
        </w:rPr>
        <w:t xml:space="preserve"> </w:t>
      </w:r>
      <w:r>
        <w:t xml:space="preserve">climate </w:t>
      </w:r>
      <w:r>
        <w:rPr>
          <w:spacing w:val="29"/>
        </w:rPr>
        <w:t xml:space="preserve"> </w:t>
      </w:r>
      <w:r>
        <w:rPr>
          <w:spacing w:val="-5"/>
        </w:rPr>
        <w:t>c</w:t>
      </w:r>
      <w:r>
        <w:t xml:space="preserve">hange, </w:t>
      </w:r>
      <w:r>
        <w:rPr>
          <w:spacing w:val="28"/>
        </w:rPr>
        <w:t xml:space="preserve"> </w:t>
      </w:r>
      <w:r>
        <w:rPr>
          <w:w w:val="99"/>
        </w:rPr>
        <w:t>i</w:t>
      </w:r>
      <w:r>
        <w:rPr>
          <w:w w:val="139"/>
        </w:rPr>
        <w:t>t</w:t>
      </w:r>
      <w:r>
        <w:t xml:space="preserve"> </w:t>
      </w:r>
      <w:r>
        <w:rPr>
          <w:spacing w:val="-10"/>
        </w:rPr>
        <w:t xml:space="preserve"> </w:t>
      </w:r>
      <w:r>
        <w:rPr>
          <w:w w:val="91"/>
        </w:rPr>
        <w:t>f</w:t>
      </w:r>
      <w:r>
        <w:rPr>
          <w:w w:val="104"/>
        </w:rPr>
        <w:t>aci</w:t>
      </w:r>
      <w:r>
        <w:rPr>
          <w:w w:val="99"/>
        </w:rPr>
        <w:t>li</w:t>
      </w:r>
      <w:r>
        <w:rPr>
          <w:w w:val="139"/>
        </w:rPr>
        <w:t>t</w:t>
      </w:r>
      <w:r>
        <w:rPr>
          <w:w w:val="122"/>
        </w:rPr>
        <w:t>at</w:t>
      </w:r>
      <w:r>
        <w:rPr>
          <w:w w:val="99"/>
        </w:rPr>
        <w:t>e</w:t>
      </w:r>
      <w:r>
        <w:t xml:space="preserve"> </w:t>
      </w:r>
      <w:r>
        <w:rPr>
          <w:spacing w:val="-10"/>
        </w:rPr>
        <w:t xml:space="preserve"> </w:t>
      </w:r>
      <w:r>
        <w:t xml:space="preserve">progress </w:t>
      </w:r>
      <w:r>
        <w:rPr>
          <w:spacing w:val="19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38"/>
        </w:rPr>
        <w:t xml:space="preserve"> </w:t>
      </w:r>
      <w:r>
        <w:t xml:space="preserve">can </w:t>
      </w:r>
      <w:r>
        <w:rPr>
          <w:spacing w:val="10"/>
        </w:rPr>
        <w:t xml:space="preserve"> </w:t>
      </w:r>
      <w:r>
        <w:t xml:space="preserve">design, </w:t>
      </w:r>
      <w:r>
        <w:rPr>
          <w:spacing w:val="20"/>
        </w:rPr>
        <w:t xml:space="preserve"> </w:t>
      </w:r>
      <w:r>
        <w:rPr>
          <w:w w:val="116"/>
        </w:rPr>
        <w:t>r</w:t>
      </w:r>
      <w:r>
        <w:rPr>
          <w:w w:val="110"/>
        </w:rPr>
        <w:t xml:space="preserve">un, </w:t>
      </w:r>
      <w:r>
        <w:t xml:space="preserve">and </w:t>
      </w:r>
      <w:r>
        <w:rPr>
          <w:spacing w:val="7"/>
        </w:rPr>
        <w:t xml:space="preserve"> </w:t>
      </w:r>
      <w:r>
        <w:rPr>
          <w:w w:val="116"/>
        </w:rPr>
        <w:t>r</w:t>
      </w:r>
      <w:r>
        <w:rPr>
          <w:w w:val="105"/>
        </w:rPr>
        <w:t>e</w:t>
      </w:r>
      <w:r>
        <w:rPr>
          <w:spacing w:val="5"/>
          <w:w w:val="105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t xml:space="preserve"> </w:t>
      </w:r>
      <w:r>
        <w:rPr>
          <w:spacing w:val="-24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 xml:space="preserve">s </w:t>
      </w:r>
      <w:r>
        <w:rPr>
          <w:spacing w:val="-24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su</w:t>
      </w:r>
      <w:r>
        <w:rPr>
          <w:spacing w:val="-5"/>
        </w:rPr>
        <w:t>c</w:t>
      </w:r>
      <w:r>
        <w:t>h</w:t>
      </w:r>
      <w:r>
        <w:rPr>
          <w:spacing w:val="45"/>
        </w:rPr>
        <w:t xml:space="preserve"> </w:t>
      </w:r>
      <w:r>
        <w:t>a</w:t>
      </w:r>
      <w:r>
        <w:rPr>
          <w:spacing w:val="37"/>
        </w:rPr>
        <w:t xml:space="preserve"> </w:t>
      </w:r>
      <w:r>
        <w:rPr>
          <w:spacing w:val="-6"/>
        </w:rPr>
        <w:t>w</w:t>
      </w:r>
      <w:r>
        <w:rPr>
          <w:spacing w:val="-5"/>
        </w:rPr>
        <w:t>a</w:t>
      </w:r>
      <w:r>
        <w:t>y</w:t>
      </w:r>
      <w:r>
        <w:rPr>
          <w:spacing w:val="40"/>
        </w:rPr>
        <w:t xml:space="preserve"> </w:t>
      </w:r>
      <w:r>
        <w:rPr>
          <w:w w:val="121"/>
        </w:rPr>
        <w:t>that</w:t>
      </w:r>
      <w:r>
        <w:rPr>
          <w:spacing w:val="16"/>
          <w:w w:val="121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24"/>
        </w:rPr>
        <w:t xml:space="preserve"> </w:t>
      </w:r>
      <w:r>
        <w:t>can</w:t>
      </w:r>
      <w:r>
        <w:rPr>
          <w:spacing w:val="45"/>
        </w:rPr>
        <w:t xml:space="preserve"> </w:t>
      </w:r>
      <w:r>
        <w:rPr>
          <w:w w:val="102"/>
        </w:rPr>
        <w:t>e</w:t>
      </w:r>
      <w:r>
        <w:rPr>
          <w:spacing w:val="-5"/>
          <w:w w:val="102"/>
        </w:rPr>
        <w:t>v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8"/>
        </w:rPr>
        <w:t>ual</w:t>
      </w:r>
      <w:r>
        <w:rPr>
          <w:w w:val="99"/>
        </w:rPr>
        <w:t>l</w:t>
      </w:r>
      <w:r>
        <w:rPr>
          <w:w w:val="105"/>
        </w:rPr>
        <w:t>y</w:t>
      </w:r>
      <w:r>
        <w:t xml:space="preserve"> </w:t>
      </w:r>
      <w:r>
        <w:rPr>
          <w:spacing w:val="-24"/>
        </w:rPr>
        <w:t xml:space="preserve"> </w:t>
      </w:r>
      <w:r>
        <w:t xml:space="preserve">create </w:t>
      </w:r>
      <w:r>
        <w:rPr>
          <w:spacing w:val="19"/>
        </w:rPr>
        <w:t xml:space="preserve"> </w:t>
      </w:r>
      <w:r>
        <w:t>global</w:t>
      </w:r>
      <w:r>
        <w:rPr>
          <w:spacing w:val="43"/>
        </w:rPr>
        <w:t xml:space="preserve"> </w:t>
      </w:r>
      <w:r>
        <w:rPr>
          <w:w w:val="113"/>
        </w:rPr>
        <w:t xml:space="preserve">dataset. </w:t>
      </w:r>
      <w:r>
        <w:rPr>
          <w:spacing w:val="6"/>
          <w:w w:val="113"/>
        </w:rPr>
        <w:t xml:space="preserve"> </w:t>
      </w:r>
      <w:r>
        <w:t xml:space="preserve">This </w:t>
      </w:r>
      <w:r>
        <w:rPr>
          <w:spacing w:val="7"/>
        </w:rPr>
        <w:t xml:space="preserve"> </w:t>
      </w:r>
      <w:r>
        <w:rPr>
          <w:w w:val="116"/>
        </w:rPr>
        <w:t>r</w:t>
      </w:r>
      <w:r>
        <w:rPr>
          <w:w w:val="102"/>
        </w:rPr>
        <w:t>ecom</w:t>
      </w:r>
      <w:r>
        <w:rPr>
          <w:w w:val="106"/>
        </w:rPr>
        <w:t>men</w:t>
      </w:r>
      <w:r>
        <w:rPr>
          <w:w w:val="110"/>
        </w:rPr>
        <w:t>d</w:t>
      </w:r>
      <w:r>
        <w:rPr>
          <w:w w:val="122"/>
        </w:rPr>
        <w:t>at</w:t>
      </w:r>
      <w:r>
        <w:rPr>
          <w:w w:val="103"/>
        </w:rPr>
        <w:t xml:space="preserve">ion </w:t>
      </w:r>
      <w:r>
        <w:t xml:space="preserve">stems </w:t>
      </w:r>
      <w:r>
        <w:rPr>
          <w:spacing w:val="2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our</w:t>
      </w:r>
      <w:r>
        <w:rPr>
          <w:spacing w:val="43"/>
        </w:rPr>
        <w:t xml:space="preserve"> </w:t>
      </w:r>
      <w:r>
        <w:rPr>
          <w:spacing w:val="-5"/>
        </w:rPr>
        <w:t>w</w:t>
      </w:r>
      <w:r>
        <w:t>ork</w:t>
      </w:r>
      <w:r>
        <w:rPr>
          <w:spacing w:val="36"/>
        </w:rPr>
        <w:t xml:space="preserve"> </w:t>
      </w:r>
      <w:r>
        <w:rPr>
          <w:w w:val="108"/>
        </w:rPr>
        <w:t>gathering</w:t>
      </w:r>
      <w:r>
        <w:rPr>
          <w:spacing w:val="19"/>
          <w:w w:val="108"/>
        </w:rPr>
        <w:t xml:space="preserve"> </w:t>
      </w:r>
      <w:r>
        <w:t xml:space="preserve">and </w:t>
      </w:r>
      <w:r>
        <w:rPr>
          <w:spacing w:val="3"/>
        </w:rPr>
        <w:t xml:space="preserve"> </w:t>
      </w:r>
      <w:r>
        <w:t xml:space="preserve">analyzing </w:t>
      </w:r>
      <w:r>
        <w:rPr>
          <w:spacing w:val="15"/>
        </w:rPr>
        <w:t xml:space="preserve"> </w:t>
      </w:r>
      <w:r>
        <w:t xml:space="preserve">data </w:t>
      </w:r>
      <w:r>
        <w:rPr>
          <w:spacing w:val="24"/>
        </w:rPr>
        <w:t xml:space="preserve"> </w:t>
      </w:r>
      <w:r>
        <w:t>fr</w:t>
      </w:r>
      <w:r>
        <w:t>om</w:t>
      </w:r>
      <w:r>
        <w:rPr>
          <w:spacing w:val="34"/>
        </w:rPr>
        <w:t xml:space="preserve"> </w:t>
      </w:r>
      <w:r>
        <w:t>ma</w:t>
      </w:r>
      <w:r>
        <w:rPr>
          <w:spacing w:val="-5"/>
        </w:rPr>
        <w:t>n</w:t>
      </w:r>
      <w:r>
        <w:t xml:space="preserve">y </w:t>
      </w:r>
      <w:r>
        <w:rPr>
          <w:spacing w:val="7"/>
        </w:rPr>
        <w:t xml:space="preserve"> </w:t>
      </w:r>
      <w:r>
        <w:t xml:space="preserve">climate </w:t>
      </w:r>
      <w:r>
        <w:rPr>
          <w:spacing w:val="11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50"/>
        </w:rPr>
        <w:t xml:space="preserve"> </w:t>
      </w:r>
      <w:r>
        <w:rPr>
          <w:w w:val="99"/>
        </w:rPr>
        <w:t>e</w:t>
      </w:r>
      <w:r>
        <w:rPr>
          <w:w w:val="107"/>
        </w:rPr>
        <w:t>x</w:t>
      </w:r>
      <w:r>
        <w:rPr>
          <w:spacing w:val="5"/>
          <w:w w:val="107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4"/>
        </w:rPr>
        <w:t>me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t>s</w:t>
      </w:r>
      <w:r>
        <w:rPr>
          <w:w w:val="110"/>
        </w:rPr>
        <w:t>.</w:t>
      </w:r>
      <w:r>
        <w:t xml:space="preserve"> </w:t>
      </w:r>
      <w:r>
        <w:rPr>
          <w:spacing w:val="6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36"/>
        </w:rPr>
        <w:t xml:space="preserve"> </w:t>
      </w:r>
      <w:r>
        <w:t>found</w:t>
      </w:r>
      <w:r>
        <w:rPr>
          <w:spacing w:val="46"/>
        </w:rPr>
        <w:t xml:space="preserve"> </w:t>
      </w:r>
      <w:r>
        <w:rPr>
          <w:w w:val="139"/>
        </w:rPr>
        <w:t>t</w:t>
      </w:r>
      <w:r>
        <w:rPr>
          <w:w w:val="117"/>
        </w:rPr>
        <w:t>hat</w:t>
      </w: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before="8" w:line="280" w:lineRule="exact"/>
        <w:rPr>
          <w:sz w:val="28"/>
          <w:szCs w:val="28"/>
        </w:rPr>
      </w:pPr>
    </w:p>
    <w:p w:rsidR="00F96030" w:rsidRDefault="002361F0">
      <w:pPr>
        <w:spacing w:before="22" w:line="249" w:lineRule="auto"/>
        <w:ind w:left="117" w:right="83"/>
        <w:jc w:val="both"/>
      </w:pPr>
      <w:r>
        <w:t xml:space="preserve">studies </w:t>
      </w:r>
      <w:r>
        <w:rPr>
          <w:spacing w:val="5"/>
        </w:rPr>
        <w:t xml:space="preserve"> 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5"/>
          <w:w w:val="110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rPr>
          <w:spacing w:val="1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di</w:t>
      </w:r>
      <w:r>
        <w:rPr>
          <w:spacing w:val="-5"/>
        </w:rPr>
        <w:t>v</w:t>
      </w:r>
      <w:r>
        <w:t>erse</w:t>
      </w:r>
      <w:r>
        <w:rPr>
          <w:spacing w:val="40"/>
        </w:rPr>
        <w:t xml:space="preserve"> </w:t>
      </w:r>
      <w:r>
        <w:t>range</w:t>
      </w:r>
      <w:r>
        <w:rPr>
          <w:spacing w:val="4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 xml:space="preserve">climate </w:t>
      </w:r>
      <w:r>
        <w:rPr>
          <w:spacing w:val="4"/>
        </w:rPr>
        <w:t xml:space="preserve"> </w:t>
      </w:r>
      <w:r>
        <w:rPr>
          <w:spacing w:val="-11"/>
        </w:rPr>
        <w:t>v</w:t>
      </w:r>
      <w:r>
        <w:t xml:space="preserve">ariables, </w:t>
      </w:r>
      <w:r>
        <w:rPr>
          <w:spacing w:val="16"/>
        </w:rPr>
        <w:t xml:space="preserve"> </w:t>
      </w:r>
      <w:r>
        <w:rPr>
          <w:w w:val="99"/>
        </w:rPr>
        <w:t>collec</w:t>
      </w:r>
      <w:r>
        <w:rPr>
          <w:w w:val="139"/>
        </w:rPr>
        <w:t>t</w:t>
      </w:r>
      <w:r>
        <w:rPr>
          <w:w w:val="105"/>
        </w:rPr>
        <w:t>ed</w:t>
      </w:r>
      <w:r>
        <w:rPr>
          <w:spacing w:val="1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w w:val="106"/>
        </w:rPr>
        <w:t>di</w:t>
      </w:r>
      <w:r>
        <w:rPr>
          <w:w w:val="92"/>
        </w:rPr>
        <w:t>ffe</w:t>
      </w:r>
      <w:r>
        <w:rPr>
          <w:w w:val="107"/>
        </w:rPr>
        <w:t>re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5"/>
        </w:rPr>
        <w:t xml:space="preserve"> </w:t>
      </w:r>
      <w:r>
        <w:rPr>
          <w:spacing w:val="-5"/>
        </w:rPr>
        <w:t>wa</w:t>
      </w:r>
      <w:r>
        <w:t>ys</w:t>
      </w:r>
      <w:r>
        <w:rPr>
          <w:spacing w:val="29"/>
        </w:rPr>
        <w:t xml:space="preserve"> </w:t>
      </w:r>
      <w:r>
        <w:t xml:space="preserve">(i.e. </w:t>
      </w:r>
      <w:r>
        <w:rPr>
          <w:spacing w:val="7"/>
        </w:rPr>
        <w:t xml:space="preserve"> </w:t>
      </w:r>
      <w:r>
        <w:t>soil</w:t>
      </w:r>
      <w:r>
        <w:rPr>
          <w:spacing w:val="14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07"/>
        </w:rPr>
        <w:t>re</w:t>
      </w:r>
      <w:r>
        <w:rPr>
          <w:spacing w:val="15"/>
        </w:rPr>
        <w:t xml:space="preserve"> </w:t>
      </w:r>
      <w:r>
        <w:rPr>
          <w:w w:val="99"/>
        </w:rPr>
        <w:t>colle</w:t>
      </w:r>
      <w:r>
        <w:rPr>
          <w:w w:val="115"/>
        </w:rPr>
        <w:t>ct</w:t>
      </w:r>
      <w:r>
        <w:rPr>
          <w:w w:val="105"/>
        </w:rPr>
        <w:t xml:space="preserve">ed </w:t>
      </w:r>
      <w:r>
        <w:t>at</w:t>
      </w:r>
      <w:r>
        <w:rPr>
          <w:spacing w:val="45"/>
        </w:rPr>
        <w:t xml:space="preserve"> </w:t>
      </w:r>
      <w:r>
        <w:rPr>
          <w:w w:val="106"/>
        </w:rPr>
        <w:t>di</w:t>
      </w:r>
      <w:r>
        <w:rPr>
          <w:w w:val="92"/>
        </w:rPr>
        <w:t>ffe</w:t>
      </w:r>
      <w:r>
        <w:rPr>
          <w:w w:val="116"/>
        </w:rPr>
        <w:t>r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spacing w:val="14"/>
        </w:rPr>
        <w:t xml:space="preserve"> </w:t>
      </w:r>
      <w:r>
        <w:rPr>
          <w:w w:val="110"/>
        </w:rPr>
        <w:t>d</w:t>
      </w:r>
      <w:r>
        <w:rPr>
          <w:w w:val="105"/>
        </w:rPr>
        <w:t>ep</w:t>
      </w:r>
      <w:r>
        <w:rPr>
          <w:w w:val="139"/>
        </w:rPr>
        <w:t>t</w:t>
      </w:r>
      <w:r>
        <w:rPr>
          <w:w w:val="106"/>
        </w:rPr>
        <w:t>hs</w:t>
      </w:r>
      <w:r>
        <w:rPr>
          <w:w w:val="99"/>
        </w:rPr>
        <w:t>;</w:t>
      </w:r>
      <w:r>
        <w:rPr>
          <w:spacing w:val="15"/>
        </w:rPr>
        <w:t xml:space="preserve"> </w:t>
      </w:r>
      <w:r>
        <w:t>soil</w:t>
      </w:r>
      <w:r>
        <w:rPr>
          <w:spacing w:val="12"/>
        </w:rPr>
        <w:t xml:space="preserve"> </w:t>
      </w:r>
      <w:r>
        <w:rPr>
          <w:w w:val="106"/>
        </w:rPr>
        <w:t>m</w:t>
      </w:r>
      <w:r>
        <w:t>ois</w:t>
      </w:r>
      <w:r>
        <w:rPr>
          <w:w w:val="139"/>
        </w:rPr>
        <w:t>t</w:t>
      </w:r>
      <w:r>
        <w:rPr>
          <w:w w:val="113"/>
        </w:rPr>
        <w:t>ur</w:t>
      </w:r>
      <w:r>
        <w:rPr>
          <w:w w:val="99"/>
        </w:rPr>
        <w:t>e</w:t>
      </w:r>
      <w:r>
        <w:rPr>
          <w:spacing w:val="13"/>
        </w:rPr>
        <w:t xml:space="preserve"> </w:t>
      </w:r>
      <w:r>
        <w:t>using</w:t>
      </w:r>
      <w:r>
        <w:rPr>
          <w:spacing w:val="33"/>
        </w:rPr>
        <w:t xml:space="preserve"> </w:t>
      </w:r>
      <w:r>
        <w:rPr>
          <w:w w:val="110"/>
        </w:rPr>
        <w:t>d</w:t>
      </w:r>
      <w:r>
        <w:rPr>
          <w:w w:val="99"/>
        </w:rPr>
        <w:t>i</w:t>
      </w:r>
      <w:r>
        <w:rPr>
          <w:w w:val="92"/>
        </w:rPr>
        <w:t>ffe</w:t>
      </w:r>
      <w:r>
        <w:rPr>
          <w:w w:val="107"/>
        </w:rPr>
        <w:t>re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13"/>
        </w:rPr>
        <w:t xml:space="preserve"> </w:t>
      </w:r>
      <w:r>
        <w:rPr>
          <w:w w:val="110"/>
        </w:rPr>
        <w:t>u</w:t>
      </w:r>
      <w:r>
        <w:rPr>
          <w:w w:val="106"/>
        </w:rPr>
        <w:t>ni</w:t>
      </w:r>
      <w:r>
        <w:rPr>
          <w:w w:val="139"/>
        </w:rPr>
        <w:t>t</w:t>
      </w:r>
      <w:r>
        <w:t>s</w:t>
      </w:r>
      <w:r>
        <w:rPr>
          <w:spacing w:val="13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rPr>
          <w:w w:val="108"/>
        </w:rPr>
        <w:t>meth</w:t>
      </w:r>
      <w:r>
        <w:rPr>
          <w:spacing w:val="5"/>
          <w:w w:val="108"/>
        </w:rPr>
        <w:t>o</w:t>
      </w:r>
      <w:r>
        <w:rPr>
          <w:w w:val="108"/>
        </w:rPr>
        <w:t>ds).</w:t>
      </w:r>
      <w:r>
        <w:rPr>
          <w:spacing w:val="35"/>
          <w:w w:val="108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rPr>
          <w:spacing w:val="5"/>
        </w:rPr>
        <w:t>b</w:t>
      </w:r>
      <w:r>
        <w:t>een</w:t>
      </w:r>
      <w:r>
        <w:rPr>
          <w:spacing w:val="32"/>
        </w:rPr>
        <w:t xml:space="preserve"> </w:t>
      </w:r>
      <w:r>
        <w:rPr>
          <w:w w:val="106"/>
        </w:rPr>
        <w:t>di</w:t>
      </w:r>
      <w:r>
        <w:rPr>
          <w:w w:val="91"/>
        </w:rPr>
        <w:t>ffic</w:t>
      </w:r>
      <w:r>
        <w:rPr>
          <w:w w:val="106"/>
        </w:rPr>
        <w:t>ul</w:t>
      </w:r>
      <w:r>
        <w:rPr>
          <w:w w:val="139"/>
        </w:rPr>
        <w:t>t</w:t>
      </w:r>
      <w:r>
        <w:rPr>
          <w:spacing w:val="13"/>
        </w:rPr>
        <w:t xml:space="preserve"> </w:t>
      </w:r>
      <w:r>
        <w:rPr>
          <w:w w:val="113"/>
        </w:rPr>
        <w:t>to</w:t>
      </w:r>
      <w:r>
        <w:rPr>
          <w:spacing w:val="7"/>
          <w:w w:val="113"/>
        </w:rPr>
        <w:t xml:space="preserve"> </w:t>
      </w:r>
      <w:r>
        <w:rPr>
          <w:w w:val="103"/>
        </w:rPr>
        <w:t>sy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0"/>
        </w:rPr>
        <w:t>h</w:t>
      </w:r>
      <w:r>
        <w:t>es</w:t>
      </w:r>
      <w:r>
        <w:rPr>
          <w:w w:val="99"/>
        </w:rPr>
        <w:t>ize</w:t>
      </w:r>
      <w:r>
        <w:rPr>
          <w:spacing w:val="14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t xml:space="preserve">ese data </w:t>
      </w:r>
      <w:r>
        <w:rPr>
          <w:spacing w:val="19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comprensi</w:t>
      </w:r>
      <w:r>
        <w:rPr>
          <w:spacing w:val="-5"/>
        </w:rPr>
        <w:t>v</w:t>
      </w:r>
      <w:r>
        <w:t xml:space="preserve">e </w:t>
      </w:r>
      <w:r>
        <w:rPr>
          <w:spacing w:val="8"/>
        </w:rPr>
        <w:t xml:space="preserve"> </w:t>
      </w:r>
      <w:r>
        <w:rPr>
          <w:spacing w:val="-6"/>
        </w:rPr>
        <w:t>w</w:t>
      </w:r>
      <w:r>
        <w:rPr>
          <w:spacing w:val="-5"/>
        </w:rPr>
        <w:t>a</w:t>
      </w:r>
      <w:r>
        <w:t>y</w:t>
      </w:r>
      <w:r>
        <w:rPr>
          <w:spacing w:val="31"/>
        </w:rPr>
        <w:t xml:space="preserve"> </w:t>
      </w:r>
      <w:r>
        <w:rPr>
          <w:w w:val="121"/>
        </w:rPr>
        <w:t>that</w:t>
      </w:r>
      <w:r>
        <w:rPr>
          <w:spacing w:val="6"/>
          <w:w w:val="121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fully</w:t>
      </w:r>
      <w:r>
        <w:rPr>
          <w:spacing w:val="24"/>
        </w:rPr>
        <w:t xml:space="preserve"> </w:t>
      </w:r>
      <w:r>
        <w:t xml:space="preserve">address </w:t>
      </w:r>
      <w:r>
        <w:rPr>
          <w:spacing w:val="8"/>
        </w:rPr>
        <w:t xml:space="preserve"> </w:t>
      </w:r>
      <w:r>
        <w:rPr>
          <w:w w:val="104"/>
        </w:rPr>
        <w:t>im</w:t>
      </w:r>
      <w:r>
        <w:rPr>
          <w:spacing w:val="5"/>
          <w:w w:val="110"/>
        </w:rPr>
        <w:t>p</w:t>
      </w:r>
      <w:r>
        <w:rPr>
          <w:w w:val="106"/>
        </w:rPr>
        <w:t>or</w:t>
      </w:r>
      <w:r>
        <w:rPr>
          <w:w w:val="139"/>
        </w:rPr>
        <w:t>t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rPr>
          <w:w w:val="105"/>
        </w:rPr>
        <w:t>q</w:t>
      </w:r>
      <w:r>
        <w:rPr>
          <w:w w:val="110"/>
        </w:rPr>
        <w:t>u</w:t>
      </w:r>
      <w:r>
        <w:t>es</w:t>
      </w:r>
      <w:r>
        <w:rPr>
          <w:w w:val="139"/>
        </w:rPr>
        <w:t>t</w:t>
      </w:r>
      <w:r>
        <w:rPr>
          <w:w w:val="103"/>
        </w:rPr>
        <w:t>ion</w:t>
      </w:r>
      <w:r>
        <w:rPr>
          <w:w w:val="104"/>
        </w:rPr>
        <w:t>s.</w:t>
      </w:r>
    </w:p>
    <w:p w:rsidR="00F96030" w:rsidRDefault="00F96030">
      <w:pPr>
        <w:spacing w:before="4" w:line="140" w:lineRule="exact"/>
        <w:rPr>
          <w:sz w:val="14"/>
          <w:szCs w:val="14"/>
        </w:rPr>
      </w:pPr>
    </w:p>
    <w:p w:rsidR="00F96030" w:rsidRDefault="002361F0">
      <w:pPr>
        <w:ind w:left="117" w:right="884"/>
        <w:jc w:val="both"/>
      </w:pPr>
      <w:r>
        <w:t>I</w:t>
      </w:r>
      <w:r>
        <w:rPr>
          <w:spacing w:val="21"/>
        </w:rPr>
        <w:t xml:space="preserve"> </w:t>
      </w:r>
      <w:r>
        <w:rPr>
          <w:spacing w:val="-5"/>
        </w:rPr>
        <w:t>w</w:t>
      </w:r>
      <w:r>
        <w:t>ould</w:t>
      </w:r>
      <w:r>
        <w:rPr>
          <w:spacing w:val="34"/>
        </w:rPr>
        <w:t xml:space="preserve"> </w:t>
      </w:r>
      <w:r>
        <w:t>l</w:t>
      </w:r>
      <w:r>
        <w:rPr>
          <w:spacing w:val="-5"/>
        </w:rPr>
        <w:t>ov</w:t>
      </w:r>
      <w:r>
        <w:t>e</w:t>
      </w:r>
      <w:r>
        <w:rPr>
          <w:spacing w:val="19"/>
        </w:rPr>
        <w:t xml:space="preserve"> </w:t>
      </w:r>
      <w:r>
        <w:t>someone</w:t>
      </w:r>
      <w:r>
        <w:rPr>
          <w:spacing w:val="31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t>suggest</w:t>
      </w:r>
      <w:r>
        <w:rPr>
          <w:spacing w:val="45"/>
        </w:rPr>
        <w:t xml:space="preserve"> </w:t>
      </w:r>
      <w:r>
        <w:rPr>
          <w:spacing w:val="5"/>
          <w:w w:val="110"/>
        </w:rPr>
        <w:t>p</w:t>
      </w:r>
      <w:r>
        <w:rPr>
          <w:w w:val="103"/>
        </w:rPr>
        <w:t>oi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t>s</w:t>
      </w:r>
      <w:r>
        <w:rPr>
          <w:spacing w:val="16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t>ma</w:t>
      </w:r>
      <w:r>
        <w:rPr>
          <w:spacing w:val="-5"/>
        </w:rPr>
        <w:t>k</w:t>
      </w:r>
      <w:r>
        <w:t>e</w:t>
      </w:r>
      <w:r>
        <w:rPr>
          <w:spacing w:val="40"/>
        </w:rPr>
        <w:t xml:space="preserve"> </w:t>
      </w:r>
      <w:r>
        <w:rPr>
          <w:w w:val="116"/>
        </w:rPr>
        <w:t>and/or</w:t>
      </w:r>
      <w:r>
        <w:rPr>
          <w:spacing w:val="11"/>
          <w:w w:val="116"/>
        </w:rPr>
        <w:t xml:space="preserve"> </w:t>
      </w:r>
      <w:r>
        <w:rPr>
          <w:w w:val="139"/>
        </w:rPr>
        <w:t>t</w:t>
      </w:r>
      <w:r>
        <w:rPr>
          <w:w w:val="108"/>
        </w:rPr>
        <w:t>a</w:t>
      </w:r>
      <w:r>
        <w:rPr>
          <w:spacing w:val="-5"/>
          <w:w w:val="108"/>
        </w:rPr>
        <w:t>k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 xml:space="preserve">stab </w:t>
      </w:r>
      <w:r>
        <w:rPr>
          <w:spacing w:val="8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t xml:space="preserve">writing </w:t>
      </w:r>
      <w:r>
        <w:rPr>
          <w:spacing w:val="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closing</w:t>
      </w:r>
      <w:r>
        <w:rPr>
          <w:spacing w:val="24"/>
        </w:rPr>
        <w:t xml:space="preserve"> </w:t>
      </w:r>
      <w:r>
        <w:rPr>
          <w:w w:val="112"/>
        </w:rPr>
        <w:t>par</w:t>
      </w:r>
      <w:r>
        <w:rPr>
          <w:w w:val="108"/>
        </w:rPr>
        <w:t>agr</w:t>
      </w:r>
      <w:r>
        <w:rPr>
          <w:w w:val="111"/>
        </w:rPr>
        <w:t>aph</w:t>
      </w:r>
      <w:r>
        <w:rPr>
          <w:w w:val="82"/>
        </w:rPr>
        <w:t>!</w:t>
      </w:r>
    </w:p>
    <w:p w:rsidR="00F96030" w:rsidRDefault="00F96030">
      <w:pPr>
        <w:spacing w:line="200" w:lineRule="exact"/>
      </w:pPr>
    </w:p>
    <w:p w:rsidR="00F96030" w:rsidRDefault="00F96030">
      <w:pPr>
        <w:spacing w:before="17" w:line="280" w:lineRule="exact"/>
        <w:rPr>
          <w:sz w:val="28"/>
          <w:szCs w:val="28"/>
        </w:rPr>
      </w:pPr>
    </w:p>
    <w:p w:rsidR="00F96030" w:rsidRDefault="002361F0">
      <w:pPr>
        <w:ind w:left="117" w:right="7970"/>
        <w:jc w:val="both"/>
        <w:rPr>
          <w:sz w:val="28"/>
          <w:szCs w:val="28"/>
        </w:rPr>
      </w:pPr>
      <w:r>
        <w:rPr>
          <w:w w:val="120"/>
          <w:sz w:val="28"/>
          <w:szCs w:val="28"/>
        </w:rPr>
        <w:t>Ref</w:t>
      </w:r>
      <w:r>
        <w:rPr>
          <w:w w:val="128"/>
          <w:sz w:val="28"/>
          <w:szCs w:val="28"/>
        </w:rPr>
        <w:t>er</w:t>
      </w:r>
      <w:r>
        <w:rPr>
          <w:w w:val="120"/>
          <w:sz w:val="28"/>
          <w:szCs w:val="28"/>
        </w:rPr>
        <w:t>ence</w:t>
      </w:r>
      <w:r>
        <w:rPr>
          <w:w w:val="116"/>
          <w:sz w:val="28"/>
          <w:szCs w:val="28"/>
        </w:rPr>
        <w:t>s</w:t>
      </w:r>
    </w:p>
    <w:p w:rsidR="00F96030" w:rsidRDefault="00F96030">
      <w:pPr>
        <w:spacing w:before="9" w:line="180" w:lineRule="exact"/>
        <w:rPr>
          <w:sz w:val="18"/>
          <w:szCs w:val="18"/>
        </w:rPr>
      </w:pPr>
    </w:p>
    <w:p w:rsidR="00F96030" w:rsidRDefault="002361F0">
      <w:pPr>
        <w:ind w:left="117" w:right="1184"/>
        <w:jc w:val="both"/>
      </w:pPr>
      <w:r>
        <w:t xml:space="preserve">Thomas, </w:t>
      </w:r>
      <w:r>
        <w:rPr>
          <w:spacing w:val="21"/>
        </w:rPr>
        <w:t xml:space="preserve"> </w:t>
      </w:r>
      <w:r>
        <w:t>C.</w:t>
      </w:r>
      <w:r>
        <w:rPr>
          <w:spacing w:val="31"/>
        </w:rPr>
        <w:t xml:space="preserve"> </w:t>
      </w:r>
      <w:r>
        <w:t>D.</w:t>
      </w:r>
      <w:r>
        <w:rPr>
          <w:spacing w:val="28"/>
        </w:rPr>
        <w:t xml:space="preserve"> </w:t>
      </w:r>
      <w:r>
        <w:t>et</w:t>
      </w:r>
      <w:r>
        <w:rPr>
          <w:spacing w:val="34"/>
        </w:rPr>
        <w:t xml:space="preserve"> </w:t>
      </w:r>
      <w:r>
        <w:t xml:space="preserve">al. </w:t>
      </w:r>
      <w:r>
        <w:rPr>
          <w:spacing w:val="6"/>
        </w:rPr>
        <w:t xml:space="preserve"> </w:t>
      </w:r>
      <w:r>
        <w:rPr>
          <w:w w:val="109"/>
        </w:rPr>
        <w:t>Extinction</w:t>
      </w:r>
      <w:r>
        <w:rPr>
          <w:spacing w:val="17"/>
          <w:w w:val="109"/>
        </w:rPr>
        <w:t xml:space="preserve"> </w:t>
      </w:r>
      <w:r>
        <w:t>ri</w:t>
      </w:r>
      <w:r>
        <w:t>sk</w:t>
      </w:r>
      <w:r>
        <w:rPr>
          <w:spacing w:val="31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 xml:space="preserve">hange. </w:t>
      </w:r>
      <w:r>
        <w:rPr>
          <w:spacing w:val="21"/>
        </w:rPr>
        <w:t xml:space="preserve"> </w:t>
      </w:r>
      <w:r>
        <w:t>Natu</w:t>
      </w:r>
      <w:r>
        <w:rPr>
          <w:spacing w:val="-10"/>
        </w:rPr>
        <w:t>r</w:t>
      </w:r>
      <w:r>
        <w:t xml:space="preserve">e </w:t>
      </w:r>
      <w:r>
        <w:rPr>
          <w:spacing w:val="33"/>
        </w:rPr>
        <w:t xml:space="preserve"> </w:t>
      </w:r>
      <w:r>
        <w:t xml:space="preserve">427, </w:t>
      </w:r>
      <w:r>
        <w:rPr>
          <w:spacing w:val="13"/>
        </w:rPr>
        <w:t xml:space="preserve"> </w:t>
      </w:r>
      <w:r>
        <w:t>145–148</w:t>
      </w:r>
      <w:r>
        <w:rPr>
          <w:spacing w:val="9"/>
        </w:rPr>
        <w:t xml:space="preserve"> </w:t>
      </w:r>
      <w:r>
        <w:t xml:space="preserve">(2004). </w:t>
      </w:r>
      <w:r>
        <w:rPr>
          <w:spacing w:val="8"/>
        </w:rPr>
        <w:t xml:space="preserve"> </w:t>
      </w:r>
      <w:r>
        <w:t xml:space="preserve">PT: </w:t>
      </w:r>
      <w:r>
        <w:rPr>
          <w:spacing w:val="11"/>
        </w:rPr>
        <w:t xml:space="preserve"> </w:t>
      </w:r>
      <w:r>
        <w:rPr>
          <w:w w:val="131"/>
        </w:rPr>
        <w:t>J</w:t>
      </w:r>
      <w:r>
        <w:rPr>
          <w:w w:val="110"/>
        </w:rPr>
        <w:t>.</w:t>
      </w:r>
    </w:p>
    <w:p w:rsidR="00F96030" w:rsidRDefault="00F96030">
      <w:pPr>
        <w:spacing w:before="9" w:line="160" w:lineRule="exact"/>
        <w:rPr>
          <w:sz w:val="16"/>
          <w:szCs w:val="16"/>
        </w:rPr>
      </w:pPr>
    </w:p>
    <w:p w:rsidR="00F96030" w:rsidRDefault="002361F0">
      <w:pPr>
        <w:ind w:left="117" w:right="83"/>
        <w:jc w:val="both"/>
      </w:pPr>
      <w:r>
        <w:rPr>
          <w:spacing w:val="-5"/>
          <w:w w:val="109"/>
        </w:rPr>
        <w:t>P</w:t>
      </w:r>
      <w:r>
        <w:rPr>
          <w:w w:val="109"/>
        </w:rPr>
        <w:t>armesan,</w:t>
      </w:r>
      <w:r>
        <w:rPr>
          <w:spacing w:val="38"/>
          <w:w w:val="109"/>
        </w:rPr>
        <w:t xml:space="preserve"> </w:t>
      </w:r>
      <w:r>
        <w:t xml:space="preserve">C. </w:t>
      </w:r>
      <w:r>
        <w:rPr>
          <w:spacing w:val="50"/>
        </w:rPr>
        <w:t xml:space="preserve"> </w:t>
      </w:r>
      <w:r>
        <w:t>Ecological</w:t>
      </w:r>
      <w:r>
        <w:rPr>
          <w:spacing w:val="50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rPr>
          <w:w w:val="106"/>
        </w:rPr>
        <w:t>e</w:t>
      </w:r>
      <w:r>
        <w:rPr>
          <w:spacing w:val="-5"/>
          <w:w w:val="106"/>
        </w:rPr>
        <w:t>v</w:t>
      </w:r>
      <w:r>
        <w:rPr>
          <w:w w:val="106"/>
        </w:rPr>
        <w:t>olutionary</w:t>
      </w:r>
      <w:r>
        <w:rPr>
          <w:spacing w:val="38"/>
          <w:w w:val="106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onses </w:t>
      </w:r>
      <w:r>
        <w:rPr>
          <w:spacing w:val="13"/>
        </w:rPr>
        <w:t xml:space="preserve"> </w:t>
      </w:r>
      <w:r>
        <w:rPr>
          <w:w w:val="113"/>
        </w:rPr>
        <w:t>to</w:t>
      </w:r>
      <w:r>
        <w:rPr>
          <w:spacing w:val="26"/>
          <w:w w:val="113"/>
        </w:rPr>
        <w:t xml:space="preserve"> </w:t>
      </w:r>
      <w:r>
        <w:rPr>
          <w:w w:val="116"/>
        </w:rPr>
        <w:t>r</w:t>
      </w:r>
      <w:r>
        <w:rPr>
          <w:w w:val="99"/>
        </w:rPr>
        <w:t>ec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 xml:space="preserve"> </w:t>
      </w:r>
      <w:r>
        <w:rPr>
          <w:spacing w:val="-18"/>
        </w:rPr>
        <w:t xml:space="preserve"> </w:t>
      </w:r>
      <w:r>
        <w:t xml:space="preserve">climate </w:t>
      </w:r>
      <w:r>
        <w:rPr>
          <w:spacing w:val="21"/>
        </w:rPr>
        <w:t xml:space="preserve"> </w:t>
      </w:r>
      <w:r>
        <w:rPr>
          <w:spacing w:val="-5"/>
        </w:rPr>
        <w:t>c</w:t>
      </w:r>
      <w:r>
        <w:t xml:space="preserve">hange.  </w:t>
      </w:r>
      <w:r>
        <w:rPr>
          <w:spacing w:val="18"/>
        </w:rPr>
        <w:t xml:space="preserve"> </w:t>
      </w:r>
      <w:r>
        <w:rPr>
          <w:spacing w:val="-5"/>
        </w:rPr>
        <w:t>A</w:t>
      </w:r>
      <w:r>
        <w:t xml:space="preserve">nnual </w:t>
      </w:r>
      <w:r>
        <w:rPr>
          <w:spacing w:val="27"/>
        </w:rPr>
        <w:t xml:space="preserve"> </w:t>
      </w:r>
      <w:r>
        <w:rPr>
          <w:spacing w:val="-10"/>
        </w:rPr>
        <w:t>R</w:t>
      </w:r>
      <w:r>
        <w:t>eview</w:t>
      </w:r>
      <w:r>
        <w:rPr>
          <w:spacing w:val="37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E</w:t>
      </w:r>
      <w:r>
        <w:rPr>
          <w:spacing w:val="-10"/>
        </w:rPr>
        <w:t>c</w:t>
      </w:r>
      <w:r>
        <w:t>ol</w:t>
      </w:r>
      <w:r>
        <w:rPr>
          <w:spacing w:val="-10"/>
        </w:rPr>
        <w:t>o</w:t>
      </w:r>
      <w:r>
        <w:t>gy</w:t>
      </w:r>
    </w:p>
    <w:p w:rsidR="00F96030" w:rsidRDefault="002361F0">
      <w:pPr>
        <w:spacing w:before="9"/>
        <w:ind w:left="317"/>
      </w:pPr>
      <w:r>
        <w:t xml:space="preserve">Evolution </w:t>
      </w:r>
      <w:r>
        <w:rPr>
          <w:spacing w:val="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 xml:space="preserve">Systematics </w:t>
      </w:r>
      <w:r>
        <w:rPr>
          <w:spacing w:val="36"/>
        </w:rPr>
        <w:t xml:space="preserve"> </w:t>
      </w:r>
      <w:r>
        <w:t>37,</w:t>
      </w:r>
      <w:r>
        <w:rPr>
          <w:spacing w:val="49"/>
        </w:rPr>
        <w:t xml:space="preserve"> </w:t>
      </w:r>
      <w:r>
        <w:t>637–669</w:t>
      </w:r>
      <w:r>
        <w:rPr>
          <w:spacing w:val="9"/>
        </w:rPr>
        <w:t xml:space="preserve"> </w:t>
      </w:r>
      <w:r>
        <w:t xml:space="preserve">(2006). </w:t>
      </w:r>
      <w:r>
        <w:rPr>
          <w:spacing w:val="8"/>
        </w:rPr>
        <w:t xml:space="preserve"> </w:t>
      </w:r>
      <w:r>
        <w:t xml:space="preserve">PT: </w:t>
      </w:r>
      <w:r>
        <w:rPr>
          <w:spacing w:val="11"/>
        </w:rPr>
        <w:t xml:space="preserve"> </w:t>
      </w:r>
      <w:r>
        <w:rPr>
          <w:w w:val="131"/>
        </w:rPr>
        <w:t>J</w:t>
      </w:r>
      <w:r>
        <w:rPr>
          <w:w w:val="110"/>
        </w:rPr>
        <w:t>.</w:t>
      </w:r>
    </w:p>
    <w:p w:rsidR="00F96030" w:rsidRDefault="00F96030">
      <w:pPr>
        <w:spacing w:before="9" w:line="160" w:lineRule="exact"/>
        <w:rPr>
          <w:sz w:val="16"/>
          <w:szCs w:val="16"/>
        </w:rPr>
      </w:pPr>
    </w:p>
    <w:p w:rsidR="00F96030" w:rsidRDefault="002361F0">
      <w:pPr>
        <w:spacing w:line="249" w:lineRule="auto"/>
        <w:ind w:left="317" w:right="83" w:hanging="199"/>
        <w:jc w:val="both"/>
      </w:pPr>
      <w:r>
        <w:t>Sheldon,</w:t>
      </w:r>
      <w:r>
        <w:rPr>
          <w:spacing w:val="38"/>
        </w:rPr>
        <w:t xml:space="preserve"> </w:t>
      </w:r>
      <w:r>
        <w:t>K.</w:t>
      </w:r>
      <w:r>
        <w:rPr>
          <w:spacing w:val="17"/>
        </w:rPr>
        <w:t xml:space="preserve"> </w:t>
      </w:r>
      <w:r>
        <w:t>S.,</w:t>
      </w:r>
      <w:r>
        <w:rPr>
          <w:spacing w:val="14"/>
        </w:rPr>
        <w:t xml:space="preserve"> </w:t>
      </w:r>
      <w:r>
        <w:rPr>
          <w:spacing w:val="-17"/>
        </w:rPr>
        <w:t>Y</w:t>
      </w:r>
      <w:r>
        <w:t>ang,</w:t>
      </w:r>
      <w:r>
        <w:rPr>
          <w:spacing w:val="35"/>
        </w:rPr>
        <w:t xml:space="preserve"> </w:t>
      </w:r>
      <w:r>
        <w:t>S.</w:t>
      </w:r>
      <w:r>
        <w:rPr>
          <w:spacing w:val="6"/>
        </w:rPr>
        <w:t xml:space="preserve"> </w:t>
      </w:r>
      <w:r>
        <w:t xml:space="preserve">&amp; </w:t>
      </w:r>
      <w:r>
        <w:rPr>
          <w:spacing w:val="-17"/>
          <w:w w:val="109"/>
        </w:rPr>
        <w:t>T</w:t>
      </w:r>
      <w:r>
        <w:rPr>
          <w:w w:val="109"/>
        </w:rPr>
        <w:t>ewksbur</w:t>
      </w:r>
      <w:r>
        <w:rPr>
          <w:spacing w:val="-17"/>
          <w:w w:val="109"/>
        </w:rPr>
        <w:t>y</w:t>
      </w:r>
      <w:r>
        <w:rPr>
          <w:w w:val="109"/>
        </w:rPr>
        <w:t>,</w:t>
      </w:r>
      <w:r>
        <w:rPr>
          <w:spacing w:val="-17"/>
          <w:w w:val="109"/>
        </w:rPr>
        <w:t xml:space="preserve"> </w:t>
      </w:r>
      <w:r>
        <w:rPr>
          <w:w w:val="109"/>
        </w:rPr>
        <w:t>J.</w:t>
      </w:r>
      <w:r>
        <w:rPr>
          <w:spacing w:val="15"/>
          <w:w w:val="109"/>
        </w:rPr>
        <w:t xml:space="preserve"> </w:t>
      </w:r>
      <w:r>
        <w:rPr>
          <w:w w:val="109"/>
        </w:rPr>
        <w:t>J.</w:t>
      </w:r>
      <w:r>
        <w:rPr>
          <w:spacing w:val="28"/>
          <w:w w:val="109"/>
        </w:rPr>
        <w:t xml:space="preserve"> </w:t>
      </w:r>
      <w:r>
        <w:t xml:space="preserve">Climate </w:t>
      </w:r>
      <w:r>
        <w:rPr>
          <w:spacing w:val="3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0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w w:val="99"/>
        </w:rPr>
        <w:t>c</w:t>
      </w:r>
      <w:r>
        <w:rPr>
          <w:w w:val="105"/>
        </w:rPr>
        <w:t>om</w:t>
      </w:r>
      <w:r>
        <w:rPr>
          <w:spacing w:val="-5"/>
          <w:w w:val="105"/>
        </w:rPr>
        <w:t>m</w:t>
      </w:r>
      <w:r>
        <w:rPr>
          <w:w w:val="110"/>
        </w:rPr>
        <w:t>u</w:t>
      </w:r>
      <w:r>
        <w:rPr>
          <w:w w:val="106"/>
        </w:rPr>
        <w:t>ni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2"/>
        </w:rPr>
        <w:t xml:space="preserve"> </w:t>
      </w:r>
      <w:r>
        <w:t>disasse</w:t>
      </w:r>
      <w:r>
        <w:rPr>
          <w:spacing w:val="-5"/>
        </w:rPr>
        <w:t>m</w:t>
      </w:r>
      <w:r>
        <w:t xml:space="preserve">bly: </w:t>
      </w:r>
      <w:r>
        <w:rPr>
          <w:spacing w:val="27"/>
        </w:rPr>
        <w:t xml:space="preserve"> </w:t>
      </w:r>
      <w:r>
        <w:t xml:space="preserve">impacts </w:t>
      </w:r>
      <w:r>
        <w:rPr>
          <w:spacing w:val="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5"/>
          <w:w w:val="99"/>
        </w:rPr>
        <w:t>w</w:t>
      </w:r>
      <w:r>
        <w:rPr>
          <w:w w:val="114"/>
        </w:rPr>
        <w:t>ar</w:t>
      </w:r>
      <w:r>
        <w:rPr>
          <w:w w:val="104"/>
        </w:rPr>
        <w:t>mi</w:t>
      </w:r>
      <w:r>
        <w:rPr>
          <w:w w:val="110"/>
        </w:rPr>
        <w:t>n</w:t>
      </w:r>
      <w:r>
        <w:rPr>
          <w:w w:val="99"/>
        </w:rPr>
        <w:t xml:space="preserve">g </w:t>
      </w:r>
      <w:r>
        <w:t>on</w:t>
      </w:r>
      <w:r>
        <w:rPr>
          <w:spacing w:val="26"/>
        </w:rPr>
        <w:t xml:space="preserve"> </w:t>
      </w:r>
      <w:r>
        <w:rPr>
          <w:w w:val="139"/>
        </w:rPr>
        <w:t>t</w:t>
      </w:r>
      <w:r>
        <w:rPr>
          <w:w w:val="108"/>
        </w:rPr>
        <w:t>rop</w:t>
      </w:r>
      <w:r>
        <w:rPr>
          <w:w w:val="99"/>
        </w:rPr>
        <w:t>i</w:t>
      </w:r>
      <w:r>
        <w:rPr>
          <w:w w:val="104"/>
        </w:rPr>
        <w:t>cal</w:t>
      </w:r>
      <w:r>
        <w:rPr>
          <w:spacing w:val="16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99"/>
        </w:rPr>
        <w:t>e</w:t>
      </w:r>
      <w:r>
        <w:rPr>
          <w:spacing w:val="16"/>
        </w:rPr>
        <w:t xml:space="preserve"> </w:t>
      </w:r>
      <w:r>
        <w:rPr>
          <w:w w:val="105"/>
        </w:rPr>
        <w:t>mo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ane</w:t>
      </w:r>
      <w:r>
        <w:rPr>
          <w:spacing w:val="16"/>
        </w:rPr>
        <w:t xml:space="preserve"> </w:t>
      </w:r>
      <w:r>
        <w:rPr>
          <w:w w:val="104"/>
        </w:rPr>
        <w:t>com</w:t>
      </w:r>
      <w:r>
        <w:rPr>
          <w:spacing w:val="-5"/>
          <w:w w:val="104"/>
        </w:rPr>
        <w:t>m</w:t>
      </w:r>
      <w:r>
        <w:rPr>
          <w:w w:val="110"/>
        </w:rPr>
        <w:t>un</w:t>
      </w:r>
      <w:r>
        <w:rPr>
          <w:w w:val="99"/>
        </w:rPr>
        <w:t>i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16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3"/>
        </w:rPr>
        <w:t>ru</w:t>
      </w:r>
      <w:r>
        <w:rPr>
          <w:w w:val="115"/>
        </w:rPr>
        <w:t>ct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103"/>
        </w:rPr>
        <w:t>e.</w:t>
      </w:r>
      <w:r>
        <w:t xml:space="preserve"> 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>c</w:t>
      </w:r>
      <w:r>
        <w:t>ol</w:t>
      </w:r>
      <w:r>
        <w:rPr>
          <w:spacing w:val="-10"/>
        </w:rPr>
        <w:t>o</w:t>
      </w:r>
      <w:r>
        <w:t>gy</w:t>
      </w:r>
      <w:r>
        <w:rPr>
          <w:spacing w:val="21"/>
        </w:rPr>
        <w:t xml:space="preserve"> </w:t>
      </w:r>
      <w:r>
        <w:rPr>
          <w:spacing w:val="-10"/>
        </w:rPr>
        <w:t>L</w:t>
      </w:r>
      <w:r>
        <w:t xml:space="preserve">etters </w:t>
      </w:r>
      <w:r>
        <w:rPr>
          <w:spacing w:val="32"/>
        </w:rPr>
        <w:t xml:space="preserve"> </w:t>
      </w:r>
      <w:r>
        <w:t>14,</w:t>
      </w:r>
      <w:r>
        <w:rPr>
          <w:spacing w:val="49"/>
        </w:rPr>
        <w:t xml:space="preserve"> </w:t>
      </w:r>
      <w:r>
        <w:t>1191–1200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1"/>
        </w:rPr>
        <w:t>2011)</w:t>
      </w:r>
      <w:r>
        <w:rPr>
          <w:w w:val="110"/>
        </w:rPr>
        <w:t>.</w:t>
      </w:r>
    </w:p>
    <w:p w:rsidR="00F96030" w:rsidRDefault="00F96030">
      <w:pPr>
        <w:spacing w:before="10" w:line="140" w:lineRule="exact"/>
        <w:rPr>
          <w:sz w:val="15"/>
          <w:szCs w:val="15"/>
        </w:rPr>
      </w:pPr>
    </w:p>
    <w:p w:rsidR="00F96030" w:rsidRDefault="002361F0">
      <w:pPr>
        <w:spacing w:line="249" w:lineRule="auto"/>
        <w:ind w:left="317" w:right="83" w:hanging="199"/>
        <w:jc w:val="both"/>
      </w:pPr>
      <w:r>
        <w:t xml:space="preserve">Urban, </w:t>
      </w:r>
      <w:r>
        <w:rPr>
          <w:spacing w:val="13"/>
        </w:rPr>
        <w:t xml:space="preserve"> </w:t>
      </w:r>
      <w:r>
        <w:t>M.</w:t>
      </w:r>
      <w:r>
        <w:rPr>
          <w:spacing w:val="18"/>
        </w:rPr>
        <w:t xml:space="preserve"> </w:t>
      </w:r>
      <w:r>
        <w:t>C.,</w:t>
      </w:r>
      <w:r>
        <w:rPr>
          <w:spacing w:val="31"/>
        </w:rPr>
        <w:t xml:space="preserve"> </w:t>
      </w:r>
      <w:r>
        <w:rPr>
          <w:spacing w:val="-18"/>
          <w:w w:val="110"/>
        </w:rPr>
        <w:t>T</w:t>
      </w:r>
      <w:r>
        <w:rPr>
          <w:w w:val="110"/>
        </w:rPr>
        <w:t>ewksbur</w:t>
      </w:r>
      <w:r>
        <w:rPr>
          <w:spacing w:val="-19"/>
          <w:w w:val="110"/>
        </w:rPr>
        <w:t>y</w:t>
      </w:r>
      <w:r>
        <w:rPr>
          <w:w w:val="110"/>
        </w:rPr>
        <w:t>,</w:t>
      </w:r>
      <w:r>
        <w:rPr>
          <w:spacing w:val="-21"/>
          <w:w w:val="110"/>
        </w:rPr>
        <w:t xml:space="preserve"> </w:t>
      </w:r>
      <w:r>
        <w:rPr>
          <w:w w:val="110"/>
        </w:rPr>
        <w:t>J.</w:t>
      </w:r>
      <w:r>
        <w:rPr>
          <w:spacing w:val="20"/>
          <w:w w:val="110"/>
        </w:rPr>
        <w:t xml:space="preserve"> </w:t>
      </w:r>
      <w:r>
        <w:t>J.</w:t>
      </w:r>
      <w:r>
        <w:rPr>
          <w:spacing w:val="39"/>
        </w:rPr>
        <w:t xml:space="preserve"> </w:t>
      </w:r>
      <w:r>
        <w:t>&amp;</w:t>
      </w:r>
      <w:r>
        <w:rPr>
          <w:spacing w:val="8"/>
        </w:rPr>
        <w:t xml:space="preserve"> </w:t>
      </w:r>
      <w:r>
        <w:t>Sheldon,</w:t>
      </w:r>
      <w:r>
        <w:rPr>
          <w:spacing w:val="41"/>
        </w:rPr>
        <w:t xml:space="preserve"> </w:t>
      </w:r>
      <w:r>
        <w:t>K.</w:t>
      </w:r>
      <w:r>
        <w:rPr>
          <w:spacing w:val="24"/>
        </w:rPr>
        <w:t xml:space="preserve"> </w:t>
      </w:r>
      <w:r>
        <w:t>S.</w:t>
      </w:r>
      <w:r>
        <w:rPr>
          <w:spacing w:val="30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collision</w:t>
      </w:r>
      <w:r>
        <w:rPr>
          <w:spacing w:val="15"/>
        </w:rPr>
        <w:t xml:space="preserve"> </w:t>
      </w:r>
      <w:r>
        <w:t xml:space="preserve">course: </w:t>
      </w:r>
      <w:r>
        <w:rPr>
          <w:spacing w:val="4"/>
        </w:rPr>
        <w:t xml:space="preserve"> </w:t>
      </w:r>
      <w:r>
        <w:rPr>
          <w:w w:val="102"/>
        </w:rPr>
        <w:t>com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19"/>
        </w:rPr>
        <w:t>ti</w:t>
      </w:r>
      <w:r>
        <w:rPr>
          <w:w w:val="105"/>
        </w:rPr>
        <w:t>on</w:t>
      </w:r>
      <w:r>
        <w:rPr>
          <w:spacing w:val="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dis</w:t>
      </w:r>
      <w:r>
        <w:rPr>
          <w:spacing w:val="5"/>
        </w:rPr>
        <w:t>p</w:t>
      </w:r>
      <w:r>
        <w:t xml:space="preserve">ersal </w:t>
      </w:r>
      <w:r>
        <w:rPr>
          <w:spacing w:val="1"/>
        </w:rPr>
        <w:t xml:space="preserve"> </w:t>
      </w:r>
      <w:r>
        <w:rPr>
          <w:w w:val="106"/>
        </w:rPr>
        <w:t>di</w:t>
      </w:r>
      <w:r>
        <w:rPr>
          <w:w w:val="92"/>
        </w:rPr>
        <w:t>ffe</w:t>
      </w:r>
      <w:r>
        <w:rPr>
          <w:w w:val="107"/>
        </w:rPr>
        <w:t>re</w:t>
      </w:r>
      <w:r>
        <w:rPr>
          <w:w w:val="105"/>
        </w:rPr>
        <w:t>nc</w:t>
      </w:r>
      <w:r>
        <w:t xml:space="preserve">es create </w:t>
      </w:r>
      <w:r>
        <w:rPr>
          <w:spacing w:val="25"/>
        </w:rPr>
        <w:t xml:space="preserve"> </w:t>
      </w:r>
      <w:r>
        <w:t xml:space="preserve">no-analogue </w:t>
      </w:r>
      <w:r>
        <w:rPr>
          <w:spacing w:val="27"/>
        </w:rPr>
        <w:t xml:space="preserve"> </w:t>
      </w:r>
      <w:r>
        <w:rPr>
          <w:w w:val="102"/>
        </w:rPr>
        <w:t>com</w:t>
      </w:r>
      <w:r>
        <w:rPr>
          <w:spacing w:val="-5"/>
          <w:w w:val="106"/>
        </w:rPr>
        <w:t>m</w:t>
      </w:r>
      <w:r>
        <w:rPr>
          <w:w w:val="110"/>
        </w:rPr>
        <w:t>u</w:t>
      </w:r>
      <w:r>
        <w:rPr>
          <w:w w:val="106"/>
        </w:rPr>
        <w:t>ni</w:t>
      </w:r>
      <w:r>
        <w:rPr>
          <w:w w:val="139"/>
        </w:rPr>
        <w:t>t</w:t>
      </w:r>
      <w:r>
        <w:rPr>
          <w:w w:val="99"/>
        </w:rPr>
        <w:t>i</w:t>
      </w:r>
      <w:r>
        <w:t>es</w:t>
      </w:r>
      <w:r>
        <w:rPr>
          <w:spacing w:val="31"/>
        </w:rPr>
        <w:t xml:space="preserve"> </w:t>
      </w:r>
      <w:r>
        <w:t xml:space="preserve">and </w:t>
      </w:r>
      <w:r>
        <w:rPr>
          <w:spacing w:val="12"/>
        </w:rPr>
        <w:t xml:space="preserve"> </w:t>
      </w:r>
      <w:r>
        <w:t xml:space="preserve">cause </w:t>
      </w:r>
      <w:r>
        <w:rPr>
          <w:spacing w:val="1"/>
        </w:rPr>
        <w:t xml:space="preserve"> </w:t>
      </w:r>
      <w:r>
        <w:rPr>
          <w:w w:val="102"/>
        </w:rPr>
        <w:t>ex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nc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3"/>
        </w:rPr>
        <w:t>ons</w:t>
      </w:r>
      <w:r>
        <w:rPr>
          <w:spacing w:val="31"/>
          <w:w w:val="103"/>
        </w:rPr>
        <w:t xml:space="preserve"> </w:t>
      </w:r>
      <w:r>
        <w:t xml:space="preserve">during </w:t>
      </w:r>
      <w:r>
        <w:rPr>
          <w:spacing w:val="22"/>
        </w:rPr>
        <w:t xml:space="preserve"> </w:t>
      </w:r>
      <w:r>
        <w:t xml:space="preserve">climate </w:t>
      </w:r>
      <w:r>
        <w:rPr>
          <w:spacing w:val="20"/>
        </w:rPr>
        <w:t xml:space="preserve"> </w:t>
      </w:r>
      <w:r>
        <w:rPr>
          <w:spacing w:val="-5"/>
        </w:rPr>
        <w:t>c</w:t>
      </w:r>
      <w:r>
        <w:t xml:space="preserve">hange.  </w:t>
      </w:r>
      <w:r>
        <w:rPr>
          <w:spacing w:val="22"/>
        </w:rPr>
        <w:t xml:space="preserve"> </w:t>
      </w:r>
      <w:r>
        <w:rPr>
          <w:w w:val="106"/>
        </w:rPr>
        <w:t>P</w:t>
      </w:r>
      <w:r>
        <w:rPr>
          <w:spacing w:val="-11"/>
          <w:w w:val="106"/>
        </w:rPr>
        <w:t>rocee</w:t>
      </w:r>
      <w:r>
        <w:rPr>
          <w:w w:val="106"/>
        </w:rPr>
        <w:t>dings</w:t>
      </w:r>
      <w:r>
        <w:rPr>
          <w:spacing w:val="38"/>
          <w:w w:val="106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 xml:space="preserve">the  </w:t>
      </w:r>
      <w:r>
        <w:rPr>
          <w:spacing w:val="-10"/>
          <w:w w:val="109"/>
        </w:rPr>
        <w:t>R</w:t>
      </w:r>
      <w:r>
        <w:rPr>
          <w:w w:val="99"/>
        </w:rPr>
        <w:t>oy</w:t>
      </w:r>
      <w:r>
        <w:rPr>
          <w:w w:val="105"/>
        </w:rPr>
        <w:t xml:space="preserve">al </w:t>
      </w:r>
      <w:r>
        <w:t>S</w:t>
      </w:r>
      <w:r>
        <w:rPr>
          <w:spacing w:val="-10"/>
        </w:rPr>
        <w:t>o</w:t>
      </w:r>
      <w:r>
        <w:t xml:space="preserve">ciety </w:t>
      </w:r>
      <w:r>
        <w:rPr>
          <w:spacing w:val="2"/>
        </w:rPr>
        <w:t xml:space="preserve"> </w:t>
      </w:r>
      <w:r>
        <w:t>B-Biol</w:t>
      </w:r>
      <w:r>
        <w:rPr>
          <w:spacing w:val="-10"/>
        </w:rPr>
        <w:t>o</w:t>
      </w:r>
      <w:r>
        <w:t>gi</w:t>
      </w:r>
      <w:r>
        <w:rPr>
          <w:spacing w:val="-10"/>
        </w:rPr>
        <w:t>c</w:t>
      </w:r>
      <w:r>
        <w:t xml:space="preserve">al </w:t>
      </w:r>
      <w:r>
        <w:rPr>
          <w:spacing w:val="10"/>
        </w:rPr>
        <w:t xml:space="preserve"> </w:t>
      </w:r>
      <w:r>
        <w:t>Scien</w:t>
      </w:r>
      <w:r>
        <w:rPr>
          <w:spacing w:val="-10"/>
        </w:rPr>
        <w:t>c</w:t>
      </w:r>
      <w:r>
        <w:t xml:space="preserve">es </w:t>
      </w:r>
      <w:r>
        <w:rPr>
          <w:spacing w:val="25"/>
        </w:rPr>
        <w:t xml:space="preserve"> </w:t>
      </w:r>
      <w:r>
        <w:t xml:space="preserve">279, </w:t>
      </w:r>
      <w:r>
        <w:rPr>
          <w:spacing w:val="29"/>
        </w:rPr>
        <w:t xml:space="preserve"> </w:t>
      </w:r>
      <w:r>
        <w:t>2072–2080</w:t>
      </w:r>
      <w:r>
        <w:rPr>
          <w:spacing w:val="20"/>
        </w:rPr>
        <w:t xml:space="preserve"> </w:t>
      </w:r>
      <w:r>
        <w:t xml:space="preserve">(2012). </w:t>
      </w:r>
      <w:r>
        <w:rPr>
          <w:spacing w:val="47"/>
        </w:rPr>
        <w:t xml:space="preserve"> </w:t>
      </w:r>
      <w:r>
        <w:t xml:space="preserve">PT: </w:t>
      </w:r>
      <w:r>
        <w:rPr>
          <w:spacing w:val="24"/>
        </w:rPr>
        <w:t xml:space="preserve"> </w:t>
      </w:r>
      <w:r>
        <w:rPr>
          <w:w w:val="117"/>
        </w:rPr>
        <w:t>J;</w:t>
      </w:r>
      <w:r>
        <w:rPr>
          <w:spacing w:val="21"/>
          <w:w w:val="117"/>
        </w:rPr>
        <w:t xml:space="preserve"> </w:t>
      </w:r>
      <w:r>
        <w:t>NR:</w:t>
      </w:r>
      <w:r>
        <w:rPr>
          <w:spacing w:val="46"/>
        </w:rPr>
        <w:t xml:space="preserve"> </w:t>
      </w:r>
      <w:r>
        <w:t>38;</w:t>
      </w:r>
      <w:r>
        <w:rPr>
          <w:spacing w:val="33"/>
        </w:rPr>
        <w:t xml:space="preserve"> </w:t>
      </w:r>
      <w:r>
        <w:t xml:space="preserve">TC: </w:t>
      </w:r>
      <w:r>
        <w:rPr>
          <w:spacing w:val="10"/>
        </w:rPr>
        <w:t xml:space="preserve"> </w:t>
      </w:r>
      <w:r>
        <w:t>1;</w:t>
      </w:r>
      <w:r>
        <w:rPr>
          <w:spacing w:val="34"/>
        </w:rPr>
        <w:t xml:space="preserve"> </w:t>
      </w:r>
      <w:r>
        <w:rPr>
          <w:w w:val="109"/>
        </w:rPr>
        <w:t xml:space="preserve">J9: </w:t>
      </w:r>
      <w:r>
        <w:rPr>
          <w:spacing w:val="7"/>
          <w:w w:val="109"/>
        </w:rPr>
        <w:t xml:space="preserve"> </w:t>
      </w:r>
      <w:r>
        <w:t xml:space="preserve">P </w:t>
      </w:r>
      <w:r>
        <w:rPr>
          <w:spacing w:val="2"/>
        </w:rPr>
        <w:t xml:space="preserve"> </w:t>
      </w:r>
      <w:r>
        <w:rPr>
          <w:spacing w:val="-5"/>
        </w:rPr>
        <w:t>RO</w:t>
      </w:r>
      <w:r>
        <w:t xml:space="preserve">Y </w:t>
      </w:r>
      <w:r>
        <w:rPr>
          <w:spacing w:val="7"/>
        </w:rPr>
        <w:t xml:space="preserve"> </w:t>
      </w:r>
      <w:r>
        <w:t>SOC</w:t>
      </w:r>
      <w:r>
        <w:rPr>
          <w:spacing w:val="49"/>
        </w:rPr>
        <w:t xml:space="preserve"> </w:t>
      </w:r>
      <w:r>
        <w:rPr>
          <w:w w:val="103"/>
        </w:rPr>
        <w:t>B-</w:t>
      </w:r>
      <w:r>
        <w:rPr>
          <w:w w:val="106"/>
        </w:rPr>
        <w:t>BIO</w:t>
      </w:r>
      <w:r>
        <w:rPr>
          <w:w w:val="102"/>
        </w:rPr>
        <w:t xml:space="preserve">L </w:t>
      </w:r>
      <w:r>
        <w:t>S</w:t>
      </w:r>
      <w:r>
        <w:t>CI;</w:t>
      </w:r>
      <w:r>
        <w:rPr>
          <w:spacing w:val="30"/>
        </w:rPr>
        <w:t xml:space="preserve"> </w:t>
      </w:r>
      <w:r>
        <w:t xml:space="preserve">PG: </w:t>
      </w:r>
      <w:r>
        <w:rPr>
          <w:spacing w:val="1"/>
        </w:rPr>
        <w:t xml:space="preserve"> </w:t>
      </w:r>
      <w:r>
        <w:t>9;</w:t>
      </w:r>
      <w:r>
        <w:rPr>
          <w:spacing w:val="14"/>
        </w:rPr>
        <w:t xml:space="preserve"> </w:t>
      </w:r>
      <w:r>
        <w:t>GA:</w:t>
      </w:r>
      <w:r>
        <w:rPr>
          <w:spacing w:val="30"/>
        </w:rPr>
        <w:t xml:space="preserve"> </w:t>
      </w:r>
      <w:r>
        <w:t>925</w:t>
      </w:r>
      <w:r>
        <w:rPr>
          <w:spacing w:val="-17"/>
        </w:rPr>
        <w:t>R</w:t>
      </w:r>
      <w:r>
        <w:t>T;</w:t>
      </w:r>
      <w:r>
        <w:rPr>
          <w:spacing w:val="46"/>
        </w:rPr>
        <w:t xml:space="preserve"> </w:t>
      </w:r>
      <w:r>
        <w:t>UT:</w:t>
      </w:r>
      <w:r>
        <w:rPr>
          <w:spacing w:val="42"/>
        </w:rPr>
        <w:t xml:space="preserve"> </w:t>
      </w:r>
      <w:r>
        <w:rPr>
          <w:spacing w:val="-5"/>
          <w:w w:val="108"/>
        </w:rPr>
        <w:t>W</w:t>
      </w:r>
      <w:r>
        <w:rPr>
          <w:w w:val="107"/>
        </w:rPr>
        <w:t>O</w:t>
      </w:r>
      <w:r>
        <w:rPr>
          <w:w w:val="99"/>
        </w:rPr>
        <w:t>S:000302779600025.</w:t>
      </w:r>
    </w:p>
    <w:p w:rsidR="00F96030" w:rsidRDefault="00F96030">
      <w:pPr>
        <w:spacing w:before="10" w:line="140" w:lineRule="exact"/>
        <w:rPr>
          <w:sz w:val="15"/>
          <w:szCs w:val="15"/>
        </w:rPr>
      </w:pPr>
    </w:p>
    <w:p w:rsidR="00F96030" w:rsidRDefault="002361F0">
      <w:pPr>
        <w:ind w:left="117" w:right="87"/>
        <w:jc w:val="both"/>
      </w:pPr>
      <w:r>
        <w:t>Ki</w:t>
      </w:r>
      <w:r>
        <w:rPr>
          <w:spacing w:val="-5"/>
        </w:rPr>
        <w:t>m</w:t>
      </w:r>
      <w:r>
        <w:t xml:space="preserve">ball, </w:t>
      </w:r>
      <w:r>
        <w:rPr>
          <w:spacing w:val="19"/>
        </w:rPr>
        <w:t xml:space="preserve"> </w:t>
      </w:r>
      <w:r>
        <w:t xml:space="preserve">B. </w:t>
      </w:r>
      <w:r>
        <w:rPr>
          <w:spacing w:val="24"/>
        </w:rPr>
        <w:t xml:space="preserve"> </w:t>
      </w:r>
      <w:r>
        <w:t xml:space="preserve">Theory </w:t>
      </w:r>
      <w:r>
        <w:rPr>
          <w:spacing w:val="20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rPr>
          <w:spacing w:val="5"/>
        </w:rPr>
        <w:t>p</w:t>
      </w:r>
      <w:r>
        <w:t xml:space="preserve">erformance </w:t>
      </w:r>
      <w:r>
        <w:rPr>
          <w:spacing w:val="2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45"/>
        </w:rPr>
        <w:t xml:space="preserve"> </w:t>
      </w:r>
      <w:r>
        <w:t xml:space="preserve">infrared </w:t>
      </w:r>
      <w:r>
        <w:rPr>
          <w:spacing w:val="20"/>
        </w:rPr>
        <w:t xml:space="preserve"> </w:t>
      </w:r>
      <w:r>
        <w:t xml:space="preserve">heater </w:t>
      </w:r>
      <w:r>
        <w:rPr>
          <w:spacing w:val="26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rPr>
          <w:w w:val="99"/>
        </w:rPr>
        <w:t>e</w:t>
      </w:r>
      <w:r>
        <w:rPr>
          <w:w w:val="101"/>
        </w:rPr>
        <w:t>cosy</w:t>
      </w:r>
      <w:r>
        <w:t>s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24"/>
        </w:rPr>
        <w:t xml:space="preserve"> </w:t>
      </w:r>
      <w:r>
        <w:rPr>
          <w:spacing w:val="-5"/>
        </w:rPr>
        <w:t>w</w:t>
      </w:r>
      <w:r>
        <w:t xml:space="preserve">arming.  </w:t>
      </w:r>
      <w:r>
        <w:rPr>
          <w:spacing w:val="4"/>
        </w:rPr>
        <w:t xml:space="preserve"> </w:t>
      </w:r>
      <w:r>
        <w:t>Glo</w:t>
      </w:r>
      <w:r>
        <w:rPr>
          <w:spacing w:val="-10"/>
        </w:rPr>
        <w:t>b</w:t>
      </w:r>
      <w:r>
        <w:t>al</w:t>
      </w:r>
      <w:r>
        <w:rPr>
          <w:spacing w:val="31"/>
        </w:rPr>
        <w:t xml:space="preserve"> </w:t>
      </w:r>
      <w:r>
        <w:t xml:space="preserve">Change </w:t>
      </w:r>
      <w:r>
        <w:rPr>
          <w:spacing w:val="4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</w:p>
    <w:p w:rsidR="00F96030" w:rsidRDefault="002361F0">
      <w:pPr>
        <w:spacing w:before="9"/>
        <w:ind w:left="317"/>
      </w:pPr>
      <w:r>
        <w:t>11,</w:t>
      </w:r>
      <w:r>
        <w:rPr>
          <w:spacing w:val="49"/>
        </w:rPr>
        <w:t xml:space="preserve"> </w:t>
      </w:r>
      <w:r>
        <w:t>2041–2056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1"/>
        </w:rPr>
        <w:t>2005)</w:t>
      </w:r>
      <w:r>
        <w:rPr>
          <w:w w:val="110"/>
        </w:rPr>
        <w:t>.</w:t>
      </w:r>
    </w:p>
    <w:p w:rsidR="00F96030" w:rsidRDefault="00F96030">
      <w:pPr>
        <w:spacing w:before="9" w:line="160" w:lineRule="exact"/>
        <w:rPr>
          <w:sz w:val="16"/>
          <w:szCs w:val="16"/>
        </w:rPr>
      </w:pPr>
    </w:p>
    <w:p w:rsidR="00F96030" w:rsidRDefault="002361F0">
      <w:pPr>
        <w:ind w:left="117" w:right="87"/>
        <w:jc w:val="both"/>
      </w:pPr>
      <w:r>
        <w:t>Ki</w:t>
      </w:r>
      <w:r>
        <w:rPr>
          <w:spacing w:val="-5"/>
        </w:rPr>
        <w:t>m</w:t>
      </w:r>
      <w:r>
        <w:t xml:space="preserve">ball, </w:t>
      </w:r>
      <w:r>
        <w:rPr>
          <w:spacing w:val="21"/>
        </w:rPr>
        <w:t xml:space="preserve"> </w:t>
      </w:r>
      <w:r>
        <w:t>B.</w:t>
      </w:r>
      <w:r>
        <w:rPr>
          <w:spacing w:val="37"/>
        </w:rPr>
        <w:t xml:space="preserve"> </w:t>
      </w:r>
      <w:r>
        <w:t>A.</w:t>
      </w:r>
      <w:r>
        <w:rPr>
          <w:spacing w:val="35"/>
        </w:rPr>
        <w:t xml:space="preserve"> </w:t>
      </w:r>
      <w:r>
        <w:t>et</w:t>
      </w:r>
      <w:r>
        <w:rPr>
          <w:spacing w:val="42"/>
        </w:rPr>
        <w:t xml:space="preserve"> </w:t>
      </w:r>
      <w:r>
        <w:t xml:space="preserve">al. </w:t>
      </w:r>
      <w:r>
        <w:rPr>
          <w:spacing w:val="34"/>
        </w:rPr>
        <w:t xml:space="preserve"> </w:t>
      </w:r>
      <w:r>
        <w:t xml:space="preserve">Infrared </w:t>
      </w:r>
      <w:r>
        <w:rPr>
          <w:spacing w:val="26"/>
        </w:rPr>
        <w:t xml:space="preserve"> </w:t>
      </w:r>
      <w:r>
        <w:t xml:space="preserve">heater </w:t>
      </w:r>
      <w:r>
        <w:rPr>
          <w:spacing w:val="28"/>
        </w:rPr>
        <w:t xml:space="preserve"> </w:t>
      </w:r>
      <w:r>
        <w:t>arr</w:t>
      </w:r>
      <w:r>
        <w:rPr>
          <w:spacing w:val="-5"/>
        </w:rPr>
        <w:t>a</w:t>
      </w:r>
      <w:r>
        <w:t xml:space="preserve">ys </w:t>
      </w:r>
      <w:r>
        <w:rPr>
          <w:spacing w:val="23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14"/>
        </w:rPr>
        <w:t xml:space="preserve"> </w:t>
      </w:r>
      <w:r>
        <w:rPr>
          <w:w w:val="99"/>
        </w:rPr>
        <w:t>e</w:t>
      </w:r>
      <w:r>
        <w:t>cos</w:t>
      </w:r>
      <w:r>
        <w:rPr>
          <w:w w:val="103"/>
        </w:rPr>
        <w:t>ys</w:t>
      </w:r>
      <w:r>
        <w:rPr>
          <w:w w:val="139"/>
        </w:rPr>
        <w:t>t</w:t>
      </w:r>
      <w:r>
        <w:rPr>
          <w:w w:val="104"/>
        </w:rPr>
        <w:t>em</w:t>
      </w:r>
      <w:r>
        <w:t xml:space="preserve"> </w:t>
      </w:r>
      <w:r>
        <w:rPr>
          <w:spacing w:val="-25"/>
        </w:rPr>
        <w:t xml:space="preserve"> </w:t>
      </w:r>
      <w:r>
        <w:t>field</w:t>
      </w:r>
      <w:r>
        <w:rPr>
          <w:spacing w:val="21"/>
        </w:rPr>
        <w:t xml:space="preserve"> </w:t>
      </w:r>
      <w:r>
        <w:t xml:space="preserve">plots. </w:t>
      </w:r>
      <w:r>
        <w:rPr>
          <w:spacing w:val="50"/>
        </w:rPr>
        <w:t xml:space="preserve"> </w:t>
      </w:r>
      <w:r>
        <w:t>Glo</w:t>
      </w:r>
      <w:r>
        <w:rPr>
          <w:spacing w:val="-10"/>
        </w:rPr>
        <w:t>b</w:t>
      </w:r>
      <w:r>
        <w:t>al</w:t>
      </w:r>
      <w:r>
        <w:rPr>
          <w:spacing w:val="32"/>
        </w:rPr>
        <w:t xml:space="preserve"> </w:t>
      </w:r>
      <w:r>
        <w:t xml:space="preserve">Change </w:t>
      </w:r>
      <w:r>
        <w:rPr>
          <w:spacing w:val="5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  <w:r>
        <w:rPr>
          <w:spacing w:val="40"/>
        </w:rPr>
        <w:t xml:space="preserve"> </w:t>
      </w:r>
      <w:r>
        <w:rPr>
          <w:w w:val="114"/>
        </w:rPr>
        <w:t>14</w:t>
      </w:r>
      <w:r>
        <w:rPr>
          <w:w w:val="110"/>
        </w:rPr>
        <w:t>,</w:t>
      </w:r>
    </w:p>
    <w:p w:rsidR="00F96030" w:rsidRDefault="002361F0">
      <w:pPr>
        <w:spacing w:before="9"/>
        <w:ind w:left="317"/>
      </w:pPr>
      <w:r>
        <w:t>309–320</w:t>
      </w:r>
      <w:r>
        <w:rPr>
          <w:spacing w:val="9"/>
        </w:rPr>
        <w:t xml:space="preserve"> </w:t>
      </w:r>
      <w:r>
        <w:rPr>
          <w:w w:val="116"/>
        </w:rPr>
        <w:t>(</w:t>
      </w:r>
      <w:r>
        <w:rPr>
          <w:w w:val="101"/>
        </w:rPr>
        <w:t>2008)</w:t>
      </w:r>
      <w:r>
        <w:rPr>
          <w:w w:val="110"/>
        </w:rPr>
        <w:t>.</w:t>
      </w:r>
    </w:p>
    <w:p w:rsidR="00F96030" w:rsidRDefault="00F96030">
      <w:pPr>
        <w:spacing w:before="9" w:line="160" w:lineRule="exact"/>
        <w:rPr>
          <w:sz w:val="16"/>
          <w:szCs w:val="16"/>
        </w:rPr>
      </w:pPr>
    </w:p>
    <w:p w:rsidR="00F96030" w:rsidRDefault="002361F0">
      <w:pPr>
        <w:spacing w:line="249" w:lineRule="auto"/>
        <w:ind w:left="317" w:right="83" w:hanging="199"/>
        <w:jc w:val="both"/>
      </w:pPr>
      <w:r>
        <w:t xml:space="preserve">Aronson, </w:t>
      </w:r>
      <w:r>
        <w:rPr>
          <w:spacing w:val="29"/>
        </w:rPr>
        <w:t xml:space="preserve"> </w:t>
      </w:r>
      <w:r>
        <w:t xml:space="preserve">E. </w:t>
      </w:r>
      <w:r>
        <w:rPr>
          <w:spacing w:val="3"/>
        </w:rPr>
        <w:t xml:space="preserve"> </w:t>
      </w:r>
      <w:r>
        <w:t>L.</w:t>
      </w:r>
      <w:r>
        <w:rPr>
          <w:spacing w:val="42"/>
        </w:rPr>
        <w:t xml:space="preserve"> </w:t>
      </w:r>
      <w:r>
        <w:t>&amp;</w:t>
      </w:r>
      <w:r>
        <w:rPr>
          <w:spacing w:val="33"/>
        </w:rPr>
        <w:t xml:space="preserve"> </w:t>
      </w:r>
      <w:r>
        <w:t>McNul</w:t>
      </w:r>
      <w:r>
        <w:rPr>
          <w:spacing w:val="-5"/>
        </w:rPr>
        <w:t>t</w:t>
      </w:r>
      <w:r>
        <w:rPr>
          <w:spacing w:val="-17"/>
        </w:rPr>
        <w:t>y</w:t>
      </w:r>
      <w:r>
        <w:t xml:space="preserve">, </w:t>
      </w:r>
      <w:r>
        <w:rPr>
          <w:spacing w:val="39"/>
        </w:rPr>
        <w:t xml:space="preserve"> </w:t>
      </w:r>
      <w:r>
        <w:t>S.</w:t>
      </w:r>
      <w:r>
        <w:rPr>
          <w:spacing w:val="39"/>
        </w:rPr>
        <w:t xml:space="preserve"> </w:t>
      </w:r>
      <w:r>
        <w:t xml:space="preserve">G.  </w:t>
      </w:r>
      <w:r>
        <w:rPr>
          <w:spacing w:val="21"/>
        </w:rPr>
        <w:t xml:space="preserve"> </w:t>
      </w:r>
      <w:r>
        <w:rPr>
          <w:w w:val="108"/>
        </w:rPr>
        <w:t>Appropriate</w:t>
      </w:r>
      <w:r>
        <w:rPr>
          <w:spacing w:val="40"/>
          <w:w w:val="108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35"/>
          <w:w w:val="107"/>
        </w:rPr>
        <w:t xml:space="preserve"> </w:t>
      </w:r>
      <w:r>
        <w:t xml:space="preserve">ecosystem </w:t>
      </w:r>
      <w:r>
        <w:rPr>
          <w:spacing w:val="19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24"/>
        </w:rPr>
        <w:t xml:space="preserve"> </w:t>
      </w:r>
      <w:r>
        <w:rPr>
          <w:w w:val="104"/>
        </w:rPr>
        <w:t>me</w:t>
      </w:r>
      <w:r>
        <w:rPr>
          <w:w w:val="139"/>
        </w:rPr>
        <w:t>t</w:t>
      </w:r>
      <w:r>
        <w:rPr>
          <w:w w:val="105"/>
        </w:rPr>
        <w:t>h</w:t>
      </w:r>
      <w:r>
        <w:rPr>
          <w:spacing w:val="5"/>
          <w:w w:val="105"/>
        </w:rPr>
        <w:t>o</w:t>
      </w:r>
      <w:r>
        <w:rPr>
          <w:w w:val="110"/>
        </w:rPr>
        <w:t>d</w:t>
      </w:r>
      <w:r>
        <w:t>s</w:t>
      </w:r>
      <w:r>
        <w:rPr>
          <w:spacing w:val="35"/>
        </w:rPr>
        <w:t xml:space="preserve"> </w:t>
      </w:r>
      <w:r>
        <w:rPr>
          <w:spacing w:val="-5"/>
        </w:rPr>
        <w:t>b</w:t>
      </w:r>
      <w:r>
        <w:t xml:space="preserve">y  </w:t>
      </w:r>
      <w:r>
        <w:rPr>
          <w:w w:val="99"/>
        </w:rPr>
        <w:t>ec</w:t>
      </w:r>
      <w:r>
        <w:rPr>
          <w:w w:val="101"/>
        </w:rPr>
        <w:t>osy</w:t>
      </w:r>
      <w:r>
        <w:rPr>
          <w:w w:val="116"/>
        </w:rPr>
        <w:t>st</w:t>
      </w:r>
      <w:r>
        <w:rPr>
          <w:w w:val="99"/>
        </w:rPr>
        <w:t>e</w:t>
      </w:r>
      <w:r>
        <w:rPr>
          <w:w w:val="107"/>
        </w:rPr>
        <w:t xml:space="preserve">m, </w:t>
      </w:r>
      <w:r>
        <w:t>o</w:t>
      </w:r>
      <w:r>
        <w:rPr>
          <w:spacing w:val="11"/>
        </w:rPr>
        <w:t>b</w:t>
      </w:r>
      <w:r>
        <w:t>jecti</w:t>
      </w:r>
      <w:r>
        <w:rPr>
          <w:spacing w:val="-5"/>
        </w:rPr>
        <w:t>v</w:t>
      </w:r>
      <w:r>
        <w:t xml:space="preserve">e, </w:t>
      </w:r>
      <w:r>
        <w:rPr>
          <w:spacing w:val="11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w w:val="110"/>
        </w:rPr>
        <w:t>p</w:t>
      </w:r>
      <w:r>
        <w:rPr>
          <w:w w:val="109"/>
        </w:rPr>
        <w:t>rac</w:t>
      </w:r>
      <w:r>
        <w:rPr>
          <w:w w:val="139"/>
        </w:rPr>
        <w:t>t</w:t>
      </w:r>
      <w:r>
        <w:rPr>
          <w:w w:val="99"/>
        </w:rPr>
        <w:t>ic</w:t>
      </w:r>
      <w:r>
        <w:rPr>
          <w:w w:val="107"/>
        </w:rPr>
        <w:t>al</w:t>
      </w:r>
      <w:r>
        <w:rPr>
          <w:w w:val="119"/>
        </w:rPr>
        <w:t>i</w:t>
      </w:r>
      <w:r>
        <w:rPr>
          <w:spacing w:val="-5"/>
          <w:w w:val="119"/>
        </w:rPr>
        <w:t>t</w:t>
      </w:r>
      <w:r>
        <w:rPr>
          <w:spacing w:val="-17"/>
          <w:w w:val="105"/>
        </w:rPr>
        <w:t>y</w:t>
      </w:r>
      <w:r>
        <w:rPr>
          <w:w w:val="110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1"/>
          <w:w w:val="106"/>
        </w:rPr>
        <w:t>A</w:t>
      </w:r>
      <w:r>
        <w:rPr>
          <w:w w:val="106"/>
        </w:rPr>
        <w:t>gricultu</w:t>
      </w:r>
      <w:r>
        <w:rPr>
          <w:spacing w:val="-11"/>
          <w:w w:val="106"/>
        </w:rPr>
        <w:t>r</w:t>
      </w:r>
      <w:r>
        <w:rPr>
          <w:w w:val="106"/>
        </w:rPr>
        <w:t>al</w:t>
      </w:r>
      <w:r>
        <w:rPr>
          <w:spacing w:val="22"/>
          <w:w w:val="10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spacing w:val="-15"/>
        </w:rPr>
        <w:t>F</w:t>
      </w:r>
      <w:r>
        <w:t>o</w:t>
      </w:r>
      <w:r>
        <w:rPr>
          <w:spacing w:val="-10"/>
        </w:rPr>
        <w:t>r</w:t>
      </w:r>
      <w:r>
        <w:t xml:space="preserve">est </w:t>
      </w:r>
      <w:r>
        <w:rPr>
          <w:spacing w:val="23"/>
        </w:rPr>
        <w:t xml:space="preserve"> </w:t>
      </w:r>
      <w:r>
        <w:t>Met</w:t>
      </w:r>
      <w:r>
        <w:rPr>
          <w:spacing w:val="-10"/>
        </w:rPr>
        <w:t>e</w:t>
      </w:r>
      <w:r>
        <w:t>o</w:t>
      </w:r>
      <w:r>
        <w:rPr>
          <w:spacing w:val="-10"/>
        </w:rPr>
        <w:t>r</w:t>
      </w:r>
      <w:r>
        <w:t>ol</w:t>
      </w:r>
      <w:r>
        <w:rPr>
          <w:spacing w:val="-10"/>
        </w:rPr>
        <w:t>o</w:t>
      </w:r>
      <w:r>
        <w:t xml:space="preserve">gy </w:t>
      </w:r>
      <w:r>
        <w:rPr>
          <w:spacing w:val="3"/>
        </w:rPr>
        <w:t xml:space="preserve"> </w:t>
      </w:r>
      <w:r>
        <w:t xml:space="preserve">149, </w:t>
      </w:r>
      <w:r>
        <w:rPr>
          <w:spacing w:val="13"/>
        </w:rPr>
        <w:t xml:space="preserve"> </w:t>
      </w:r>
      <w:r>
        <w:t>1791–1799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1"/>
        </w:rPr>
        <w:t>2009)</w:t>
      </w:r>
      <w:r>
        <w:rPr>
          <w:w w:val="110"/>
        </w:rPr>
        <w:t>.</w:t>
      </w:r>
    </w:p>
    <w:p w:rsidR="00F96030" w:rsidRDefault="00F96030">
      <w:pPr>
        <w:spacing w:before="10" w:line="140" w:lineRule="exact"/>
        <w:rPr>
          <w:sz w:val="15"/>
          <w:szCs w:val="15"/>
        </w:rPr>
      </w:pPr>
    </w:p>
    <w:p w:rsidR="00F96030" w:rsidRDefault="002361F0">
      <w:pPr>
        <w:ind w:left="117" w:right="83"/>
        <w:jc w:val="both"/>
      </w:pPr>
      <w:r>
        <w:rPr>
          <w:spacing w:val="-17"/>
        </w:rPr>
        <w:t>W</w:t>
      </w:r>
      <w:r>
        <w:t>ol</w:t>
      </w:r>
      <w:r>
        <w:rPr>
          <w:spacing w:val="-5"/>
        </w:rPr>
        <w:t>ko</w:t>
      </w:r>
      <w:r>
        <w:t>vi</w:t>
      </w:r>
      <w:r>
        <w:rPr>
          <w:spacing w:val="-5"/>
        </w:rPr>
        <w:t>c</w:t>
      </w:r>
      <w:r>
        <w:t xml:space="preserve">h, </w:t>
      </w:r>
      <w:r>
        <w:rPr>
          <w:spacing w:val="5"/>
        </w:rPr>
        <w:t xml:space="preserve"> </w:t>
      </w:r>
      <w:r>
        <w:t>E.</w:t>
      </w:r>
      <w:r>
        <w:rPr>
          <w:spacing w:val="35"/>
        </w:rPr>
        <w:t xml:space="preserve"> </w:t>
      </w:r>
      <w:r>
        <w:t>M.</w:t>
      </w:r>
      <w:r>
        <w:rPr>
          <w:spacing w:val="27"/>
        </w:rPr>
        <w:t xml:space="preserve"> </w:t>
      </w:r>
      <w:r>
        <w:t>et</w:t>
      </w:r>
      <w:r>
        <w:rPr>
          <w:spacing w:val="36"/>
        </w:rPr>
        <w:t xml:space="preserve"> </w:t>
      </w:r>
      <w:r>
        <w:t xml:space="preserve">al. </w:t>
      </w:r>
      <w:r>
        <w:rPr>
          <w:spacing w:val="12"/>
        </w:rPr>
        <w:t xml:space="preserve"> </w:t>
      </w:r>
      <w:r>
        <w:rPr>
          <w:spacing w:val="-17"/>
        </w:rPr>
        <w:t>W</w:t>
      </w:r>
      <w:r>
        <w:t xml:space="preserve">arming </w:t>
      </w:r>
      <w:r>
        <w:rPr>
          <w:spacing w:val="24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04"/>
        </w:rPr>
        <w:t>im</w:t>
      </w:r>
      <w:r>
        <w:rPr>
          <w:w w:val="105"/>
        </w:rPr>
        <w:t>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t>s</w:t>
      </w:r>
      <w:r>
        <w:rPr>
          <w:spacing w:val="18"/>
        </w:rPr>
        <w:t xml:space="preserve"> </w:t>
      </w:r>
      <w:r>
        <w:rPr>
          <w:w w:val="110"/>
        </w:rPr>
        <w:t>un</w:t>
      </w:r>
      <w:r>
        <w:rPr>
          <w:w w:val="105"/>
        </w:rPr>
        <w:t>de</w:t>
      </w:r>
      <w:r>
        <w:rPr>
          <w:w w:val="113"/>
        </w:rPr>
        <w:t>rp</w:t>
      </w:r>
      <w:r>
        <w:rPr>
          <w:w w:val="116"/>
        </w:rPr>
        <w:t>r</w:t>
      </w:r>
      <w:r>
        <w:rPr>
          <w:w w:val="105"/>
        </w:rPr>
        <w:t>ed</w:t>
      </w:r>
      <w:r>
        <w:rPr>
          <w:w w:val="99"/>
        </w:rPr>
        <w:t>ic</w:t>
      </w:r>
      <w:r>
        <w:rPr>
          <w:w w:val="139"/>
        </w:rPr>
        <w:t>t</w:t>
      </w:r>
      <w:r>
        <w:rPr>
          <w:spacing w:val="18"/>
        </w:rPr>
        <w:t xml:space="preserve"> </w:t>
      </w:r>
      <w:r>
        <w:rPr>
          <w:w w:val="113"/>
        </w:rPr>
        <w:t>pla</w:t>
      </w:r>
      <w:r>
        <w:rPr>
          <w:spacing w:val="-6"/>
          <w:w w:val="113"/>
        </w:rPr>
        <w:t>n</w:t>
      </w:r>
      <w:r>
        <w:rPr>
          <w:w w:val="113"/>
        </w:rPr>
        <w:t>t</w:t>
      </w:r>
      <w:r>
        <w:rPr>
          <w:spacing w:val="12"/>
          <w:w w:val="113"/>
        </w:rPr>
        <w:t xml:space="preserve"> </w:t>
      </w:r>
      <w:r>
        <w:t xml:space="preserve">phenological </w:t>
      </w:r>
      <w:r>
        <w:rPr>
          <w:spacing w:val="3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49"/>
        </w:rPr>
        <w:t xml:space="preserve"> </w:t>
      </w:r>
      <w:r>
        <w:rPr>
          <w:w w:val="113"/>
        </w:rPr>
        <w:t>to</w:t>
      </w:r>
      <w:r>
        <w:rPr>
          <w:spacing w:val="12"/>
          <w:w w:val="113"/>
        </w:rPr>
        <w:t xml:space="preserve"> </w:t>
      </w:r>
      <w:r>
        <w:t xml:space="preserve">climate </w:t>
      </w:r>
      <w:r>
        <w:rPr>
          <w:spacing w:val="7"/>
        </w:rPr>
        <w:t xml:space="preserve"> </w:t>
      </w:r>
      <w:r>
        <w:rPr>
          <w:spacing w:val="-5"/>
          <w:w w:val="99"/>
        </w:rPr>
        <w:t>c</w:t>
      </w:r>
      <w:r>
        <w:rPr>
          <w:w w:val="110"/>
        </w:rPr>
        <w:t>h</w:t>
      </w:r>
      <w:r>
        <w:rPr>
          <w:w w:val="105"/>
        </w:rPr>
        <w:t>ange</w:t>
      </w:r>
      <w:r>
        <w:rPr>
          <w:w w:val="110"/>
        </w:rPr>
        <w:t>.</w:t>
      </w:r>
    </w:p>
    <w:p w:rsidR="00F96030" w:rsidRDefault="002361F0">
      <w:pPr>
        <w:spacing w:before="9"/>
        <w:ind w:left="317"/>
      </w:pPr>
      <w:r>
        <w:t>Natu</w:t>
      </w:r>
      <w:r>
        <w:rPr>
          <w:spacing w:val="-10"/>
        </w:rPr>
        <w:t>r</w:t>
      </w:r>
      <w:r>
        <w:t xml:space="preserve">e </w:t>
      </w:r>
      <w:r>
        <w:rPr>
          <w:spacing w:val="33"/>
        </w:rPr>
        <w:t xml:space="preserve"> </w:t>
      </w:r>
      <w:r>
        <w:t xml:space="preserve">485, </w:t>
      </w:r>
      <w:r>
        <w:rPr>
          <w:spacing w:val="13"/>
        </w:rPr>
        <w:t xml:space="preserve"> </w:t>
      </w:r>
      <w:r>
        <w:t>494–497</w:t>
      </w:r>
      <w:r>
        <w:rPr>
          <w:spacing w:val="9"/>
        </w:rPr>
        <w:t xml:space="preserve"> </w:t>
      </w:r>
      <w:r>
        <w:t xml:space="preserve">(2012). </w:t>
      </w:r>
      <w:r>
        <w:rPr>
          <w:spacing w:val="8"/>
        </w:rPr>
        <w:t xml:space="preserve"> </w:t>
      </w:r>
      <w:r>
        <w:t xml:space="preserve">PT: </w:t>
      </w:r>
      <w:r>
        <w:rPr>
          <w:spacing w:val="11"/>
        </w:rPr>
        <w:t xml:space="preserve"> </w:t>
      </w:r>
      <w:r>
        <w:rPr>
          <w:w w:val="117"/>
        </w:rPr>
        <w:t>J;</w:t>
      </w:r>
      <w:r>
        <w:rPr>
          <w:spacing w:val="8"/>
          <w:w w:val="117"/>
        </w:rPr>
        <w:t xml:space="preserve"> </w:t>
      </w:r>
      <w:r>
        <w:t>UT:</w:t>
      </w:r>
      <w:r>
        <w:rPr>
          <w:spacing w:val="42"/>
        </w:rPr>
        <w:t xml:space="preserve"> </w:t>
      </w:r>
      <w:r>
        <w:rPr>
          <w:spacing w:val="-5"/>
          <w:w w:val="108"/>
        </w:rPr>
        <w:t>W</w:t>
      </w:r>
      <w:r>
        <w:rPr>
          <w:w w:val="103"/>
        </w:rPr>
        <w:t>OS</w:t>
      </w:r>
      <w:r>
        <w:rPr>
          <w:w w:val="99"/>
        </w:rPr>
        <w:t>:000304344500041.</w:t>
      </w:r>
    </w:p>
    <w:p w:rsidR="00F96030" w:rsidRDefault="00F96030">
      <w:pPr>
        <w:spacing w:before="9" w:line="160" w:lineRule="exact"/>
        <w:rPr>
          <w:sz w:val="16"/>
          <w:szCs w:val="16"/>
        </w:rPr>
      </w:pPr>
    </w:p>
    <w:p w:rsidR="00F96030" w:rsidRDefault="002361F0">
      <w:pPr>
        <w:spacing w:line="249" w:lineRule="auto"/>
        <w:ind w:left="317" w:right="83" w:hanging="199"/>
        <w:jc w:val="both"/>
      </w:pPr>
      <w:r>
        <w:t>Price,</w:t>
      </w:r>
      <w:r>
        <w:rPr>
          <w:spacing w:val="45"/>
        </w:rPr>
        <w:t xml:space="preserve"> </w:t>
      </w:r>
      <w:r>
        <w:t>M.</w:t>
      </w:r>
      <w:r>
        <w:rPr>
          <w:spacing w:val="14"/>
        </w:rPr>
        <w:t xml:space="preserve"> </w:t>
      </w:r>
      <w:r>
        <w:t>V.</w:t>
      </w:r>
      <w:r>
        <w:rPr>
          <w:spacing w:val="15"/>
        </w:rPr>
        <w:t xml:space="preserve"> </w:t>
      </w:r>
      <w:r>
        <w:t>&amp;</w:t>
      </w:r>
      <w:r>
        <w:rPr>
          <w:spacing w:val="3"/>
        </w:rPr>
        <w:t xml:space="preserve"> </w:t>
      </w:r>
      <w:r>
        <w:rPr>
          <w:spacing w:val="-17"/>
        </w:rPr>
        <w:t>W</w:t>
      </w:r>
      <w:r>
        <w:t>aser,</w:t>
      </w:r>
      <w:r>
        <w:rPr>
          <w:spacing w:val="50"/>
        </w:rPr>
        <w:t xml:space="preserve"> </w:t>
      </w:r>
      <w:r>
        <w:t>N.</w:t>
      </w:r>
      <w:r>
        <w:rPr>
          <w:spacing w:val="15"/>
        </w:rPr>
        <w:t xml:space="preserve"> </w:t>
      </w:r>
      <w:r>
        <w:t>M.</w:t>
      </w:r>
      <w:r>
        <w:rPr>
          <w:spacing w:val="28"/>
        </w:rPr>
        <w:t xml:space="preserve"> </w:t>
      </w:r>
      <w:r>
        <w:rPr>
          <w:w w:val="98"/>
        </w:rPr>
        <w:t>Eff</w:t>
      </w:r>
      <w:r>
        <w:rPr>
          <w:w w:val="99"/>
        </w:rPr>
        <w:t>ec</w:t>
      </w:r>
      <w:r>
        <w:rPr>
          <w:w w:val="139"/>
        </w:rPr>
        <w:t>t</w:t>
      </w:r>
      <w:r>
        <w:t>s</w:t>
      </w:r>
      <w:r>
        <w:rPr>
          <w:spacing w:val="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5"/>
        </w:rPr>
        <w:t xml:space="preserve"> </w:t>
      </w:r>
      <w:r>
        <w:rPr>
          <w:spacing w:val="-5"/>
        </w:rPr>
        <w:t>w</w:t>
      </w:r>
      <w:r>
        <w:t>arming</w:t>
      </w:r>
      <w:r>
        <w:rPr>
          <w:spacing w:val="44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rPr>
          <w:w w:val="113"/>
        </w:rPr>
        <w:t>pla</w:t>
      </w:r>
      <w:r>
        <w:rPr>
          <w:spacing w:val="-6"/>
          <w:w w:val="113"/>
        </w:rPr>
        <w:t>n</w:t>
      </w:r>
      <w:r>
        <w:rPr>
          <w:w w:val="113"/>
        </w:rPr>
        <w:t>t</w:t>
      </w:r>
      <w:r>
        <w:rPr>
          <w:spacing w:val="-1"/>
          <w:w w:val="113"/>
        </w:rPr>
        <w:t xml:space="preserve"> </w:t>
      </w:r>
      <w:r>
        <w:rPr>
          <w:w w:val="107"/>
        </w:rPr>
        <w:t>repr</w:t>
      </w:r>
      <w:r>
        <w:rPr>
          <w:spacing w:val="5"/>
          <w:w w:val="107"/>
        </w:rPr>
        <w:t>o</w:t>
      </w:r>
      <w:r>
        <w:rPr>
          <w:w w:val="107"/>
        </w:rPr>
        <w:t>duc</w:t>
      </w:r>
      <w:r>
        <w:rPr>
          <w:w w:val="107"/>
        </w:rPr>
        <w:t>ti</w:t>
      </w:r>
      <w:r>
        <w:rPr>
          <w:spacing w:val="-5"/>
          <w:w w:val="107"/>
        </w:rPr>
        <w:t>v</w:t>
      </w:r>
      <w:r>
        <w:rPr>
          <w:w w:val="107"/>
        </w:rPr>
        <w:t>e</w:t>
      </w:r>
      <w:r>
        <w:rPr>
          <w:spacing w:val="6"/>
          <w:w w:val="107"/>
        </w:rPr>
        <w:t xml:space="preserve"> </w:t>
      </w:r>
      <w:r>
        <w:t>phenology</w:t>
      </w:r>
      <w:r>
        <w:rPr>
          <w:spacing w:val="36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s</w:t>
      </w:r>
      <w:r>
        <w:rPr>
          <w:w w:val="110"/>
        </w:rPr>
        <w:t>ub</w:t>
      </w:r>
      <w:r>
        <w:rPr>
          <w:w w:val="107"/>
        </w:rPr>
        <w:t>al</w:t>
      </w:r>
      <w:r>
        <w:rPr>
          <w:w w:val="106"/>
        </w:rPr>
        <w:t>pi</w:t>
      </w:r>
      <w:r>
        <w:rPr>
          <w:w w:val="110"/>
        </w:rPr>
        <w:t>n</w:t>
      </w:r>
      <w:r>
        <w:rPr>
          <w:w w:val="99"/>
        </w:rPr>
        <w:t xml:space="preserve">e </w:t>
      </w:r>
      <w:r>
        <w:t>mead</w:t>
      </w:r>
      <w:r>
        <w:rPr>
          <w:spacing w:val="-5"/>
        </w:rPr>
        <w:t>o</w:t>
      </w:r>
      <w:r>
        <w:t xml:space="preserve">w. </w:t>
      </w:r>
      <w:r>
        <w:rPr>
          <w:spacing w:val="22"/>
        </w:rPr>
        <w:t xml:space="preserve"> </w:t>
      </w:r>
      <w:r>
        <w:t>E</w:t>
      </w:r>
      <w:r>
        <w:rPr>
          <w:spacing w:val="-10"/>
        </w:rPr>
        <w:t>c</w:t>
      </w:r>
      <w:r>
        <w:t>ol</w:t>
      </w:r>
      <w:r>
        <w:rPr>
          <w:spacing w:val="-10"/>
        </w:rPr>
        <w:t>o</w:t>
      </w:r>
      <w:r>
        <w:t>gy</w:t>
      </w:r>
      <w:r>
        <w:rPr>
          <w:spacing w:val="34"/>
        </w:rPr>
        <w:t xml:space="preserve"> </w:t>
      </w:r>
      <w:r>
        <w:t>79,</w:t>
      </w:r>
      <w:r>
        <w:rPr>
          <w:spacing w:val="49"/>
        </w:rPr>
        <w:t xml:space="preserve"> </w:t>
      </w:r>
      <w:r>
        <w:t>1261–1271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1"/>
        </w:rPr>
        <w:t>1998)</w:t>
      </w:r>
      <w:r>
        <w:rPr>
          <w:w w:val="110"/>
        </w:rPr>
        <w:t>.</w:t>
      </w:r>
    </w:p>
    <w:p w:rsidR="00F96030" w:rsidRDefault="00F96030">
      <w:pPr>
        <w:spacing w:before="10" w:line="140" w:lineRule="exact"/>
        <w:rPr>
          <w:sz w:val="15"/>
          <w:szCs w:val="15"/>
        </w:rPr>
      </w:pPr>
    </w:p>
    <w:p w:rsidR="00F96030" w:rsidRDefault="002361F0">
      <w:pPr>
        <w:spacing w:line="249" w:lineRule="auto"/>
        <w:ind w:left="317" w:right="83" w:hanging="199"/>
        <w:jc w:val="both"/>
      </w:pPr>
      <w:r>
        <w:t xml:space="preserve">Cleland, </w:t>
      </w:r>
      <w:r>
        <w:rPr>
          <w:spacing w:val="6"/>
        </w:rPr>
        <w:t xml:space="preserve"> </w:t>
      </w:r>
      <w:r>
        <w:t>E.</w:t>
      </w:r>
      <w:r>
        <w:rPr>
          <w:spacing w:val="29"/>
        </w:rPr>
        <w:t xml:space="preserve"> </w:t>
      </w:r>
      <w:r>
        <w:t>E.,</w:t>
      </w:r>
      <w:r>
        <w:rPr>
          <w:spacing w:val="34"/>
        </w:rPr>
        <w:t xml:space="preserve"> </w:t>
      </w:r>
      <w:r>
        <w:t xml:space="preserve">Chiariello, </w:t>
      </w:r>
      <w:r>
        <w:rPr>
          <w:spacing w:val="6"/>
        </w:rPr>
        <w:t xml:space="preserve"> </w:t>
      </w:r>
      <w:r>
        <w:t>N.</w:t>
      </w:r>
      <w:r>
        <w:rPr>
          <w:spacing w:val="21"/>
        </w:rPr>
        <w:t xml:space="preserve"> </w:t>
      </w:r>
      <w:r>
        <w:t>R.,</w:t>
      </w:r>
      <w:r>
        <w:rPr>
          <w:spacing w:val="35"/>
        </w:rPr>
        <w:t xml:space="preserve"> </w:t>
      </w:r>
      <w:r>
        <w:t>Loarie,</w:t>
      </w:r>
      <w:r>
        <w:rPr>
          <w:spacing w:val="38"/>
        </w:rPr>
        <w:t xml:space="preserve"> </w:t>
      </w:r>
      <w:r>
        <w:t>S.</w:t>
      </w:r>
      <w:r>
        <w:rPr>
          <w:spacing w:val="14"/>
        </w:rPr>
        <w:t xml:space="preserve"> </w:t>
      </w:r>
      <w:r>
        <w:t>R.,</w:t>
      </w:r>
      <w:r>
        <w:rPr>
          <w:spacing w:val="35"/>
        </w:rPr>
        <w:t xml:space="preserve"> </w:t>
      </w:r>
      <w:r>
        <w:t>M</w:t>
      </w:r>
      <w:r>
        <w:rPr>
          <w:spacing w:val="6"/>
        </w:rPr>
        <w:t>o</w:t>
      </w:r>
      <w:r>
        <w:t>one</w:t>
      </w:r>
      <w:r>
        <w:rPr>
          <w:spacing w:val="-16"/>
        </w:rPr>
        <w:t>y</w:t>
      </w:r>
      <w:r>
        <w:t>,</w:t>
      </w:r>
      <w:r>
        <w:rPr>
          <w:spacing w:val="34"/>
        </w:rPr>
        <w:t xml:space="preserve"> </w:t>
      </w:r>
      <w:r>
        <w:t>H.</w:t>
      </w:r>
      <w:r>
        <w:rPr>
          <w:spacing w:val="21"/>
        </w:rPr>
        <w:t xml:space="preserve"> </w:t>
      </w:r>
      <w:r>
        <w:t>A.</w:t>
      </w:r>
      <w:r>
        <w:rPr>
          <w:spacing w:val="21"/>
        </w:rPr>
        <w:t xml:space="preserve"> </w:t>
      </w:r>
      <w:r>
        <w:t>&amp;</w:t>
      </w:r>
      <w:r>
        <w:rPr>
          <w:spacing w:val="9"/>
        </w:rPr>
        <w:t xml:space="preserve"> </w:t>
      </w:r>
      <w:r>
        <w:t>Field,</w:t>
      </w:r>
      <w:r>
        <w:rPr>
          <w:spacing w:val="43"/>
        </w:rPr>
        <w:t xml:space="preserve"> </w:t>
      </w:r>
      <w:r>
        <w:t>C.</w:t>
      </w:r>
      <w:r>
        <w:rPr>
          <w:spacing w:val="26"/>
        </w:rPr>
        <w:t xml:space="preserve"> </w:t>
      </w:r>
      <w:r>
        <w:t>B.</w:t>
      </w:r>
      <w:r>
        <w:rPr>
          <w:spacing w:val="43"/>
        </w:rPr>
        <w:t xml:space="preserve"> </w:t>
      </w:r>
      <w:r>
        <w:t>Di</w:t>
      </w:r>
      <w:r>
        <w:rPr>
          <w:spacing w:val="-5"/>
        </w:rPr>
        <w:t>v</w:t>
      </w:r>
      <w:r>
        <w:t>erse</w:t>
      </w:r>
      <w:r>
        <w:rPr>
          <w:spacing w:val="34"/>
        </w:rPr>
        <w:t xml:space="preserve"> </w:t>
      </w:r>
      <w:r>
        <w:t>res</w:t>
      </w:r>
      <w:r>
        <w:rPr>
          <w:spacing w:val="5"/>
        </w:rPr>
        <w:t>p</w:t>
      </w:r>
      <w:r>
        <w:t>onses</w:t>
      </w:r>
      <w:r>
        <w:rPr>
          <w:spacing w:val="4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w w:val="110"/>
        </w:rPr>
        <w:t>ph</w:t>
      </w:r>
      <w:r>
        <w:rPr>
          <w:w w:val="105"/>
        </w:rPr>
        <w:t>en</w:t>
      </w:r>
      <w:r>
        <w:rPr>
          <w:w w:val="99"/>
        </w:rPr>
        <w:t>ol</w:t>
      </w:r>
      <w:r>
        <w:rPr>
          <w:w w:val="101"/>
        </w:rPr>
        <w:t xml:space="preserve">ogy </w:t>
      </w:r>
      <w:r>
        <w:rPr>
          <w:w w:val="113"/>
        </w:rPr>
        <w:t xml:space="preserve">to </w:t>
      </w:r>
      <w:r>
        <w:t>global</w:t>
      </w:r>
      <w:r>
        <w:rPr>
          <w:spacing w:val="23"/>
        </w:rPr>
        <w:t xml:space="preserve"> </w:t>
      </w:r>
      <w:r>
        <w:rPr>
          <w:spacing w:val="-5"/>
        </w:rPr>
        <w:t>c</w:t>
      </w:r>
      <w:r>
        <w:t>hanges</w:t>
      </w:r>
      <w:r>
        <w:rPr>
          <w:spacing w:val="37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 xml:space="preserve">grassland </w:t>
      </w:r>
      <w:r>
        <w:rPr>
          <w:spacing w:val="9"/>
        </w:rPr>
        <w:t xml:space="preserve"> </w:t>
      </w:r>
      <w:r>
        <w:rPr>
          <w:w w:val="99"/>
        </w:rPr>
        <w:t>e</w:t>
      </w:r>
      <w:r>
        <w:t>cos</w:t>
      </w:r>
      <w:r>
        <w:rPr>
          <w:w w:val="103"/>
        </w:rPr>
        <w:t>ys</w:t>
      </w:r>
      <w:r>
        <w:rPr>
          <w:w w:val="139"/>
        </w:rPr>
        <w:t>t</w:t>
      </w:r>
      <w:r>
        <w:rPr>
          <w:w w:val="104"/>
        </w:rPr>
        <w:t>em</w:t>
      </w:r>
      <w:r>
        <w:rPr>
          <w:w w:val="110"/>
        </w:rPr>
        <w:t>.</w:t>
      </w:r>
      <w:r>
        <w:rPr>
          <w:spacing w:val="24"/>
          <w:w w:val="110"/>
        </w:rPr>
        <w:t xml:space="preserve"> </w:t>
      </w:r>
      <w:r>
        <w:rPr>
          <w:w w:val="106"/>
        </w:rPr>
        <w:t>P</w:t>
      </w:r>
      <w:r>
        <w:rPr>
          <w:spacing w:val="-11"/>
          <w:w w:val="106"/>
        </w:rPr>
        <w:t>rocee</w:t>
      </w:r>
      <w:r>
        <w:rPr>
          <w:w w:val="106"/>
        </w:rPr>
        <w:t>dings</w:t>
      </w:r>
      <w:r>
        <w:rPr>
          <w:spacing w:val="15"/>
          <w:w w:val="10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 xml:space="preserve">National </w:t>
      </w:r>
      <w:r>
        <w:rPr>
          <w:spacing w:val="14"/>
        </w:rPr>
        <w:t xml:space="preserve"> </w:t>
      </w:r>
      <w:r>
        <w:rPr>
          <w:spacing w:val="-10"/>
        </w:rPr>
        <w:t>Ac</w:t>
      </w:r>
      <w:r>
        <w:t>ademy</w:t>
      </w:r>
      <w:r>
        <w:rPr>
          <w:spacing w:val="3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Scien</w:t>
      </w:r>
      <w:r>
        <w:rPr>
          <w:spacing w:val="-10"/>
        </w:rPr>
        <w:t>c</w:t>
      </w:r>
      <w:r>
        <w:t>es</w:t>
      </w:r>
      <w:r>
        <w:rPr>
          <w:spacing w:val="4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w w:val="107"/>
        </w:rPr>
        <w:t>Uni</w:t>
      </w:r>
      <w:r>
        <w:rPr>
          <w:w w:val="109"/>
        </w:rPr>
        <w:t>t</w:t>
      </w:r>
      <w:r>
        <w:rPr>
          <w:spacing w:val="-10"/>
          <w:w w:val="109"/>
        </w:rPr>
        <w:t>e</w:t>
      </w:r>
      <w:r>
        <w:rPr>
          <w:w w:val="101"/>
        </w:rPr>
        <w:t xml:space="preserve">d </w:t>
      </w:r>
      <w:r>
        <w:t xml:space="preserve">States </w:t>
      </w:r>
      <w:r>
        <w:rPr>
          <w:spacing w:val="9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5"/>
        </w:rPr>
        <w:t>A</w:t>
      </w:r>
      <w:r>
        <w:t>meri</w:t>
      </w:r>
      <w:r>
        <w:rPr>
          <w:spacing w:val="-10"/>
        </w:rPr>
        <w:t>c</w:t>
      </w:r>
      <w:r>
        <w:t xml:space="preserve">a </w:t>
      </w:r>
      <w:r>
        <w:rPr>
          <w:spacing w:val="28"/>
        </w:rPr>
        <w:t xml:space="preserve"> </w:t>
      </w:r>
      <w:r>
        <w:t xml:space="preserve">103, </w:t>
      </w:r>
      <w:r>
        <w:rPr>
          <w:spacing w:val="12"/>
        </w:rPr>
        <w:t xml:space="preserve"> </w:t>
      </w:r>
      <w:r>
        <w:t>13740–13744</w:t>
      </w:r>
      <w:r>
        <w:rPr>
          <w:spacing w:val="4"/>
        </w:rPr>
        <w:t xml:space="preserve"> </w:t>
      </w:r>
      <w:r>
        <w:t xml:space="preserve">(2006). </w:t>
      </w:r>
      <w:r>
        <w:rPr>
          <w:spacing w:val="7"/>
        </w:rPr>
        <w:t xml:space="preserve"> </w:t>
      </w:r>
      <w:r>
        <w:t>LR:</w:t>
      </w:r>
      <w:r>
        <w:rPr>
          <w:spacing w:val="31"/>
        </w:rPr>
        <w:t xml:space="preserve"> </w:t>
      </w:r>
      <w:r>
        <w:t>20140908;</w:t>
      </w:r>
      <w:r>
        <w:rPr>
          <w:spacing w:val="7"/>
        </w:rPr>
        <w:t xml:space="preserve"> </w:t>
      </w:r>
      <w:r>
        <w:t>JID:  7505876;</w:t>
      </w:r>
      <w:r>
        <w:rPr>
          <w:spacing w:val="8"/>
        </w:rPr>
        <w:t xml:space="preserve"> </w:t>
      </w:r>
      <w:r>
        <w:t>0</w:t>
      </w:r>
      <w:r>
        <w:rPr>
          <w:spacing w:val="14"/>
        </w:rPr>
        <w:t xml:space="preserve"> </w:t>
      </w:r>
      <w:r>
        <w:t>(Soil);</w:t>
      </w:r>
      <w:r>
        <w:rPr>
          <w:spacing w:val="32"/>
        </w:rPr>
        <w:t xml:space="preserve"> </w:t>
      </w:r>
      <w:r>
        <w:t>142M471B3J</w:t>
      </w:r>
      <w:r>
        <w:rPr>
          <w:spacing w:val="46"/>
        </w:rPr>
        <w:t xml:space="preserve"> </w:t>
      </w:r>
      <w:r>
        <w:rPr>
          <w:w w:val="116"/>
        </w:rPr>
        <w:t>(</w:t>
      </w:r>
      <w:r>
        <w:rPr>
          <w:w w:val="111"/>
        </w:rPr>
        <w:t>Car</w:t>
      </w:r>
      <w:r>
        <w:rPr>
          <w:spacing w:val="5"/>
          <w:w w:val="110"/>
        </w:rPr>
        <w:t>b</w:t>
      </w:r>
      <w:r>
        <w:rPr>
          <w:w w:val="105"/>
        </w:rPr>
        <w:t xml:space="preserve">on </w:t>
      </w:r>
      <w:r>
        <w:t>Di</w:t>
      </w:r>
      <w:r>
        <w:rPr>
          <w:spacing w:val="-5"/>
        </w:rPr>
        <w:t>o</w:t>
      </w:r>
      <w:r>
        <w:t>xide);</w:t>
      </w:r>
      <w:r>
        <w:rPr>
          <w:spacing w:val="45"/>
        </w:rPr>
        <w:t xml:space="preserve"> </w:t>
      </w:r>
      <w:r>
        <w:t>N762921K75</w:t>
      </w:r>
      <w:r>
        <w:rPr>
          <w:spacing w:val="23"/>
        </w:rPr>
        <w:t xml:space="preserve"> </w:t>
      </w:r>
      <w:r>
        <w:rPr>
          <w:w w:val="107"/>
        </w:rPr>
        <w:t>(Nitrogen);</w:t>
      </w:r>
      <w:r>
        <w:rPr>
          <w:spacing w:val="14"/>
          <w:w w:val="107"/>
        </w:rPr>
        <w:t xml:space="preserve"> </w:t>
      </w:r>
      <w:r>
        <w:t>OID:</w:t>
      </w:r>
      <w:r>
        <w:rPr>
          <w:spacing w:val="38"/>
        </w:rPr>
        <w:t xml:space="preserve"> </w:t>
      </w:r>
      <w:r>
        <w:t>NLM:</w:t>
      </w:r>
      <w:r>
        <w:rPr>
          <w:spacing w:val="26"/>
        </w:rPr>
        <w:t xml:space="preserve"> </w:t>
      </w:r>
      <w:r>
        <w:t>PMC1560087;</w:t>
      </w:r>
      <w:r>
        <w:rPr>
          <w:spacing w:val="45"/>
        </w:rPr>
        <w:t xml:space="preserve"> </w:t>
      </w:r>
      <w:r>
        <w:rPr>
          <w:w w:val="109"/>
        </w:rPr>
        <w:t>2006/09/05</w:t>
      </w:r>
      <w:r>
        <w:rPr>
          <w:spacing w:val="11"/>
          <w:w w:val="109"/>
        </w:rPr>
        <w:t xml:space="preserve"> </w:t>
      </w:r>
      <w:r>
        <w:rPr>
          <w:w w:val="82"/>
        </w:rPr>
        <w:t>[</w:t>
      </w:r>
      <w:r>
        <w:rPr>
          <w:w w:val="111"/>
        </w:rPr>
        <w:t>ah</w:t>
      </w:r>
      <w:r>
        <w:rPr>
          <w:w w:val="107"/>
        </w:rPr>
        <w:t>ead</w:t>
      </w:r>
      <w:r>
        <w:rPr>
          <w:w w:val="101"/>
        </w:rPr>
        <w:t>ofp</w:t>
      </w:r>
      <w:r>
        <w:rPr>
          <w:w w:val="116"/>
        </w:rPr>
        <w:t>r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82"/>
        </w:rPr>
        <w:t>]</w:t>
      </w:r>
      <w:r>
        <w:rPr>
          <w:w w:val="99"/>
        </w:rPr>
        <w:t>;</w:t>
      </w:r>
      <w:r>
        <w:rPr>
          <w:spacing w:val="16"/>
        </w:rPr>
        <w:t xml:space="preserve"> </w:t>
      </w:r>
      <w:r>
        <w:rPr>
          <w:w w:val="110"/>
        </w:rPr>
        <w:t>ppub</w:t>
      </w:r>
      <w:r>
        <w:rPr>
          <w:w w:val="99"/>
        </w:rPr>
        <w:t>li</w:t>
      </w:r>
      <w:r>
        <w:rPr>
          <w:w w:val="106"/>
        </w:rPr>
        <w:t>sh</w:t>
      </w:r>
      <w:r>
        <w:rPr>
          <w:w w:val="110"/>
        </w:rPr>
        <w:t>.</w:t>
      </w:r>
    </w:p>
    <w:p w:rsidR="00F96030" w:rsidRDefault="00F96030">
      <w:pPr>
        <w:spacing w:before="10" w:line="140" w:lineRule="exact"/>
        <w:rPr>
          <w:sz w:val="15"/>
          <w:szCs w:val="15"/>
        </w:rPr>
      </w:pPr>
    </w:p>
    <w:p w:rsidR="00F96030" w:rsidRDefault="002361F0">
      <w:pPr>
        <w:spacing w:line="249" w:lineRule="auto"/>
        <w:ind w:left="317" w:right="83" w:hanging="199"/>
        <w:jc w:val="both"/>
      </w:pPr>
      <w:r>
        <w:t>Sherr</w:t>
      </w:r>
      <w:r>
        <w:rPr>
          <w:spacing w:val="-17"/>
        </w:rPr>
        <w:t>y</w:t>
      </w:r>
      <w:r>
        <w:t>,</w:t>
      </w:r>
      <w:r>
        <w:rPr>
          <w:spacing w:val="46"/>
        </w:rPr>
        <w:t xml:space="preserve"> </w:t>
      </w:r>
      <w:r>
        <w:t>R.</w:t>
      </w:r>
      <w:r>
        <w:rPr>
          <w:spacing w:val="21"/>
        </w:rPr>
        <w:t xml:space="preserve"> </w:t>
      </w:r>
      <w:r>
        <w:t>A.</w:t>
      </w:r>
      <w:r>
        <w:rPr>
          <w:spacing w:val="13"/>
        </w:rPr>
        <w:t xml:space="preserve"> </w:t>
      </w:r>
      <w:r>
        <w:t>et</w:t>
      </w:r>
      <w:r>
        <w:rPr>
          <w:spacing w:val="22"/>
        </w:rPr>
        <w:t xml:space="preserve"> </w:t>
      </w:r>
      <w:r>
        <w:t>al.</w:t>
      </w:r>
      <w:r>
        <w:rPr>
          <w:spacing w:val="36"/>
        </w:rPr>
        <w:t xml:space="preserve"> </w:t>
      </w:r>
      <w:r>
        <w:t>Di</w:t>
      </w:r>
      <w:r>
        <w:rPr>
          <w:spacing w:val="-5"/>
        </w:rPr>
        <w:t>v</w:t>
      </w:r>
      <w:r>
        <w:t>ergence</w:t>
      </w:r>
      <w:r>
        <w:rPr>
          <w:spacing w:val="3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w w:val="107"/>
        </w:rPr>
        <w:t>repr</w:t>
      </w:r>
      <w:r>
        <w:rPr>
          <w:spacing w:val="6"/>
          <w:w w:val="107"/>
        </w:rPr>
        <w:t>o</w:t>
      </w:r>
      <w:r>
        <w:rPr>
          <w:w w:val="107"/>
        </w:rPr>
        <w:t>ducti</w:t>
      </w:r>
      <w:r>
        <w:rPr>
          <w:spacing w:val="-5"/>
          <w:w w:val="107"/>
        </w:rPr>
        <w:t>v</w:t>
      </w:r>
      <w:r>
        <w:rPr>
          <w:w w:val="107"/>
        </w:rPr>
        <w:t>e</w:t>
      </w:r>
      <w:r>
        <w:rPr>
          <w:spacing w:val="4"/>
          <w:w w:val="107"/>
        </w:rPr>
        <w:t xml:space="preserve"> </w:t>
      </w:r>
      <w:r>
        <w:t>phenology</w:t>
      </w:r>
      <w:r>
        <w:rPr>
          <w:spacing w:val="34"/>
        </w:rPr>
        <w:t xml:space="preserve"> </w:t>
      </w:r>
      <w:r>
        <w:t>under</w:t>
      </w:r>
      <w:r>
        <w:rPr>
          <w:spacing w:val="43"/>
        </w:rPr>
        <w:t xml:space="preserve"> </w:t>
      </w:r>
      <w:r>
        <w:t>climate</w:t>
      </w:r>
      <w:r>
        <w:rPr>
          <w:spacing w:val="41"/>
        </w:rPr>
        <w:t xml:space="preserve"> </w:t>
      </w:r>
      <w:r>
        <w:rPr>
          <w:spacing w:val="-5"/>
        </w:rPr>
        <w:t>w</w:t>
      </w:r>
      <w:r>
        <w:t xml:space="preserve">arming. </w:t>
      </w:r>
      <w:r>
        <w:rPr>
          <w:spacing w:val="10"/>
        </w:rPr>
        <w:t xml:space="preserve"> </w:t>
      </w:r>
      <w:r>
        <w:rPr>
          <w:w w:val="106"/>
        </w:rPr>
        <w:t>P</w:t>
      </w:r>
      <w:r>
        <w:rPr>
          <w:spacing w:val="-11"/>
          <w:w w:val="106"/>
        </w:rPr>
        <w:t>rocee</w:t>
      </w:r>
      <w:r>
        <w:rPr>
          <w:w w:val="106"/>
        </w:rPr>
        <w:t>dings</w:t>
      </w:r>
      <w:r>
        <w:rPr>
          <w:spacing w:val="12"/>
          <w:w w:val="10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w w:val="109"/>
        </w:rPr>
        <w:t>Nati</w:t>
      </w:r>
      <w:r>
        <w:rPr>
          <w:w w:val="106"/>
        </w:rPr>
        <w:t xml:space="preserve">onal </w:t>
      </w:r>
      <w:r>
        <w:rPr>
          <w:spacing w:val="-10"/>
        </w:rPr>
        <w:t>Ac</w:t>
      </w:r>
      <w:r>
        <w:t>ademy</w:t>
      </w:r>
      <w:r>
        <w:rPr>
          <w:spacing w:val="4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Scien</w:t>
      </w:r>
      <w:r>
        <w:rPr>
          <w:spacing w:val="-10"/>
        </w:rPr>
        <w:t>c</w:t>
      </w:r>
      <w:r>
        <w:t>es  of</w:t>
      </w:r>
      <w:r>
        <w:rPr>
          <w:spacing w:val="1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Unit</w:t>
      </w:r>
      <w:r>
        <w:rPr>
          <w:spacing w:val="-10"/>
        </w:rPr>
        <w:t>e</w:t>
      </w:r>
      <w:r>
        <w:t xml:space="preserve">d </w:t>
      </w:r>
      <w:r>
        <w:rPr>
          <w:spacing w:val="4"/>
        </w:rPr>
        <w:t xml:space="preserve"> </w:t>
      </w:r>
      <w:r>
        <w:t xml:space="preserve">States 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5"/>
        </w:rPr>
        <w:t>A</w:t>
      </w:r>
      <w:r>
        <w:t>meri</w:t>
      </w:r>
      <w:r>
        <w:rPr>
          <w:spacing w:val="-10"/>
        </w:rPr>
        <w:t>c</w:t>
      </w:r>
      <w:r>
        <w:t xml:space="preserve">a </w:t>
      </w:r>
      <w:r>
        <w:rPr>
          <w:spacing w:val="31"/>
        </w:rPr>
        <w:t xml:space="preserve"> </w:t>
      </w:r>
      <w:r>
        <w:t xml:space="preserve">104, </w:t>
      </w:r>
      <w:r>
        <w:rPr>
          <w:spacing w:val="14"/>
        </w:rPr>
        <w:t xml:space="preserve"> </w:t>
      </w:r>
      <w:r>
        <w:t>198–202</w:t>
      </w:r>
      <w:r>
        <w:rPr>
          <w:spacing w:val="9"/>
        </w:rPr>
        <w:t xml:space="preserve"> </w:t>
      </w:r>
      <w:r>
        <w:t xml:space="preserve">(2007). </w:t>
      </w:r>
      <w:r>
        <w:rPr>
          <w:spacing w:val="16"/>
        </w:rPr>
        <w:t xml:space="preserve"> </w:t>
      </w:r>
      <w:r>
        <w:t>LR:</w:t>
      </w:r>
      <w:r>
        <w:rPr>
          <w:spacing w:val="32"/>
        </w:rPr>
        <w:t xml:space="preserve"> </w:t>
      </w:r>
      <w:r>
        <w:t>20140907;</w:t>
      </w:r>
      <w:r>
        <w:rPr>
          <w:spacing w:val="10"/>
        </w:rPr>
        <w:t xml:space="preserve"> </w:t>
      </w:r>
      <w:r>
        <w:rPr>
          <w:w w:val="110"/>
        </w:rPr>
        <w:t>JID:</w:t>
      </w:r>
      <w:r>
        <w:rPr>
          <w:spacing w:val="13"/>
          <w:w w:val="110"/>
        </w:rPr>
        <w:t xml:space="preserve"> </w:t>
      </w:r>
      <w:r>
        <w:t>7505876; OID:</w:t>
      </w:r>
      <w:r>
        <w:rPr>
          <w:spacing w:val="38"/>
        </w:rPr>
        <w:t xml:space="preserve"> </w:t>
      </w:r>
      <w:r>
        <w:t>NLM:</w:t>
      </w:r>
      <w:r>
        <w:rPr>
          <w:spacing w:val="26"/>
        </w:rPr>
        <w:t xml:space="preserve"> </w:t>
      </w:r>
      <w:r>
        <w:t>PMC1713188;</w:t>
      </w:r>
      <w:r>
        <w:rPr>
          <w:spacing w:val="45"/>
        </w:rPr>
        <w:t xml:space="preserve"> </w:t>
      </w:r>
      <w:r>
        <w:rPr>
          <w:w w:val="109"/>
        </w:rPr>
        <w:t>2006/12/20</w:t>
      </w:r>
      <w:r>
        <w:rPr>
          <w:spacing w:val="11"/>
          <w:w w:val="109"/>
        </w:rPr>
        <w:t xml:space="preserve"> </w:t>
      </w:r>
      <w:r>
        <w:rPr>
          <w:w w:val="82"/>
        </w:rPr>
        <w:t>[</w:t>
      </w:r>
      <w:r>
        <w:rPr>
          <w:w w:val="111"/>
        </w:rPr>
        <w:t>ah</w:t>
      </w:r>
      <w:r>
        <w:rPr>
          <w:w w:val="107"/>
        </w:rPr>
        <w:t>ead</w:t>
      </w:r>
      <w:r>
        <w:rPr>
          <w:w w:val="101"/>
        </w:rPr>
        <w:t>ofp</w:t>
      </w:r>
      <w:r>
        <w:rPr>
          <w:w w:val="116"/>
        </w:rPr>
        <w:t>r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82"/>
        </w:rPr>
        <w:t>]</w:t>
      </w:r>
      <w:r>
        <w:rPr>
          <w:w w:val="99"/>
        </w:rPr>
        <w:t>;</w:t>
      </w:r>
      <w:r>
        <w:rPr>
          <w:spacing w:val="16"/>
        </w:rPr>
        <w:t xml:space="preserve"> </w:t>
      </w:r>
      <w:r>
        <w:rPr>
          <w:w w:val="110"/>
        </w:rPr>
        <w:t>ppu</w:t>
      </w:r>
      <w:r>
        <w:rPr>
          <w:w w:val="106"/>
        </w:rPr>
        <w:t>bl</w:t>
      </w:r>
      <w:r>
        <w:rPr>
          <w:w w:val="99"/>
        </w:rPr>
        <w:t>i</w:t>
      </w:r>
      <w:r>
        <w:rPr>
          <w:w w:val="106"/>
        </w:rPr>
        <w:t>sh</w:t>
      </w:r>
      <w:r>
        <w:rPr>
          <w:w w:val="110"/>
        </w:rPr>
        <w:t>.</w:t>
      </w:r>
    </w:p>
    <w:p w:rsidR="00F96030" w:rsidRDefault="00F96030">
      <w:pPr>
        <w:spacing w:before="10" w:line="140" w:lineRule="exact"/>
        <w:rPr>
          <w:sz w:val="15"/>
          <w:szCs w:val="15"/>
        </w:rPr>
      </w:pPr>
    </w:p>
    <w:p w:rsidR="00F96030" w:rsidRDefault="002361F0">
      <w:pPr>
        <w:spacing w:line="249" w:lineRule="auto"/>
        <w:ind w:left="317" w:right="83" w:hanging="199"/>
        <w:jc w:val="both"/>
      </w:pPr>
      <w:r>
        <w:t>Rol</w:t>
      </w:r>
      <w:r>
        <w:t xml:space="preserve">linson, </w:t>
      </w:r>
      <w:r>
        <w:rPr>
          <w:spacing w:val="5"/>
        </w:rPr>
        <w:t xml:space="preserve"> </w:t>
      </w:r>
      <w:r>
        <w:t>C.</w:t>
      </w:r>
      <w:r>
        <w:rPr>
          <w:spacing w:val="35"/>
        </w:rPr>
        <w:t xml:space="preserve"> </w:t>
      </w:r>
      <w:r>
        <w:t>R.</w:t>
      </w:r>
      <w:r>
        <w:rPr>
          <w:spacing w:val="38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>K</w:t>
      </w:r>
      <w:r>
        <w:rPr>
          <w:spacing w:val="-5"/>
        </w:rPr>
        <w:t>ay</w:t>
      </w:r>
      <w:r>
        <w:t xml:space="preserve">e, </w:t>
      </w:r>
      <w:r>
        <w:rPr>
          <w:spacing w:val="1"/>
        </w:rPr>
        <w:t xml:space="preserve"> </w:t>
      </w:r>
      <w:r>
        <w:t>M.</w:t>
      </w:r>
      <w:r>
        <w:rPr>
          <w:spacing w:val="28"/>
        </w:rPr>
        <w:t xml:space="preserve"> </w:t>
      </w:r>
      <w:r>
        <w:t xml:space="preserve">W. </w:t>
      </w:r>
      <w:r>
        <w:rPr>
          <w:spacing w:val="23"/>
        </w:rPr>
        <w:t xml:space="preserve"> </w:t>
      </w:r>
      <w:r>
        <w:rPr>
          <w:w w:val="108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0"/>
          <w:w w:val="107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9"/>
        </w:rPr>
        <w:t xml:space="preserve"> </w:t>
      </w:r>
      <w:r>
        <w:t xml:space="preserve">alters </w:t>
      </w:r>
      <w:r>
        <w:rPr>
          <w:spacing w:val="12"/>
        </w:rPr>
        <w:t xml:space="preserve"> </w:t>
      </w:r>
      <w:r>
        <w:t xml:space="preserve">spring </w:t>
      </w:r>
      <w:r>
        <w:rPr>
          <w:spacing w:val="1"/>
        </w:rPr>
        <w:t xml:space="preserve"> </w:t>
      </w:r>
      <w:r>
        <w:t xml:space="preserve">phenology </w:t>
      </w:r>
      <w:r>
        <w:rPr>
          <w:spacing w:val="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w w:val="112"/>
        </w:rPr>
        <w:t>certain pla</w:t>
      </w:r>
      <w:r>
        <w:rPr>
          <w:spacing w:val="-6"/>
          <w:w w:val="112"/>
        </w:rPr>
        <w:t>n</w:t>
      </w:r>
      <w:r>
        <w:rPr>
          <w:w w:val="112"/>
        </w:rPr>
        <w:t>t</w:t>
      </w:r>
      <w:r>
        <w:rPr>
          <w:spacing w:val="18"/>
          <w:w w:val="112"/>
        </w:rPr>
        <w:t xml:space="preserve"> </w:t>
      </w:r>
      <w:r>
        <w:rPr>
          <w:w w:val="91"/>
        </w:rPr>
        <w:t>f</w:t>
      </w:r>
      <w:r>
        <w:rPr>
          <w:w w:val="110"/>
        </w:rPr>
        <w:t>un</w:t>
      </w:r>
      <w:r>
        <w:rPr>
          <w:w w:val="115"/>
        </w:rPr>
        <w:t>ct</w:t>
      </w:r>
      <w:r>
        <w:rPr>
          <w:w w:val="99"/>
        </w:rPr>
        <w:t>i</w:t>
      </w:r>
      <w:r>
        <w:rPr>
          <w:w w:val="105"/>
        </w:rPr>
        <w:t>on</w:t>
      </w:r>
      <w:r>
        <w:rPr>
          <w:w w:val="107"/>
        </w:rPr>
        <w:t xml:space="preserve">al </w:t>
      </w:r>
      <w:r>
        <w:t>groups</w:t>
      </w:r>
      <w:r>
        <w:rPr>
          <w:spacing w:val="44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early</w:t>
      </w:r>
      <w:r>
        <w:rPr>
          <w:spacing w:val="41"/>
        </w:rPr>
        <w:t xml:space="preserve"> </w:t>
      </w:r>
      <w:r>
        <w:t>successional</w:t>
      </w:r>
      <w:r>
        <w:rPr>
          <w:spacing w:val="46"/>
        </w:rPr>
        <w:t xml:space="preserve"> </w:t>
      </w:r>
      <w:r>
        <w:t>forest</w:t>
      </w:r>
      <w:r>
        <w:rPr>
          <w:spacing w:val="42"/>
        </w:rPr>
        <w:t xml:space="preserve"> </w:t>
      </w:r>
      <w:r>
        <w:rPr>
          <w:w w:val="107"/>
        </w:rPr>
        <w:t>com</w:t>
      </w:r>
      <w:r>
        <w:rPr>
          <w:spacing w:val="-5"/>
          <w:w w:val="107"/>
        </w:rPr>
        <w:t>m</w:t>
      </w:r>
      <w:r>
        <w:rPr>
          <w:w w:val="107"/>
        </w:rPr>
        <w:t>uni</w:t>
      </w:r>
      <w:r>
        <w:rPr>
          <w:spacing w:val="-5"/>
          <w:w w:val="107"/>
        </w:rPr>
        <w:t>t</w:t>
      </w:r>
      <w:r>
        <w:rPr>
          <w:spacing w:val="-18"/>
          <w:w w:val="107"/>
        </w:rPr>
        <w:t>y</w:t>
      </w:r>
      <w:r>
        <w:rPr>
          <w:w w:val="107"/>
        </w:rPr>
        <w:t>.</w:t>
      </w:r>
      <w:r>
        <w:rPr>
          <w:spacing w:val="40"/>
          <w:w w:val="107"/>
        </w:rPr>
        <w:t xml:space="preserve"> </w:t>
      </w:r>
      <w:r>
        <w:t>Glo</w:t>
      </w:r>
      <w:r>
        <w:rPr>
          <w:spacing w:val="-10"/>
        </w:rPr>
        <w:t>b</w:t>
      </w:r>
      <w:r>
        <w:t>al</w:t>
      </w:r>
      <w:r>
        <w:rPr>
          <w:spacing w:val="24"/>
        </w:rPr>
        <w:t xml:space="preserve"> </w:t>
      </w:r>
      <w:r>
        <w:t>Change</w:t>
      </w:r>
      <w:r>
        <w:rPr>
          <w:spacing w:val="47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  <w:r>
        <w:rPr>
          <w:spacing w:val="31"/>
        </w:rPr>
        <w:t xml:space="preserve"> </w:t>
      </w:r>
      <w:r>
        <w:t>18,</w:t>
      </w:r>
      <w:r>
        <w:rPr>
          <w:spacing w:val="49"/>
        </w:rPr>
        <w:t xml:space="preserve"> </w:t>
      </w:r>
      <w:r>
        <w:t>1108–1116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1"/>
        </w:rPr>
        <w:t>2012)</w:t>
      </w:r>
      <w:r>
        <w:rPr>
          <w:w w:val="110"/>
        </w:rPr>
        <w:t>.</w:t>
      </w:r>
    </w:p>
    <w:p w:rsidR="00F96030" w:rsidRDefault="00F96030">
      <w:pPr>
        <w:spacing w:before="10" w:line="140" w:lineRule="exact"/>
        <w:rPr>
          <w:sz w:val="15"/>
          <w:szCs w:val="15"/>
        </w:rPr>
      </w:pPr>
    </w:p>
    <w:p w:rsidR="00F96030" w:rsidRDefault="002361F0">
      <w:pPr>
        <w:spacing w:line="249" w:lineRule="auto"/>
        <w:ind w:left="317" w:right="83" w:hanging="199"/>
        <w:jc w:val="both"/>
      </w:pPr>
      <w:r>
        <w:t xml:space="preserve">Clark, </w:t>
      </w:r>
      <w:r>
        <w:rPr>
          <w:spacing w:val="10"/>
        </w:rPr>
        <w:t xml:space="preserve"> </w:t>
      </w:r>
      <w:r>
        <w:t>J.</w:t>
      </w:r>
      <w:r>
        <w:rPr>
          <w:spacing w:val="49"/>
        </w:rPr>
        <w:t xml:space="preserve"> </w:t>
      </w:r>
      <w:r>
        <w:t>S.,</w:t>
      </w:r>
      <w:r>
        <w:rPr>
          <w:spacing w:val="28"/>
        </w:rPr>
        <w:t xml:space="preserve"> </w:t>
      </w:r>
      <w:r>
        <w:t>Salk,</w:t>
      </w:r>
      <w:r>
        <w:rPr>
          <w:spacing w:val="38"/>
        </w:rPr>
        <w:t xml:space="preserve"> </w:t>
      </w:r>
      <w:r>
        <w:t>C.,</w:t>
      </w:r>
      <w:r>
        <w:rPr>
          <w:spacing w:val="40"/>
        </w:rPr>
        <w:t xml:space="preserve"> </w:t>
      </w:r>
      <w:r>
        <w:t>Melillo,</w:t>
      </w:r>
      <w:r>
        <w:rPr>
          <w:spacing w:val="25"/>
        </w:rPr>
        <w:t xml:space="preserve"> </w:t>
      </w:r>
      <w:r>
        <w:rPr>
          <w:w w:val="122"/>
        </w:rPr>
        <w:t>J.</w:t>
      </w:r>
      <w:r>
        <w:rPr>
          <w:spacing w:val="10"/>
          <w:w w:val="122"/>
        </w:rPr>
        <w:t xml:space="preserve"> </w:t>
      </w:r>
      <w:r>
        <w:t>&amp;</w:t>
      </w:r>
      <w:r>
        <w:rPr>
          <w:spacing w:val="18"/>
        </w:rPr>
        <w:t xml:space="preserve"> </w:t>
      </w:r>
      <w:r>
        <w:t xml:space="preserve">Mohan, </w:t>
      </w:r>
      <w:r>
        <w:rPr>
          <w:spacing w:val="11"/>
        </w:rPr>
        <w:t xml:space="preserve"> </w:t>
      </w:r>
      <w:r>
        <w:rPr>
          <w:w w:val="122"/>
        </w:rPr>
        <w:t>J.</w:t>
      </w:r>
      <w:r>
        <w:rPr>
          <w:spacing w:val="38"/>
          <w:w w:val="122"/>
        </w:rPr>
        <w:t xml:space="preserve"> </w:t>
      </w:r>
      <w:r>
        <w:rPr>
          <w:spacing w:val="-16"/>
        </w:rPr>
        <w:t>T</w:t>
      </w:r>
      <w:r>
        <w:t>r</w:t>
      </w:r>
      <w:r>
        <w:t>ee</w:t>
      </w:r>
      <w:r>
        <w:rPr>
          <w:spacing w:val="50"/>
        </w:rPr>
        <w:t xml:space="preserve"> </w:t>
      </w:r>
      <w:r>
        <w:t xml:space="preserve">phenology </w:t>
      </w:r>
      <w:r>
        <w:rPr>
          <w:spacing w:val="1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onses </w:t>
      </w:r>
      <w:r>
        <w:rPr>
          <w:spacing w:val="1"/>
        </w:rPr>
        <w:t xml:space="preserve"> </w:t>
      </w:r>
      <w:r>
        <w:rPr>
          <w:w w:val="113"/>
        </w:rPr>
        <w:t>to</w:t>
      </w:r>
      <w:r>
        <w:rPr>
          <w:spacing w:val="14"/>
          <w:w w:val="113"/>
        </w:rPr>
        <w:t xml:space="preserve"> </w:t>
      </w:r>
      <w:r>
        <w:rPr>
          <w:w w:val="99"/>
        </w:rPr>
        <w:t>wi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16"/>
        </w:rPr>
        <w:t>r</w:t>
      </w:r>
      <w:r>
        <w:rPr>
          <w:spacing w:val="20"/>
        </w:rPr>
        <w:t xml:space="preserve"> </w:t>
      </w:r>
      <w:r>
        <w:rPr>
          <w:spacing w:val="-5"/>
        </w:rPr>
        <w:t>c</w:t>
      </w:r>
      <w:r>
        <w:t>hilling,</w:t>
      </w:r>
      <w:r>
        <w:rPr>
          <w:spacing w:val="41"/>
        </w:rPr>
        <w:t xml:space="preserve"> </w:t>
      </w:r>
      <w:r>
        <w:t xml:space="preserve">spring </w:t>
      </w:r>
      <w:r>
        <w:rPr>
          <w:spacing w:val="1"/>
        </w:rPr>
        <w:t xml:space="preserve"> </w:t>
      </w:r>
      <w:r>
        <w:rPr>
          <w:spacing w:val="-5"/>
          <w:w w:val="99"/>
        </w:rPr>
        <w:t>w</w:t>
      </w:r>
      <w:r>
        <w:rPr>
          <w:w w:val="114"/>
        </w:rPr>
        <w:t>ar</w:t>
      </w:r>
      <w:r>
        <w:rPr>
          <w:w w:val="104"/>
        </w:rPr>
        <w:t>mi</w:t>
      </w:r>
      <w:r>
        <w:rPr>
          <w:w w:val="110"/>
        </w:rPr>
        <w:t>n</w:t>
      </w:r>
      <w:r>
        <w:rPr>
          <w:w w:val="103"/>
        </w:rPr>
        <w:t xml:space="preserve">g, </w:t>
      </w:r>
      <w:r>
        <w:t>at</w:t>
      </w:r>
      <w:r>
        <w:rPr>
          <w:spacing w:val="48"/>
        </w:rPr>
        <w:t xml:space="preserve"> </w:t>
      </w:r>
      <w:r>
        <w:t xml:space="preserve">north </w:t>
      </w:r>
      <w:r>
        <w:rPr>
          <w:spacing w:val="17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rPr>
          <w:w w:val="103"/>
        </w:rPr>
        <w:t>sou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6"/>
        </w:rPr>
        <w:t xml:space="preserve"> </w:t>
      </w:r>
      <w:r>
        <w:t>range</w:t>
      </w:r>
      <w:r>
        <w:rPr>
          <w:spacing w:val="46"/>
        </w:rPr>
        <w:t xml:space="preserve"> </w:t>
      </w:r>
      <w:r>
        <w:rPr>
          <w:w w:val="99"/>
        </w:rPr>
        <w:t>li</w:t>
      </w:r>
      <w:r>
        <w:rPr>
          <w:w w:val="104"/>
        </w:rPr>
        <w:t>mi</w:t>
      </w:r>
      <w:r>
        <w:rPr>
          <w:w w:val="139"/>
        </w:rPr>
        <w:t>t</w:t>
      </w:r>
      <w:r>
        <w:rPr>
          <w:w w:val="104"/>
        </w:rPr>
        <w:t>s.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16"/>
          <w:w w:val="108"/>
        </w:rPr>
        <w:t>F</w:t>
      </w:r>
      <w:r>
        <w:rPr>
          <w:w w:val="108"/>
        </w:rPr>
        <w:t>unctional</w:t>
      </w:r>
      <w:r>
        <w:rPr>
          <w:spacing w:val="24"/>
          <w:w w:val="108"/>
        </w:rPr>
        <w:t xml:space="preserve"> </w:t>
      </w:r>
      <w:r>
        <w:t>E</w:t>
      </w:r>
      <w:r>
        <w:rPr>
          <w:spacing w:val="-10"/>
        </w:rPr>
        <w:t>c</w:t>
      </w:r>
      <w:r>
        <w:t>ol</w:t>
      </w:r>
      <w:r>
        <w:rPr>
          <w:spacing w:val="-10"/>
        </w:rPr>
        <w:t>o</w:t>
      </w:r>
      <w:r>
        <w:t>gy</w:t>
      </w:r>
      <w:r>
        <w:rPr>
          <w:spacing w:val="34"/>
        </w:rPr>
        <w:t xml:space="preserve"> </w:t>
      </w:r>
      <w:r>
        <w:t>28,</w:t>
      </w:r>
      <w:r>
        <w:rPr>
          <w:spacing w:val="49"/>
        </w:rPr>
        <w:t xml:space="preserve"> </w:t>
      </w:r>
      <w:r>
        <w:t>1344–1355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3"/>
        </w:rPr>
        <w:t>2014a)</w:t>
      </w:r>
      <w:r>
        <w:rPr>
          <w:w w:val="110"/>
        </w:rPr>
        <w:t>.</w:t>
      </w:r>
    </w:p>
    <w:p w:rsidR="00F96030" w:rsidRDefault="00F96030">
      <w:pPr>
        <w:spacing w:before="10" w:line="140" w:lineRule="exact"/>
        <w:rPr>
          <w:sz w:val="15"/>
          <w:szCs w:val="15"/>
        </w:rPr>
      </w:pPr>
    </w:p>
    <w:p w:rsidR="00F96030" w:rsidRDefault="002361F0">
      <w:pPr>
        <w:spacing w:line="249" w:lineRule="auto"/>
        <w:ind w:left="317" w:right="83" w:hanging="199"/>
        <w:jc w:val="both"/>
      </w:pPr>
      <w:r>
        <w:t xml:space="preserve">Clark, </w:t>
      </w:r>
      <w:r>
        <w:rPr>
          <w:spacing w:val="16"/>
        </w:rPr>
        <w:t xml:space="preserve"> </w:t>
      </w:r>
      <w:r>
        <w:rPr>
          <w:w w:val="122"/>
        </w:rPr>
        <w:t>J.</w:t>
      </w:r>
      <w:r>
        <w:rPr>
          <w:spacing w:val="12"/>
          <w:w w:val="122"/>
        </w:rPr>
        <w:t xml:space="preserve"> </w:t>
      </w:r>
      <w:r>
        <w:t>S.,</w:t>
      </w:r>
      <w:r>
        <w:rPr>
          <w:spacing w:val="34"/>
        </w:rPr>
        <w:t xml:space="preserve"> </w:t>
      </w:r>
      <w:r>
        <w:t>Melillo,</w:t>
      </w:r>
      <w:r>
        <w:rPr>
          <w:spacing w:val="31"/>
        </w:rPr>
        <w:t xml:space="preserve"> </w:t>
      </w:r>
      <w:r>
        <w:rPr>
          <w:w w:val="119"/>
        </w:rPr>
        <w:t>J.,</w:t>
      </w:r>
      <w:r>
        <w:rPr>
          <w:spacing w:val="16"/>
          <w:w w:val="119"/>
        </w:rPr>
        <w:t xml:space="preserve"> </w:t>
      </w:r>
      <w:r>
        <w:t xml:space="preserve">Mohan, </w:t>
      </w:r>
      <w:r>
        <w:rPr>
          <w:spacing w:val="15"/>
        </w:rPr>
        <w:t xml:space="preserve"> </w:t>
      </w:r>
      <w:r>
        <w:rPr>
          <w:w w:val="122"/>
        </w:rPr>
        <w:t>J.</w:t>
      </w:r>
      <w:r>
        <w:rPr>
          <w:spacing w:val="12"/>
          <w:w w:val="122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Salk,</w:t>
      </w:r>
      <w:r>
        <w:rPr>
          <w:spacing w:val="42"/>
        </w:rPr>
        <w:t xml:space="preserve"> </w:t>
      </w:r>
      <w:r>
        <w:t xml:space="preserve">C. </w:t>
      </w:r>
      <w:r>
        <w:rPr>
          <w:spacing w:val="34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t xml:space="preserve">seasonal  </w:t>
      </w:r>
      <w:r>
        <w:rPr>
          <w:w w:val="139"/>
        </w:rPr>
        <w:t>t</w:t>
      </w:r>
      <w:r>
        <w:rPr>
          <w:w w:val="104"/>
        </w:rPr>
        <w:t>im</w:t>
      </w:r>
      <w:r>
        <w:rPr>
          <w:w w:val="99"/>
        </w:rPr>
        <w:t>i</w:t>
      </w:r>
      <w:r>
        <w:rPr>
          <w:w w:val="105"/>
        </w:rPr>
        <w:t>ng</w:t>
      </w:r>
      <w:r>
        <w:rPr>
          <w:spacing w:val="22"/>
          <w:w w:val="10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9"/>
        </w:rPr>
        <w:t xml:space="preserve"> </w:t>
      </w:r>
      <w:r>
        <w:rPr>
          <w:w w:val="121"/>
        </w:rPr>
        <w:t>that</w:t>
      </w:r>
      <w:r>
        <w:rPr>
          <w:spacing w:val="11"/>
          <w:w w:val="121"/>
        </w:rPr>
        <w:t xml:space="preserve"> </w:t>
      </w:r>
      <w:r>
        <w:rPr>
          <w:w w:val="99"/>
        </w:rPr>
        <w:t>c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99"/>
        </w:rPr>
        <w:t>ol</w:t>
      </w:r>
      <w:r>
        <w:t>s</w:t>
      </w:r>
      <w:r>
        <w:rPr>
          <w:spacing w:val="22"/>
        </w:rPr>
        <w:t xml:space="preserve"> </w:t>
      </w:r>
      <w:r>
        <w:t xml:space="preserve">onset </w:t>
      </w:r>
      <w:r>
        <w:rPr>
          <w:spacing w:val="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99"/>
        </w:rPr>
        <w:t xml:space="preserve">e </w:t>
      </w:r>
      <w:r>
        <w:t>gr</w:t>
      </w:r>
      <w:r>
        <w:rPr>
          <w:spacing w:val="-5"/>
        </w:rPr>
        <w:t>o</w:t>
      </w:r>
      <w:r>
        <w:t>wing</w:t>
      </w:r>
      <w:r>
        <w:rPr>
          <w:spacing w:val="33"/>
        </w:rPr>
        <w:t xml:space="preserve"> </w:t>
      </w:r>
      <w:r>
        <w:t xml:space="preserve">season. </w:t>
      </w:r>
      <w:r>
        <w:rPr>
          <w:spacing w:val="13"/>
        </w:rPr>
        <w:t xml:space="preserve"> </w:t>
      </w:r>
      <w:r>
        <w:t>Glo</w:t>
      </w:r>
      <w:r>
        <w:rPr>
          <w:spacing w:val="-10"/>
        </w:rPr>
        <w:t>b</w:t>
      </w:r>
      <w:r>
        <w:t>al</w:t>
      </w:r>
      <w:r>
        <w:rPr>
          <w:spacing w:val="24"/>
        </w:rPr>
        <w:t xml:space="preserve"> </w:t>
      </w:r>
      <w:r>
        <w:t>Change</w:t>
      </w:r>
      <w:r>
        <w:rPr>
          <w:spacing w:val="47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  <w:r>
        <w:rPr>
          <w:spacing w:val="31"/>
        </w:rPr>
        <w:t xml:space="preserve"> </w:t>
      </w:r>
      <w:r>
        <w:t>20,</w:t>
      </w:r>
      <w:r>
        <w:rPr>
          <w:spacing w:val="49"/>
        </w:rPr>
        <w:t xml:space="preserve"> </w:t>
      </w:r>
      <w:r>
        <w:t>1136–1145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3"/>
        </w:rPr>
        <w:t>2014b)</w:t>
      </w:r>
      <w:r>
        <w:rPr>
          <w:w w:val="110"/>
        </w:rPr>
        <w:t>.</w:t>
      </w:r>
    </w:p>
    <w:p w:rsidR="00F96030" w:rsidRDefault="00F96030">
      <w:pPr>
        <w:spacing w:before="10" w:line="140" w:lineRule="exact"/>
        <w:rPr>
          <w:sz w:val="15"/>
          <w:szCs w:val="15"/>
        </w:rPr>
      </w:pPr>
    </w:p>
    <w:p w:rsidR="00F96030" w:rsidRDefault="002361F0">
      <w:pPr>
        <w:spacing w:line="249" w:lineRule="auto"/>
        <w:ind w:left="317" w:right="83" w:hanging="199"/>
        <w:jc w:val="both"/>
        <w:sectPr w:rsidR="00F96030">
          <w:pgSz w:w="12240" w:h="15840"/>
          <w:pgMar w:top="620" w:right="1300" w:bottom="280" w:left="1300" w:header="429" w:footer="1426" w:gutter="0"/>
          <w:cols w:space="720"/>
        </w:sectPr>
      </w:pPr>
      <w:r>
        <w:t>H</w:t>
      </w:r>
      <w:r>
        <w:rPr>
          <w:spacing w:val="5"/>
        </w:rPr>
        <w:t>o</w:t>
      </w:r>
      <w:r>
        <w:t xml:space="preserve">eppner, </w:t>
      </w:r>
      <w:r>
        <w:rPr>
          <w:spacing w:val="20"/>
        </w:rPr>
        <w:t xml:space="preserve"> </w:t>
      </w:r>
      <w:r>
        <w:t>S.</w:t>
      </w:r>
      <w:r>
        <w:rPr>
          <w:spacing w:val="25"/>
        </w:rPr>
        <w:t xml:space="preserve"> </w:t>
      </w:r>
      <w:r>
        <w:t>S.</w:t>
      </w:r>
      <w:r>
        <w:rPr>
          <w:spacing w:val="25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t>Du</w:t>
      </w:r>
      <w:r>
        <w:rPr>
          <w:spacing w:val="-5"/>
        </w:rPr>
        <w:t>k</w:t>
      </w:r>
      <w:r>
        <w:t>es,</w:t>
      </w:r>
      <w:r>
        <w:rPr>
          <w:spacing w:val="49"/>
        </w:rPr>
        <w:t xml:space="preserve"> </w:t>
      </w:r>
      <w:r>
        <w:rPr>
          <w:w w:val="122"/>
        </w:rPr>
        <w:t>J.</w:t>
      </w:r>
      <w:r>
        <w:rPr>
          <w:spacing w:val="11"/>
          <w:w w:val="122"/>
        </w:rPr>
        <w:t xml:space="preserve"> </w:t>
      </w:r>
      <w:r>
        <w:t xml:space="preserve">S. </w:t>
      </w:r>
      <w:r>
        <w:rPr>
          <w:spacing w:val="5"/>
        </w:rPr>
        <w:t xml:space="preserve"> </w:t>
      </w:r>
      <w:r>
        <w:rPr>
          <w:w w:val="109"/>
        </w:rPr>
        <w:t>I</w:t>
      </w:r>
      <w:r>
        <w:rPr>
          <w:spacing w:val="-5"/>
          <w:w w:val="109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4"/>
        </w:rPr>
        <w:t>act</w:t>
      </w:r>
      <w:r>
        <w:rPr>
          <w:w w:val="99"/>
        </w:rPr>
        <w:t>i</w:t>
      </w:r>
      <w:r>
        <w:rPr>
          <w:spacing w:val="-5"/>
          <w:w w:val="105"/>
        </w:rPr>
        <w:t>v</w:t>
      </w:r>
      <w:r>
        <w:rPr>
          <w:w w:val="99"/>
        </w:rPr>
        <w:t>e</w:t>
      </w:r>
      <w:r>
        <w:rPr>
          <w:spacing w:val="21"/>
        </w:rPr>
        <w:t xml:space="preserve"> </w:t>
      </w:r>
      <w:r>
        <w:t>res</w:t>
      </w:r>
      <w:r>
        <w:rPr>
          <w:spacing w:val="5"/>
        </w:rPr>
        <w:t>p</w:t>
      </w:r>
      <w:r>
        <w:t xml:space="preserve">onses </w:t>
      </w:r>
      <w:r>
        <w:rPr>
          <w:spacing w:val="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old-field</w:t>
      </w:r>
      <w:r>
        <w:rPr>
          <w:spacing w:val="26"/>
        </w:rPr>
        <w:t xml:space="preserve"> </w:t>
      </w:r>
      <w:r>
        <w:rPr>
          <w:w w:val="113"/>
        </w:rPr>
        <w:t>pla</w:t>
      </w:r>
      <w:r>
        <w:rPr>
          <w:spacing w:val="-6"/>
          <w:w w:val="113"/>
        </w:rPr>
        <w:t>n</w:t>
      </w:r>
      <w:r>
        <w:rPr>
          <w:w w:val="113"/>
        </w:rPr>
        <w:t>t</w:t>
      </w:r>
      <w:r>
        <w:rPr>
          <w:spacing w:val="15"/>
          <w:w w:val="113"/>
        </w:rPr>
        <w:t xml:space="preserve"> </w:t>
      </w:r>
      <w:r>
        <w:t>gr</w:t>
      </w:r>
      <w:r>
        <w:rPr>
          <w:spacing w:val="-5"/>
        </w:rPr>
        <w:t>o</w:t>
      </w:r>
      <w:r>
        <w:t xml:space="preserve">wth </w:t>
      </w:r>
      <w:r>
        <w:rPr>
          <w:spacing w:val="10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rPr>
          <w:w w:val="99"/>
        </w:rPr>
        <w:t>c</w:t>
      </w:r>
      <w:r>
        <w:rPr>
          <w:w w:val="105"/>
        </w:rPr>
        <w:t>om</w:t>
      </w:r>
      <w:r>
        <w:rPr>
          <w:spacing w:val="6"/>
          <w:w w:val="105"/>
        </w:rPr>
        <w:t>p</w:t>
      </w:r>
      <w:r>
        <w:t>os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03"/>
        </w:rPr>
        <w:t>ion</w:t>
      </w:r>
      <w:r>
        <w:rPr>
          <w:spacing w:val="21"/>
        </w:rPr>
        <w:t xml:space="preserve"> </w:t>
      </w:r>
      <w:r>
        <w:rPr>
          <w:w w:val="113"/>
        </w:rPr>
        <w:t>to</w:t>
      </w:r>
      <w:r>
        <w:rPr>
          <w:spacing w:val="15"/>
          <w:w w:val="113"/>
        </w:rPr>
        <w:t xml:space="preserve"> </w:t>
      </w:r>
      <w:r>
        <w:rPr>
          <w:spacing w:val="-5"/>
          <w:w w:val="99"/>
        </w:rPr>
        <w:t>w</w:t>
      </w:r>
      <w:r>
        <w:rPr>
          <w:w w:val="114"/>
        </w:rPr>
        <w:t>ar</w:t>
      </w:r>
      <w:r>
        <w:rPr>
          <w:w w:val="104"/>
        </w:rPr>
        <w:t>mi</w:t>
      </w:r>
      <w:r>
        <w:rPr>
          <w:w w:val="110"/>
        </w:rPr>
        <w:t>n</w:t>
      </w:r>
      <w:r>
        <w:rPr>
          <w:w w:val="99"/>
        </w:rPr>
        <w:t xml:space="preserve">g </w:t>
      </w:r>
      <w:r>
        <w:t>and</w:t>
      </w:r>
      <w:r>
        <w:rPr>
          <w:spacing w:val="47"/>
        </w:rPr>
        <w:t xml:space="preserve"> </w:t>
      </w:r>
      <w:r>
        <w:rPr>
          <w:w w:val="109"/>
        </w:rPr>
        <w:t>precipitation.</w:t>
      </w:r>
      <w:r>
        <w:rPr>
          <w:spacing w:val="34"/>
          <w:w w:val="109"/>
        </w:rPr>
        <w:t xml:space="preserve"> </w:t>
      </w:r>
      <w:r>
        <w:t>Glo</w:t>
      </w:r>
      <w:r>
        <w:rPr>
          <w:spacing w:val="-10"/>
        </w:rPr>
        <w:t>b</w:t>
      </w:r>
      <w:r>
        <w:t>al</w:t>
      </w:r>
      <w:r>
        <w:rPr>
          <w:spacing w:val="24"/>
        </w:rPr>
        <w:t xml:space="preserve"> </w:t>
      </w:r>
      <w:r>
        <w:t>Change</w:t>
      </w:r>
      <w:r>
        <w:rPr>
          <w:spacing w:val="47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  <w:r>
        <w:rPr>
          <w:spacing w:val="31"/>
        </w:rPr>
        <w:t xml:space="preserve"> </w:t>
      </w:r>
      <w:r>
        <w:t>18,</w:t>
      </w:r>
      <w:r>
        <w:rPr>
          <w:spacing w:val="49"/>
        </w:rPr>
        <w:t xml:space="preserve"> </w:t>
      </w:r>
      <w:r>
        <w:t>1754–1768</w:t>
      </w:r>
      <w:r>
        <w:rPr>
          <w:spacing w:val="7"/>
        </w:rPr>
        <w:t xml:space="preserve"> </w:t>
      </w:r>
      <w:r>
        <w:rPr>
          <w:w w:val="116"/>
        </w:rPr>
        <w:t>(</w:t>
      </w:r>
      <w:r>
        <w:rPr>
          <w:w w:val="101"/>
        </w:rPr>
        <w:t>2012)</w:t>
      </w:r>
      <w:r>
        <w:rPr>
          <w:w w:val="110"/>
        </w:rPr>
        <w:t>.</w:t>
      </w: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before="8" w:line="280" w:lineRule="exact"/>
        <w:rPr>
          <w:sz w:val="28"/>
          <w:szCs w:val="28"/>
        </w:rPr>
      </w:pPr>
    </w:p>
    <w:p w:rsidR="00F96030" w:rsidRDefault="002361F0">
      <w:pPr>
        <w:spacing w:before="22"/>
        <w:ind w:left="80" w:right="80"/>
        <w:jc w:val="center"/>
      </w:pPr>
      <w:r>
        <w:t>St</w:t>
      </w:r>
      <w:r>
        <w:rPr>
          <w:spacing w:val="6"/>
        </w:rPr>
        <w:t>o</w:t>
      </w:r>
      <w:r>
        <w:rPr>
          <w:spacing w:val="-5"/>
        </w:rPr>
        <w:t>ck</w:t>
      </w:r>
      <w:r>
        <w:t>er,</w:t>
      </w:r>
      <w:r>
        <w:rPr>
          <w:spacing w:val="45"/>
        </w:rPr>
        <w:t xml:space="preserve"> </w:t>
      </w:r>
      <w:r>
        <w:t>T.</w:t>
      </w:r>
      <w:r>
        <w:rPr>
          <w:spacing w:val="30"/>
        </w:rPr>
        <w:t xml:space="preserve"> </w:t>
      </w:r>
      <w:r>
        <w:t>et</w:t>
      </w:r>
      <w:r>
        <w:rPr>
          <w:spacing w:val="23"/>
        </w:rPr>
        <w:t xml:space="preserve"> </w:t>
      </w:r>
      <w:r>
        <w:t>al.</w:t>
      </w:r>
      <w:r>
        <w:rPr>
          <w:spacing w:val="36"/>
        </w:rPr>
        <w:t xml:space="preserve"> </w:t>
      </w:r>
      <w:r>
        <w:t xml:space="preserve">IPCC, </w:t>
      </w:r>
      <w:r>
        <w:rPr>
          <w:spacing w:val="8"/>
        </w:rPr>
        <w:t xml:space="preserve"> </w:t>
      </w:r>
      <w:r>
        <w:t>2013:</w:t>
      </w:r>
      <w:r>
        <w:rPr>
          <w:spacing w:val="27"/>
        </w:rPr>
        <w:t xml:space="preserve"> </w:t>
      </w:r>
      <w:r>
        <w:t>climate</w:t>
      </w:r>
      <w:r>
        <w:rPr>
          <w:spacing w:val="43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32"/>
        </w:rPr>
        <w:t xml:space="preserve"> </w:t>
      </w:r>
      <w:r>
        <w:t>2013:</w:t>
      </w:r>
      <w:r>
        <w:rPr>
          <w:spacing w:val="27"/>
        </w:rPr>
        <w:t xml:space="preserve"> </w:t>
      </w:r>
      <w:r>
        <w:rPr>
          <w:w w:val="112"/>
        </w:rPr>
        <w:t>the</w:t>
      </w:r>
      <w:r>
        <w:rPr>
          <w:spacing w:val="-1"/>
          <w:w w:val="112"/>
        </w:rPr>
        <w:t xml:space="preserve"> </w:t>
      </w:r>
      <w:r>
        <w:t>p</w:t>
      </w:r>
      <w:r>
        <w:rPr>
          <w:spacing w:val="-5"/>
        </w:rPr>
        <w:t>h</w:t>
      </w:r>
      <w:r>
        <w:t>ysical</w:t>
      </w:r>
      <w:r>
        <w:rPr>
          <w:spacing w:val="38"/>
        </w:rPr>
        <w:t xml:space="preserve"> </w:t>
      </w:r>
      <w:r>
        <w:t>science</w:t>
      </w:r>
      <w:r>
        <w:rPr>
          <w:spacing w:val="10"/>
        </w:rPr>
        <w:t xml:space="preserve"> </w:t>
      </w:r>
      <w:r>
        <w:t>basis.</w:t>
      </w:r>
      <w:r>
        <w:rPr>
          <w:spacing w:val="30"/>
        </w:rPr>
        <w:t xml:space="preserve"> </w:t>
      </w:r>
      <w:r>
        <w:rPr>
          <w:w w:val="106"/>
        </w:rPr>
        <w:t>Co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16"/>
        </w:rPr>
        <w:t>r</w:t>
      </w:r>
      <w:r>
        <w:rPr>
          <w:w w:val="99"/>
        </w:rPr>
        <w:t>i</w:t>
      </w:r>
      <w:r>
        <w:rPr>
          <w:w w:val="110"/>
        </w:rPr>
        <w:t>b</w:t>
      </w:r>
      <w:r>
        <w:rPr>
          <w:w w:val="120"/>
        </w:rPr>
        <w:t>ut</w:t>
      </w:r>
      <w:r>
        <w:rPr>
          <w:w w:val="99"/>
        </w:rPr>
        <w:t>i</w:t>
      </w:r>
      <w:r>
        <w:rPr>
          <w:w w:val="105"/>
        </w:rPr>
        <w:t>on</w:t>
      </w:r>
      <w:r>
        <w:rPr>
          <w:spacing w:val="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5"/>
        </w:rPr>
        <w:t>w</w:t>
      </w:r>
      <w:r>
        <w:t>orking</w:t>
      </w:r>
      <w:r>
        <w:rPr>
          <w:spacing w:val="26"/>
        </w:rPr>
        <w:t xml:space="preserve"> </w:t>
      </w:r>
      <w:r>
        <w:rPr>
          <w:w w:val="106"/>
        </w:rPr>
        <w:t>group</w:t>
      </w:r>
    </w:p>
    <w:p w:rsidR="00F96030" w:rsidRDefault="002361F0">
      <w:pPr>
        <w:spacing w:before="9"/>
        <w:ind w:left="317"/>
      </w:pPr>
      <w:r>
        <w:t>I</w:t>
      </w:r>
      <w:r>
        <w:rPr>
          <w:spacing w:val="21"/>
        </w:rPr>
        <w:t xml:space="preserve"> </w:t>
      </w:r>
      <w:r>
        <w:rPr>
          <w:w w:val="112"/>
        </w:rPr>
        <w:t>to</w:t>
      </w:r>
      <w:r>
        <w:rPr>
          <w:spacing w:val="12"/>
          <w:w w:val="112"/>
        </w:rPr>
        <w:t xml:space="preserve"> </w:t>
      </w:r>
      <w:r>
        <w:rPr>
          <w:w w:val="112"/>
        </w:rPr>
        <w:t>the</w:t>
      </w:r>
      <w:r>
        <w:rPr>
          <w:spacing w:val="11"/>
          <w:w w:val="112"/>
        </w:rPr>
        <w:t xml:space="preserve"> </w:t>
      </w:r>
      <w:r>
        <w:t>fifth</w:t>
      </w:r>
      <w:r>
        <w:rPr>
          <w:spacing w:val="30"/>
        </w:rPr>
        <w:t xml:space="preserve"> </w:t>
      </w:r>
      <w:r>
        <w:rPr>
          <w:w w:val="103"/>
        </w:rPr>
        <w:t>asse</w:t>
      </w:r>
      <w:r>
        <w:t>ss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spacing w:val="16"/>
        </w:rPr>
        <w:t xml:space="preserve"> </w:t>
      </w:r>
      <w:r>
        <w:t>re</w:t>
      </w:r>
      <w:r>
        <w:rPr>
          <w:spacing w:val="5"/>
        </w:rPr>
        <w:t>p</w:t>
      </w:r>
      <w:r>
        <w:t xml:space="preserve">ort </w:t>
      </w:r>
      <w:r>
        <w:rPr>
          <w:spacing w:val="1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rPr>
          <w:w w:val="112"/>
        </w:rPr>
        <w:t>the</w:t>
      </w:r>
      <w:r>
        <w:rPr>
          <w:spacing w:val="12"/>
          <w:w w:val="112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3"/>
        </w:rPr>
        <w:t>rg</w:t>
      </w:r>
      <w:r>
        <w:rPr>
          <w:spacing w:val="-5"/>
          <w:w w:val="103"/>
        </w:rPr>
        <w:t>o</w:t>
      </w:r>
      <w:r>
        <w:rPr>
          <w:spacing w:val="-5"/>
          <w:w w:val="105"/>
        </w:rPr>
        <w:t>v</w:t>
      </w:r>
      <w:r>
        <w:rPr>
          <w:w w:val="107"/>
        </w:rPr>
        <w:t>er</w:t>
      </w:r>
      <w:r>
        <w:rPr>
          <w:w w:val="110"/>
        </w:rPr>
        <w:t>n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6"/>
        </w:rPr>
        <w:t xml:space="preserve"> </w:t>
      </w:r>
      <w:r>
        <w:t>panel</w:t>
      </w:r>
      <w:r>
        <w:rPr>
          <w:spacing w:val="4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>hange</w:t>
      </w:r>
      <w:r>
        <w:rPr>
          <w:spacing w:val="45"/>
        </w:rPr>
        <w:t xml:space="preserve"> </w:t>
      </w:r>
      <w:r>
        <w:rPr>
          <w:w w:val="116"/>
        </w:rPr>
        <w:t>(</w:t>
      </w:r>
      <w:r>
        <w:rPr>
          <w:w w:val="101"/>
        </w:rPr>
        <w:t>2013)</w:t>
      </w:r>
      <w:r>
        <w:rPr>
          <w:w w:val="110"/>
        </w:rPr>
        <w:t>.</w:t>
      </w:r>
    </w:p>
    <w:p w:rsidR="00F96030" w:rsidRDefault="00F96030">
      <w:pPr>
        <w:spacing w:before="9" w:line="160" w:lineRule="exact"/>
        <w:rPr>
          <w:sz w:val="16"/>
          <w:szCs w:val="16"/>
        </w:rPr>
      </w:pPr>
    </w:p>
    <w:p w:rsidR="00F96030" w:rsidRDefault="002361F0">
      <w:pPr>
        <w:ind w:left="82" w:right="82"/>
        <w:jc w:val="center"/>
      </w:pPr>
      <w:r>
        <w:rPr>
          <w:w w:val="107"/>
        </w:rPr>
        <w:t>Johnson,</w:t>
      </w:r>
      <w:r>
        <w:rPr>
          <w:spacing w:val="26"/>
          <w:w w:val="107"/>
        </w:rPr>
        <w:t xml:space="preserve"> </w:t>
      </w:r>
      <w:r>
        <w:t>E.</w:t>
      </w:r>
      <w:r>
        <w:rPr>
          <w:spacing w:val="40"/>
        </w:rPr>
        <w:t xml:space="preserve"> </w:t>
      </w:r>
      <w:r>
        <w:t>A.</w:t>
      </w:r>
      <w:r>
        <w:rPr>
          <w:spacing w:val="32"/>
        </w:rPr>
        <w:t xml:space="preserve"> </w:t>
      </w:r>
      <w:r>
        <w:t>&amp;</w:t>
      </w:r>
      <w:r>
        <w:rPr>
          <w:spacing w:val="20"/>
        </w:rPr>
        <w:t xml:space="preserve"> </w:t>
      </w:r>
      <w:r>
        <w:t>Mi</w:t>
      </w:r>
      <w:r>
        <w:rPr>
          <w:spacing w:val="-5"/>
        </w:rPr>
        <w:t>y</w:t>
      </w:r>
      <w:r>
        <w:t xml:space="preserve">anishi, </w:t>
      </w:r>
      <w:r>
        <w:rPr>
          <w:spacing w:val="14"/>
        </w:rPr>
        <w:t xml:space="preserve"> </w:t>
      </w:r>
      <w:r>
        <w:t xml:space="preserve">K. </w:t>
      </w:r>
      <w:r>
        <w:rPr>
          <w:spacing w:val="20"/>
        </w:rPr>
        <w:t xml:space="preserve"> </w:t>
      </w:r>
      <w:r>
        <w:rPr>
          <w:spacing w:val="-17"/>
        </w:rPr>
        <w:t>T</w:t>
      </w:r>
      <w:r>
        <w:t xml:space="preserve">esting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rPr>
          <w:w w:val="107"/>
        </w:rPr>
        <w:t>as</w:t>
      </w:r>
      <w:r>
        <w:rPr>
          <w:w w:val="106"/>
        </w:rPr>
        <w:t>su</w:t>
      </w:r>
      <w:r>
        <w:rPr>
          <w:w w:val="108"/>
        </w:rPr>
        <w:t>mp</w:t>
      </w:r>
      <w:r>
        <w:rPr>
          <w:w w:val="139"/>
        </w:rPr>
        <w:t>t</w:t>
      </w:r>
      <w:r>
        <w:rPr>
          <w:w w:val="103"/>
        </w:rPr>
        <w:t>ion</w:t>
      </w:r>
      <w:r>
        <w:t>s</w:t>
      </w:r>
      <w:r>
        <w:rPr>
          <w:spacing w:val="22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-5"/>
        </w:rPr>
        <w:t>c</w:t>
      </w:r>
      <w:r>
        <w:t xml:space="preserve">hronosequences </w:t>
      </w:r>
      <w:r>
        <w:rPr>
          <w:spacing w:val="26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 xml:space="preserve">succession. </w:t>
      </w:r>
      <w:r>
        <w:rPr>
          <w:spacing w:val="25"/>
        </w:rPr>
        <w:t xml:space="preserve"> </w:t>
      </w:r>
      <w:r>
        <w:t>E</w:t>
      </w:r>
      <w:r>
        <w:rPr>
          <w:spacing w:val="-10"/>
        </w:rPr>
        <w:t>c</w:t>
      </w:r>
      <w:r>
        <w:t>ol</w:t>
      </w:r>
      <w:r>
        <w:rPr>
          <w:spacing w:val="-10"/>
        </w:rPr>
        <w:t>o</w:t>
      </w:r>
      <w:r>
        <w:t>gy</w:t>
      </w:r>
      <w:r>
        <w:rPr>
          <w:spacing w:val="26"/>
        </w:rPr>
        <w:t xml:space="preserve"> </w:t>
      </w:r>
      <w:r>
        <w:rPr>
          <w:spacing w:val="-10"/>
          <w:w w:val="102"/>
        </w:rPr>
        <w:t>L</w:t>
      </w:r>
      <w:r>
        <w:rPr>
          <w:w w:val="103"/>
        </w:rPr>
        <w:t>e</w:t>
      </w:r>
      <w:r>
        <w:rPr>
          <w:w w:val="112"/>
        </w:rPr>
        <w:t>tte</w:t>
      </w:r>
      <w:r>
        <w:rPr>
          <w:w w:val="125"/>
        </w:rPr>
        <w:t>r</w:t>
      </w:r>
      <w:r>
        <w:rPr>
          <w:w w:val="104"/>
        </w:rPr>
        <w:t>s</w:t>
      </w:r>
    </w:p>
    <w:p w:rsidR="00F96030" w:rsidRDefault="002361F0">
      <w:pPr>
        <w:spacing w:before="9"/>
        <w:ind w:left="317"/>
      </w:pPr>
      <w:r>
        <w:t>11,</w:t>
      </w:r>
      <w:r>
        <w:rPr>
          <w:spacing w:val="49"/>
        </w:rPr>
        <w:t xml:space="preserve"> </w:t>
      </w:r>
      <w:r>
        <w:t>419–431</w:t>
      </w:r>
      <w:r>
        <w:rPr>
          <w:spacing w:val="9"/>
        </w:rPr>
        <w:t xml:space="preserve"> </w:t>
      </w:r>
      <w:r>
        <w:rPr>
          <w:w w:val="116"/>
        </w:rPr>
        <w:t>(</w:t>
      </w:r>
      <w:r>
        <w:rPr>
          <w:w w:val="101"/>
        </w:rPr>
        <w:t>2008)</w:t>
      </w:r>
      <w:r>
        <w:rPr>
          <w:w w:val="110"/>
        </w:rPr>
        <w:t>.</w:t>
      </w:r>
    </w:p>
    <w:p w:rsidR="00F96030" w:rsidRDefault="00F96030">
      <w:pPr>
        <w:spacing w:before="9" w:line="160" w:lineRule="exact"/>
        <w:rPr>
          <w:sz w:val="16"/>
          <w:szCs w:val="16"/>
        </w:rPr>
      </w:pPr>
    </w:p>
    <w:p w:rsidR="00F96030" w:rsidRDefault="002361F0">
      <w:pPr>
        <w:ind w:left="80" w:right="80"/>
        <w:jc w:val="center"/>
      </w:pPr>
      <w:r>
        <w:t xml:space="preserve">Marion, </w:t>
      </w:r>
      <w:r>
        <w:rPr>
          <w:spacing w:val="16"/>
        </w:rPr>
        <w:t xml:space="preserve"> </w:t>
      </w:r>
      <w:r>
        <w:t>G.</w:t>
      </w:r>
      <w:r>
        <w:rPr>
          <w:spacing w:val="41"/>
        </w:rPr>
        <w:t xml:space="preserve"> </w:t>
      </w:r>
      <w:r>
        <w:t>et</w:t>
      </w:r>
      <w:r>
        <w:rPr>
          <w:spacing w:val="42"/>
        </w:rPr>
        <w:t xml:space="preserve"> </w:t>
      </w:r>
      <w:r>
        <w:t xml:space="preserve">al. </w:t>
      </w:r>
      <w:r>
        <w:rPr>
          <w:spacing w:val="30"/>
        </w:rPr>
        <w:t xml:space="preserve"> </w:t>
      </w:r>
      <w:r>
        <w:rPr>
          <w:w w:val="107"/>
        </w:rPr>
        <w:t>O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06"/>
        </w:rPr>
        <w:t>n-</w:t>
      </w:r>
      <w:r>
        <w:rPr>
          <w:w w:val="139"/>
        </w:rPr>
        <w:t>t</w:t>
      </w:r>
      <w:r>
        <w:rPr>
          <w:w w:val="105"/>
        </w:rPr>
        <w:t>op</w:t>
      </w:r>
      <w:r>
        <w:rPr>
          <w:spacing w:val="24"/>
        </w:rPr>
        <w:t xml:space="preserve"> </w:t>
      </w:r>
      <w:r>
        <w:t>designs</w:t>
      </w:r>
      <w:r>
        <w:rPr>
          <w:spacing w:val="44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rPr>
          <w:w w:val="108"/>
        </w:rPr>
        <w:t>manipulating</w:t>
      </w:r>
      <w:r>
        <w:rPr>
          <w:spacing w:val="25"/>
          <w:w w:val="108"/>
        </w:rPr>
        <w:t xml:space="preserve"> </w:t>
      </w:r>
      <w:r>
        <w:t>field</w:t>
      </w:r>
      <w:r>
        <w:rPr>
          <w:spacing w:val="21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07"/>
        </w:rPr>
        <w:t>re</w:t>
      </w:r>
      <w:r>
        <w:rPr>
          <w:spacing w:val="2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rPr>
          <w:w w:val="108"/>
        </w:rPr>
        <w:t>high-latitude</w:t>
      </w:r>
      <w:r>
        <w:rPr>
          <w:spacing w:val="28"/>
          <w:w w:val="108"/>
        </w:rPr>
        <w:t xml:space="preserve"> </w:t>
      </w:r>
      <w:r>
        <w:t xml:space="preserve">ecosystems. </w:t>
      </w:r>
      <w:r>
        <w:rPr>
          <w:spacing w:val="48"/>
        </w:rPr>
        <w:t xml:space="preserve"> </w:t>
      </w:r>
      <w:r>
        <w:rPr>
          <w:w w:val="106"/>
        </w:rPr>
        <w:t>G</w:t>
      </w:r>
      <w:r>
        <w:rPr>
          <w:w w:val="95"/>
        </w:rPr>
        <w:t>lo</w:t>
      </w:r>
      <w:r>
        <w:rPr>
          <w:spacing w:val="-10"/>
          <w:w w:val="95"/>
        </w:rPr>
        <w:t>b</w:t>
      </w:r>
      <w:r>
        <w:rPr>
          <w:w w:val="105"/>
        </w:rPr>
        <w:t>al</w:t>
      </w:r>
    </w:p>
    <w:p w:rsidR="00F96030" w:rsidRDefault="002361F0">
      <w:pPr>
        <w:spacing w:before="9"/>
        <w:ind w:left="317"/>
      </w:pPr>
      <w:r>
        <w:t>Change</w:t>
      </w:r>
      <w:r>
        <w:rPr>
          <w:spacing w:val="47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  <w:r>
        <w:rPr>
          <w:spacing w:val="31"/>
        </w:rPr>
        <w:t xml:space="preserve"> </w:t>
      </w:r>
      <w:r>
        <w:t>3,</w:t>
      </w:r>
      <w:r>
        <w:rPr>
          <w:spacing w:val="35"/>
        </w:rPr>
        <w:t xml:space="preserve"> </w:t>
      </w:r>
      <w:r>
        <w:t>20–32</w:t>
      </w:r>
      <w:r>
        <w:rPr>
          <w:spacing w:val="11"/>
        </w:rPr>
        <w:t xml:space="preserve"> </w:t>
      </w:r>
      <w:r>
        <w:rPr>
          <w:w w:val="116"/>
        </w:rPr>
        <w:t>(</w:t>
      </w:r>
      <w:r>
        <w:rPr>
          <w:w w:val="101"/>
        </w:rPr>
        <w:t>1997)</w:t>
      </w:r>
      <w:r>
        <w:rPr>
          <w:w w:val="110"/>
        </w:rPr>
        <w:t>.</w:t>
      </w:r>
    </w:p>
    <w:p w:rsidR="00F96030" w:rsidRDefault="00F96030">
      <w:pPr>
        <w:spacing w:before="9" w:line="160" w:lineRule="exact"/>
        <w:rPr>
          <w:sz w:val="16"/>
          <w:szCs w:val="16"/>
        </w:rPr>
      </w:pPr>
    </w:p>
    <w:p w:rsidR="00F96030" w:rsidRDefault="002361F0">
      <w:pPr>
        <w:spacing w:line="249" w:lineRule="auto"/>
        <w:ind w:left="317" w:right="83" w:hanging="199"/>
        <w:jc w:val="both"/>
      </w:pPr>
      <w:r>
        <w:rPr>
          <w:spacing w:val="-19"/>
          <w:w w:val="110"/>
        </w:rPr>
        <w:t>F</w:t>
      </w:r>
      <w:r>
        <w:rPr>
          <w:w w:val="110"/>
        </w:rPr>
        <w:t>arns</w:t>
      </w:r>
      <w:r>
        <w:rPr>
          <w:spacing w:val="-5"/>
          <w:w w:val="110"/>
        </w:rPr>
        <w:t>w</w:t>
      </w:r>
      <w:r>
        <w:rPr>
          <w:w w:val="110"/>
        </w:rPr>
        <w:t>orth,</w:t>
      </w:r>
      <w:r>
        <w:rPr>
          <w:spacing w:val="9"/>
          <w:w w:val="110"/>
        </w:rPr>
        <w:t xml:space="preserve"> </w:t>
      </w:r>
      <w:r>
        <w:t>E.,</w:t>
      </w:r>
      <w:r>
        <w:rPr>
          <w:spacing w:val="35"/>
        </w:rPr>
        <w:t xml:space="preserve"> </w:t>
      </w:r>
      <w:r>
        <w:rPr>
          <w:w w:val="109"/>
        </w:rPr>
        <w:t>Nunez-</w:t>
      </w:r>
      <w:r>
        <w:rPr>
          <w:spacing w:val="-17"/>
          <w:w w:val="109"/>
        </w:rPr>
        <w:t>F</w:t>
      </w:r>
      <w:r>
        <w:rPr>
          <w:w w:val="109"/>
        </w:rPr>
        <w:t>arfan,</w:t>
      </w:r>
      <w:r>
        <w:rPr>
          <w:spacing w:val="-13"/>
          <w:w w:val="109"/>
        </w:rPr>
        <w:t xml:space="preserve"> </w:t>
      </w:r>
      <w:r>
        <w:rPr>
          <w:w w:val="109"/>
        </w:rPr>
        <w:t>J.,</w:t>
      </w:r>
      <w:r>
        <w:rPr>
          <w:spacing w:val="27"/>
          <w:w w:val="109"/>
        </w:rPr>
        <w:t xml:space="preserve"> </w:t>
      </w:r>
      <w:r>
        <w:t>Care</w:t>
      </w:r>
      <w:r>
        <w:t xml:space="preserve">aga, </w:t>
      </w:r>
      <w:r>
        <w:rPr>
          <w:spacing w:val="20"/>
        </w:rPr>
        <w:t xml:space="preserve"> </w:t>
      </w:r>
      <w:r>
        <w:t>S.</w:t>
      </w:r>
      <w:r>
        <w:rPr>
          <w:spacing w:val="16"/>
        </w:rPr>
        <w:t xml:space="preserve"> </w:t>
      </w:r>
      <w:r>
        <w:t>&amp;</w:t>
      </w:r>
      <w:r>
        <w:rPr>
          <w:spacing w:val="10"/>
        </w:rPr>
        <w:t xml:space="preserve"> </w:t>
      </w:r>
      <w:r>
        <w:t>Bazzaz,</w:t>
      </w:r>
      <w:r>
        <w:rPr>
          <w:spacing w:val="46"/>
        </w:rPr>
        <w:t xml:space="preserve"> </w:t>
      </w:r>
      <w:r>
        <w:t xml:space="preserve">F. </w:t>
      </w:r>
      <w:r>
        <w:rPr>
          <w:spacing w:val="4"/>
        </w:rPr>
        <w:t xml:space="preserve"> </w:t>
      </w:r>
      <w:r>
        <w:t xml:space="preserve">Phenology </w:t>
      </w:r>
      <w:r>
        <w:rPr>
          <w:spacing w:val="5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gr</w:t>
      </w:r>
      <w:r>
        <w:rPr>
          <w:spacing w:val="-5"/>
        </w:rPr>
        <w:t>o</w:t>
      </w:r>
      <w:r>
        <w:t xml:space="preserve">wth 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07"/>
        </w:rPr>
        <w:t>re</w:t>
      </w:r>
      <w:r>
        <w:rPr>
          <w:w w:val="99"/>
        </w:rPr>
        <w:t>e</w:t>
      </w:r>
      <w:r>
        <w:rPr>
          <w:spacing w:val="12"/>
        </w:rPr>
        <w:t xml:space="preserve"> </w:t>
      </w:r>
      <w:r>
        <w:rPr>
          <w:w w:val="110"/>
        </w:rPr>
        <w:t>tem</w:t>
      </w:r>
      <w:r>
        <w:rPr>
          <w:spacing w:val="5"/>
          <w:w w:val="110"/>
        </w:rPr>
        <w:t>p</w:t>
      </w:r>
      <w:r>
        <w:rPr>
          <w:w w:val="110"/>
        </w:rPr>
        <w:t>erate</w:t>
      </w:r>
      <w:r>
        <w:rPr>
          <w:spacing w:val="11"/>
          <w:w w:val="110"/>
        </w:rPr>
        <w:t xml:space="preserve"> </w:t>
      </w:r>
      <w:r>
        <w:rPr>
          <w:w w:val="102"/>
        </w:rPr>
        <w:t>for</w:t>
      </w:r>
      <w:r>
        <w:t>es</w:t>
      </w:r>
      <w:r>
        <w:rPr>
          <w:w w:val="139"/>
        </w:rPr>
        <w:t xml:space="preserve">t </w:t>
      </w:r>
      <w:r>
        <w:t>life</w:t>
      </w:r>
      <w:r>
        <w:rPr>
          <w:spacing w:val="9"/>
        </w:rPr>
        <w:t xml:space="preserve"> </w:t>
      </w:r>
      <w:r>
        <w:t>forms</w:t>
      </w:r>
      <w:r>
        <w:rPr>
          <w:spacing w:val="30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res</w:t>
      </w:r>
      <w:r>
        <w:rPr>
          <w:spacing w:val="5"/>
        </w:rPr>
        <w:t>p</w:t>
      </w:r>
      <w:r>
        <w:t>onse</w:t>
      </w:r>
      <w:r>
        <w:rPr>
          <w:spacing w:val="47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t xml:space="preserve">artificial </w:t>
      </w:r>
      <w:r>
        <w:rPr>
          <w:spacing w:val="6"/>
        </w:rPr>
        <w:t xml:space="preserve"> </w:t>
      </w:r>
      <w:r>
        <w:t>soil</w:t>
      </w:r>
      <w:r>
        <w:rPr>
          <w:spacing w:val="15"/>
        </w:rPr>
        <w:t xml:space="preserve"> </w:t>
      </w:r>
      <w:r>
        <w:rPr>
          <w:spacing w:val="-5"/>
        </w:rPr>
        <w:t>w</w:t>
      </w:r>
      <w:r>
        <w:t xml:space="preserve">arming. </w:t>
      </w:r>
      <w:r>
        <w:rPr>
          <w:spacing w:val="32"/>
        </w:rPr>
        <w:t xml:space="preserve"> </w:t>
      </w:r>
      <w:r>
        <w:rPr>
          <w:w w:val="112"/>
        </w:rPr>
        <w:t>Journal</w:t>
      </w:r>
      <w:r>
        <w:rPr>
          <w:spacing w:val="15"/>
          <w:w w:val="11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</w:t>
      </w:r>
      <w:r>
        <w:rPr>
          <w:spacing w:val="-10"/>
        </w:rPr>
        <w:t>c</w:t>
      </w:r>
      <w:r>
        <w:t>ol</w:t>
      </w:r>
      <w:r>
        <w:rPr>
          <w:spacing w:val="-10"/>
        </w:rPr>
        <w:t>o</w:t>
      </w:r>
      <w:r>
        <w:t>gy</w:t>
      </w:r>
      <w:r>
        <w:rPr>
          <w:spacing w:val="33"/>
        </w:rPr>
        <w:t xml:space="preserve"> </w:t>
      </w:r>
      <w:r>
        <w:t>967–977</w:t>
      </w:r>
      <w:r>
        <w:rPr>
          <w:spacing w:val="9"/>
        </w:rPr>
        <w:t xml:space="preserve"> </w:t>
      </w:r>
      <w:r>
        <w:rPr>
          <w:w w:val="116"/>
        </w:rPr>
        <w:t>(</w:t>
      </w:r>
      <w:r>
        <w:rPr>
          <w:w w:val="101"/>
        </w:rPr>
        <w:t>1995)</w:t>
      </w:r>
      <w:r>
        <w:rPr>
          <w:w w:val="110"/>
        </w:rPr>
        <w:t>.</w:t>
      </w:r>
    </w:p>
    <w:p w:rsidR="00F96030" w:rsidRDefault="00F96030">
      <w:pPr>
        <w:spacing w:before="10" w:line="140" w:lineRule="exact"/>
        <w:rPr>
          <w:sz w:val="15"/>
          <w:szCs w:val="15"/>
        </w:rPr>
      </w:pPr>
    </w:p>
    <w:p w:rsidR="00F96030" w:rsidRDefault="002361F0">
      <w:pPr>
        <w:spacing w:line="249" w:lineRule="auto"/>
        <w:ind w:left="317" w:right="83" w:hanging="199"/>
        <w:jc w:val="both"/>
      </w:pPr>
      <w:r>
        <w:t>Mar</w:t>
      </w:r>
      <w:r>
        <w:rPr>
          <w:spacing w:val="-5"/>
        </w:rPr>
        <w:t>c</w:t>
      </w:r>
      <w:r>
        <w:t>hin,</w:t>
      </w:r>
      <w:r>
        <w:rPr>
          <w:spacing w:val="50"/>
        </w:rPr>
        <w:t xml:space="preserve"> </w:t>
      </w:r>
      <w:r>
        <w:t>R.</w:t>
      </w:r>
      <w:r>
        <w:rPr>
          <w:spacing w:val="14"/>
        </w:rPr>
        <w:t xml:space="preserve"> </w:t>
      </w:r>
      <w:r>
        <w:t>M.,</w:t>
      </w:r>
      <w:r>
        <w:rPr>
          <w:spacing w:val="14"/>
        </w:rPr>
        <w:t xml:space="preserve"> </w:t>
      </w:r>
      <w:r>
        <w:t>Salk,</w:t>
      </w:r>
      <w:r>
        <w:rPr>
          <w:spacing w:val="19"/>
        </w:rPr>
        <w:t xml:space="preserve"> </w:t>
      </w:r>
      <w:r>
        <w:t>C.</w:t>
      </w:r>
      <w:r>
        <w:rPr>
          <w:spacing w:val="11"/>
        </w:rPr>
        <w:t xml:space="preserve"> </w:t>
      </w:r>
      <w:r>
        <w:t>F.,</w:t>
      </w:r>
      <w:r>
        <w:rPr>
          <w:spacing w:val="28"/>
        </w:rPr>
        <w:t xml:space="preserve"> </w:t>
      </w:r>
      <w:r>
        <w:t>Hoffmann,</w:t>
      </w:r>
      <w:r>
        <w:rPr>
          <w:spacing w:val="31"/>
        </w:rPr>
        <w:t xml:space="preserve"> </w:t>
      </w:r>
      <w:r>
        <w:t>W.</w:t>
      </w:r>
      <w:r>
        <w:rPr>
          <w:spacing w:val="16"/>
        </w:rPr>
        <w:t xml:space="preserve"> </w:t>
      </w:r>
      <w:r>
        <w:t>A.</w:t>
      </w:r>
      <w:r>
        <w:rPr>
          <w:spacing w:val="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Dunn,</w:t>
      </w:r>
      <w:r>
        <w:rPr>
          <w:spacing w:val="42"/>
        </w:rPr>
        <w:t xml:space="preserve"> </w:t>
      </w:r>
      <w:r>
        <w:t>R.</w:t>
      </w:r>
      <w:r>
        <w:rPr>
          <w:spacing w:val="14"/>
        </w:rPr>
        <w:t xml:space="preserve"> </w:t>
      </w:r>
      <w:r>
        <w:t>R.</w:t>
      </w:r>
      <w:r>
        <w:rPr>
          <w:spacing w:val="23"/>
        </w:rPr>
        <w:t xml:space="preserve"> </w:t>
      </w:r>
      <w:r>
        <w:rPr>
          <w:spacing w:val="-18"/>
          <w:w w:val="110"/>
        </w:rPr>
        <w:t>T</w:t>
      </w:r>
      <w:r>
        <w:rPr>
          <w:w w:val="110"/>
        </w:rPr>
        <w:t>em</w:t>
      </w:r>
      <w:r>
        <w:rPr>
          <w:spacing w:val="5"/>
          <w:w w:val="110"/>
        </w:rPr>
        <w:t>p</w:t>
      </w:r>
      <w:r>
        <w:rPr>
          <w:w w:val="110"/>
        </w:rPr>
        <w:t>erature</w:t>
      </w:r>
      <w:r>
        <w:rPr>
          <w:spacing w:val="-6"/>
          <w:w w:val="110"/>
        </w:rPr>
        <w:t xml:space="preserve"> </w:t>
      </w:r>
      <w:r>
        <w:t>alone</w:t>
      </w:r>
      <w:r>
        <w:rPr>
          <w:spacing w:val="15"/>
        </w:rPr>
        <w:t xml:space="preserve"> </w:t>
      </w:r>
      <w:r>
        <w:t>d</w:t>
      </w:r>
      <w:r>
        <w:rPr>
          <w:spacing w:val="5"/>
        </w:rPr>
        <w:t>o</w:t>
      </w:r>
      <w:r>
        <w:t>es</w:t>
      </w:r>
      <w:r>
        <w:rPr>
          <w:spacing w:val="5"/>
        </w:rPr>
        <w:t xml:space="preserve"> </w:t>
      </w:r>
      <w:r>
        <w:t>not</w:t>
      </w:r>
      <w:r>
        <w:rPr>
          <w:spacing w:val="27"/>
        </w:rPr>
        <w:t xml:space="preserve"> </w:t>
      </w:r>
      <w:r>
        <w:t>explain</w:t>
      </w:r>
      <w:r>
        <w:rPr>
          <w:spacing w:val="29"/>
        </w:rPr>
        <w:t xml:space="preserve"> </w:t>
      </w:r>
      <w:r>
        <w:rPr>
          <w:w w:val="110"/>
        </w:rPr>
        <w:t>ph</w:t>
      </w:r>
      <w:r>
        <w:rPr>
          <w:w w:val="105"/>
        </w:rPr>
        <w:t>en</w:t>
      </w:r>
      <w:r>
        <w:rPr>
          <w:w w:val="99"/>
        </w:rPr>
        <w:t>ologi</w:t>
      </w:r>
      <w:r>
        <w:rPr>
          <w:w w:val="104"/>
        </w:rPr>
        <w:t xml:space="preserve">cal </w:t>
      </w:r>
      <w:r>
        <w:rPr>
          <w:spacing w:val="-12"/>
          <w:w w:val="109"/>
        </w:rPr>
        <w:t>v</w:t>
      </w:r>
      <w:r>
        <w:rPr>
          <w:w w:val="109"/>
        </w:rPr>
        <w:t>ariation</w:t>
      </w:r>
      <w:r>
        <w:rPr>
          <w:spacing w:val="20"/>
          <w:w w:val="10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di</w:t>
      </w:r>
      <w:r>
        <w:rPr>
          <w:spacing w:val="-5"/>
        </w:rPr>
        <w:t>v</w:t>
      </w:r>
      <w:r>
        <w:t>erse</w:t>
      </w:r>
      <w:r>
        <w:rPr>
          <w:spacing w:val="45"/>
        </w:rPr>
        <w:t xml:space="preserve"> </w:t>
      </w:r>
      <w:r>
        <w:rPr>
          <w:w w:val="139"/>
        </w:rPr>
        <w:t>t</w:t>
      </w:r>
      <w:r>
        <w:rPr>
          <w:w w:val="106"/>
        </w:rPr>
        <w:t>em</w:t>
      </w:r>
      <w:r>
        <w:rPr>
          <w:spacing w:val="5"/>
          <w:w w:val="106"/>
        </w:rPr>
        <w:t>p</w:t>
      </w:r>
      <w:r>
        <w:rPr>
          <w:w w:val="107"/>
        </w:rPr>
        <w:t>er</w:t>
      </w:r>
      <w:r>
        <w:rPr>
          <w:w w:val="122"/>
        </w:rPr>
        <w:t>at</w:t>
      </w:r>
      <w:r>
        <w:rPr>
          <w:w w:val="99"/>
        </w:rPr>
        <w:t>e</w:t>
      </w:r>
      <w:r>
        <w:rPr>
          <w:spacing w:val="20"/>
          <w:w w:val="99"/>
        </w:rPr>
        <w:t xml:space="preserve"> </w:t>
      </w:r>
      <w:r>
        <w:rPr>
          <w:w w:val="110"/>
        </w:rPr>
        <w:t>p</w:t>
      </w:r>
      <w:r>
        <w:rPr>
          <w:w w:val="108"/>
        </w:rPr>
        <w:t>la</w:t>
      </w:r>
      <w:r>
        <w:rPr>
          <w:spacing w:val="-5"/>
          <w:w w:val="108"/>
        </w:rPr>
        <w:t>n</w:t>
      </w:r>
      <w:r>
        <w:rPr>
          <w:w w:val="139"/>
        </w:rPr>
        <w:t>t</w:t>
      </w:r>
      <w:r>
        <w:t>s</w:t>
      </w:r>
      <w:r>
        <w:rPr>
          <w:spacing w:val="20"/>
        </w:rPr>
        <w:t xml:space="preserve"> </w:t>
      </w:r>
      <w:r>
        <w:t xml:space="preserve">under </w:t>
      </w:r>
      <w:r>
        <w:rPr>
          <w:spacing w:val="10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20"/>
          <w:w w:val="107"/>
        </w:rPr>
        <w:t xml:space="preserve"> </w:t>
      </w:r>
      <w:r>
        <w:rPr>
          <w:spacing w:val="-6"/>
        </w:rPr>
        <w:t>w</w:t>
      </w:r>
      <w:r>
        <w:t>arming.   Glo</w:t>
      </w:r>
      <w:r>
        <w:rPr>
          <w:spacing w:val="-10"/>
        </w:rPr>
        <w:t>b</w:t>
      </w:r>
      <w:r>
        <w:t>al</w:t>
      </w:r>
      <w:r>
        <w:rPr>
          <w:spacing w:val="27"/>
        </w:rPr>
        <w:t xml:space="preserve"> </w:t>
      </w:r>
      <w:r>
        <w:t>change</w:t>
      </w:r>
      <w:r>
        <w:rPr>
          <w:spacing w:val="44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  <w:r>
        <w:rPr>
          <w:spacing w:val="18"/>
        </w:rPr>
        <w:t xml:space="preserve"> </w:t>
      </w:r>
      <w:r>
        <w:t xml:space="preserve">21, </w:t>
      </w:r>
      <w:r>
        <w:rPr>
          <w:spacing w:val="5"/>
        </w:rPr>
        <w:t xml:space="preserve"> </w:t>
      </w:r>
      <w:r>
        <w:t xml:space="preserve">3138–3151 </w:t>
      </w:r>
      <w:r>
        <w:rPr>
          <w:w w:val="116"/>
        </w:rPr>
        <w:t>(</w:t>
      </w:r>
      <w:r>
        <w:rPr>
          <w:w w:val="101"/>
        </w:rPr>
        <w:t>2015)</w:t>
      </w:r>
      <w:r>
        <w:rPr>
          <w:w w:val="110"/>
        </w:rPr>
        <w:t>.</w:t>
      </w:r>
    </w:p>
    <w:p w:rsidR="00F96030" w:rsidRDefault="00F96030">
      <w:pPr>
        <w:spacing w:line="120" w:lineRule="exact"/>
        <w:rPr>
          <w:sz w:val="13"/>
          <w:szCs w:val="13"/>
        </w:rPr>
      </w:pPr>
    </w:p>
    <w:p w:rsidR="00F96030" w:rsidRDefault="002361F0">
      <w:pPr>
        <w:spacing w:line="247" w:lineRule="auto"/>
        <w:ind w:left="317" w:right="80" w:hanging="199"/>
        <w:jc w:val="both"/>
      </w:pPr>
      <w:r>
        <w:rPr>
          <w:spacing w:val="-5"/>
        </w:rPr>
        <w:t>P</w:t>
      </w:r>
      <w:r>
        <w:t>elini,</w:t>
      </w:r>
      <w:r>
        <w:rPr>
          <w:spacing w:val="48"/>
        </w:rPr>
        <w:t xml:space="preserve"> </w:t>
      </w:r>
      <w:r>
        <w:t>S.</w:t>
      </w:r>
      <w:r>
        <w:rPr>
          <w:spacing w:val="14"/>
        </w:rPr>
        <w:t xml:space="preserve"> </w:t>
      </w:r>
      <w:r>
        <w:t>L.</w:t>
      </w:r>
      <w:r>
        <w:rPr>
          <w:spacing w:val="18"/>
        </w:rPr>
        <w:t xml:space="preserve"> </w:t>
      </w:r>
      <w:r>
        <w:t>et</w:t>
      </w:r>
      <w:r>
        <w:rPr>
          <w:spacing w:val="30"/>
        </w:rPr>
        <w:t xml:space="preserve"> </w:t>
      </w:r>
      <w:r>
        <w:t>al.</w:t>
      </w:r>
      <w:r>
        <w:rPr>
          <w:spacing w:val="48"/>
        </w:rPr>
        <w:t xml:space="preserve"> </w:t>
      </w:r>
      <w:r>
        <w:t xml:space="preserve">Heating </w:t>
      </w:r>
      <w:r>
        <w:rPr>
          <w:spacing w:val="7"/>
        </w:rPr>
        <w:t xml:space="preserve"> </w:t>
      </w:r>
      <w:r>
        <w:t>up</w:t>
      </w:r>
      <w:r>
        <w:rPr>
          <w:spacing w:val="31"/>
        </w:rPr>
        <w:t xml:space="preserve"> </w:t>
      </w:r>
      <w:r>
        <w:rPr>
          <w:w w:val="112"/>
        </w:rPr>
        <w:t>the</w:t>
      </w:r>
      <w:r>
        <w:rPr>
          <w:spacing w:val="8"/>
          <w:w w:val="112"/>
        </w:rPr>
        <w:t xml:space="preserve"> </w:t>
      </w:r>
      <w:r>
        <w:rPr>
          <w:w w:val="91"/>
        </w:rPr>
        <w:t>f</w:t>
      </w:r>
      <w:r>
        <w:rPr>
          <w:w w:val="106"/>
        </w:rPr>
        <w:t>or</w:t>
      </w:r>
      <w:r>
        <w:t>es</w:t>
      </w:r>
      <w:r>
        <w:rPr>
          <w:w w:val="139"/>
        </w:rPr>
        <w:t>t</w:t>
      </w:r>
      <w:r>
        <w:rPr>
          <w:w w:val="99"/>
        </w:rPr>
        <w:t>:</w:t>
      </w:r>
      <w:r>
        <w:t xml:space="preserve"> </w:t>
      </w:r>
      <w:r>
        <w:rPr>
          <w:spacing w:val="-14"/>
        </w:rPr>
        <w:t xml:space="preserve"> </w:t>
      </w:r>
      <w:r>
        <w:rPr>
          <w:w w:val="105"/>
        </w:rPr>
        <w:t>o</w:t>
      </w:r>
      <w:r>
        <w:rPr>
          <w:spacing w:val="5"/>
          <w:w w:val="105"/>
        </w:rPr>
        <w:t>p</w:t>
      </w:r>
      <w:r>
        <w:rPr>
          <w:w w:val="99"/>
        </w:rPr>
        <w:t>e</w:t>
      </w:r>
      <w:r>
        <w:rPr>
          <w:w w:val="110"/>
        </w:rPr>
        <w:t>n</w:t>
      </w:r>
      <w:r>
        <w:rPr>
          <w:spacing w:val="-100"/>
          <w:w w:val="149"/>
        </w:rPr>
        <w:t>ˆ</w:t>
      </w:r>
      <w:r>
        <w:rPr>
          <w:w w:val="112"/>
        </w:rPr>
        <w:t>a</w:t>
      </w:r>
      <w:r>
        <w:rPr>
          <w:spacing w:val="-125"/>
          <w:w w:val="103"/>
        </w:rPr>
        <w:t>A</w:t>
      </w:r>
      <w:r>
        <w:rPr>
          <w:w w:val="149"/>
          <w:position w:val="5"/>
        </w:rPr>
        <w:t>˘</w:t>
      </w:r>
      <w:r>
        <w:rPr>
          <w:spacing w:val="-25"/>
          <w:position w:val="5"/>
        </w:rPr>
        <w:t xml:space="preserve"> </w:t>
      </w:r>
      <w:r>
        <w:rPr>
          <w:spacing w:val="-123"/>
          <w:w w:val="110"/>
        </w:rPr>
        <w:t>R</w:t>
      </w:r>
      <w:r>
        <w:rPr>
          <w:w w:val="149"/>
          <w:position w:val="5"/>
        </w:rPr>
        <w:t>ˇ</w:t>
      </w:r>
      <w:r>
        <w:rPr>
          <w:spacing w:val="-32"/>
          <w:position w:val="5"/>
        </w:rPr>
        <w:t xml:space="preserve"> </w:t>
      </w:r>
      <w:r>
        <w:rPr>
          <w:w w:val="112"/>
        </w:rPr>
        <w:t>top</w:t>
      </w:r>
      <w:r>
        <w:rPr>
          <w:spacing w:val="6"/>
          <w:w w:val="112"/>
        </w:rPr>
        <w:t xml:space="preserve"> </w:t>
      </w:r>
      <w:r>
        <w:rPr>
          <w:spacing w:val="-5"/>
        </w:rPr>
        <w:t>c</w:t>
      </w:r>
      <w:r>
        <w:t>ha</w:t>
      </w:r>
      <w:r>
        <w:rPr>
          <w:spacing w:val="-5"/>
        </w:rPr>
        <w:t>m</w:t>
      </w:r>
      <w:r>
        <w:rPr>
          <w:spacing w:val="5"/>
        </w:rPr>
        <w:t>b</w:t>
      </w:r>
      <w:r>
        <w:t xml:space="preserve">er </w:t>
      </w:r>
      <w:r>
        <w:rPr>
          <w:spacing w:val="12"/>
        </w:rPr>
        <w:t xml:space="preserve"> </w:t>
      </w:r>
      <w:r>
        <w:rPr>
          <w:spacing w:val="-6"/>
        </w:rPr>
        <w:t>w</w:t>
      </w:r>
      <w:r>
        <w:t>arming</w:t>
      </w:r>
      <w:r>
        <w:rPr>
          <w:spacing w:val="49"/>
        </w:rPr>
        <w:t xml:space="preserve"> </w:t>
      </w:r>
      <w:r>
        <w:rPr>
          <w:w w:val="108"/>
        </w:rPr>
        <w:t>manipulation</w:t>
      </w:r>
      <w:r>
        <w:rPr>
          <w:spacing w:val="12"/>
          <w:w w:val="108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w w:val="114"/>
        </w:rPr>
        <w:t>ar</w:t>
      </w:r>
      <w:r>
        <w:rPr>
          <w:w w:val="139"/>
        </w:rPr>
        <w:t>t</w:t>
      </w:r>
      <w:r>
        <w:rPr>
          <w:w w:val="113"/>
        </w:rPr>
        <w:t>hr</w:t>
      </w:r>
      <w:r>
        <w:rPr>
          <w:w w:val="105"/>
        </w:rPr>
        <w:t>o</w:t>
      </w:r>
      <w:r>
        <w:rPr>
          <w:spacing w:val="5"/>
          <w:w w:val="105"/>
        </w:rPr>
        <w:t>p</w:t>
      </w:r>
      <w:r>
        <w:rPr>
          <w:spacing w:val="5"/>
          <w:w w:val="99"/>
        </w:rPr>
        <w:t>o</w:t>
      </w:r>
      <w:r>
        <w:rPr>
          <w:w w:val="110"/>
        </w:rPr>
        <w:t>d</w:t>
      </w:r>
      <w:r>
        <w:rPr>
          <w:spacing w:val="11"/>
        </w:rPr>
        <w:t xml:space="preserve"> </w:t>
      </w:r>
      <w:r>
        <w:rPr>
          <w:w w:val="99"/>
        </w:rPr>
        <w:t>c</w:t>
      </w:r>
      <w:r>
        <w:rPr>
          <w:w w:val="105"/>
        </w:rPr>
        <w:t>om</w:t>
      </w:r>
      <w:r>
        <w:rPr>
          <w:spacing w:val="-5"/>
          <w:w w:val="105"/>
        </w:rPr>
        <w:t>m</w:t>
      </w:r>
      <w:r>
        <w:rPr>
          <w:w w:val="110"/>
        </w:rPr>
        <w:t>u</w:t>
      </w:r>
      <w:r>
        <w:rPr>
          <w:w w:val="99"/>
        </w:rPr>
        <w:t xml:space="preserve">- </w:t>
      </w:r>
      <w:r>
        <w:t>nities</w:t>
      </w:r>
      <w:r>
        <w:rPr>
          <w:spacing w:val="46"/>
        </w:rPr>
        <w:t xml:space="preserve"> </w:t>
      </w:r>
      <w:r>
        <w:t>at</w:t>
      </w:r>
      <w:r>
        <w:rPr>
          <w:spacing w:val="48"/>
        </w:rPr>
        <w:t xml:space="preserve"> </w:t>
      </w:r>
      <w:r>
        <w:rPr>
          <w:w w:val="109"/>
        </w:rPr>
        <w:t>Har</w:t>
      </w:r>
      <w:r>
        <w:rPr>
          <w:spacing w:val="-12"/>
          <w:w w:val="109"/>
        </w:rPr>
        <w:t>v</w:t>
      </w:r>
      <w:r>
        <w:rPr>
          <w:w w:val="109"/>
        </w:rPr>
        <w:t>ar</w:t>
      </w:r>
      <w:r>
        <w:rPr>
          <w:w w:val="109"/>
        </w:rPr>
        <w:t>d</w:t>
      </w:r>
      <w:r>
        <w:rPr>
          <w:spacing w:val="17"/>
          <w:w w:val="109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Du</w:t>
      </w:r>
      <w:r>
        <w:rPr>
          <w:spacing w:val="-5"/>
        </w:rPr>
        <w:t>k</w:t>
      </w:r>
      <w:r>
        <w:t>e</w:t>
      </w:r>
      <w:r>
        <w:rPr>
          <w:spacing w:val="36"/>
        </w:rPr>
        <w:t xml:space="preserve"> </w:t>
      </w:r>
      <w:r>
        <w:rPr>
          <w:spacing w:val="-16"/>
        </w:rPr>
        <w:t>F</w:t>
      </w:r>
      <w:r>
        <w:t xml:space="preserve">orests. </w:t>
      </w:r>
      <w:r>
        <w:rPr>
          <w:spacing w:val="41"/>
        </w:rPr>
        <w:t xml:space="preserve"> </w:t>
      </w:r>
      <w:r>
        <w:t>Meth</w:t>
      </w:r>
      <w:r>
        <w:rPr>
          <w:spacing w:val="-10"/>
        </w:rPr>
        <w:t>o</w:t>
      </w:r>
      <w:r>
        <w:t>ds</w:t>
      </w:r>
      <w:r>
        <w:rPr>
          <w:spacing w:val="40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E</w:t>
      </w:r>
      <w:r>
        <w:rPr>
          <w:spacing w:val="-10"/>
        </w:rPr>
        <w:t>c</w:t>
      </w:r>
      <w:r>
        <w:t>ol</w:t>
      </w:r>
      <w:r>
        <w:rPr>
          <w:spacing w:val="-10"/>
        </w:rPr>
        <w:t>o</w:t>
      </w:r>
      <w:r>
        <w:t>gy</w:t>
      </w:r>
      <w:r>
        <w:rPr>
          <w:spacing w:val="21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 xml:space="preserve">Evolution </w:t>
      </w:r>
      <w:r>
        <w:rPr>
          <w:spacing w:val="17"/>
        </w:rPr>
        <w:t xml:space="preserve"> </w:t>
      </w:r>
      <w:r>
        <w:t>2,</w:t>
      </w:r>
      <w:r>
        <w:rPr>
          <w:spacing w:val="35"/>
        </w:rPr>
        <w:t xml:space="preserve"> </w:t>
      </w:r>
      <w:r>
        <w:t>534–540</w:t>
      </w:r>
      <w:r>
        <w:rPr>
          <w:spacing w:val="9"/>
        </w:rPr>
        <w:t xml:space="preserve"> </w:t>
      </w:r>
      <w:r>
        <w:rPr>
          <w:w w:val="116"/>
        </w:rPr>
        <w:t>(</w:t>
      </w:r>
      <w:r>
        <w:rPr>
          <w:w w:val="101"/>
        </w:rPr>
        <w:t>2011)</w:t>
      </w:r>
      <w:r>
        <w:rPr>
          <w:w w:val="110"/>
        </w:rPr>
        <w:t>.</w:t>
      </w:r>
    </w:p>
    <w:p w:rsidR="00F96030" w:rsidRDefault="00F96030">
      <w:pPr>
        <w:spacing w:before="1" w:line="160" w:lineRule="exact"/>
        <w:rPr>
          <w:sz w:val="16"/>
          <w:szCs w:val="16"/>
        </w:rPr>
      </w:pPr>
    </w:p>
    <w:p w:rsidR="00F96030" w:rsidRDefault="002361F0">
      <w:pPr>
        <w:spacing w:line="249" w:lineRule="auto"/>
        <w:ind w:left="317" w:right="83" w:hanging="199"/>
        <w:jc w:val="both"/>
      </w:pPr>
      <w:r>
        <w:t>Morin,</w:t>
      </w:r>
      <w:r>
        <w:rPr>
          <w:spacing w:val="31"/>
        </w:rPr>
        <w:t xml:space="preserve"> </w:t>
      </w:r>
      <w:r>
        <w:t>X.,</w:t>
      </w:r>
      <w:r>
        <w:rPr>
          <w:spacing w:val="19"/>
        </w:rPr>
        <w:t xml:space="preserve"> </w:t>
      </w:r>
      <w:r>
        <w:t>R</w:t>
      </w:r>
      <w:r>
        <w:rPr>
          <w:spacing w:val="-5"/>
        </w:rPr>
        <w:t>o</w:t>
      </w:r>
      <w:r>
        <w:rPr>
          <w:spacing w:val="-17"/>
        </w:rPr>
        <w:t>y</w:t>
      </w:r>
      <w:r>
        <w:t>,</w:t>
      </w:r>
      <w:r>
        <w:rPr>
          <w:spacing w:val="26"/>
        </w:rPr>
        <w:t xml:space="preserve"> </w:t>
      </w:r>
      <w:r>
        <w:rPr>
          <w:w w:val="119"/>
        </w:rPr>
        <w:t>J.,</w:t>
      </w:r>
      <w:r>
        <w:rPr>
          <w:spacing w:val="-5"/>
          <w:w w:val="119"/>
        </w:rPr>
        <w:t xml:space="preserve"> </w:t>
      </w:r>
      <w:r>
        <w:rPr>
          <w:w w:val="99"/>
        </w:rPr>
        <w:t>S</w:t>
      </w:r>
      <w:r>
        <w:rPr>
          <w:w w:val="103"/>
        </w:rPr>
        <w:t>on</w:t>
      </w:r>
      <w:r>
        <w:rPr>
          <w:spacing w:val="-5"/>
          <w:w w:val="103"/>
        </w:rPr>
        <w:t>i</w:t>
      </w:r>
      <w:r>
        <w:rPr>
          <w:spacing w:val="-94"/>
          <w:w w:val="149"/>
        </w:rPr>
        <w:t>´</w:t>
      </w:r>
      <w:r>
        <w:rPr>
          <w:w w:val="99"/>
        </w:rPr>
        <w:t>e</w:t>
      </w:r>
      <w:r>
        <w:rPr>
          <w:w w:val="110"/>
        </w:rPr>
        <w:t>,</w:t>
      </w:r>
      <w:r>
        <w:rPr>
          <w:spacing w:val="4"/>
        </w:rPr>
        <w:t xml:space="preserve"> </w:t>
      </w:r>
      <w:r>
        <w:t>L.</w:t>
      </w:r>
      <w:r>
        <w:rPr>
          <w:spacing w:val="8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C</w:t>
      </w:r>
      <w:r>
        <w:rPr>
          <w:spacing w:val="-5"/>
        </w:rPr>
        <w:t>h</w:t>
      </w:r>
      <w:r>
        <w:t>uine,</w:t>
      </w:r>
      <w:r>
        <w:rPr>
          <w:spacing w:val="49"/>
        </w:rPr>
        <w:t xml:space="preserve"> </w:t>
      </w:r>
      <w:r>
        <w:t>I.</w:t>
      </w:r>
      <w:r>
        <w:rPr>
          <w:spacing w:val="23"/>
        </w:rPr>
        <w:t xml:space="preserve"> </w:t>
      </w:r>
      <w:r>
        <w:t>Changes</w:t>
      </w:r>
      <w:r>
        <w:rPr>
          <w:spacing w:val="43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leaf</w:t>
      </w:r>
      <w:r>
        <w:rPr>
          <w:spacing w:val="4"/>
        </w:rPr>
        <w:t xml:space="preserve"> </w:t>
      </w:r>
      <w:r>
        <w:t>phenology</w:t>
      </w:r>
      <w:r>
        <w:rPr>
          <w:spacing w:val="3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w w:val="139"/>
        </w:rPr>
        <w:t>t</w:t>
      </w:r>
      <w:r>
        <w:rPr>
          <w:w w:val="113"/>
        </w:rPr>
        <w:t>hr</w:t>
      </w:r>
      <w:r>
        <w:rPr>
          <w:w w:val="99"/>
        </w:rPr>
        <w:t>ee</w:t>
      </w:r>
      <w:r>
        <w:rPr>
          <w:spacing w:val="1"/>
        </w:rPr>
        <w:t xml:space="preserve"> </w:t>
      </w:r>
      <w:r>
        <w:rPr>
          <w:w w:val="108"/>
        </w:rPr>
        <w:t>Euro</w:t>
      </w:r>
      <w:r>
        <w:rPr>
          <w:spacing w:val="5"/>
          <w:w w:val="108"/>
        </w:rPr>
        <w:t>p</w:t>
      </w:r>
      <w:r>
        <w:rPr>
          <w:w w:val="108"/>
        </w:rPr>
        <w:t>ean</w:t>
      </w:r>
      <w:r>
        <w:rPr>
          <w:spacing w:val="-2"/>
          <w:w w:val="108"/>
        </w:rPr>
        <w:t xml:space="preserve"> </w:t>
      </w:r>
      <w:r>
        <w:t>oak</w:t>
      </w:r>
      <w:r>
        <w:rPr>
          <w:spacing w:val="15"/>
        </w:rPr>
        <w:t xml:space="preserve"> </w:t>
      </w:r>
      <w:r>
        <w:t>s</w:t>
      </w:r>
      <w:r>
        <w:rPr>
          <w:spacing w:val="5"/>
        </w:rPr>
        <w:t>p</w:t>
      </w:r>
      <w:r>
        <w:t>ecies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w w:val="107"/>
        </w:rPr>
        <w:t>re</w:t>
      </w:r>
      <w:r>
        <w:rPr>
          <w:w w:val="106"/>
        </w:rPr>
        <w:t>s</w:t>
      </w:r>
      <w:r>
        <w:rPr>
          <w:spacing w:val="5"/>
          <w:w w:val="106"/>
        </w:rPr>
        <w:t>p</w:t>
      </w:r>
      <w:r>
        <w:rPr>
          <w:w w:val="103"/>
        </w:rPr>
        <w:t>ons</w:t>
      </w:r>
      <w:r>
        <w:rPr>
          <w:w w:val="99"/>
        </w:rPr>
        <w:t xml:space="preserve">e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rPr>
          <w:w w:val="102"/>
        </w:rPr>
        <w:t>ex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99"/>
        </w:rPr>
        <w:t>i</w:t>
      </w:r>
      <w:r>
        <w:rPr>
          <w:w w:val="106"/>
        </w:rPr>
        <w:t>me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rPr>
          <w:w w:val="107"/>
        </w:rPr>
        <w:t>al</w:t>
      </w:r>
      <w:r>
        <w:rPr>
          <w:spacing w:val="16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5"/>
        </w:rPr>
        <w:t>c</w:t>
      </w:r>
      <w:r>
        <w:t xml:space="preserve">hange. </w:t>
      </w:r>
      <w:r>
        <w:rPr>
          <w:spacing w:val="21"/>
        </w:rPr>
        <w:t xml:space="preserve"> </w:t>
      </w:r>
      <w:r>
        <w:t>New</w:t>
      </w:r>
      <w:r>
        <w:rPr>
          <w:spacing w:val="13"/>
        </w:rPr>
        <w:t xml:space="preserve"> </w:t>
      </w:r>
      <w:r>
        <w:t>Phytol</w:t>
      </w:r>
      <w:r>
        <w:rPr>
          <w:spacing w:val="-10"/>
        </w:rPr>
        <w:t>o</w:t>
      </w:r>
      <w:r>
        <w:t xml:space="preserve">gist </w:t>
      </w:r>
      <w:r>
        <w:rPr>
          <w:spacing w:val="24"/>
        </w:rPr>
        <w:t xml:space="preserve"> </w:t>
      </w:r>
      <w:r>
        <w:t xml:space="preserve">186, </w:t>
      </w:r>
      <w:r>
        <w:rPr>
          <w:spacing w:val="13"/>
        </w:rPr>
        <w:t xml:space="preserve"> </w:t>
      </w:r>
      <w:r>
        <w:t>900–910</w:t>
      </w:r>
      <w:r>
        <w:rPr>
          <w:spacing w:val="9"/>
        </w:rPr>
        <w:t xml:space="preserve"> </w:t>
      </w:r>
      <w:r>
        <w:rPr>
          <w:w w:val="116"/>
        </w:rPr>
        <w:t>(</w:t>
      </w:r>
      <w:r>
        <w:rPr>
          <w:w w:val="101"/>
        </w:rPr>
        <w:t>2010)</w:t>
      </w:r>
      <w:r>
        <w:rPr>
          <w:w w:val="110"/>
        </w:rPr>
        <w:t>.</w:t>
      </w:r>
    </w:p>
    <w:p w:rsidR="00F96030" w:rsidRDefault="00F96030">
      <w:pPr>
        <w:spacing w:before="10" w:line="140" w:lineRule="exact"/>
        <w:rPr>
          <w:sz w:val="15"/>
          <w:szCs w:val="15"/>
        </w:rPr>
      </w:pPr>
    </w:p>
    <w:p w:rsidR="00F96030" w:rsidRDefault="002361F0">
      <w:pPr>
        <w:spacing w:line="249" w:lineRule="auto"/>
        <w:ind w:left="317" w:right="83" w:hanging="199"/>
        <w:jc w:val="both"/>
      </w:pPr>
      <w:r>
        <w:rPr>
          <w:spacing w:val="-16"/>
        </w:rPr>
        <w:t>T</w:t>
      </w:r>
      <w:r>
        <w:t xml:space="preserve">empler, </w:t>
      </w:r>
      <w:r>
        <w:rPr>
          <w:spacing w:val="18"/>
        </w:rPr>
        <w:t xml:space="preserve"> </w:t>
      </w:r>
      <w:r>
        <w:rPr>
          <w:spacing w:val="-17"/>
        </w:rPr>
        <w:t>P</w:t>
      </w:r>
      <w:r>
        <w:t>.</w:t>
      </w:r>
      <w:r>
        <w:rPr>
          <w:spacing w:val="42"/>
        </w:rPr>
        <w:t xml:space="preserve"> </w:t>
      </w:r>
      <w:r>
        <w:t>H.,</w:t>
      </w:r>
      <w:r>
        <w:rPr>
          <w:spacing w:val="29"/>
        </w:rPr>
        <w:t xml:space="preserve"> </w:t>
      </w:r>
      <w:r>
        <w:t xml:space="preserve">Phillips, </w:t>
      </w:r>
      <w:r>
        <w:rPr>
          <w:spacing w:val="11"/>
        </w:rPr>
        <w:t xml:space="preserve"> </w:t>
      </w:r>
      <w:r>
        <w:t>N.</w:t>
      </w:r>
      <w:r>
        <w:rPr>
          <w:spacing w:val="24"/>
        </w:rPr>
        <w:t xml:space="preserve"> </w:t>
      </w:r>
      <w:r>
        <w:t>G.,</w:t>
      </w:r>
      <w:r>
        <w:rPr>
          <w:spacing w:val="35"/>
        </w:rPr>
        <w:t xml:space="preserve"> </w:t>
      </w:r>
      <w:r>
        <w:t>Ellison,</w:t>
      </w:r>
      <w:r>
        <w:rPr>
          <w:spacing w:val="39"/>
        </w:rPr>
        <w:t xml:space="preserve"> </w:t>
      </w:r>
      <w:r>
        <w:t>A.</w:t>
      </w:r>
      <w:r>
        <w:rPr>
          <w:spacing w:val="24"/>
        </w:rPr>
        <w:t xml:space="preserve"> </w:t>
      </w:r>
      <w:r>
        <w:t>M.</w:t>
      </w:r>
      <w:r>
        <w:rPr>
          <w:spacing w:val="23"/>
        </w:rPr>
        <w:t xml:space="preserve"> </w:t>
      </w:r>
      <w:r>
        <w:t>&amp;</w:t>
      </w:r>
      <w:r>
        <w:rPr>
          <w:spacing w:val="12"/>
        </w:rPr>
        <w:t xml:space="preserve"> </w:t>
      </w:r>
      <w:r>
        <w:rPr>
          <w:spacing w:val="-5"/>
        </w:rPr>
        <w:t>P</w:t>
      </w:r>
      <w:r>
        <w:t>elini,</w:t>
      </w:r>
      <w:r>
        <w:rPr>
          <w:spacing w:val="50"/>
        </w:rPr>
        <w:t xml:space="preserve"> </w:t>
      </w:r>
      <w:r>
        <w:t>S.</w:t>
      </w:r>
      <w:r>
        <w:rPr>
          <w:spacing w:val="17"/>
        </w:rPr>
        <w:t xml:space="preserve"> </w:t>
      </w:r>
      <w:r>
        <w:t>L.</w:t>
      </w:r>
      <w:r>
        <w:rPr>
          <w:spacing w:val="41"/>
        </w:rPr>
        <w:t xml:space="preserve"> </w:t>
      </w:r>
      <w:r>
        <w:t xml:space="preserve">Ecosystem </w:t>
      </w:r>
      <w:r>
        <w:rPr>
          <w:spacing w:val="9"/>
        </w:rPr>
        <w:t xml:space="preserve"> </w:t>
      </w:r>
      <w:r>
        <w:rPr>
          <w:spacing w:val="-5"/>
        </w:rPr>
        <w:t>w</w:t>
      </w:r>
      <w:r>
        <w:t xml:space="preserve">arming </w:t>
      </w:r>
      <w:r>
        <w:rPr>
          <w:spacing w:val="3"/>
        </w:rPr>
        <w:t xml:space="preserve"> </w:t>
      </w:r>
      <w:r>
        <w:t>increases</w:t>
      </w:r>
      <w:r>
        <w:rPr>
          <w:spacing w:val="44"/>
        </w:rPr>
        <w:t xml:space="preserve"> </w:t>
      </w:r>
      <w:r>
        <w:t>sap</w:t>
      </w:r>
      <w:r>
        <w:rPr>
          <w:spacing w:val="35"/>
        </w:rPr>
        <w:t xml:space="preserve"> </w:t>
      </w:r>
      <w:r>
        <w:t>fl</w:t>
      </w:r>
      <w:r>
        <w:rPr>
          <w:spacing w:val="-5"/>
        </w:rPr>
        <w:t>o</w:t>
      </w:r>
      <w:r>
        <w:t>w</w:t>
      </w:r>
      <w:r>
        <w:rPr>
          <w:spacing w:val="-1"/>
        </w:rPr>
        <w:t xml:space="preserve"> </w:t>
      </w:r>
      <w:r>
        <w:t xml:space="preserve">rates </w:t>
      </w:r>
      <w:r>
        <w:rPr>
          <w:spacing w:val="6"/>
        </w:rPr>
        <w:t xml:space="preserve"> </w:t>
      </w:r>
      <w:r>
        <w:t xml:space="preserve">of </w:t>
      </w:r>
      <w:r>
        <w:rPr>
          <w:w w:val="110"/>
        </w:rPr>
        <w:t>northern</w:t>
      </w:r>
      <w:r>
        <w:rPr>
          <w:spacing w:val="15"/>
          <w:w w:val="110"/>
        </w:rPr>
        <w:t xml:space="preserve"> </w:t>
      </w:r>
      <w:r>
        <w:t>red</w:t>
      </w:r>
      <w:r>
        <w:rPr>
          <w:spacing w:val="37"/>
        </w:rPr>
        <w:t xml:space="preserve"> </w:t>
      </w:r>
      <w:r>
        <w:t>oak</w:t>
      </w:r>
      <w:r>
        <w:rPr>
          <w:spacing w:val="30"/>
        </w:rPr>
        <w:t xml:space="preserve"> </w:t>
      </w:r>
      <w:r>
        <w:rPr>
          <w:w w:val="139"/>
        </w:rPr>
        <w:t>t</w:t>
      </w:r>
      <w:r>
        <w:rPr>
          <w:w w:val="116"/>
        </w:rPr>
        <w:t>r</w:t>
      </w:r>
      <w:r>
        <w:t>ees</w:t>
      </w:r>
      <w:r>
        <w:rPr>
          <w:w w:val="110"/>
        </w:rPr>
        <w:t>.</w:t>
      </w:r>
      <w:r>
        <w:t xml:space="preserve"> </w:t>
      </w:r>
      <w:r>
        <w:rPr>
          <w:spacing w:val="-12"/>
        </w:rPr>
        <w:t xml:space="preserve"> </w:t>
      </w:r>
      <w:r>
        <w:t>E</w:t>
      </w:r>
      <w:r>
        <w:rPr>
          <w:spacing w:val="-10"/>
        </w:rPr>
        <w:t>c</w:t>
      </w:r>
      <w:r>
        <w:t>osphe</w:t>
      </w:r>
      <w:r>
        <w:rPr>
          <w:spacing w:val="-10"/>
        </w:rPr>
        <w:t>r</w:t>
      </w:r>
      <w:r>
        <w:t xml:space="preserve">e </w:t>
      </w:r>
      <w:r>
        <w:rPr>
          <w:spacing w:val="24"/>
        </w:rPr>
        <w:t xml:space="preserve"> </w:t>
      </w:r>
      <w:r>
        <w:t>7</w:t>
      </w:r>
      <w:r>
        <w:rPr>
          <w:spacing w:val="30"/>
        </w:rPr>
        <w:t xml:space="preserve"> </w:t>
      </w:r>
      <w:r>
        <w:rPr>
          <w:w w:val="116"/>
        </w:rPr>
        <w:t>(</w:t>
      </w:r>
      <w:r>
        <w:rPr>
          <w:w w:val="101"/>
        </w:rPr>
        <w:t>2016)</w:t>
      </w:r>
      <w:r>
        <w:rPr>
          <w:w w:val="110"/>
        </w:rPr>
        <w:t>.</w:t>
      </w:r>
    </w:p>
    <w:p w:rsidR="00F96030" w:rsidRDefault="00F96030">
      <w:pPr>
        <w:spacing w:before="10" w:line="140" w:lineRule="exact"/>
        <w:rPr>
          <w:sz w:val="15"/>
          <w:szCs w:val="15"/>
        </w:rPr>
      </w:pPr>
    </w:p>
    <w:p w:rsidR="00F96030" w:rsidRDefault="002361F0">
      <w:pPr>
        <w:spacing w:line="249" w:lineRule="auto"/>
        <w:ind w:left="317" w:right="83" w:hanging="199"/>
        <w:jc w:val="both"/>
      </w:pPr>
      <w:r>
        <w:t>Shen,</w:t>
      </w:r>
      <w:r>
        <w:rPr>
          <w:spacing w:val="43"/>
        </w:rPr>
        <w:t xml:space="preserve"> </w:t>
      </w:r>
      <w:r>
        <w:t>M.</w:t>
      </w:r>
      <w:r>
        <w:rPr>
          <w:spacing w:val="29"/>
        </w:rPr>
        <w:t xml:space="preserve"> </w:t>
      </w:r>
      <w:r>
        <w:t>et</w:t>
      </w:r>
      <w:r>
        <w:rPr>
          <w:spacing w:val="37"/>
        </w:rPr>
        <w:t xml:space="preserve"> </w:t>
      </w:r>
      <w:r>
        <w:t xml:space="preserve">al. </w:t>
      </w:r>
      <w:r>
        <w:rPr>
          <w:spacing w:val="16"/>
        </w:rPr>
        <w:t xml:space="preserve"> </w:t>
      </w:r>
      <w:r>
        <w:rPr>
          <w:w w:val="99"/>
        </w:rPr>
        <w:t>S</w:t>
      </w:r>
      <w:r>
        <w:rPr>
          <w:w w:val="139"/>
        </w:rPr>
        <w:t>t</w:t>
      </w:r>
      <w:r>
        <w:rPr>
          <w:w w:val="108"/>
        </w:rPr>
        <w:t>ron</w:t>
      </w:r>
      <w:r>
        <w:rPr>
          <w:w w:val="99"/>
        </w:rPr>
        <w:t>g</w:t>
      </w:r>
      <w:r>
        <w:rPr>
          <w:spacing w:val="20"/>
        </w:rPr>
        <w:t xml:space="preserve"> </w:t>
      </w:r>
      <w:r>
        <w:rPr>
          <w:w w:val="104"/>
        </w:rPr>
        <w:t>im</w:t>
      </w:r>
      <w:r>
        <w:rPr>
          <w:w w:val="107"/>
        </w:rPr>
        <w:t>pac</w:t>
      </w:r>
      <w:r>
        <w:rPr>
          <w:w w:val="139"/>
        </w:rPr>
        <w:t>t</w:t>
      </w:r>
      <w:r>
        <w:t>s</w:t>
      </w:r>
      <w:r>
        <w:rPr>
          <w:spacing w:val="2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daily</w:t>
      </w:r>
      <w:r>
        <w:rPr>
          <w:spacing w:val="44"/>
        </w:rPr>
        <w:t xml:space="preserve"> </w:t>
      </w:r>
      <w:r>
        <w:t>mini</w:t>
      </w:r>
      <w:r>
        <w:rPr>
          <w:spacing w:val="-5"/>
        </w:rPr>
        <w:t>m</w:t>
      </w:r>
      <w:r>
        <w:t xml:space="preserve">um </w:t>
      </w:r>
      <w:r>
        <w:rPr>
          <w:spacing w:val="17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6"/>
          <w:w w:val="108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17"/>
        </w:rPr>
        <w:t>atu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20"/>
        </w:rPr>
        <w:t xml:space="preserve"> </w:t>
      </w:r>
      <w:r>
        <w:t>on</w:t>
      </w:r>
      <w:r>
        <w:rPr>
          <w:spacing w:val="30"/>
        </w:rPr>
        <w:t xml:space="preserve"> </w:t>
      </w:r>
      <w:r>
        <w:rPr>
          <w:w w:val="112"/>
        </w:rPr>
        <w:t>the</w:t>
      </w:r>
      <w:r>
        <w:rPr>
          <w:spacing w:val="15"/>
          <w:w w:val="112"/>
        </w:rPr>
        <w:t xml:space="preserve"> </w:t>
      </w:r>
      <w:r>
        <w:t xml:space="preserve">green-up </w:t>
      </w:r>
      <w:r>
        <w:rPr>
          <w:spacing w:val="8"/>
        </w:rPr>
        <w:t xml:space="preserve"> </w:t>
      </w:r>
      <w:r>
        <w:t xml:space="preserve">date </w:t>
      </w:r>
      <w:r>
        <w:rPr>
          <w:spacing w:val="11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summer </w:t>
      </w:r>
      <w:r>
        <w:rPr>
          <w:spacing w:val="11"/>
        </w:rPr>
        <w:t xml:space="preserve"> </w:t>
      </w:r>
      <w:r>
        <w:rPr>
          <w:w w:val="106"/>
        </w:rPr>
        <w:t>gr</w:t>
      </w:r>
      <w:r>
        <w:rPr>
          <w:w w:val="99"/>
        </w:rPr>
        <w:t>ee</w:t>
      </w:r>
      <w:r>
        <w:rPr>
          <w:w w:val="110"/>
        </w:rPr>
        <w:t>nn</w:t>
      </w:r>
      <w:r>
        <w:t>ess of</w:t>
      </w:r>
      <w:r>
        <w:rPr>
          <w:spacing w:val="9"/>
        </w:rPr>
        <w:t xml:space="preserve"> </w:t>
      </w:r>
      <w:r>
        <w:rPr>
          <w:w w:val="112"/>
        </w:rPr>
        <w:t>the</w:t>
      </w:r>
      <w:r>
        <w:rPr>
          <w:spacing w:val="12"/>
          <w:w w:val="112"/>
        </w:rPr>
        <w:t xml:space="preserve"> </w:t>
      </w:r>
      <w:r>
        <w:rPr>
          <w:w w:val="112"/>
        </w:rPr>
        <w:t>Ti</w:t>
      </w:r>
      <w:r>
        <w:rPr>
          <w:spacing w:val="6"/>
          <w:w w:val="112"/>
        </w:rPr>
        <w:t>b</w:t>
      </w:r>
      <w:r>
        <w:rPr>
          <w:w w:val="112"/>
        </w:rPr>
        <w:t>etan</w:t>
      </w:r>
      <w:r>
        <w:rPr>
          <w:spacing w:val="8"/>
          <w:w w:val="112"/>
        </w:rPr>
        <w:t xml:space="preserve"> </w:t>
      </w:r>
      <w:r>
        <w:rPr>
          <w:w w:val="112"/>
        </w:rPr>
        <w:t>Plateau.</w:t>
      </w:r>
      <w:r>
        <w:rPr>
          <w:spacing w:val="36"/>
          <w:w w:val="112"/>
        </w:rPr>
        <w:t xml:space="preserve"> </w:t>
      </w:r>
      <w:r>
        <w:t>Glo</w:t>
      </w:r>
      <w:r>
        <w:rPr>
          <w:spacing w:val="-10"/>
        </w:rPr>
        <w:t>b</w:t>
      </w:r>
      <w:r>
        <w:t>al</w:t>
      </w:r>
      <w:r>
        <w:rPr>
          <w:spacing w:val="24"/>
        </w:rPr>
        <w:t xml:space="preserve"> </w:t>
      </w:r>
      <w:r>
        <w:t>change</w:t>
      </w:r>
      <w:r>
        <w:rPr>
          <w:spacing w:val="42"/>
        </w:rPr>
        <w:t xml:space="preserve"> </w:t>
      </w:r>
      <w:r>
        <w:t>biol</w:t>
      </w:r>
      <w:r>
        <w:rPr>
          <w:spacing w:val="-10"/>
        </w:rPr>
        <w:t>o</w:t>
      </w:r>
      <w:r>
        <w:t>gy</w:t>
      </w:r>
      <w:r>
        <w:rPr>
          <w:spacing w:val="15"/>
        </w:rPr>
        <w:t xml:space="preserve"> </w:t>
      </w:r>
      <w:r>
        <w:rPr>
          <w:w w:val="116"/>
        </w:rPr>
        <w:t>(</w:t>
      </w:r>
      <w:r>
        <w:rPr>
          <w:w w:val="101"/>
        </w:rPr>
        <w:t>2016)</w:t>
      </w:r>
      <w:r>
        <w:rPr>
          <w:w w:val="110"/>
        </w:rPr>
        <w:t>.</w:t>
      </w:r>
    </w:p>
    <w:p w:rsidR="00F96030" w:rsidRDefault="00F96030">
      <w:pPr>
        <w:spacing w:before="10" w:line="140" w:lineRule="exact"/>
        <w:rPr>
          <w:sz w:val="15"/>
          <w:szCs w:val="15"/>
        </w:rPr>
      </w:pPr>
    </w:p>
    <w:p w:rsidR="00F96030" w:rsidRDefault="002361F0">
      <w:pPr>
        <w:ind w:left="78" w:right="78"/>
        <w:jc w:val="center"/>
      </w:pPr>
      <w:r>
        <w:rPr>
          <w:w w:val="108"/>
        </w:rPr>
        <w:t>Matthews,</w:t>
      </w:r>
      <w:r>
        <w:rPr>
          <w:spacing w:val="29"/>
          <w:w w:val="108"/>
        </w:rPr>
        <w:t xml:space="preserve"> </w:t>
      </w:r>
      <w:r>
        <w:t>E.</w:t>
      </w:r>
      <w:r>
        <w:rPr>
          <w:spacing w:val="47"/>
        </w:rPr>
        <w:t xml:space="preserve"> </w:t>
      </w:r>
      <w:r>
        <w:t>R.</w:t>
      </w:r>
      <w:r>
        <w:rPr>
          <w:spacing w:val="47"/>
        </w:rPr>
        <w:t xml:space="preserve"> </w:t>
      </w:r>
      <w:r>
        <w:t>&amp;</w:t>
      </w:r>
      <w:r>
        <w:rPr>
          <w:spacing w:val="27"/>
        </w:rPr>
        <w:t xml:space="preserve"> </w:t>
      </w:r>
      <w:r>
        <w:t xml:space="preserve">Mazer, </w:t>
      </w:r>
      <w:r>
        <w:rPr>
          <w:spacing w:val="13"/>
        </w:rPr>
        <w:t xml:space="preserve"> </w:t>
      </w:r>
      <w:r>
        <w:t>S.</w:t>
      </w:r>
      <w:r>
        <w:rPr>
          <w:spacing w:val="32"/>
        </w:rPr>
        <w:t xml:space="preserve"> </w:t>
      </w:r>
      <w:r>
        <w:rPr>
          <w:w w:val="122"/>
        </w:rPr>
        <w:t xml:space="preserve">J. </w:t>
      </w:r>
      <w:r>
        <w:rPr>
          <w:spacing w:val="4"/>
          <w:w w:val="122"/>
        </w:rPr>
        <w:t xml:space="preserve"> </w:t>
      </w:r>
      <w:r>
        <w:t xml:space="preserve">Historical </w:t>
      </w:r>
      <w:r>
        <w:rPr>
          <w:spacing w:val="23"/>
        </w:rPr>
        <w:t xml:space="preserve"> </w:t>
      </w:r>
      <w:r>
        <w:rPr>
          <w:spacing w:val="-5"/>
        </w:rPr>
        <w:t>c</w:t>
      </w:r>
      <w:r>
        <w:t xml:space="preserve">hanges </w:t>
      </w:r>
      <w:r>
        <w:rPr>
          <w:spacing w:val="7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fl</w:t>
      </w:r>
      <w:r>
        <w:rPr>
          <w:spacing w:val="-5"/>
        </w:rPr>
        <w:t>ow</w:t>
      </w:r>
      <w:r>
        <w:t>ering</w:t>
      </w:r>
      <w:r>
        <w:rPr>
          <w:spacing w:val="33"/>
        </w:rPr>
        <w:t xml:space="preserve"> </w:t>
      </w:r>
      <w:r>
        <w:t xml:space="preserve">phenology </w:t>
      </w:r>
      <w:r>
        <w:rPr>
          <w:spacing w:val="10"/>
        </w:rPr>
        <w:t xml:space="preserve"> </w:t>
      </w:r>
      <w:r>
        <w:t>are</w:t>
      </w:r>
      <w:r>
        <w:rPr>
          <w:spacing w:val="50"/>
        </w:rPr>
        <w:t xml:space="preserve"> </w:t>
      </w:r>
      <w:r>
        <w:t>g</w:t>
      </w:r>
      <w:r>
        <w:rPr>
          <w:spacing w:val="-5"/>
        </w:rPr>
        <w:t>ov</w:t>
      </w:r>
      <w:r>
        <w:t xml:space="preserve">erned </w:t>
      </w:r>
      <w:r>
        <w:rPr>
          <w:spacing w:val="12"/>
        </w:rPr>
        <w:t xml:space="preserve"> </w:t>
      </w:r>
      <w:r>
        <w:rPr>
          <w:spacing w:val="-5"/>
        </w:rPr>
        <w:t>b</w:t>
      </w:r>
      <w:r>
        <w:t>y</w:t>
      </w:r>
      <w:r>
        <w:rPr>
          <w:spacing w:val="44"/>
        </w:rPr>
        <w:t xml:space="preserve"> 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8"/>
        </w:rPr>
        <w:t>m</w:t>
      </w:r>
      <w:r>
        <w:rPr>
          <w:spacing w:val="6"/>
          <w:w w:val="108"/>
        </w:rPr>
        <w:t>p</w:t>
      </w:r>
      <w:r>
        <w:rPr>
          <w:w w:val="99"/>
        </w:rPr>
        <w:t>e</w:t>
      </w:r>
      <w:r>
        <w:rPr>
          <w:w w:val="116"/>
        </w:rPr>
        <w:t>r</w:t>
      </w:r>
      <w:r>
        <w:rPr>
          <w:w w:val="117"/>
        </w:rPr>
        <w:t>atu</w:t>
      </w:r>
      <w:r>
        <w:rPr>
          <w:w w:val="116"/>
        </w:rPr>
        <w:t>r</w:t>
      </w:r>
      <w:r>
        <w:rPr>
          <w:w w:val="99"/>
        </w:rPr>
        <w:t>e</w:t>
      </w:r>
      <w:r>
        <w:rPr>
          <w:w w:val="137"/>
        </w:rPr>
        <w:t>×</w:t>
      </w:r>
    </w:p>
    <w:p w:rsidR="00F96030" w:rsidRDefault="002361F0">
      <w:pPr>
        <w:spacing w:before="9"/>
        <w:ind w:left="317"/>
      </w:pPr>
      <w:r>
        <w:rPr>
          <w:w w:val="109"/>
        </w:rPr>
        <w:t>precipitation</w:t>
      </w:r>
      <w:r>
        <w:rPr>
          <w:spacing w:val="7"/>
          <w:w w:val="109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14"/>
        </w:rPr>
        <w:t>act</w:t>
      </w:r>
      <w:r>
        <w:rPr>
          <w:w w:val="99"/>
        </w:rPr>
        <w:t>i</w:t>
      </w:r>
      <w:r>
        <w:rPr>
          <w:w w:val="103"/>
        </w:rPr>
        <w:t>ons</w:t>
      </w:r>
      <w:r>
        <w:rPr>
          <w:spacing w:val="1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 xml:space="preserve">widespread </w:t>
      </w:r>
      <w:r>
        <w:rPr>
          <w:spacing w:val="10"/>
        </w:rPr>
        <w:t xml:space="preserve"> </w:t>
      </w:r>
      <w:r>
        <w:rPr>
          <w:spacing w:val="5"/>
        </w:rPr>
        <w:t>p</w:t>
      </w:r>
      <w:r>
        <w:t xml:space="preserve">erennial </w:t>
      </w:r>
      <w:r>
        <w:rPr>
          <w:spacing w:val="10"/>
        </w:rPr>
        <w:t xml:space="preserve"> </w:t>
      </w:r>
      <w:r>
        <w:t>herb</w:t>
      </w:r>
      <w:r>
        <w:rPr>
          <w:spacing w:val="42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rPr>
          <w:spacing w:val="-5"/>
        </w:rPr>
        <w:t>w</w:t>
      </w:r>
      <w:r>
        <w:t>estern</w:t>
      </w:r>
      <w:r>
        <w:t xml:space="preserve"> </w:t>
      </w:r>
      <w:r>
        <w:rPr>
          <w:spacing w:val="1"/>
        </w:rPr>
        <w:t xml:space="preserve"> </w:t>
      </w:r>
      <w:r>
        <w:rPr>
          <w:w w:val="105"/>
        </w:rPr>
        <w:t>Nor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1"/>
        </w:rPr>
        <w:t xml:space="preserve"> </w:t>
      </w:r>
      <w:r>
        <w:t xml:space="preserve">America. </w:t>
      </w:r>
      <w:r>
        <w:rPr>
          <w:spacing w:val="15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Phytol</w:t>
      </w:r>
      <w:r>
        <w:rPr>
          <w:spacing w:val="-10"/>
        </w:rPr>
        <w:t>o</w:t>
      </w:r>
      <w:r>
        <w:t xml:space="preserve">gist </w:t>
      </w:r>
      <w:r>
        <w:rPr>
          <w:spacing w:val="20"/>
        </w:rPr>
        <w:t xml:space="preserve"> </w:t>
      </w:r>
      <w:r>
        <w:rPr>
          <w:w w:val="114"/>
        </w:rPr>
        <w:t>210</w:t>
      </w:r>
      <w:r>
        <w:rPr>
          <w:w w:val="110"/>
        </w:rPr>
        <w:t>,</w:t>
      </w:r>
    </w:p>
    <w:p w:rsidR="00F96030" w:rsidRDefault="002361F0">
      <w:pPr>
        <w:spacing w:before="9"/>
        <w:ind w:left="317"/>
      </w:pPr>
      <w:r>
        <w:t>157–167</w:t>
      </w:r>
      <w:r>
        <w:rPr>
          <w:spacing w:val="9"/>
        </w:rPr>
        <w:t xml:space="preserve"> </w:t>
      </w:r>
      <w:r>
        <w:rPr>
          <w:w w:val="116"/>
        </w:rPr>
        <w:t>(</w:t>
      </w:r>
      <w:r>
        <w:rPr>
          <w:w w:val="101"/>
        </w:rPr>
        <w:t>2016)</w:t>
      </w:r>
      <w:r>
        <w:rPr>
          <w:w w:val="110"/>
        </w:rPr>
        <w:t>.</w:t>
      </w:r>
    </w:p>
    <w:p w:rsidR="00F96030" w:rsidRDefault="00F96030">
      <w:pPr>
        <w:spacing w:before="9" w:line="160" w:lineRule="exact"/>
        <w:rPr>
          <w:sz w:val="16"/>
          <w:szCs w:val="16"/>
        </w:rPr>
      </w:pPr>
    </w:p>
    <w:p w:rsidR="00F96030" w:rsidRDefault="002361F0">
      <w:pPr>
        <w:ind w:left="80" w:right="80"/>
        <w:jc w:val="center"/>
      </w:pPr>
      <w:r>
        <w:t>Berr</w:t>
      </w:r>
      <w:r>
        <w:rPr>
          <w:spacing w:val="-17"/>
        </w:rPr>
        <w:t>y</w:t>
      </w:r>
      <w:r>
        <w:t xml:space="preserve">, </w:t>
      </w:r>
      <w:r>
        <w:rPr>
          <w:spacing w:val="4"/>
        </w:rPr>
        <w:t xml:space="preserve"> </w:t>
      </w:r>
      <w:r>
        <w:t>J.</w:t>
      </w:r>
      <w:r>
        <w:rPr>
          <w:spacing w:val="45"/>
        </w:rPr>
        <w:t xml:space="preserve"> </w:t>
      </w:r>
      <w:r>
        <w:t>&amp;</w:t>
      </w:r>
      <w:r>
        <w:rPr>
          <w:spacing w:val="14"/>
        </w:rPr>
        <w:t xml:space="preserve"> </w:t>
      </w:r>
      <w:r>
        <w:rPr>
          <w:w w:val="107"/>
        </w:rPr>
        <w:t>Bjorkman,</w:t>
      </w:r>
      <w:r>
        <w:rPr>
          <w:spacing w:val="17"/>
          <w:w w:val="107"/>
        </w:rPr>
        <w:t xml:space="preserve"> </w:t>
      </w:r>
      <w:r>
        <w:t xml:space="preserve">O. </w:t>
      </w:r>
      <w:r>
        <w:rPr>
          <w:spacing w:val="3"/>
        </w:rPr>
        <w:t xml:space="preserve"> </w:t>
      </w:r>
      <w:r>
        <w:rPr>
          <w:w w:val="121"/>
        </w:rPr>
        <w:t>P</w:t>
      </w:r>
      <w:r>
        <w:rPr>
          <w:w w:val="110"/>
        </w:rPr>
        <w:t>h</w:t>
      </w:r>
      <w:r>
        <w:rPr>
          <w:w w:val="106"/>
        </w:rPr>
        <w:t>otos</w:t>
      </w:r>
      <w:r>
        <w:rPr>
          <w:w w:val="105"/>
        </w:rPr>
        <w:t>y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0"/>
        </w:rPr>
        <w:t>h</w:t>
      </w:r>
      <w:r>
        <w:rPr>
          <w:w w:val="115"/>
        </w:rPr>
        <w:t>et</w:t>
      </w:r>
      <w:r>
        <w:rPr>
          <w:w w:val="99"/>
        </w:rPr>
        <w:t>ic</w:t>
      </w:r>
      <w:r>
        <w:rPr>
          <w:spacing w:val="16"/>
        </w:rPr>
        <w:t xml:space="preserve"> </w:t>
      </w:r>
      <w:r>
        <w:t>res</w:t>
      </w:r>
      <w:r>
        <w:rPr>
          <w:spacing w:val="5"/>
        </w:rPr>
        <w:t>p</w:t>
      </w:r>
      <w:r>
        <w:t>onse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2"/>
        </w:rPr>
        <w:t>adaptation</w:t>
      </w:r>
      <w:r>
        <w:rPr>
          <w:spacing w:val="13"/>
          <w:w w:val="112"/>
        </w:rPr>
        <w:t xml:space="preserve"> </w:t>
      </w:r>
      <w:r>
        <w:rPr>
          <w:w w:val="112"/>
        </w:rPr>
        <w:t>to</w:t>
      </w:r>
      <w:r>
        <w:rPr>
          <w:spacing w:val="12"/>
          <w:w w:val="112"/>
        </w:rPr>
        <w:t xml:space="preserve"> </w:t>
      </w:r>
      <w:r>
        <w:rPr>
          <w:w w:val="112"/>
        </w:rPr>
        <w:t>tem</w:t>
      </w:r>
      <w:r>
        <w:rPr>
          <w:spacing w:val="6"/>
          <w:w w:val="112"/>
        </w:rPr>
        <w:t>p</w:t>
      </w:r>
      <w:r>
        <w:rPr>
          <w:w w:val="112"/>
        </w:rPr>
        <w:t xml:space="preserve">erature </w:t>
      </w:r>
      <w:r>
        <w:t>in</w:t>
      </w:r>
      <w:r>
        <w:rPr>
          <w:spacing w:val="25"/>
        </w:rPr>
        <w:t xml:space="preserve"> </w:t>
      </w:r>
      <w:r>
        <w:t>higher</w:t>
      </w:r>
      <w:r>
        <w:rPr>
          <w:spacing w:val="45"/>
        </w:rPr>
        <w:t xml:space="preserve"> </w:t>
      </w:r>
      <w:r>
        <w:rPr>
          <w:w w:val="110"/>
        </w:rPr>
        <w:t>p</w:t>
      </w:r>
      <w:r>
        <w:rPr>
          <w:w w:val="99"/>
        </w:rPr>
        <w:t>l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w w:val="104"/>
        </w:rPr>
        <w:t>s.</w:t>
      </w:r>
      <w:r>
        <w:t xml:space="preserve"> </w:t>
      </w:r>
      <w:r>
        <w:rPr>
          <w:spacing w:val="-12"/>
        </w:rPr>
        <w:t xml:space="preserve"> </w:t>
      </w:r>
      <w:r>
        <w:rPr>
          <w:spacing w:val="-5"/>
          <w:w w:val="102"/>
        </w:rPr>
        <w:t>A</w:t>
      </w:r>
      <w:r>
        <w:rPr>
          <w:w w:val="111"/>
        </w:rPr>
        <w:t>nnua</w:t>
      </w:r>
      <w:r>
        <w:rPr>
          <w:w w:val="91"/>
        </w:rPr>
        <w:t>l</w:t>
      </w:r>
    </w:p>
    <w:p w:rsidR="00F96030" w:rsidRDefault="002361F0">
      <w:pPr>
        <w:spacing w:before="9"/>
        <w:ind w:left="317"/>
        <w:sectPr w:rsidR="00F96030">
          <w:pgSz w:w="12240" w:h="15840"/>
          <w:pgMar w:top="620" w:right="1300" w:bottom="280" w:left="1300" w:header="429" w:footer="1426" w:gutter="0"/>
          <w:cols w:space="720"/>
        </w:sectPr>
      </w:pPr>
      <w:r>
        <w:rPr>
          <w:spacing w:val="-10"/>
        </w:rPr>
        <w:t>R</w:t>
      </w:r>
      <w:r>
        <w:t>eview</w:t>
      </w:r>
      <w:r>
        <w:rPr>
          <w:spacing w:val="22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 xml:space="preserve">Plant </w:t>
      </w:r>
      <w:r>
        <w:rPr>
          <w:spacing w:val="24"/>
        </w:rPr>
        <w:t xml:space="preserve"> </w:t>
      </w:r>
      <w:r>
        <w:t>Physiol</w:t>
      </w:r>
      <w:r>
        <w:rPr>
          <w:spacing w:val="-10"/>
        </w:rPr>
        <w:t>o</w:t>
      </w:r>
      <w:r>
        <w:t>gy</w:t>
      </w:r>
      <w:r>
        <w:rPr>
          <w:spacing w:val="49"/>
        </w:rPr>
        <w:t xml:space="preserve"> </w:t>
      </w:r>
      <w:r>
        <w:t>31,</w:t>
      </w:r>
      <w:r>
        <w:rPr>
          <w:spacing w:val="49"/>
        </w:rPr>
        <w:t xml:space="preserve"> </w:t>
      </w:r>
      <w:r>
        <w:t>491–543</w:t>
      </w:r>
      <w:r>
        <w:rPr>
          <w:spacing w:val="9"/>
        </w:rPr>
        <w:t xml:space="preserve"> </w:t>
      </w:r>
      <w:r>
        <w:rPr>
          <w:w w:val="116"/>
        </w:rPr>
        <w:t>(</w:t>
      </w:r>
      <w:r>
        <w:rPr>
          <w:w w:val="101"/>
        </w:rPr>
        <w:t>1980)</w:t>
      </w:r>
      <w:r>
        <w:rPr>
          <w:w w:val="110"/>
        </w:rPr>
        <w:t>.</w:t>
      </w: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before="2" w:line="220" w:lineRule="exact"/>
        <w:rPr>
          <w:sz w:val="22"/>
          <w:szCs w:val="22"/>
        </w:rPr>
      </w:pPr>
    </w:p>
    <w:p w:rsidR="00F96030" w:rsidRDefault="002361F0">
      <w:pPr>
        <w:spacing w:before="13"/>
        <w:ind w:left="117"/>
        <w:rPr>
          <w:sz w:val="28"/>
          <w:szCs w:val="28"/>
        </w:rPr>
      </w:pPr>
      <w:r>
        <w:rPr>
          <w:spacing w:val="-27"/>
          <w:w w:val="131"/>
          <w:sz w:val="28"/>
          <w:szCs w:val="28"/>
        </w:rPr>
        <w:t>T</w:t>
      </w:r>
      <w:r>
        <w:rPr>
          <w:w w:val="126"/>
          <w:sz w:val="28"/>
          <w:szCs w:val="28"/>
        </w:rPr>
        <w:t>a</w:t>
      </w:r>
      <w:r>
        <w:rPr>
          <w:w w:val="123"/>
          <w:sz w:val="28"/>
          <w:szCs w:val="28"/>
        </w:rPr>
        <w:t>bl</w:t>
      </w:r>
      <w:r>
        <w:rPr>
          <w:w w:val="117"/>
          <w:sz w:val="28"/>
          <w:szCs w:val="28"/>
        </w:rPr>
        <w:t>es</w:t>
      </w:r>
    </w:p>
    <w:p w:rsidR="00F96030" w:rsidRDefault="00F96030">
      <w:pPr>
        <w:spacing w:before="4" w:line="180" w:lineRule="exact"/>
        <w:rPr>
          <w:sz w:val="18"/>
          <w:szCs w:val="18"/>
        </w:rPr>
      </w:pPr>
    </w:p>
    <w:p w:rsidR="00F96030" w:rsidRDefault="00F96030">
      <w:pPr>
        <w:spacing w:line="200" w:lineRule="exact"/>
      </w:pPr>
    </w:p>
    <w:tbl>
      <w:tblPr>
        <w:tblW w:w="0" w:type="auto"/>
        <w:tblInd w:w="259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892"/>
        <w:gridCol w:w="693"/>
        <w:gridCol w:w="1255"/>
      </w:tblGrid>
      <w:tr w:rsidR="00F96030">
        <w:trPr>
          <w:trHeight w:hRule="exact" w:val="247"/>
        </w:trPr>
        <w:tc>
          <w:tcPr>
            <w:tcW w:w="1616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F96030"/>
        </w:tc>
        <w:tc>
          <w:tcPr>
            <w:tcW w:w="8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279"/>
            </w:pPr>
            <w:r>
              <w:rPr>
                <w:w w:val="109"/>
              </w:rPr>
              <w:t>Ch</w:t>
            </w:r>
            <w:r>
              <w:rPr>
                <w:w w:val="99"/>
              </w:rPr>
              <w:t>i</w:t>
            </w:r>
            <w:r>
              <w:rPr>
                <w:w w:val="103"/>
              </w:rPr>
              <w:t>sq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360"/>
            </w:pPr>
            <w:r>
              <w:rPr>
                <w:w w:val="105"/>
              </w:rPr>
              <w:t>D</w:t>
            </w:r>
            <w:r>
              <w:rPr>
                <w:w w:val="91"/>
              </w:rPr>
              <w:t>f</w:t>
            </w:r>
          </w:p>
        </w:tc>
        <w:tc>
          <w:tcPr>
            <w:tcW w:w="12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21"/>
              </w:rPr>
              <w:t>P</w:t>
            </w:r>
            <w:r>
              <w:rPr>
                <w:w w:val="116"/>
              </w:rPr>
              <w:t>r(</w:t>
            </w:r>
            <w:r>
              <w:rPr>
                <w:w w:val="137"/>
              </w:rPr>
              <w:t>&gt;</w:t>
            </w:r>
            <w:r>
              <w:rPr>
                <w:w w:val="109"/>
              </w:rPr>
              <w:t>Ch</w:t>
            </w:r>
            <w:r>
              <w:rPr>
                <w:w w:val="99"/>
              </w:rPr>
              <w:t>i</w:t>
            </w:r>
            <w:r>
              <w:rPr>
                <w:w w:val="103"/>
              </w:rPr>
              <w:t>sq</w:t>
            </w:r>
            <w:r>
              <w:rPr>
                <w:w w:val="116"/>
              </w:rPr>
              <w:t>)</w:t>
            </w:r>
          </w:p>
        </w:tc>
      </w:tr>
      <w:tr w:rsidR="00F96030">
        <w:trPr>
          <w:trHeight w:hRule="exact" w:val="237"/>
        </w:trPr>
        <w:tc>
          <w:tcPr>
            <w:tcW w:w="1616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8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01"/>
              </w:rPr>
              <w:t>861.</w:t>
            </w:r>
            <w:r>
              <w:rPr>
                <w:w w:val="99"/>
              </w:rPr>
              <w:t>834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000</w:t>
            </w:r>
          </w:p>
        </w:tc>
        <w:tc>
          <w:tcPr>
            <w:tcW w:w="125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682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000</w:t>
            </w:r>
          </w:p>
        </w:tc>
      </w:tr>
      <w:tr w:rsidR="00F96030">
        <w:trPr>
          <w:trHeight w:hRule="exact" w:val="239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w w:val="104"/>
              </w:rPr>
              <w:t>em</w:t>
            </w:r>
            <w:r>
              <w:rPr>
                <w:w w:val="120"/>
              </w:rPr>
              <w:t>pt</w:t>
            </w:r>
            <w:r>
              <w:rPr>
                <w:w w:val="116"/>
              </w:rPr>
              <w:t>r</w:t>
            </w:r>
            <w:r>
              <w:rPr>
                <w:w w:val="114"/>
              </w:rPr>
              <w:t>eat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01"/>
              </w:rPr>
              <w:t>431.</w:t>
            </w:r>
            <w:r>
              <w:rPr>
                <w:w w:val="99"/>
              </w:rPr>
              <w:t>799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03"/>
              </w:rPr>
              <w:t>3.</w:t>
            </w:r>
            <w:r>
              <w:rPr>
                <w:w w:val="99"/>
              </w:rPr>
              <w:t>000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682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000</w:t>
            </w:r>
          </w:p>
        </w:tc>
      </w:tr>
      <w:tr w:rsidR="00F96030">
        <w:trPr>
          <w:trHeight w:hRule="exact" w:val="239"/>
        </w:trPr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10"/>
              </w:rPr>
              <w:t>b</w:t>
            </w:r>
            <w:r>
              <w:rPr>
                <w:w w:val="99"/>
              </w:rPr>
              <w:t>l</w:t>
            </w:r>
            <w:r>
              <w:rPr>
                <w:spacing w:val="6"/>
                <w:w w:val="99"/>
              </w:rPr>
              <w:t>o</w:t>
            </w:r>
            <w:r>
              <w:rPr>
                <w:spacing w:val="-5"/>
                <w:w w:val="99"/>
              </w:rPr>
              <w:t>c</w:t>
            </w:r>
            <w:r>
              <w:rPr>
                <w:w w:val="105"/>
              </w:rPr>
              <w:t>k</w:t>
            </w:r>
          </w:p>
        </w:tc>
        <w:tc>
          <w:tcPr>
            <w:tcW w:w="892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319"/>
            </w:pPr>
            <w:r>
              <w:rPr>
                <w:w w:val="103"/>
              </w:rPr>
              <w:t>5.</w:t>
            </w:r>
            <w:r>
              <w:rPr>
                <w:w w:val="99"/>
              </w:rPr>
              <w:t>795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t>2.000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682"/>
            </w:pPr>
            <w:r>
              <w:t>0.055</w:t>
            </w:r>
          </w:p>
        </w:tc>
      </w:tr>
      <w:tr w:rsidR="00F96030">
        <w:trPr>
          <w:trHeight w:hRule="exact" w:val="249"/>
        </w:trPr>
        <w:tc>
          <w:tcPr>
            <w:tcW w:w="1616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w w:val="104"/>
              </w:rPr>
              <w:t>em</w:t>
            </w:r>
            <w:r>
              <w:rPr>
                <w:w w:val="120"/>
              </w:rPr>
              <w:t>pt</w:t>
            </w:r>
            <w:r>
              <w:rPr>
                <w:w w:val="116"/>
              </w:rPr>
              <w:t>r</w:t>
            </w:r>
            <w:r>
              <w:rPr>
                <w:w w:val="114"/>
              </w:rPr>
              <w:t>eat</w:t>
            </w:r>
            <w:r>
              <w:rPr>
                <w:w w:val="99"/>
              </w:rPr>
              <w:t>:</w:t>
            </w:r>
            <w:r>
              <w:rPr>
                <w:w w:val="110"/>
              </w:rPr>
              <w:t>b</w:t>
            </w:r>
            <w:r>
              <w:rPr>
                <w:w w:val="99"/>
              </w:rPr>
              <w:t>l</w:t>
            </w:r>
            <w:r>
              <w:rPr>
                <w:spacing w:val="6"/>
                <w:w w:val="99"/>
              </w:rPr>
              <w:t>o</w:t>
            </w:r>
            <w:r>
              <w:rPr>
                <w:spacing w:val="-5"/>
                <w:w w:val="99"/>
              </w:rPr>
              <w:t>c</w:t>
            </w:r>
            <w:r>
              <w:rPr>
                <w:w w:val="105"/>
              </w:rPr>
              <w:t>k</w:t>
            </w:r>
          </w:p>
        </w:tc>
        <w:tc>
          <w:tcPr>
            <w:tcW w:w="8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219"/>
            </w:pPr>
            <w:r>
              <w:t>43.094</w:t>
            </w:r>
          </w:p>
        </w:tc>
        <w:tc>
          <w:tcPr>
            <w:tcW w:w="6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03"/>
              </w:rPr>
              <w:t>6.</w:t>
            </w:r>
            <w:r>
              <w:rPr>
                <w:w w:val="99"/>
              </w:rPr>
              <w:t>000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682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000</w:t>
            </w:r>
          </w:p>
        </w:tc>
      </w:tr>
    </w:tbl>
    <w:p w:rsidR="00F96030" w:rsidRDefault="002361F0">
      <w:pPr>
        <w:spacing w:line="180" w:lineRule="exact"/>
        <w:ind w:left="715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1: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>Effects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20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ary </w:t>
      </w:r>
      <w:r>
        <w:rPr>
          <w:spacing w:val="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bl</w:t>
      </w:r>
      <w:r>
        <w:rPr>
          <w:spacing w:val="5"/>
          <w:sz w:val="18"/>
          <w:szCs w:val="18"/>
        </w:rPr>
        <w:t>o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>k,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2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summarized</w:t>
      </w:r>
      <w:r>
        <w:rPr>
          <w:spacing w:val="9"/>
          <w:w w:val="109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 xml:space="preserve">linear 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2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e</w:t>
      </w:r>
      <w:r>
        <w:rPr>
          <w:w w:val="97"/>
          <w:sz w:val="18"/>
          <w:szCs w:val="18"/>
        </w:rPr>
        <w:t>ffec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>del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 xml:space="preserve">mean </w:t>
      </w:r>
      <w:r>
        <w:rPr>
          <w:spacing w:val="6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soil</w:t>
      </w:r>
    </w:p>
    <w:p w:rsidR="00F96030" w:rsidRDefault="002361F0">
      <w:pPr>
        <w:spacing w:before="12"/>
        <w:ind w:left="715"/>
        <w:rPr>
          <w:sz w:val="18"/>
          <w:szCs w:val="18"/>
        </w:rPr>
      </w:pP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17"/>
          <w:sz w:val="18"/>
          <w:szCs w:val="18"/>
        </w:rPr>
        <w:t>ra</w:t>
      </w:r>
      <w:r>
        <w:rPr>
          <w:w w:val="124"/>
          <w:sz w:val="18"/>
          <w:szCs w:val="18"/>
        </w:rPr>
        <w:t>tu</w:t>
      </w:r>
      <w:r>
        <w:rPr>
          <w:w w:val="108"/>
          <w:sz w:val="18"/>
          <w:szCs w:val="18"/>
        </w:rPr>
        <w:t>res</w:t>
      </w:r>
      <w:r>
        <w:rPr>
          <w:w w:val="113"/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y</w:t>
      </w:r>
      <w:r>
        <w:rPr>
          <w:sz w:val="18"/>
          <w:szCs w:val="18"/>
        </w:rPr>
        <w:t xml:space="preserve">ear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site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nested </w:t>
      </w:r>
      <w:r>
        <w:rPr>
          <w:spacing w:val="2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random</w:t>
      </w:r>
      <w:r>
        <w:rPr>
          <w:spacing w:val="12"/>
          <w:w w:val="111"/>
          <w:sz w:val="18"/>
          <w:szCs w:val="18"/>
        </w:rPr>
        <w:t xml:space="preserve"> </w:t>
      </w:r>
      <w:r>
        <w:rPr>
          <w:w w:val="97"/>
          <w:sz w:val="18"/>
          <w:szCs w:val="18"/>
        </w:rPr>
        <w:t>effe</w:t>
      </w:r>
      <w:r>
        <w:rPr>
          <w:w w:val="118"/>
          <w:sz w:val="18"/>
          <w:szCs w:val="18"/>
        </w:rPr>
        <w:t>ct</w:t>
      </w:r>
      <w:r>
        <w:rPr>
          <w:w w:val="103"/>
          <w:sz w:val="18"/>
          <w:szCs w:val="18"/>
        </w:rPr>
        <w:t>s</w:t>
      </w:r>
    </w:p>
    <w:p w:rsidR="00F96030" w:rsidRDefault="00F96030">
      <w:pPr>
        <w:spacing w:before="9" w:line="160" w:lineRule="exact"/>
        <w:rPr>
          <w:sz w:val="16"/>
          <w:szCs w:val="16"/>
        </w:rPr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tbl>
      <w:tblPr>
        <w:tblW w:w="0" w:type="auto"/>
        <w:tblInd w:w="25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3"/>
        <w:gridCol w:w="992"/>
        <w:gridCol w:w="693"/>
        <w:gridCol w:w="1255"/>
      </w:tblGrid>
      <w:tr w:rsidR="00F96030">
        <w:trPr>
          <w:trHeight w:hRule="exact" w:val="247"/>
        </w:trPr>
        <w:tc>
          <w:tcPr>
            <w:tcW w:w="152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F96030"/>
        </w:tc>
        <w:tc>
          <w:tcPr>
            <w:tcW w:w="9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379"/>
            </w:pPr>
            <w:r>
              <w:rPr>
                <w:w w:val="109"/>
              </w:rPr>
              <w:t>Ch</w:t>
            </w:r>
            <w:r>
              <w:rPr>
                <w:w w:val="99"/>
              </w:rPr>
              <w:t>i</w:t>
            </w:r>
            <w:r>
              <w:rPr>
                <w:w w:val="103"/>
              </w:rPr>
              <w:t>sq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360"/>
            </w:pPr>
            <w:r>
              <w:rPr>
                <w:w w:val="105"/>
              </w:rPr>
              <w:t>D</w:t>
            </w:r>
            <w:r>
              <w:rPr>
                <w:w w:val="91"/>
              </w:rPr>
              <w:t>f</w:t>
            </w:r>
          </w:p>
        </w:tc>
        <w:tc>
          <w:tcPr>
            <w:tcW w:w="1255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21"/>
              </w:rPr>
              <w:t>P</w:t>
            </w:r>
            <w:r>
              <w:rPr>
                <w:w w:val="116"/>
              </w:rPr>
              <w:t>r(</w:t>
            </w:r>
            <w:r>
              <w:rPr>
                <w:w w:val="137"/>
              </w:rPr>
              <w:t>&gt;</w:t>
            </w:r>
            <w:r>
              <w:rPr>
                <w:w w:val="109"/>
              </w:rPr>
              <w:t>Ch</w:t>
            </w:r>
            <w:r>
              <w:rPr>
                <w:w w:val="99"/>
              </w:rPr>
              <w:t>i</w:t>
            </w:r>
            <w:r>
              <w:rPr>
                <w:w w:val="103"/>
              </w:rPr>
              <w:t>sq</w:t>
            </w:r>
            <w:r>
              <w:rPr>
                <w:w w:val="116"/>
              </w:rPr>
              <w:t>)</w:t>
            </w:r>
          </w:p>
        </w:tc>
      </w:tr>
      <w:tr w:rsidR="00F96030">
        <w:trPr>
          <w:trHeight w:hRule="exact" w:val="237"/>
        </w:trPr>
        <w:tc>
          <w:tcPr>
            <w:tcW w:w="152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99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t>1455.294</w:t>
            </w:r>
          </w:p>
        </w:tc>
        <w:tc>
          <w:tcPr>
            <w:tcW w:w="693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t>1.000</w:t>
            </w:r>
          </w:p>
        </w:tc>
        <w:tc>
          <w:tcPr>
            <w:tcW w:w="1255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682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000</w:t>
            </w:r>
          </w:p>
        </w:tc>
      </w:tr>
      <w:tr w:rsidR="00F96030">
        <w:trPr>
          <w:trHeight w:hRule="exact" w:val="239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w w:val="104"/>
              </w:rPr>
              <w:t>em</w:t>
            </w:r>
            <w:r>
              <w:rPr>
                <w:w w:val="120"/>
              </w:rPr>
              <w:t>pt</w:t>
            </w:r>
            <w:r>
              <w:rPr>
                <w:w w:val="116"/>
              </w:rPr>
              <w:t>r</w:t>
            </w:r>
            <w:r>
              <w:rPr>
                <w:w w:val="114"/>
              </w:rPr>
              <w:t>eat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219"/>
            </w:pPr>
            <w:r>
              <w:rPr>
                <w:w w:val="101"/>
              </w:rPr>
              <w:t>126.</w:t>
            </w:r>
            <w:r>
              <w:rPr>
                <w:w w:val="99"/>
              </w:rPr>
              <w:t>093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03"/>
              </w:rPr>
              <w:t>3.</w:t>
            </w:r>
            <w:r>
              <w:rPr>
                <w:w w:val="99"/>
              </w:rPr>
              <w:t>000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682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000</w:t>
            </w:r>
          </w:p>
        </w:tc>
      </w:tr>
      <w:tr w:rsidR="00F96030">
        <w:trPr>
          <w:trHeight w:hRule="exact" w:val="239"/>
        </w:trPr>
        <w:tc>
          <w:tcPr>
            <w:tcW w:w="1523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spacing w:val="-5"/>
                <w:w w:val="105"/>
              </w:rPr>
              <w:t>y</w:t>
            </w:r>
            <w:r>
              <w:rPr>
                <w:w w:val="109"/>
              </w:rPr>
              <w:t>ear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319"/>
            </w:pPr>
            <w:r>
              <w:t>16.676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000</w:t>
            </w:r>
          </w:p>
        </w:tc>
        <w:tc>
          <w:tcPr>
            <w:tcW w:w="1255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682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000</w:t>
            </w:r>
          </w:p>
        </w:tc>
      </w:tr>
      <w:tr w:rsidR="00F96030">
        <w:trPr>
          <w:trHeight w:hRule="exact" w:val="249"/>
        </w:trPr>
        <w:tc>
          <w:tcPr>
            <w:tcW w:w="152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w w:val="104"/>
              </w:rPr>
              <w:t>em</w:t>
            </w:r>
            <w:r>
              <w:rPr>
                <w:w w:val="120"/>
              </w:rPr>
              <w:t>pt</w:t>
            </w:r>
            <w:r>
              <w:rPr>
                <w:w w:val="116"/>
              </w:rPr>
              <w:t>r</w:t>
            </w:r>
            <w:r>
              <w:rPr>
                <w:w w:val="114"/>
              </w:rPr>
              <w:t>eat</w:t>
            </w:r>
            <w:r>
              <w:rPr>
                <w:w w:val="99"/>
              </w:rPr>
              <w:t>:</w:t>
            </w:r>
            <w:r>
              <w:rPr>
                <w:spacing w:val="-5"/>
                <w:w w:val="105"/>
              </w:rPr>
              <w:t>y</w:t>
            </w:r>
            <w:r>
              <w:rPr>
                <w:w w:val="109"/>
              </w:rPr>
              <w:t>ear</w:t>
            </w:r>
          </w:p>
        </w:tc>
        <w:tc>
          <w:tcPr>
            <w:tcW w:w="99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319"/>
            </w:pPr>
            <w:r>
              <w:t>61.646</w:t>
            </w:r>
          </w:p>
        </w:tc>
        <w:tc>
          <w:tcPr>
            <w:tcW w:w="693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t>3.000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682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000</w:t>
            </w:r>
          </w:p>
        </w:tc>
      </w:tr>
    </w:tbl>
    <w:p w:rsidR="00F96030" w:rsidRDefault="002361F0">
      <w:pPr>
        <w:spacing w:line="180" w:lineRule="exact"/>
        <w:ind w:left="715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2:</w:t>
      </w:r>
      <w:r>
        <w:rPr>
          <w:spacing w:val="41"/>
          <w:sz w:val="18"/>
          <w:szCs w:val="18"/>
        </w:rPr>
        <w:t xml:space="preserve"> </w:t>
      </w:r>
      <w:r>
        <w:rPr>
          <w:w w:val="114"/>
          <w:sz w:val="18"/>
          <w:szCs w:val="18"/>
        </w:rPr>
        <w:t>E</w:t>
      </w:r>
      <w:r>
        <w:rPr>
          <w:w w:val="97"/>
          <w:sz w:val="18"/>
          <w:szCs w:val="18"/>
        </w:rPr>
        <w:t>ffec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25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ary </w:t>
      </w:r>
      <w:r>
        <w:rPr>
          <w:spacing w:val="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y</w:t>
      </w:r>
      <w:r>
        <w:rPr>
          <w:sz w:val="18"/>
          <w:szCs w:val="18"/>
        </w:rPr>
        <w:t xml:space="preserve">ear, 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summarized</w:t>
      </w:r>
      <w:r>
        <w:rPr>
          <w:spacing w:val="13"/>
          <w:w w:val="109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linear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6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e</w:t>
      </w:r>
      <w:r>
        <w:rPr>
          <w:w w:val="97"/>
          <w:sz w:val="18"/>
          <w:szCs w:val="18"/>
        </w:rPr>
        <w:t>ffec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mean </w:t>
      </w:r>
      <w:r>
        <w:rPr>
          <w:spacing w:val="11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soil</w:t>
      </w:r>
    </w:p>
    <w:p w:rsidR="00F96030" w:rsidRDefault="002361F0">
      <w:pPr>
        <w:spacing w:before="12"/>
        <w:ind w:left="715"/>
        <w:rPr>
          <w:sz w:val="18"/>
          <w:szCs w:val="18"/>
        </w:rPr>
      </w:pP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17"/>
          <w:sz w:val="18"/>
          <w:szCs w:val="18"/>
        </w:rPr>
        <w:t>ra</w:t>
      </w:r>
      <w:r>
        <w:rPr>
          <w:w w:val="124"/>
          <w:sz w:val="18"/>
          <w:szCs w:val="18"/>
        </w:rPr>
        <w:t>tu</w:t>
      </w:r>
      <w:r>
        <w:rPr>
          <w:w w:val="108"/>
          <w:sz w:val="18"/>
          <w:szCs w:val="18"/>
        </w:rPr>
        <w:t>res</w:t>
      </w:r>
      <w:r>
        <w:rPr>
          <w:w w:val="113"/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y</w:t>
      </w:r>
      <w:r>
        <w:rPr>
          <w:sz w:val="18"/>
          <w:szCs w:val="18"/>
        </w:rPr>
        <w:t xml:space="preserve">ear 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site</w:t>
      </w:r>
      <w:r>
        <w:rPr>
          <w:spacing w:val="43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 xml:space="preserve">nested </w:t>
      </w:r>
      <w:r>
        <w:rPr>
          <w:spacing w:val="2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random</w:t>
      </w:r>
      <w:r>
        <w:rPr>
          <w:spacing w:val="12"/>
          <w:w w:val="111"/>
          <w:sz w:val="18"/>
          <w:szCs w:val="18"/>
        </w:rPr>
        <w:t xml:space="preserve"> </w:t>
      </w:r>
      <w:r>
        <w:rPr>
          <w:w w:val="97"/>
          <w:sz w:val="18"/>
          <w:szCs w:val="18"/>
        </w:rPr>
        <w:t>effe</w:t>
      </w:r>
      <w:r>
        <w:rPr>
          <w:w w:val="118"/>
          <w:sz w:val="18"/>
          <w:szCs w:val="18"/>
        </w:rPr>
        <w:t>ct</w:t>
      </w:r>
    </w:p>
    <w:p w:rsidR="00F96030" w:rsidRDefault="00F96030">
      <w:pPr>
        <w:spacing w:before="8" w:line="100" w:lineRule="exact"/>
        <w:rPr>
          <w:sz w:val="11"/>
          <w:szCs w:val="11"/>
        </w:rPr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2361F0">
      <w:pPr>
        <w:spacing w:line="249" w:lineRule="auto"/>
        <w:ind w:left="117" w:right="83"/>
        <w:jc w:val="both"/>
      </w:pPr>
      <w:r>
        <w:t>The</w:t>
      </w:r>
      <w:r>
        <w:rPr>
          <w:spacing w:val="37"/>
        </w:rPr>
        <w:t xml:space="preserve"> </w:t>
      </w:r>
      <w:r>
        <w:rPr>
          <w:spacing w:val="5"/>
        </w:rPr>
        <w:t>b</w:t>
      </w:r>
      <w:r>
        <w:t>el</w:t>
      </w:r>
      <w:r>
        <w:rPr>
          <w:spacing w:val="-5"/>
        </w:rPr>
        <w:t>o</w:t>
      </w:r>
      <w:r>
        <w:t>w</w:t>
      </w:r>
      <w:r>
        <w:rPr>
          <w:spacing w:val="13"/>
        </w:rPr>
        <w:t xml:space="preserve"> </w:t>
      </w:r>
      <w:r>
        <w:t>are</w:t>
      </w:r>
      <w:r>
        <w:rPr>
          <w:spacing w:val="28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rPr>
          <w:w w:val="139"/>
        </w:rPr>
        <w:t>t</w:t>
      </w:r>
      <w:r>
        <w:rPr>
          <w:w w:val="111"/>
        </w:rPr>
        <w:t>ab</w:t>
      </w:r>
      <w:r>
        <w:rPr>
          <w:w w:val="99"/>
        </w:rPr>
        <w:t>le</w:t>
      </w:r>
      <w:r>
        <w:t>s</w:t>
      </w:r>
      <w:r>
        <w:rPr>
          <w:spacing w:val="7"/>
        </w:rPr>
        <w:t xml:space="preserve"> </w:t>
      </w:r>
      <w:r>
        <w:t xml:space="preserve">related </w:t>
      </w:r>
      <w:r>
        <w:rPr>
          <w:spacing w:val="7"/>
        </w:rPr>
        <w:t xml:space="preserve"> </w:t>
      </w:r>
      <w:r>
        <w:rPr>
          <w:w w:val="112"/>
        </w:rPr>
        <w:t>to</w:t>
      </w:r>
      <w:r>
        <w:rPr>
          <w:spacing w:val="3"/>
          <w:w w:val="112"/>
        </w:rPr>
        <w:t xml:space="preserve"> </w:t>
      </w:r>
      <w:r>
        <w:rPr>
          <w:w w:val="112"/>
        </w:rPr>
        <w:t>the</w:t>
      </w:r>
      <w:r>
        <w:rPr>
          <w:spacing w:val="2"/>
          <w:w w:val="112"/>
        </w:rPr>
        <w:t xml:space="preserve"> </w:t>
      </w:r>
      <w:r>
        <w:t>sham</w:t>
      </w:r>
      <w:r>
        <w:rPr>
          <w:spacing w:val="37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w w:val="110"/>
        </w:rPr>
        <w:t>b</w:t>
      </w:r>
      <w:r>
        <w:rPr>
          <w:w w:val="99"/>
        </w:rPr>
        <w:t>ie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spacing w:val="7"/>
        </w:rPr>
        <w:t xml:space="preserve"> </w:t>
      </w:r>
      <w:r>
        <w:t xml:space="preserve">comparisons. </w:t>
      </w:r>
      <w:r>
        <w:rPr>
          <w:spacing w:val="36"/>
        </w:rPr>
        <w:t xml:space="preserve"> </w:t>
      </w:r>
      <w:r>
        <w:t>i</w:t>
      </w:r>
      <w:r>
        <w:rPr>
          <w:spacing w:val="6"/>
        </w:rPr>
        <w:t xml:space="preserve"> </w:t>
      </w:r>
      <w:r>
        <w:rPr>
          <w:spacing w:val="-5"/>
          <w:w w:val="99"/>
        </w:rPr>
        <w:t>w</w:t>
      </w:r>
      <w:r>
        <w:rPr>
          <w:w w:val="111"/>
        </w:rPr>
        <w:t>a</w:t>
      </w:r>
      <w:r>
        <w:rPr>
          <w:spacing w:val="-5"/>
          <w:w w:val="111"/>
        </w:rPr>
        <w:t>n</w:t>
      </w:r>
      <w:r>
        <w:rPr>
          <w:w w:val="139"/>
        </w:rPr>
        <w:t>t</w:t>
      </w:r>
      <w:r>
        <w:rPr>
          <w:spacing w:val="7"/>
        </w:rPr>
        <w:t xml:space="preserve"> </w:t>
      </w:r>
      <w:r>
        <w:rPr>
          <w:w w:val="113"/>
        </w:rPr>
        <w:t>to</w:t>
      </w:r>
      <w:r>
        <w:rPr>
          <w:spacing w:val="1"/>
          <w:w w:val="113"/>
        </w:rPr>
        <w:t xml:space="preserve"> </w:t>
      </w:r>
      <w:r>
        <w:t>include</w:t>
      </w:r>
      <w:r>
        <w:rPr>
          <w:spacing w:val="34"/>
        </w:rPr>
        <w:t xml:space="preserve"> </w:t>
      </w:r>
      <w:r>
        <w:t>more</w:t>
      </w:r>
      <w:r>
        <w:rPr>
          <w:spacing w:val="25"/>
        </w:rPr>
        <w:t xml:space="preserve"> </w:t>
      </w:r>
      <w:r>
        <w:rPr>
          <w:w w:val="106"/>
        </w:rPr>
        <w:t>information</w:t>
      </w:r>
      <w:r>
        <w:rPr>
          <w:spacing w:val="13"/>
          <w:w w:val="106"/>
        </w:rPr>
        <w:t xml:space="preserve"> </w:t>
      </w:r>
      <w:r>
        <w:rPr>
          <w:w w:val="106"/>
        </w:rPr>
        <w:t xml:space="preserve">in </w:t>
      </w:r>
      <w:r>
        <w:rPr>
          <w:w w:val="112"/>
        </w:rPr>
        <w:t>the</w:t>
      </w:r>
      <w:r>
        <w:rPr>
          <w:spacing w:val="-3"/>
          <w:w w:val="112"/>
        </w:rPr>
        <w:t xml:space="preserve"> </w:t>
      </w:r>
      <w:r>
        <w:rPr>
          <w:w w:val="139"/>
        </w:rPr>
        <w:t>t</w:t>
      </w:r>
      <w:r>
        <w:rPr>
          <w:w w:val="108"/>
        </w:rPr>
        <w:t>abl</w:t>
      </w:r>
      <w:r>
        <w:rPr>
          <w:w w:val="99"/>
        </w:rPr>
        <w:t>e</w:t>
      </w:r>
      <w:r>
        <w:rPr>
          <w:w w:val="104"/>
        </w:rPr>
        <w:t>s,</w:t>
      </w:r>
      <w:r>
        <w:rPr>
          <w:spacing w:val="4"/>
        </w:rPr>
        <w:t xml:space="preserve"> </w:t>
      </w:r>
      <w:r>
        <w:t xml:space="preserve">probably </w:t>
      </w:r>
      <w:r>
        <w:rPr>
          <w:spacing w:val="7"/>
        </w:rPr>
        <w:t xml:space="preserve"> </w:t>
      </w:r>
      <w:r>
        <w:rPr>
          <w:w w:val="108"/>
        </w:rPr>
        <w:t>(random</w:t>
      </w:r>
      <w:r>
        <w:rPr>
          <w:spacing w:val="4"/>
          <w:w w:val="108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t>s-</w:t>
      </w:r>
      <w:r>
        <w:rPr>
          <w:spacing w:val="1"/>
        </w:rPr>
        <w:t xml:space="preserve">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99"/>
        </w:rPr>
        <w:t>ce</w:t>
      </w:r>
      <w:r>
        <w:rPr>
          <w:w w:val="120"/>
        </w:rPr>
        <w:t>pt</w:t>
      </w:r>
      <w:r>
        <w:rPr>
          <w:w w:val="104"/>
        </w:rPr>
        <w:t>s,</w:t>
      </w:r>
      <w:r>
        <w:rPr>
          <w:spacing w:val="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1"/>
        </w:rPr>
        <w:t>v</w:t>
      </w:r>
      <w:r>
        <w:t xml:space="preserve">ariance), </w:t>
      </w:r>
      <w:r>
        <w:rPr>
          <w:spacing w:val="1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rPr>
          <w:w w:val="103"/>
        </w:rPr>
        <w:t>mos</w:t>
      </w:r>
      <w:r>
        <w:rPr>
          <w:w w:val="139"/>
        </w:rPr>
        <w:t>t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rPr>
          <w:spacing w:val="5"/>
        </w:rPr>
        <w:t>b</w:t>
      </w:r>
      <w:r>
        <w:t>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w w:val="112"/>
        </w:rPr>
        <w:t>the</w:t>
      </w:r>
      <w:r>
        <w:rPr>
          <w:spacing w:val="-3"/>
          <w:w w:val="112"/>
        </w:rPr>
        <w:t xml:space="preserve"> </w:t>
      </w:r>
      <w:r>
        <w:rPr>
          <w:w w:val="107"/>
        </w:rPr>
        <w:t>suppleme</w:t>
      </w:r>
      <w:r>
        <w:rPr>
          <w:spacing w:val="-5"/>
          <w:w w:val="107"/>
        </w:rPr>
        <w:t>n</w:t>
      </w:r>
      <w:r>
        <w:rPr>
          <w:w w:val="107"/>
        </w:rPr>
        <w:t>tal</w:t>
      </w:r>
      <w:r>
        <w:rPr>
          <w:spacing w:val="4"/>
          <w:w w:val="107"/>
        </w:rPr>
        <w:t xml:space="preserve"> </w:t>
      </w:r>
      <w:r>
        <w:rPr>
          <w:w w:val="116"/>
        </w:rPr>
        <w:t>(</w:t>
      </w:r>
      <w:r>
        <w:rPr>
          <w:spacing w:val="5"/>
          <w:w w:val="110"/>
        </w:rPr>
        <w:t>p</w:t>
      </w:r>
      <w:r>
        <w:rPr>
          <w:w w:val="107"/>
        </w:rPr>
        <w:t>er</w:t>
      </w:r>
      <w:r>
        <w:rPr>
          <w:w w:val="110"/>
        </w:rPr>
        <w:t>h</w:t>
      </w:r>
      <w:r>
        <w:rPr>
          <w:w w:val="108"/>
        </w:rPr>
        <w:t xml:space="preserve">aps </w:t>
      </w:r>
      <w:r>
        <w:rPr>
          <w:w w:val="112"/>
        </w:rPr>
        <w:t>just</w:t>
      </w:r>
      <w:r>
        <w:rPr>
          <w:spacing w:val="14"/>
          <w:w w:val="112"/>
        </w:rPr>
        <w:t xml:space="preserve"> </w:t>
      </w:r>
      <w:r>
        <w:rPr>
          <w:w w:val="112"/>
        </w:rPr>
        <w:t>the</w:t>
      </w:r>
      <w:r>
        <w:rPr>
          <w:spacing w:val="11"/>
          <w:w w:val="112"/>
        </w:rPr>
        <w:t xml:space="preserve"> </w:t>
      </w:r>
      <w:r>
        <w:t>mean</w:t>
      </w:r>
      <w:r>
        <w:rPr>
          <w:spacing w:val="45"/>
        </w:rPr>
        <w:t xml:space="preserve"> </w:t>
      </w:r>
      <w:r>
        <w:t>soil</w:t>
      </w:r>
      <w:r>
        <w:rPr>
          <w:spacing w:val="15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air</w:t>
      </w:r>
      <w:r>
        <w:rPr>
          <w:spacing w:val="37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rPr>
          <w:w w:val="112"/>
        </w:rPr>
        <w:t>the</w:t>
      </w:r>
      <w:r>
        <w:rPr>
          <w:spacing w:val="12"/>
          <w:w w:val="112"/>
        </w:rPr>
        <w:t xml:space="preserve"> </w:t>
      </w:r>
      <w:r>
        <w:t>main</w:t>
      </w:r>
      <w:r>
        <w:rPr>
          <w:spacing w:val="47"/>
        </w:rPr>
        <w:t xml:space="preserve"> </w:t>
      </w:r>
      <w:r>
        <w:rPr>
          <w:w w:val="112"/>
        </w:rPr>
        <w:t>text?)</w:t>
      </w:r>
      <w:r>
        <w:rPr>
          <w:spacing w:val="41"/>
          <w:w w:val="112"/>
        </w:rPr>
        <w:t xml:space="preserve"> </w:t>
      </w:r>
      <w:r>
        <w:rPr>
          <w:w w:val="112"/>
        </w:rPr>
        <w:t>.</w:t>
      </w:r>
    </w:p>
    <w:p w:rsidR="00F96030" w:rsidRDefault="00F96030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Ind w:w="2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017"/>
        <w:gridCol w:w="1150"/>
        <w:gridCol w:w="831"/>
      </w:tblGrid>
      <w:tr w:rsidR="00F96030">
        <w:trPr>
          <w:trHeight w:hRule="exact" w:val="247"/>
        </w:trPr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F96030"/>
        </w:tc>
        <w:tc>
          <w:tcPr>
            <w:tcW w:w="101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11"/>
              </w:rPr>
              <w:t>E</w:t>
            </w:r>
            <w:r>
              <w:rPr>
                <w:w w:val="116"/>
              </w:rPr>
              <w:t>st</w:t>
            </w:r>
            <w:r>
              <w:rPr>
                <w:w w:val="99"/>
              </w:rPr>
              <w:t>i</w:t>
            </w:r>
            <w:r>
              <w:rPr>
                <w:w w:val="114"/>
              </w:rPr>
              <w:t>mat</w:t>
            </w:r>
            <w:r>
              <w:rPr>
                <w:w w:val="99"/>
              </w:rPr>
              <w:t>e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99"/>
              </w:rPr>
              <w:t>S</w:t>
            </w:r>
            <w:r>
              <w:rPr>
                <w:w w:val="139"/>
              </w:rPr>
              <w:t>t</w:t>
            </w:r>
            <w:r>
              <w:rPr>
                <w:w w:val="110"/>
              </w:rPr>
              <w:t>d.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w w:val="111"/>
              </w:rPr>
              <w:t>E</w:t>
            </w:r>
            <w:r>
              <w:rPr>
                <w:w w:val="116"/>
              </w:rPr>
              <w:t>r</w:t>
            </w:r>
            <w:r>
              <w:rPr>
                <w:w w:val="109"/>
              </w:rPr>
              <w:t>ror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spacing w:val="-3"/>
                <w:w w:val="139"/>
              </w:rPr>
              <w:t xml:space="preserve"> </w:t>
            </w:r>
            <w:r>
              <w:rPr>
                <w:spacing w:val="-11"/>
                <w:w w:val="105"/>
              </w:rPr>
              <w:t>v</w:t>
            </w:r>
            <w:r>
              <w:rPr>
                <w:w w:val="107"/>
              </w:rPr>
              <w:t>al</w:t>
            </w:r>
            <w:r>
              <w:rPr>
                <w:w w:val="105"/>
              </w:rPr>
              <w:t>ue</w:t>
            </w:r>
          </w:p>
        </w:tc>
      </w:tr>
      <w:tr w:rsidR="00F96030">
        <w:trPr>
          <w:trHeight w:hRule="exact" w:val="237"/>
        </w:trPr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861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344"/>
            </w:pPr>
            <w:r>
              <w:t>12.674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577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632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257"/>
            </w:pPr>
            <w:r>
              <w:t>7.766</w:t>
            </w:r>
          </w:p>
        </w:tc>
      </w:tr>
      <w:tr w:rsidR="00F96030">
        <w:trPr>
          <w:trHeight w:hRule="exact" w:val="249"/>
        </w:trPr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03"/>
              </w:rPr>
              <w:t>co</w:t>
            </w:r>
            <w:r>
              <w:rPr>
                <w:spacing w:val="-5"/>
                <w:w w:val="103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r</w:t>
            </w:r>
            <w:r>
              <w:rPr>
                <w:w w:val="110"/>
              </w:rPr>
              <w:t>ol</w:t>
            </w:r>
            <w:r>
              <w:rPr>
                <w:spacing w:val="-5"/>
                <w:w w:val="110"/>
              </w:rPr>
              <w:t>t</w:t>
            </w:r>
            <w:r>
              <w:rPr>
                <w:w w:val="105"/>
              </w:rPr>
              <w:t>y</w:t>
            </w:r>
            <w:r>
              <w:rPr>
                <w:spacing w:val="5"/>
                <w:w w:val="110"/>
              </w:rPr>
              <w:t>p</w:t>
            </w:r>
            <w:r>
              <w:rPr>
                <w:w w:val="106"/>
              </w:rPr>
              <w:t>ea</w:t>
            </w:r>
            <w:r>
              <w:rPr>
                <w:spacing w:val="-5"/>
                <w:w w:val="106"/>
              </w:rPr>
              <w:t>m</w:t>
            </w:r>
            <w:r>
              <w:rPr>
                <w:w w:val="110"/>
              </w:rPr>
              <w:t>b</w:t>
            </w:r>
            <w:r>
              <w:rPr>
                <w:w w:val="99"/>
              </w:rPr>
              <w:t>i</w:t>
            </w:r>
            <w:r>
              <w:rPr>
                <w:w w:val="105"/>
              </w:rPr>
              <w:t>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39"/>
              </w:rPr>
              <w:t>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377"/>
            </w:pPr>
            <w:r>
              <w:rPr>
                <w:w w:val="102"/>
              </w:rPr>
              <w:t>-0.</w:t>
            </w:r>
            <w:r>
              <w:rPr>
                <w:w w:val="99"/>
              </w:rPr>
              <w:t>356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577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092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91"/>
            </w:pPr>
            <w:r>
              <w:rPr>
                <w:w w:val="102"/>
              </w:rPr>
              <w:t>-3.</w:t>
            </w:r>
            <w:r>
              <w:rPr>
                <w:w w:val="99"/>
              </w:rPr>
              <w:t>859</w:t>
            </w:r>
          </w:p>
        </w:tc>
      </w:tr>
    </w:tbl>
    <w:p w:rsidR="00F96030" w:rsidRDefault="002361F0">
      <w:pPr>
        <w:spacing w:line="180" w:lineRule="exact"/>
        <w:ind w:left="715" w:right="688"/>
        <w:jc w:val="both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3:</w:t>
      </w:r>
      <w:r>
        <w:rPr>
          <w:spacing w:val="3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Summary</w:t>
      </w:r>
      <w:r>
        <w:rPr>
          <w:spacing w:val="-1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4"/>
          <w:sz w:val="18"/>
          <w:szCs w:val="18"/>
        </w:rPr>
        <w:t xml:space="preserve"> </w:t>
      </w:r>
      <w:r>
        <w:rPr>
          <w:sz w:val="18"/>
          <w:szCs w:val="18"/>
        </w:rPr>
        <w:t>linear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>mixed</w:t>
      </w:r>
      <w:r>
        <w:rPr>
          <w:spacing w:val="31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>del</w:t>
      </w:r>
      <w:r>
        <w:rPr>
          <w:spacing w:val="27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est</w:t>
      </w:r>
      <w:r>
        <w:rPr>
          <w:w w:val="102"/>
          <w:sz w:val="18"/>
          <w:szCs w:val="18"/>
        </w:rPr>
        <w:t>i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g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difference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mean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>air</w:t>
      </w:r>
      <w:r>
        <w:rPr>
          <w:spacing w:val="23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17"/>
          <w:sz w:val="18"/>
          <w:szCs w:val="18"/>
        </w:rPr>
        <w:t>ra</w:t>
      </w:r>
      <w:r>
        <w:rPr>
          <w:w w:val="124"/>
          <w:sz w:val="18"/>
          <w:szCs w:val="18"/>
        </w:rPr>
        <w:t>tu</w:t>
      </w:r>
      <w:r>
        <w:rPr>
          <w:w w:val="110"/>
          <w:sz w:val="18"/>
          <w:szCs w:val="18"/>
        </w:rPr>
        <w:t>re</w:t>
      </w:r>
      <w:r>
        <w:rPr>
          <w:w w:val="103"/>
          <w:sz w:val="18"/>
          <w:szCs w:val="18"/>
        </w:rPr>
        <w:t>s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4"/>
          <w:sz w:val="18"/>
          <w:szCs w:val="18"/>
        </w:rPr>
        <w:t xml:space="preserve"> </w:t>
      </w:r>
      <w:r>
        <w:rPr>
          <w:w w:val="120"/>
          <w:sz w:val="18"/>
          <w:szCs w:val="18"/>
        </w:rPr>
        <w:t>st</w:t>
      </w:r>
      <w:r>
        <w:rPr>
          <w:w w:val="116"/>
          <w:sz w:val="18"/>
          <w:szCs w:val="18"/>
        </w:rPr>
        <w:t>ru</w:t>
      </w:r>
      <w:r>
        <w:rPr>
          <w:w w:val="102"/>
          <w:sz w:val="18"/>
          <w:szCs w:val="18"/>
        </w:rPr>
        <w:t>c</w:t>
      </w:r>
      <w:r>
        <w:rPr>
          <w:w w:val="124"/>
          <w:sz w:val="18"/>
          <w:szCs w:val="18"/>
        </w:rPr>
        <w:t>tu</w:t>
      </w:r>
      <w:r>
        <w:rPr>
          <w:w w:val="120"/>
          <w:sz w:val="18"/>
          <w:szCs w:val="18"/>
        </w:rPr>
        <w:t>r</w:t>
      </w:r>
      <w:r>
        <w:rPr>
          <w:w w:val="110"/>
          <w:sz w:val="18"/>
          <w:szCs w:val="18"/>
        </w:rPr>
        <w:t>al</w:t>
      </w:r>
    </w:p>
    <w:p w:rsidR="00F96030" w:rsidRDefault="002361F0">
      <w:pPr>
        <w:spacing w:before="12" w:line="254" w:lineRule="auto"/>
        <w:ind w:left="715" w:right="684"/>
        <w:jc w:val="both"/>
        <w:rPr>
          <w:sz w:val="18"/>
          <w:szCs w:val="18"/>
        </w:rPr>
        <w:sectPr w:rsidR="00F96030">
          <w:pgSz w:w="12240" w:h="15840"/>
          <w:pgMar w:top="620" w:right="1300" w:bottom="280" w:left="1300" w:header="429" w:footer="1426" w:gutter="0"/>
          <w:cols w:space="720"/>
        </w:sectPr>
      </w:pP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trols </w:t>
      </w:r>
      <w:r>
        <w:rPr>
          <w:spacing w:val="1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compared</w:t>
      </w:r>
      <w:r>
        <w:rPr>
          <w:spacing w:val="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 </w:t>
      </w:r>
      <w:r>
        <w:rPr>
          <w:w w:val="115"/>
          <w:sz w:val="18"/>
          <w:szCs w:val="18"/>
        </w:rPr>
        <w:t>a</w:t>
      </w:r>
      <w:r>
        <w:rPr>
          <w:spacing w:val="-5"/>
          <w:w w:val="109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8"/>
          <w:w w:val="143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</w:t>
      </w:r>
      <w:r>
        <w:rPr>
          <w:w w:val="107"/>
          <w:sz w:val="18"/>
          <w:szCs w:val="18"/>
        </w:rPr>
        <w:t>o</w:t>
      </w:r>
      <w:r>
        <w:rPr>
          <w:spacing w:val="-5"/>
          <w:w w:val="107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2"/>
          <w:sz w:val="18"/>
          <w:szCs w:val="18"/>
        </w:rPr>
        <w:t>l</w:t>
      </w:r>
      <w:r>
        <w:rPr>
          <w:w w:val="103"/>
          <w:sz w:val="18"/>
          <w:szCs w:val="18"/>
        </w:rPr>
        <w:t>s</w:t>
      </w:r>
      <w:r>
        <w:rPr>
          <w:spacing w:val="8"/>
          <w:w w:val="10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(i.e.with</w:t>
      </w:r>
      <w:r>
        <w:rPr>
          <w:spacing w:val="6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21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2"/>
          <w:sz w:val="18"/>
          <w:szCs w:val="18"/>
        </w:rPr>
        <w:t>l</w:t>
      </w:r>
      <w:r>
        <w:rPr>
          <w:spacing w:val="8"/>
          <w:w w:val="102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c</w:t>
      </w:r>
      <w:r>
        <w:rPr>
          <w:w w:val="109"/>
          <w:sz w:val="18"/>
          <w:szCs w:val="18"/>
        </w:rPr>
        <w:t>ha</w:t>
      </w:r>
      <w:r>
        <w:rPr>
          <w:spacing w:val="-5"/>
          <w:w w:val="109"/>
          <w:sz w:val="18"/>
          <w:szCs w:val="18"/>
        </w:rPr>
        <w:t>m</w:t>
      </w:r>
      <w:r>
        <w:rPr>
          <w:spacing w:val="5"/>
          <w:w w:val="109"/>
          <w:sz w:val="18"/>
          <w:szCs w:val="18"/>
        </w:rPr>
        <w:t>b</w:t>
      </w:r>
      <w:r>
        <w:rPr>
          <w:w w:val="109"/>
          <w:sz w:val="18"/>
          <w:szCs w:val="18"/>
        </w:rPr>
        <w:t>ers</w:t>
      </w:r>
      <w:r>
        <w:rPr>
          <w:spacing w:val="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or</w:t>
      </w:r>
      <w:r>
        <w:rPr>
          <w:spacing w:val="22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16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infrastructure</w:t>
      </w:r>
      <w:r>
        <w:rPr>
          <w:spacing w:val="6"/>
          <w:w w:val="113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w w:val="113"/>
          <w:sz w:val="18"/>
          <w:szCs w:val="18"/>
        </w:rPr>
        <w:t xml:space="preserve">n </w:t>
      </w:r>
      <w:r>
        <w:rPr>
          <w:sz w:val="18"/>
          <w:szCs w:val="18"/>
        </w:rPr>
        <w:t xml:space="preserve">place). 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>del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included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10"/>
          <w:sz w:val="18"/>
          <w:szCs w:val="18"/>
        </w:rPr>
        <w:t xml:space="preserve"> </w:t>
      </w:r>
      <w:r>
        <w:rPr>
          <w:sz w:val="18"/>
          <w:szCs w:val="18"/>
        </w:rPr>
        <w:t>fixed</w:t>
      </w:r>
      <w:r>
        <w:rPr>
          <w:spacing w:val="11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2"/>
          <w:sz w:val="18"/>
          <w:szCs w:val="18"/>
        </w:rPr>
        <w:t>l</w:t>
      </w:r>
      <w:r>
        <w:rPr>
          <w:spacing w:val="-2"/>
          <w:sz w:val="18"/>
          <w:szCs w:val="18"/>
        </w:rPr>
        <w:t xml:space="preserve"> </w:t>
      </w:r>
      <w:r>
        <w:rPr>
          <w:spacing w:val="-5"/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y</w:t>
      </w:r>
      <w:r>
        <w:rPr>
          <w:spacing w:val="5"/>
          <w:w w:val="113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z w:val="18"/>
          <w:szCs w:val="18"/>
        </w:rPr>
        <w:t>d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22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erc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-o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y</w:t>
      </w:r>
      <w:r>
        <w:rPr>
          <w:spacing w:val="-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random</w:t>
      </w:r>
      <w:r>
        <w:rPr>
          <w:spacing w:val="-7"/>
          <w:w w:val="111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e</w:t>
      </w:r>
      <w:r>
        <w:rPr>
          <w:w w:val="97"/>
          <w:sz w:val="18"/>
          <w:szCs w:val="18"/>
        </w:rPr>
        <w:t>ffec</w:t>
      </w:r>
      <w:r>
        <w:rPr>
          <w:w w:val="143"/>
          <w:sz w:val="18"/>
          <w:szCs w:val="18"/>
        </w:rPr>
        <w:t>t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-4"/>
          <w:sz w:val="18"/>
          <w:szCs w:val="18"/>
        </w:rPr>
        <w:t xml:space="preserve"> </w:t>
      </w:r>
      <w:r>
        <w:rPr>
          <w:w w:val="120"/>
          <w:sz w:val="18"/>
          <w:szCs w:val="18"/>
        </w:rPr>
        <w:t>st</w:t>
      </w:r>
      <w:r>
        <w:rPr>
          <w:w w:val="113"/>
          <w:sz w:val="18"/>
          <w:szCs w:val="18"/>
        </w:rPr>
        <w:t>ud</w:t>
      </w:r>
      <w:r>
        <w:rPr>
          <w:w w:val="106"/>
          <w:sz w:val="18"/>
          <w:szCs w:val="18"/>
        </w:rPr>
        <w:t>ys</w:t>
      </w:r>
      <w:r>
        <w:rPr>
          <w:w w:val="123"/>
          <w:sz w:val="18"/>
          <w:szCs w:val="18"/>
        </w:rPr>
        <w:t>it</w:t>
      </w:r>
      <w:r>
        <w:rPr>
          <w:w w:val="102"/>
          <w:sz w:val="18"/>
          <w:szCs w:val="18"/>
        </w:rPr>
        <w:t xml:space="preserve">e </w:t>
      </w:r>
      <w:r>
        <w:rPr>
          <w:w w:val="116"/>
          <w:sz w:val="18"/>
          <w:szCs w:val="18"/>
        </w:rPr>
        <w:t>to</w:t>
      </w:r>
      <w:r>
        <w:rPr>
          <w:spacing w:val="10"/>
          <w:w w:val="116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cco</w:t>
      </w:r>
      <w:r>
        <w:rPr>
          <w:w w:val="113"/>
          <w:sz w:val="18"/>
          <w:szCs w:val="18"/>
        </w:rPr>
        <w:t>u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study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measu</w:t>
      </w:r>
      <w:r>
        <w:rPr>
          <w:w w:val="110"/>
          <w:sz w:val="18"/>
          <w:szCs w:val="18"/>
        </w:rPr>
        <w:t>re</w:t>
      </w:r>
      <w:r>
        <w:rPr>
          <w:w w:val="109"/>
          <w:sz w:val="18"/>
          <w:szCs w:val="18"/>
        </w:rPr>
        <w:t>me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29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vironme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tal,</w:t>
      </w:r>
      <w:r>
        <w:rPr>
          <w:spacing w:val="19"/>
          <w:w w:val="110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101"/>
          <w:sz w:val="18"/>
          <w:szCs w:val="18"/>
        </w:rPr>
        <w:t>ffere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ce</w:t>
      </w:r>
      <w:r>
        <w:rPr>
          <w:w w:val="107"/>
          <w:sz w:val="18"/>
          <w:szCs w:val="18"/>
        </w:rPr>
        <w:t>s.</w:t>
      </w:r>
    </w:p>
    <w:p w:rsidR="00F96030" w:rsidRDefault="00F96030">
      <w:pPr>
        <w:spacing w:before="8" w:line="160" w:lineRule="exact"/>
        <w:rPr>
          <w:sz w:val="17"/>
          <w:szCs w:val="17"/>
        </w:rPr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tbl>
      <w:tblPr>
        <w:tblW w:w="0" w:type="auto"/>
        <w:tblInd w:w="2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017"/>
        <w:gridCol w:w="1150"/>
        <w:gridCol w:w="831"/>
      </w:tblGrid>
      <w:tr w:rsidR="00F96030">
        <w:trPr>
          <w:trHeight w:hRule="exact" w:val="247"/>
        </w:trPr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F96030"/>
        </w:tc>
        <w:tc>
          <w:tcPr>
            <w:tcW w:w="101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11"/>
              </w:rPr>
              <w:t>E</w:t>
            </w:r>
            <w:r>
              <w:rPr>
                <w:w w:val="116"/>
              </w:rPr>
              <w:t>st</w:t>
            </w:r>
            <w:r>
              <w:rPr>
                <w:w w:val="99"/>
              </w:rPr>
              <w:t>i</w:t>
            </w:r>
            <w:r>
              <w:rPr>
                <w:w w:val="114"/>
              </w:rPr>
              <w:t>mat</w:t>
            </w:r>
            <w:r>
              <w:rPr>
                <w:w w:val="99"/>
              </w:rPr>
              <w:t>e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99"/>
              </w:rPr>
              <w:t>S</w:t>
            </w:r>
            <w:r>
              <w:rPr>
                <w:w w:val="139"/>
              </w:rPr>
              <w:t>t</w:t>
            </w:r>
            <w:r>
              <w:rPr>
                <w:w w:val="110"/>
              </w:rPr>
              <w:t>d.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w w:val="111"/>
              </w:rPr>
              <w:t>E</w:t>
            </w:r>
            <w:r>
              <w:rPr>
                <w:w w:val="116"/>
              </w:rPr>
              <w:t>r</w:t>
            </w:r>
            <w:r>
              <w:rPr>
                <w:w w:val="109"/>
              </w:rPr>
              <w:t>ror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spacing w:val="-3"/>
                <w:w w:val="139"/>
              </w:rPr>
              <w:t xml:space="preserve"> </w:t>
            </w:r>
            <w:r>
              <w:rPr>
                <w:spacing w:val="-11"/>
                <w:w w:val="105"/>
              </w:rPr>
              <w:t>v</w:t>
            </w:r>
            <w:r>
              <w:rPr>
                <w:w w:val="107"/>
              </w:rPr>
              <w:t>al</w:t>
            </w:r>
            <w:r>
              <w:rPr>
                <w:w w:val="105"/>
              </w:rPr>
              <w:t>ue</w:t>
            </w:r>
          </w:p>
        </w:tc>
      </w:tr>
      <w:tr w:rsidR="00F96030">
        <w:trPr>
          <w:trHeight w:hRule="exact" w:val="237"/>
        </w:trPr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861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344"/>
            </w:pPr>
            <w:r>
              <w:t>11.312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577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366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257"/>
            </w:pPr>
            <w:r>
              <w:t>8.283</w:t>
            </w:r>
          </w:p>
        </w:tc>
      </w:tr>
      <w:tr w:rsidR="00F96030">
        <w:trPr>
          <w:trHeight w:hRule="exact" w:val="249"/>
        </w:trPr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03"/>
              </w:rPr>
              <w:t>co</w:t>
            </w:r>
            <w:r>
              <w:rPr>
                <w:spacing w:val="-5"/>
                <w:w w:val="103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r</w:t>
            </w:r>
            <w:r>
              <w:rPr>
                <w:w w:val="110"/>
              </w:rPr>
              <w:t>ol</w:t>
            </w:r>
            <w:r>
              <w:rPr>
                <w:spacing w:val="-5"/>
                <w:w w:val="110"/>
              </w:rPr>
              <w:t>t</w:t>
            </w:r>
            <w:r>
              <w:rPr>
                <w:w w:val="105"/>
              </w:rPr>
              <w:t>y</w:t>
            </w:r>
            <w:r>
              <w:rPr>
                <w:spacing w:val="5"/>
                <w:w w:val="110"/>
              </w:rPr>
              <w:t>p</w:t>
            </w:r>
            <w:r>
              <w:rPr>
                <w:w w:val="106"/>
              </w:rPr>
              <w:t>ea</w:t>
            </w:r>
            <w:r>
              <w:rPr>
                <w:spacing w:val="-5"/>
                <w:w w:val="106"/>
              </w:rPr>
              <w:t>m</w:t>
            </w:r>
            <w:r>
              <w:rPr>
                <w:w w:val="110"/>
              </w:rPr>
              <w:t>b</w:t>
            </w:r>
            <w:r>
              <w:rPr>
                <w:w w:val="99"/>
              </w:rPr>
              <w:t>i</w:t>
            </w:r>
            <w:r>
              <w:rPr>
                <w:w w:val="105"/>
              </w:rPr>
              <w:t>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39"/>
              </w:rPr>
              <w:t>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444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425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577"/>
            </w:pPr>
            <w:r>
              <w:t>0.068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258"/>
            </w:pPr>
            <w:r>
              <w:rPr>
                <w:w w:val="103"/>
              </w:rPr>
              <w:t>6.</w:t>
            </w:r>
            <w:r>
              <w:rPr>
                <w:w w:val="99"/>
              </w:rPr>
              <w:t>285</w:t>
            </w:r>
          </w:p>
        </w:tc>
      </w:tr>
    </w:tbl>
    <w:p w:rsidR="00F96030" w:rsidRDefault="002361F0">
      <w:pPr>
        <w:spacing w:line="180" w:lineRule="exact"/>
        <w:ind w:left="715" w:right="688"/>
        <w:jc w:val="both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 xml:space="preserve">4: </w:t>
      </w:r>
      <w:r>
        <w:rPr>
          <w:spacing w:val="2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Summary</w:t>
      </w:r>
      <w:r>
        <w:rPr>
          <w:spacing w:val="31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li</w:t>
      </w:r>
      <w:r>
        <w:rPr>
          <w:sz w:val="18"/>
          <w:szCs w:val="18"/>
        </w:rPr>
        <w:t xml:space="preserve">near 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>effects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2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est</w:t>
      </w:r>
      <w:r>
        <w:rPr>
          <w:w w:val="102"/>
          <w:sz w:val="18"/>
          <w:szCs w:val="18"/>
        </w:rPr>
        <w:t>i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g</w:t>
      </w:r>
      <w:r>
        <w:rPr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 xml:space="preserve">difference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42"/>
          <w:sz w:val="18"/>
          <w:szCs w:val="18"/>
        </w:rPr>
        <w:t xml:space="preserve"> </w:t>
      </w:r>
      <w:r>
        <w:rPr>
          <w:sz w:val="18"/>
          <w:szCs w:val="18"/>
        </w:rPr>
        <w:t xml:space="preserve">mean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soil</w:t>
      </w:r>
      <w:r>
        <w:rPr>
          <w:spacing w:val="35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12"/>
          <w:sz w:val="18"/>
          <w:szCs w:val="18"/>
        </w:rPr>
        <w:t>era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</w:t>
      </w:r>
      <w:r>
        <w:rPr>
          <w:w w:val="110"/>
          <w:sz w:val="18"/>
          <w:szCs w:val="18"/>
        </w:rPr>
        <w:t>re</w:t>
      </w:r>
      <w:r>
        <w:rPr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 xml:space="preserve"> </w:t>
      </w:r>
      <w:r>
        <w:rPr>
          <w:w w:val="123"/>
          <w:sz w:val="18"/>
          <w:szCs w:val="18"/>
        </w:rPr>
        <w:t>(at</w:t>
      </w:r>
      <w:r>
        <w:rPr>
          <w:spacing w:val="20"/>
          <w:w w:val="123"/>
          <w:sz w:val="18"/>
          <w:szCs w:val="18"/>
        </w:rPr>
        <w:t xml:space="preserve"> </w:t>
      </w:r>
      <w:r>
        <w:rPr>
          <w:w w:val="124"/>
          <w:sz w:val="18"/>
          <w:szCs w:val="18"/>
        </w:rPr>
        <w:t>th</w:t>
      </w:r>
      <w:r>
        <w:rPr>
          <w:w w:val="102"/>
          <w:sz w:val="18"/>
          <w:szCs w:val="18"/>
        </w:rPr>
        <w:t>e</w:t>
      </w:r>
    </w:p>
    <w:p w:rsidR="00F96030" w:rsidRDefault="002361F0">
      <w:pPr>
        <w:spacing w:before="12" w:line="254" w:lineRule="auto"/>
        <w:ind w:left="715" w:right="684"/>
        <w:jc w:val="both"/>
        <w:rPr>
          <w:sz w:val="18"/>
          <w:szCs w:val="18"/>
        </w:rPr>
      </w:pPr>
      <w:r>
        <w:rPr>
          <w:w w:val="107"/>
          <w:sz w:val="18"/>
          <w:szCs w:val="18"/>
        </w:rPr>
        <w:t>shall</w:t>
      </w:r>
      <w:r>
        <w:rPr>
          <w:spacing w:val="-5"/>
          <w:w w:val="107"/>
          <w:sz w:val="18"/>
          <w:szCs w:val="18"/>
        </w:rPr>
        <w:t>ow</w:t>
      </w:r>
      <w:r>
        <w:rPr>
          <w:w w:val="107"/>
          <w:sz w:val="18"/>
          <w:szCs w:val="18"/>
        </w:rPr>
        <w:t>est</w:t>
      </w:r>
      <w:r>
        <w:rPr>
          <w:spacing w:val="6"/>
          <w:w w:val="107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h</w:t>
      </w:r>
      <w:r>
        <w:rPr>
          <w:spacing w:val="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measured)</w:t>
      </w:r>
      <w:r>
        <w:rPr>
          <w:spacing w:val="1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structural</w:t>
      </w:r>
      <w:r>
        <w:rPr>
          <w:spacing w:val="2"/>
          <w:w w:val="115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3"/>
          <w:sz w:val="18"/>
          <w:szCs w:val="18"/>
        </w:rPr>
        <w:t>ls</w:t>
      </w:r>
      <w:r>
        <w:rPr>
          <w:spacing w:val="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 xml:space="preserve">compared </w:t>
      </w:r>
      <w:r>
        <w:rPr>
          <w:sz w:val="18"/>
          <w:szCs w:val="18"/>
        </w:rPr>
        <w:t>with</w:t>
      </w:r>
      <w:r>
        <w:rPr>
          <w:spacing w:val="40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spacing w:val="-5"/>
          <w:w w:val="109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</w:t>
      </w:r>
      <w:r>
        <w:rPr>
          <w:spacing w:val="-5"/>
          <w:w w:val="109"/>
          <w:sz w:val="18"/>
          <w:szCs w:val="18"/>
        </w:rPr>
        <w:t>n</w:t>
      </w:r>
      <w:r>
        <w:rPr>
          <w:w w:val="109"/>
          <w:sz w:val="18"/>
          <w:szCs w:val="18"/>
        </w:rPr>
        <w:t>trols.</w:t>
      </w:r>
      <w:r>
        <w:rPr>
          <w:spacing w:val="3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>del</w:t>
      </w:r>
      <w:r>
        <w:rPr>
          <w:spacing w:val="32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c</w:t>
      </w:r>
      <w:r>
        <w:rPr>
          <w:w w:val="109"/>
          <w:sz w:val="18"/>
          <w:szCs w:val="18"/>
        </w:rPr>
        <w:t>lu</w:t>
      </w:r>
      <w:r>
        <w:rPr>
          <w:w w:val="113"/>
          <w:sz w:val="18"/>
          <w:szCs w:val="18"/>
        </w:rPr>
        <w:t>d</w:t>
      </w:r>
      <w:r>
        <w:rPr>
          <w:w w:val="108"/>
          <w:sz w:val="18"/>
          <w:szCs w:val="18"/>
        </w:rPr>
        <w:t xml:space="preserve">ed </w:t>
      </w:r>
      <w:r>
        <w:rPr>
          <w:sz w:val="18"/>
          <w:szCs w:val="18"/>
        </w:rPr>
        <w:t>a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fixed</w:t>
      </w:r>
      <w:r>
        <w:rPr>
          <w:spacing w:val="22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pacing w:val="10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7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2"/>
          <w:sz w:val="18"/>
          <w:szCs w:val="18"/>
        </w:rPr>
        <w:t>l</w:t>
      </w:r>
      <w:r>
        <w:rPr>
          <w:spacing w:val="10"/>
          <w:w w:val="102"/>
          <w:sz w:val="18"/>
          <w:szCs w:val="18"/>
        </w:rPr>
        <w:t xml:space="preserve"> </w:t>
      </w:r>
      <w:r>
        <w:rPr>
          <w:spacing w:val="-5"/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y</w:t>
      </w:r>
      <w:r>
        <w:rPr>
          <w:spacing w:val="5"/>
          <w:w w:val="113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spacing w:val="10"/>
          <w:w w:val="102"/>
          <w:sz w:val="18"/>
          <w:szCs w:val="18"/>
        </w:rPr>
        <w:t xml:space="preserve"> </w:t>
      </w:r>
      <w:r>
        <w:rPr>
          <w:sz w:val="18"/>
          <w:szCs w:val="18"/>
        </w:rPr>
        <w:t>and  an</w:t>
      </w:r>
      <w:r>
        <w:rPr>
          <w:spacing w:val="33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erc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-o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y</w:t>
      </w:r>
      <w:r>
        <w:rPr>
          <w:spacing w:val="10"/>
          <w:w w:val="107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random</w:t>
      </w:r>
      <w:r>
        <w:rPr>
          <w:spacing w:val="6"/>
          <w:w w:val="111"/>
          <w:sz w:val="18"/>
          <w:szCs w:val="18"/>
        </w:rPr>
        <w:t xml:space="preserve"> </w:t>
      </w:r>
      <w:r>
        <w:rPr>
          <w:sz w:val="18"/>
          <w:szCs w:val="18"/>
        </w:rPr>
        <w:t>effect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7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ud</w:t>
      </w:r>
      <w:r>
        <w:rPr>
          <w:w w:val="105"/>
          <w:sz w:val="18"/>
          <w:szCs w:val="18"/>
        </w:rPr>
        <w:t>ysi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e</w:t>
      </w:r>
      <w:r>
        <w:rPr>
          <w:spacing w:val="10"/>
          <w:w w:val="102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to</w:t>
      </w:r>
      <w:r>
        <w:rPr>
          <w:spacing w:val="3"/>
          <w:w w:val="116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cco</w:t>
      </w:r>
      <w:r>
        <w:rPr>
          <w:w w:val="113"/>
          <w:sz w:val="18"/>
          <w:szCs w:val="18"/>
        </w:rPr>
        <w:t>u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0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 xml:space="preserve">study </w:t>
      </w:r>
      <w:r>
        <w:rPr>
          <w:spacing w:val="18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13"/>
          <w:sz w:val="18"/>
          <w:szCs w:val="18"/>
        </w:rPr>
        <w:t xml:space="preserve">nd </w:t>
      </w:r>
      <w:r>
        <w:rPr>
          <w:w w:val="107"/>
          <w:sz w:val="18"/>
          <w:szCs w:val="18"/>
        </w:rPr>
        <w:t>me</w:t>
      </w:r>
      <w:r>
        <w:rPr>
          <w:w w:val="115"/>
          <w:sz w:val="18"/>
          <w:szCs w:val="18"/>
        </w:rPr>
        <w:t>a</w:t>
      </w:r>
      <w:r>
        <w:rPr>
          <w:w w:val="109"/>
          <w:sz w:val="18"/>
          <w:szCs w:val="18"/>
        </w:rPr>
        <w:t>su</w:t>
      </w:r>
      <w:r>
        <w:rPr>
          <w:w w:val="110"/>
          <w:sz w:val="18"/>
          <w:szCs w:val="18"/>
        </w:rPr>
        <w:t>rem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e</w:t>
      </w:r>
      <w:r>
        <w:rPr>
          <w:spacing w:val="-5"/>
          <w:w w:val="113"/>
          <w:sz w:val="18"/>
          <w:szCs w:val="18"/>
        </w:rPr>
        <w:t>n</w:t>
      </w:r>
      <w:r>
        <w:rPr>
          <w:w w:val="106"/>
          <w:sz w:val="18"/>
          <w:szCs w:val="18"/>
        </w:rPr>
        <w:t>vi</w:t>
      </w:r>
      <w:r>
        <w:rPr>
          <w:w w:val="110"/>
          <w:sz w:val="18"/>
          <w:szCs w:val="18"/>
        </w:rPr>
        <w:t>ron</w:t>
      </w:r>
      <w:r>
        <w:rPr>
          <w:w w:val="109"/>
          <w:sz w:val="18"/>
          <w:szCs w:val="18"/>
        </w:rPr>
        <w:t>m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5"/>
          <w:sz w:val="18"/>
          <w:szCs w:val="18"/>
        </w:rPr>
        <w:t>a</w:t>
      </w:r>
      <w:r>
        <w:rPr>
          <w:w w:val="107"/>
          <w:sz w:val="18"/>
          <w:szCs w:val="18"/>
        </w:rPr>
        <w:t>l,</w:t>
      </w:r>
      <w:r>
        <w:rPr>
          <w:spacing w:val="16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93"/>
          <w:sz w:val="18"/>
          <w:szCs w:val="18"/>
        </w:rPr>
        <w:t>iff</w:t>
      </w:r>
      <w:r>
        <w:rPr>
          <w:w w:val="109"/>
          <w:sz w:val="18"/>
          <w:szCs w:val="18"/>
        </w:rPr>
        <w:t>eren</w:t>
      </w:r>
      <w:r>
        <w:rPr>
          <w:w w:val="102"/>
          <w:sz w:val="18"/>
          <w:szCs w:val="18"/>
        </w:rPr>
        <w:t>c</w:t>
      </w:r>
      <w:r>
        <w:rPr>
          <w:w w:val="103"/>
          <w:sz w:val="18"/>
          <w:szCs w:val="18"/>
        </w:rPr>
        <w:t>es</w:t>
      </w:r>
      <w:r>
        <w:rPr>
          <w:w w:val="113"/>
          <w:sz w:val="18"/>
          <w:szCs w:val="18"/>
        </w:rPr>
        <w:t>.</w:t>
      </w:r>
    </w:p>
    <w:p w:rsidR="00F96030" w:rsidRDefault="00F96030">
      <w:pPr>
        <w:spacing w:before="5" w:line="120" w:lineRule="exact"/>
        <w:rPr>
          <w:sz w:val="12"/>
          <w:szCs w:val="12"/>
        </w:rPr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tbl>
      <w:tblPr>
        <w:tblW w:w="0" w:type="auto"/>
        <w:tblInd w:w="2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017"/>
        <w:gridCol w:w="1150"/>
        <w:gridCol w:w="831"/>
      </w:tblGrid>
      <w:tr w:rsidR="00F96030">
        <w:trPr>
          <w:trHeight w:hRule="exact" w:val="247"/>
        </w:trPr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F96030"/>
        </w:tc>
        <w:tc>
          <w:tcPr>
            <w:tcW w:w="101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11"/>
              </w:rPr>
              <w:t>E</w:t>
            </w:r>
            <w:r>
              <w:rPr>
                <w:w w:val="116"/>
              </w:rPr>
              <w:t>st</w:t>
            </w:r>
            <w:r>
              <w:rPr>
                <w:w w:val="99"/>
              </w:rPr>
              <w:t>i</w:t>
            </w:r>
            <w:r>
              <w:rPr>
                <w:w w:val="114"/>
              </w:rPr>
              <w:t>mat</w:t>
            </w:r>
            <w:r>
              <w:rPr>
                <w:w w:val="99"/>
              </w:rPr>
              <w:t>e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99"/>
              </w:rPr>
              <w:t>S</w:t>
            </w:r>
            <w:r>
              <w:rPr>
                <w:w w:val="139"/>
              </w:rPr>
              <w:t>t</w:t>
            </w:r>
            <w:r>
              <w:rPr>
                <w:w w:val="110"/>
              </w:rPr>
              <w:t>d.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w w:val="111"/>
              </w:rPr>
              <w:t>E</w:t>
            </w:r>
            <w:r>
              <w:rPr>
                <w:w w:val="116"/>
              </w:rPr>
              <w:t>r</w:t>
            </w:r>
            <w:r>
              <w:rPr>
                <w:w w:val="109"/>
              </w:rPr>
              <w:t>ror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spacing w:val="-3"/>
                <w:w w:val="139"/>
              </w:rPr>
              <w:t xml:space="preserve"> </w:t>
            </w:r>
            <w:r>
              <w:rPr>
                <w:spacing w:val="-11"/>
                <w:w w:val="105"/>
              </w:rPr>
              <w:t>v</w:t>
            </w:r>
            <w:r>
              <w:rPr>
                <w:w w:val="107"/>
              </w:rPr>
              <w:t>al</w:t>
            </w:r>
            <w:r>
              <w:rPr>
                <w:w w:val="105"/>
              </w:rPr>
              <w:t>ue</w:t>
            </w:r>
          </w:p>
        </w:tc>
      </w:tr>
      <w:tr w:rsidR="00F96030">
        <w:trPr>
          <w:trHeight w:hRule="exact" w:val="237"/>
        </w:trPr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861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444"/>
            </w:pPr>
            <w:r>
              <w:rPr>
                <w:w w:val="103"/>
              </w:rPr>
              <w:t>7.</w:t>
            </w:r>
            <w:r>
              <w:rPr>
                <w:w w:val="99"/>
              </w:rPr>
              <w:t>161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577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381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257"/>
            </w:pPr>
            <w:r>
              <w:t>5.186</w:t>
            </w:r>
          </w:p>
        </w:tc>
      </w:tr>
      <w:tr w:rsidR="00F96030">
        <w:trPr>
          <w:trHeight w:hRule="exact" w:val="249"/>
        </w:trPr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03"/>
              </w:rPr>
              <w:t>co</w:t>
            </w:r>
            <w:r>
              <w:rPr>
                <w:spacing w:val="-5"/>
                <w:w w:val="103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r</w:t>
            </w:r>
            <w:r>
              <w:rPr>
                <w:w w:val="110"/>
              </w:rPr>
              <w:t>ol</w:t>
            </w:r>
            <w:r>
              <w:rPr>
                <w:spacing w:val="-5"/>
                <w:w w:val="110"/>
              </w:rPr>
              <w:t>t</w:t>
            </w:r>
            <w:r>
              <w:rPr>
                <w:w w:val="105"/>
              </w:rPr>
              <w:t>y</w:t>
            </w:r>
            <w:r>
              <w:rPr>
                <w:spacing w:val="5"/>
                <w:w w:val="110"/>
              </w:rPr>
              <w:t>p</w:t>
            </w:r>
            <w:r>
              <w:rPr>
                <w:w w:val="106"/>
              </w:rPr>
              <w:t>ea</w:t>
            </w:r>
            <w:r>
              <w:rPr>
                <w:spacing w:val="-5"/>
                <w:w w:val="106"/>
              </w:rPr>
              <w:t>m</w:t>
            </w:r>
            <w:r>
              <w:rPr>
                <w:w w:val="110"/>
              </w:rPr>
              <w:t>b</w:t>
            </w:r>
            <w:r>
              <w:rPr>
                <w:w w:val="99"/>
              </w:rPr>
              <w:t>i</w:t>
            </w:r>
            <w:r>
              <w:rPr>
                <w:w w:val="105"/>
              </w:rPr>
              <w:t>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39"/>
              </w:rPr>
              <w:t>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377"/>
            </w:pPr>
            <w:r>
              <w:rPr>
                <w:w w:val="102"/>
              </w:rPr>
              <w:t>-0.</w:t>
            </w:r>
            <w:r>
              <w:rPr>
                <w:w w:val="99"/>
              </w:rPr>
              <w:t>389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577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092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91"/>
            </w:pPr>
            <w:r>
              <w:rPr>
                <w:w w:val="102"/>
              </w:rPr>
              <w:t>-4.</w:t>
            </w:r>
            <w:r>
              <w:rPr>
                <w:w w:val="99"/>
              </w:rPr>
              <w:t>236</w:t>
            </w:r>
          </w:p>
        </w:tc>
      </w:tr>
    </w:tbl>
    <w:p w:rsidR="00F96030" w:rsidRDefault="002361F0">
      <w:pPr>
        <w:spacing w:line="180" w:lineRule="exact"/>
        <w:ind w:left="715" w:right="688"/>
        <w:jc w:val="both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5: </w:t>
      </w:r>
      <w:r>
        <w:rPr>
          <w:spacing w:val="29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Summary</w:t>
      </w:r>
      <w:r>
        <w:rPr>
          <w:spacing w:val="35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 xml:space="preserve">linear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22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6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es</w:t>
      </w:r>
      <w:r>
        <w:rPr>
          <w:w w:val="123"/>
          <w:sz w:val="18"/>
          <w:szCs w:val="18"/>
        </w:rPr>
        <w:t>ti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g</w:t>
      </w:r>
      <w:r>
        <w:rPr>
          <w:sz w:val="18"/>
          <w:szCs w:val="18"/>
        </w:rPr>
        <w:t xml:space="preserve"> </w:t>
      </w:r>
      <w:r>
        <w:rPr>
          <w:spacing w:val="-11"/>
          <w:sz w:val="18"/>
          <w:szCs w:val="18"/>
        </w:rPr>
        <w:t xml:space="preserve"> </w:t>
      </w:r>
      <w:r>
        <w:rPr>
          <w:sz w:val="18"/>
          <w:szCs w:val="18"/>
        </w:rPr>
        <w:t xml:space="preserve">difference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spacing w:val="2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mini</w:t>
      </w:r>
      <w:r>
        <w:rPr>
          <w:spacing w:val="-5"/>
          <w:w w:val="109"/>
          <w:sz w:val="18"/>
          <w:szCs w:val="18"/>
        </w:rPr>
        <w:t>m</w:t>
      </w:r>
      <w:r>
        <w:rPr>
          <w:w w:val="109"/>
          <w:sz w:val="18"/>
          <w:szCs w:val="18"/>
        </w:rPr>
        <w:t>um</w:t>
      </w:r>
      <w:r>
        <w:rPr>
          <w:spacing w:val="3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air </w:t>
      </w:r>
      <w:r>
        <w:rPr>
          <w:spacing w:val="14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em</w:t>
      </w:r>
      <w:r>
        <w:rPr>
          <w:spacing w:val="5"/>
          <w:w w:val="113"/>
          <w:sz w:val="18"/>
          <w:szCs w:val="18"/>
        </w:rPr>
        <w:t>p</w:t>
      </w:r>
      <w:r>
        <w:rPr>
          <w:w w:val="112"/>
          <w:sz w:val="18"/>
          <w:szCs w:val="18"/>
        </w:rPr>
        <w:t>era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</w:t>
      </w:r>
      <w:r>
        <w:rPr>
          <w:w w:val="108"/>
          <w:sz w:val="18"/>
          <w:szCs w:val="18"/>
        </w:rPr>
        <w:t>res</w:t>
      </w:r>
      <w:r>
        <w:rPr>
          <w:sz w:val="18"/>
          <w:szCs w:val="18"/>
        </w:rPr>
        <w:t xml:space="preserve"> 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</w:p>
    <w:p w:rsidR="00F96030" w:rsidRDefault="002361F0">
      <w:pPr>
        <w:spacing w:before="12" w:line="254" w:lineRule="auto"/>
        <w:ind w:left="715" w:right="684"/>
        <w:jc w:val="both"/>
        <w:rPr>
          <w:sz w:val="18"/>
          <w:szCs w:val="18"/>
        </w:rPr>
      </w:pPr>
      <w:r>
        <w:rPr>
          <w:w w:val="115"/>
          <w:sz w:val="18"/>
          <w:szCs w:val="18"/>
        </w:rPr>
        <w:t>structural</w:t>
      </w:r>
      <w:r>
        <w:rPr>
          <w:spacing w:val="7"/>
          <w:w w:val="115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3"/>
          <w:sz w:val="18"/>
          <w:szCs w:val="18"/>
        </w:rPr>
        <w:t>ls</w:t>
      </w:r>
      <w:r>
        <w:rPr>
          <w:spacing w:val="8"/>
          <w:w w:val="10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compared</w:t>
      </w:r>
      <w:r>
        <w:rPr>
          <w:spacing w:val="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 </w:t>
      </w:r>
      <w:r>
        <w:rPr>
          <w:w w:val="115"/>
          <w:sz w:val="18"/>
          <w:szCs w:val="18"/>
        </w:rPr>
        <w:t>a</w:t>
      </w:r>
      <w:r>
        <w:rPr>
          <w:spacing w:val="-5"/>
          <w:w w:val="109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8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trols </w:t>
      </w:r>
      <w:r>
        <w:rPr>
          <w:spacing w:val="15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(i.e.with</w:t>
      </w:r>
      <w:r>
        <w:rPr>
          <w:spacing w:val="7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13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c</w:t>
      </w:r>
      <w:r>
        <w:rPr>
          <w:w w:val="109"/>
          <w:sz w:val="18"/>
          <w:szCs w:val="18"/>
        </w:rPr>
        <w:t>ha</w:t>
      </w:r>
      <w:r>
        <w:rPr>
          <w:spacing w:val="-5"/>
          <w:w w:val="109"/>
          <w:sz w:val="18"/>
          <w:szCs w:val="18"/>
        </w:rPr>
        <w:t>m</w:t>
      </w:r>
      <w:r>
        <w:rPr>
          <w:spacing w:val="5"/>
          <w:w w:val="109"/>
          <w:sz w:val="18"/>
          <w:szCs w:val="18"/>
        </w:rPr>
        <w:t>b</w:t>
      </w:r>
      <w:r>
        <w:rPr>
          <w:w w:val="109"/>
          <w:sz w:val="18"/>
          <w:szCs w:val="18"/>
        </w:rPr>
        <w:t>ers</w:t>
      </w:r>
      <w:r>
        <w:rPr>
          <w:spacing w:val="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or</w:t>
      </w:r>
      <w:r>
        <w:rPr>
          <w:spacing w:val="2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16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w w:val="113"/>
          <w:sz w:val="18"/>
          <w:szCs w:val="18"/>
        </w:rPr>
        <w:t>n</w:t>
      </w:r>
      <w:r>
        <w:rPr>
          <w:w w:val="110"/>
          <w:sz w:val="18"/>
          <w:szCs w:val="18"/>
        </w:rPr>
        <w:t>fra</w:t>
      </w:r>
      <w:r>
        <w:rPr>
          <w:w w:val="103"/>
          <w:sz w:val="18"/>
          <w:szCs w:val="18"/>
        </w:rPr>
        <w:t xml:space="preserve">s- </w:t>
      </w:r>
      <w:r>
        <w:rPr>
          <w:w w:val="116"/>
          <w:sz w:val="18"/>
          <w:szCs w:val="18"/>
        </w:rPr>
        <w:t>tructure</w:t>
      </w:r>
      <w:r>
        <w:rPr>
          <w:spacing w:val="30"/>
          <w:w w:val="116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45"/>
          <w:sz w:val="18"/>
          <w:szCs w:val="18"/>
        </w:rPr>
        <w:t xml:space="preserve"> </w:t>
      </w:r>
      <w:r>
        <w:rPr>
          <w:sz w:val="18"/>
          <w:szCs w:val="18"/>
        </w:rPr>
        <w:t xml:space="preserve">place).  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included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fixed 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37"/>
          <w:sz w:val="18"/>
          <w:szCs w:val="18"/>
        </w:rPr>
        <w:t xml:space="preserve"> </w:t>
      </w:r>
      <w:r>
        <w:rPr>
          <w:spacing w:val="-5"/>
          <w:w w:val="143"/>
          <w:sz w:val="18"/>
          <w:szCs w:val="18"/>
        </w:rPr>
        <w:t>t</w:t>
      </w:r>
      <w:r>
        <w:rPr>
          <w:w w:val="110"/>
          <w:sz w:val="18"/>
          <w:szCs w:val="18"/>
        </w:rPr>
        <w:t>y</w:t>
      </w:r>
      <w:r>
        <w:rPr>
          <w:spacing w:val="5"/>
          <w:w w:val="110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sz w:val="18"/>
          <w:szCs w:val="18"/>
        </w:rPr>
        <w:t xml:space="preserve"> 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an </w:t>
      </w:r>
      <w:r>
        <w:rPr>
          <w:spacing w:val="1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i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erc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-</w:t>
      </w:r>
      <w:r>
        <w:rPr>
          <w:w w:val="107"/>
          <w:sz w:val="18"/>
          <w:szCs w:val="18"/>
        </w:rPr>
        <w:t>on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y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ra</w:t>
      </w:r>
      <w:r>
        <w:rPr>
          <w:w w:val="113"/>
          <w:sz w:val="18"/>
          <w:szCs w:val="18"/>
        </w:rPr>
        <w:t>nd</w:t>
      </w:r>
      <w:r>
        <w:rPr>
          <w:w w:val="102"/>
          <w:sz w:val="18"/>
          <w:szCs w:val="18"/>
        </w:rPr>
        <w:t>o</w:t>
      </w:r>
      <w:r>
        <w:rPr>
          <w:w w:val="109"/>
          <w:sz w:val="18"/>
          <w:szCs w:val="18"/>
        </w:rPr>
        <w:t xml:space="preserve">m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4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w w:val="124"/>
          <w:sz w:val="18"/>
          <w:szCs w:val="18"/>
        </w:rPr>
        <w:t>tu</w:t>
      </w:r>
      <w:r>
        <w:rPr>
          <w:w w:val="113"/>
          <w:sz w:val="18"/>
          <w:szCs w:val="18"/>
        </w:rPr>
        <w:t>d</w:t>
      </w:r>
      <w:r>
        <w:rPr>
          <w:w w:val="105"/>
          <w:sz w:val="18"/>
          <w:szCs w:val="18"/>
        </w:rPr>
        <w:t>ysi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e</w:t>
      </w:r>
      <w:r>
        <w:rPr>
          <w:spacing w:val="16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to</w:t>
      </w:r>
      <w:r>
        <w:rPr>
          <w:spacing w:val="10"/>
          <w:w w:val="116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cco</w:t>
      </w:r>
      <w:r>
        <w:rPr>
          <w:w w:val="113"/>
          <w:sz w:val="18"/>
          <w:szCs w:val="18"/>
        </w:rPr>
        <w:t>u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study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measu</w:t>
      </w:r>
      <w:r>
        <w:rPr>
          <w:w w:val="110"/>
          <w:sz w:val="18"/>
          <w:szCs w:val="18"/>
        </w:rPr>
        <w:t>rem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06"/>
          <w:sz w:val="18"/>
          <w:szCs w:val="18"/>
        </w:rPr>
        <w:t>vi</w:t>
      </w:r>
      <w:r>
        <w:rPr>
          <w:w w:val="109"/>
          <w:sz w:val="18"/>
          <w:szCs w:val="18"/>
        </w:rPr>
        <w:t>ro</w:t>
      </w:r>
      <w:r>
        <w:rPr>
          <w:w w:val="113"/>
          <w:sz w:val="18"/>
          <w:szCs w:val="18"/>
        </w:rPr>
        <w:t>n</w:t>
      </w:r>
      <w:r>
        <w:rPr>
          <w:w w:val="109"/>
          <w:sz w:val="18"/>
          <w:szCs w:val="18"/>
        </w:rPr>
        <w:t>me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5"/>
          <w:sz w:val="18"/>
          <w:szCs w:val="18"/>
        </w:rPr>
        <w:t>a</w:t>
      </w:r>
      <w:r>
        <w:rPr>
          <w:w w:val="107"/>
          <w:sz w:val="18"/>
          <w:szCs w:val="18"/>
        </w:rPr>
        <w:t>l,</w:t>
      </w:r>
      <w:r>
        <w:rPr>
          <w:spacing w:val="16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103"/>
          <w:sz w:val="18"/>
          <w:szCs w:val="18"/>
        </w:rPr>
        <w:t>fferen</w:t>
      </w:r>
      <w:r>
        <w:rPr>
          <w:w w:val="102"/>
          <w:sz w:val="18"/>
          <w:szCs w:val="18"/>
        </w:rPr>
        <w:t>ce</w:t>
      </w:r>
      <w:r>
        <w:rPr>
          <w:w w:val="107"/>
          <w:sz w:val="18"/>
          <w:szCs w:val="18"/>
        </w:rPr>
        <w:t>s.</w:t>
      </w:r>
    </w:p>
    <w:p w:rsidR="00F96030" w:rsidRDefault="00F96030">
      <w:pPr>
        <w:spacing w:before="5" w:line="120" w:lineRule="exact"/>
        <w:rPr>
          <w:sz w:val="12"/>
          <w:szCs w:val="12"/>
        </w:rPr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tbl>
      <w:tblPr>
        <w:tblW w:w="0" w:type="auto"/>
        <w:tblInd w:w="2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017"/>
        <w:gridCol w:w="1150"/>
        <w:gridCol w:w="831"/>
      </w:tblGrid>
      <w:tr w:rsidR="00F96030">
        <w:trPr>
          <w:trHeight w:hRule="exact" w:val="247"/>
        </w:trPr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F96030"/>
        </w:tc>
        <w:tc>
          <w:tcPr>
            <w:tcW w:w="101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11"/>
              </w:rPr>
              <w:t>E</w:t>
            </w:r>
            <w:r>
              <w:rPr>
                <w:w w:val="116"/>
              </w:rPr>
              <w:t>st</w:t>
            </w:r>
            <w:r>
              <w:rPr>
                <w:w w:val="99"/>
              </w:rPr>
              <w:t>i</w:t>
            </w:r>
            <w:r>
              <w:rPr>
                <w:w w:val="114"/>
              </w:rPr>
              <w:t>mat</w:t>
            </w:r>
            <w:r>
              <w:rPr>
                <w:w w:val="99"/>
              </w:rPr>
              <w:t>e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99"/>
              </w:rPr>
              <w:t>S</w:t>
            </w:r>
            <w:r>
              <w:rPr>
                <w:w w:val="139"/>
              </w:rPr>
              <w:t>t</w:t>
            </w:r>
            <w:r>
              <w:rPr>
                <w:w w:val="110"/>
              </w:rPr>
              <w:t>d.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w w:val="111"/>
              </w:rPr>
              <w:t>E</w:t>
            </w:r>
            <w:r>
              <w:rPr>
                <w:w w:val="116"/>
              </w:rPr>
              <w:t>r</w:t>
            </w:r>
            <w:r>
              <w:rPr>
                <w:w w:val="109"/>
              </w:rPr>
              <w:t>ror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spacing w:val="-3"/>
                <w:w w:val="139"/>
              </w:rPr>
              <w:t xml:space="preserve"> </w:t>
            </w:r>
            <w:r>
              <w:rPr>
                <w:spacing w:val="-11"/>
                <w:w w:val="105"/>
              </w:rPr>
              <w:t>v</w:t>
            </w:r>
            <w:r>
              <w:rPr>
                <w:w w:val="107"/>
              </w:rPr>
              <w:t>al</w:t>
            </w:r>
            <w:r>
              <w:rPr>
                <w:w w:val="105"/>
              </w:rPr>
              <w:t>ue</w:t>
            </w:r>
          </w:p>
        </w:tc>
      </w:tr>
      <w:tr w:rsidR="00F96030">
        <w:trPr>
          <w:trHeight w:hRule="exact" w:val="237"/>
        </w:trPr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861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344"/>
            </w:pPr>
            <w:r>
              <w:t>10.493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577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334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257"/>
            </w:pPr>
            <w:r>
              <w:t>7.866</w:t>
            </w:r>
          </w:p>
        </w:tc>
      </w:tr>
      <w:tr w:rsidR="00F96030">
        <w:trPr>
          <w:trHeight w:hRule="exact" w:val="249"/>
        </w:trPr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03"/>
              </w:rPr>
              <w:t>co</w:t>
            </w:r>
            <w:r>
              <w:rPr>
                <w:spacing w:val="-5"/>
                <w:w w:val="103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r</w:t>
            </w:r>
            <w:r>
              <w:rPr>
                <w:w w:val="110"/>
              </w:rPr>
              <w:t>ol</w:t>
            </w:r>
            <w:r>
              <w:rPr>
                <w:spacing w:val="-5"/>
                <w:w w:val="110"/>
              </w:rPr>
              <w:t>t</w:t>
            </w:r>
            <w:r>
              <w:rPr>
                <w:w w:val="105"/>
              </w:rPr>
              <w:t>y</w:t>
            </w:r>
            <w:r>
              <w:rPr>
                <w:spacing w:val="5"/>
                <w:w w:val="110"/>
              </w:rPr>
              <w:t>p</w:t>
            </w:r>
            <w:r>
              <w:rPr>
                <w:w w:val="106"/>
              </w:rPr>
              <w:t>ea</w:t>
            </w:r>
            <w:r>
              <w:rPr>
                <w:spacing w:val="-5"/>
                <w:w w:val="106"/>
              </w:rPr>
              <w:t>m</w:t>
            </w:r>
            <w:r>
              <w:rPr>
                <w:w w:val="110"/>
              </w:rPr>
              <w:t>b</w:t>
            </w:r>
            <w:r>
              <w:rPr>
                <w:w w:val="99"/>
              </w:rPr>
              <w:t>i</w:t>
            </w:r>
            <w:r>
              <w:rPr>
                <w:w w:val="105"/>
              </w:rPr>
              <w:t>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39"/>
              </w:rPr>
              <w:t>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444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346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577"/>
            </w:pPr>
            <w:r>
              <w:t>0.068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258"/>
            </w:pPr>
            <w:r>
              <w:rPr>
                <w:w w:val="103"/>
              </w:rPr>
              <w:t>5.</w:t>
            </w:r>
            <w:r>
              <w:rPr>
                <w:w w:val="99"/>
              </w:rPr>
              <w:t>089</w:t>
            </w:r>
          </w:p>
        </w:tc>
      </w:tr>
    </w:tbl>
    <w:p w:rsidR="00F96030" w:rsidRDefault="002361F0">
      <w:pPr>
        <w:spacing w:line="180" w:lineRule="exact"/>
        <w:ind w:left="715" w:right="688"/>
        <w:jc w:val="both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 xml:space="preserve">6: </w:t>
      </w:r>
      <w:r>
        <w:rPr>
          <w:spacing w:val="20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Summary</w:t>
      </w:r>
      <w:r>
        <w:rPr>
          <w:spacing w:val="30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 xml:space="preserve">linear 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18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e</w:t>
      </w:r>
      <w:r>
        <w:rPr>
          <w:w w:val="97"/>
          <w:sz w:val="18"/>
          <w:szCs w:val="18"/>
        </w:rPr>
        <w:t>ffec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3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es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in</w:t>
      </w:r>
      <w:r>
        <w:rPr>
          <w:w w:val="102"/>
          <w:sz w:val="18"/>
          <w:szCs w:val="18"/>
        </w:rPr>
        <w:t>g</w:t>
      </w:r>
      <w:r>
        <w:rPr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 xml:space="preserve"> </w:t>
      </w:r>
      <w:r>
        <w:rPr>
          <w:sz w:val="18"/>
          <w:szCs w:val="18"/>
        </w:rPr>
        <w:t xml:space="preserve">difference 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42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mini</w:t>
      </w:r>
      <w:r>
        <w:rPr>
          <w:spacing w:val="-5"/>
          <w:w w:val="109"/>
          <w:sz w:val="18"/>
          <w:szCs w:val="18"/>
        </w:rPr>
        <w:t>m</w:t>
      </w:r>
      <w:r>
        <w:rPr>
          <w:w w:val="109"/>
          <w:sz w:val="18"/>
          <w:szCs w:val="18"/>
        </w:rPr>
        <w:t>um</w:t>
      </w:r>
      <w:r>
        <w:rPr>
          <w:spacing w:val="25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soil</w:t>
      </w:r>
      <w:r>
        <w:rPr>
          <w:spacing w:val="34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24"/>
          <w:sz w:val="18"/>
          <w:szCs w:val="18"/>
        </w:rPr>
        <w:t>rat</w:t>
      </w:r>
      <w:r>
        <w:rPr>
          <w:w w:val="113"/>
          <w:sz w:val="18"/>
          <w:szCs w:val="18"/>
        </w:rPr>
        <w:t>u</w:t>
      </w:r>
      <w:r>
        <w:rPr>
          <w:w w:val="110"/>
          <w:sz w:val="18"/>
          <w:szCs w:val="18"/>
        </w:rPr>
        <w:t>re</w:t>
      </w:r>
      <w:r>
        <w:rPr>
          <w:sz w:val="18"/>
          <w:szCs w:val="18"/>
        </w:rPr>
        <w:t xml:space="preserve"> </w:t>
      </w:r>
      <w:r>
        <w:rPr>
          <w:spacing w:val="-16"/>
          <w:sz w:val="18"/>
          <w:szCs w:val="18"/>
        </w:rPr>
        <w:t xml:space="preserve"> </w:t>
      </w:r>
      <w:r>
        <w:rPr>
          <w:w w:val="119"/>
          <w:sz w:val="18"/>
          <w:szCs w:val="18"/>
        </w:rPr>
        <w:t>(</w:t>
      </w:r>
      <w:r>
        <w:rPr>
          <w:w w:val="115"/>
          <w:sz w:val="18"/>
          <w:szCs w:val="18"/>
        </w:rPr>
        <w:t>a</w:t>
      </w:r>
      <w:r>
        <w:rPr>
          <w:w w:val="143"/>
          <w:sz w:val="18"/>
          <w:szCs w:val="18"/>
        </w:rPr>
        <w:t>t</w:t>
      </w:r>
    </w:p>
    <w:p w:rsidR="00F96030" w:rsidRDefault="002361F0">
      <w:pPr>
        <w:spacing w:before="12" w:line="254" w:lineRule="auto"/>
        <w:ind w:left="715" w:right="684"/>
        <w:jc w:val="both"/>
        <w:rPr>
          <w:sz w:val="18"/>
          <w:szCs w:val="18"/>
        </w:rPr>
      </w:pPr>
      <w:r>
        <w:rPr>
          <w:w w:val="115"/>
          <w:sz w:val="18"/>
          <w:szCs w:val="18"/>
        </w:rPr>
        <w:t>the</w:t>
      </w:r>
      <w:r>
        <w:rPr>
          <w:spacing w:val="4"/>
          <w:w w:val="115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w w:val="113"/>
          <w:sz w:val="18"/>
          <w:szCs w:val="18"/>
        </w:rPr>
        <w:t>h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ll</w:t>
      </w:r>
      <w:r>
        <w:rPr>
          <w:spacing w:val="-5"/>
          <w:w w:val="102"/>
          <w:sz w:val="18"/>
          <w:szCs w:val="18"/>
        </w:rPr>
        <w:t>ow</w:t>
      </w:r>
      <w:r>
        <w:rPr>
          <w:w w:val="103"/>
          <w:sz w:val="18"/>
          <w:szCs w:val="18"/>
        </w:rPr>
        <w:t>es</w:t>
      </w:r>
      <w:r>
        <w:rPr>
          <w:w w:val="143"/>
          <w:sz w:val="18"/>
          <w:szCs w:val="18"/>
        </w:rPr>
        <w:t>t</w:t>
      </w:r>
      <w:r>
        <w:rPr>
          <w:spacing w:val="9"/>
          <w:w w:val="143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h</w:t>
      </w:r>
      <w:r>
        <w:rPr>
          <w:spacing w:val="9"/>
          <w:w w:val="11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measured)</w:t>
      </w:r>
      <w:r>
        <w:rPr>
          <w:spacing w:val="8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7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structural</w:t>
      </w:r>
      <w:r>
        <w:rPr>
          <w:spacing w:val="8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trols </w:t>
      </w:r>
      <w:r>
        <w:rPr>
          <w:spacing w:val="1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compared</w:t>
      </w:r>
      <w:r>
        <w:rPr>
          <w:spacing w:val="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a</w:t>
      </w:r>
      <w:r>
        <w:rPr>
          <w:spacing w:val="-5"/>
          <w:w w:val="111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ie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9"/>
          <w:w w:val="14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</w:t>
      </w:r>
      <w:r>
        <w:rPr>
          <w:spacing w:val="-5"/>
          <w:w w:val="109"/>
          <w:sz w:val="18"/>
          <w:szCs w:val="18"/>
        </w:rPr>
        <w:t>n</w:t>
      </w:r>
      <w:r>
        <w:rPr>
          <w:w w:val="109"/>
          <w:sz w:val="18"/>
          <w:szCs w:val="18"/>
        </w:rPr>
        <w:t xml:space="preserve">trols. </w:t>
      </w:r>
      <w:r>
        <w:rPr>
          <w:spacing w:val="1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 </w:t>
      </w:r>
      <w:r>
        <w:rPr>
          <w:w w:val="109"/>
          <w:sz w:val="18"/>
          <w:szCs w:val="18"/>
        </w:rPr>
        <w:t>m</w:t>
      </w:r>
      <w:r>
        <w:rPr>
          <w:spacing w:val="5"/>
          <w:w w:val="102"/>
          <w:sz w:val="18"/>
          <w:szCs w:val="18"/>
        </w:rPr>
        <w:t>o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 xml:space="preserve">el </w:t>
      </w:r>
      <w:r>
        <w:rPr>
          <w:sz w:val="18"/>
          <w:szCs w:val="18"/>
        </w:rPr>
        <w:t xml:space="preserve">included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fixed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effect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26"/>
          <w:sz w:val="18"/>
          <w:szCs w:val="18"/>
        </w:rPr>
        <w:t xml:space="preserve"> </w:t>
      </w:r>
      <w:r>
        <w:rPr>
          <w:spacing w:val="-5"/>
          <w:w w:val="143"/>
          <w:sz w:val="18"/>
          <w:szCs w:val="18"/>
        </w:rPr>
        <w:t>t</w:t>
      </w:r>
      <w:r>
        <w:rPr>
          <w:w w:val="110"/>
          <w:sz w:val="18"/>
          <w:szCs w:val="18"/>
        </w:rPr>
        <w:t>y</w:t>
      </w:r>
      <w:r>
        <w:rPr>
          <w:spacing w:val="5"/>
          <w:w w:val="110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45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erc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-o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y</w:t>
      </w:r>
      <w:r>
        <w:rPr>
          <w:spacing w:val="2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random</w:t>
      </w:r>
      <w:r>
        <w:rPr>
          <w:spacing w:val="17"/>
          <w:w w:val="111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9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studysite</w:t>
      </w:r>
      <w:r>
        <w:rPr>
          <w:spacing w:val="-1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t</w:t>
      </w:r>
      <w:r>
        <w:rPr>
          <w:w w:val="115"/>
          <w:sz w:val="18"/>
          <w:szCs w:val="18"/>
        </w:rPr>
        <w:t>o</w:t>
      </w:r>
      <w:r>
        <w:rPr>
          <w:spacing w:val="17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cco</w:t>
      </w:r>
      <w:r>
        <w:rPr>
          <w:w w:val="113"/>
          <w:sz w:val="18"/>
          <w:szCs w:val="18"/>
        </w:rPr>
        <w:t>u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21"/>
          <w:sz w:val="18"/>
          <w:szCs w:val="18"/>
        </w:rPr>
        <w:t xml:space="preserve"> </w:t>
      </w:r>
      <w:r>
        <w:rPr>
          <w:w w:val="98"/>
          <w:sz w:val="18"/>
          <w:szCs w:val="18"/>
        </w:rPr>
        <w:t>fo</w:t>
      </w:r>
      <w:r>
        <w:rPr>
          <w:w w:val="120"/>
          <w:sz w:val="18"/>
          <w:szCs w:val="18"/>
        </w:rPr>
        <w:t xml:space="preserve">r </w:t>
      </w:r>
      <w:r>
        <w:rPr>
          <w:sz w:val="18"/>
          <w:szCs w:val="18"/>
        </w:rPr>
        <w:t xml:space="preserve">study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measureme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t,</w:t>
      </w:r>
      <w:r>
        <w:rPr>
          <w:spacing w:val="20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vironme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tal,</w:t>
      </w:r>
      <w:r>
        <w:rPr>
          <w:spacing w:val="16"/>
          <w:w w:val="110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94"/>
          <w:sz w:val="18"/>
          <w:szCs w:val="18"/>
        </w:rPr>
        <w:t>ffe</w:t>
      </w:r>
      <w:r>
        <w:rPr>
          <w:w w:val="111"/>
          <w:sz w:val="18"/>
          <w:szCs w:val="18"/>
        </w:rPr>
        <w:t>ren</w:t>
      </w:r>
      <w:r>
        <w:rPr>
          <w:w w:val="102"/>
          <w:sz w:val="18"/>
          <w:szCs w:val="18"/>
        </w:rPr>
        <w:t>c</w:t>
      </w:r>
      <w:r>
        <w:rPr>
          <w:w w:val="105"/>
          <w:sz w:val="18"/>
          <w:szCs w:val="18"/>
        </w:rPr>
        <w:t>es.</w:t>
      </w:r>
    </w:p>
    <w:p w:rsidR="00F96030" w:rsidRDefault="00F96030">
      <w:pPr>
        <w:spacing w:before="5" w:line="120" w:lineRule="exact"/>
        <w:rPr>
          <w:sz w:val="12"/>
          <w:szCs w:val="12"/>
        </w:rPr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tbl>
      <w:tblPr>
        <w:tblW w:w="0" w:type="auto"/>
        <w:tblInd w:w="2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017"/>
        <w:gridCol w:w="1150"/>
        <w:gridCol w:w="831"/>
      </w:tblGrid>
      <w:tr w:rsidR="00F96030">
        <w:trPr>
          <w:trHeight w:hRule="exact" w:val="247"/>
        </w:trPr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F96030"/>
        </w:tc>
        <w:tc>
          <w:tcPr>
            <w:tcW w:w="101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11"/>
              </w:rPr>
              <w:t>E</w:t>
            </w:r>
            <w:r>
              <w:rPr>
                <w:w w:val="116"/>
              </w:rPr>
              <w:t>st</w:t>
            </w:r>
            <w:r>
              <w:rPr>
                <w:w w:val="99"/>
              </w:rPr>
              <w:t>i</w:t>
            </w:r>
            <w:r>
              <w:rPr>
                <w:w w:val="114"/>
              </w:rPr>
              <w:t>mat</w:t>
            </w:r>
            <w:r>
              <w:rPr>
                <w:w w:val="99"/>
              </w:rPr>
              <w:t>e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99"/>
              </w:rPr>
              <w:t>S</w:t>
            </w:r>
            <w:r>
              <w:rPr>
                <w:w w:val="139"/>
              </w:rPr>
              <w:t>t</w:t>
            </w:r>
            <w:r>
              <w:rPr>
                <w:w w:val="110"/>
              </w:rPr>
              <w:t>d.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w w:val="111"/>
              </w:rPr>
              <w:t>E</w:t>
            </w:r>
            <w:r>
              <w:rPr>
                <w:w w:val="116"/>
              </w:rPr>
              <w:t>r</w:t>
            </w:r>
            <w:r>
              <w:rPr>
                <w:w w:val="109"/>
              </w:rPr>
              <w:t>ror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spacing w:val="-3"/>
                <w:w w:val="139"/>
              </w:rPr>
              <w:t xml:space="preserve"> </w:t>
            </w:r>
            <w:r>
              <w:rPr>
                <w:spacing w:val="-11"/>
                <w:w w:val="105"/>
              </w:rPr>
              <w:t>v</w:t>
            </w:r>
            <w:r>
              <w:rPr>
                <w:w w:val="107"/>
              </w:rPr>
              <w:t>al</w:t>
            </w:r>
            <w:r>
              <w:rPr>
                <w:w w:val="105"/>
              </w:rPr>
              <w:t>ue</w:t>
            </w:r>
          </w:p>
        </w:tc>
      </w:tr>
      <w:tr w:rsidR="00F96030">
        <w:trPr>
          <w:trHeight w:hRule="exact" w:val="237"/>
        </w:trPr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861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344"/>
            </w:pPr>
            <w:r>
              <w:t>18.187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577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899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257"/>
            </w:pPr>
            <w:r>
              <w:t>9.576</w:t>
            </w:r>
          </w:p>
        </w:tc>
      </w:tr>
      <w:tr w:rsidR="00F96030">
        <w:trPr>
          <w:trHeight w:hRule="exact" w:val="249"/>
        </w:trPr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03"/>
              </w:rPr>
              <w:t>co</w:t>
            </w:r>
            <w:r>
              <w:rPr>
                <w:spacing w:val="-5"/>
                <w:w w:val="103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r</w:t>
            </w:r>
            <w:r>
              <w:rPr>
                <w:w w:val="110"/>
              </w:rPr>
              <w:t>ol</w:t>
            </w:r>
            <w:r>
              <w:rPr>
                <w:spacing w:val="-5"/>
                <w:w w:val="110"/>
              </w:rPr>
              <w:t>t</w:t>
            </w:r>
            <w:r>
              <w:rPr>
                <w:w w:val="105"/>
              </w:rPr>
              <w:t>y</w:t>
            </w:r>
            <w:r>
              <w:rPr>
                <w:spacing w:val="5"/>
                <w:w w:val="110"/>
              </w:rPr>
              <w:t>p</w:t>
            </w:r>
            <w:r>
              <w:rPr>
                <w:w w:val="106"/>
              </w:rPr>
              <w:t>ea</w:t>
            </w:r>
            <w:r>
              <w:rPr>
                <w:spacing w:val="-5"/>
                <w:w w:val="106"/>
              </w:rPr>
              <w:t>m</w:t>
            </w:r>
            <w:r>
              <w:rPr>
                <w:w w:val="110"/>
              </w:rPr>
              <w:t>b</w:t>
            </w:r>
            <w:r>
              <w:rPr>
                <w:w w:val="99"/>
              </w:rPr>
              <w:t>i</w:t>
            </w:r>
            <w:r>
              <w:rPr>
                <w:w w:val="105"/>
              </w:rPr>
              <w:t>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39"/>
              </w:rPr>
              <w:t>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377"/>
            </w:pPr>
            <w:r>
              <w:rPr>
                <w:w w:val="102"/>
              </w:rPr>
              <w:t>-0.</w:t>
            </w:r>
            <w:r>
              <w:rPr>
                <w:w w:val="99"/>
              </w:rPr>
              <w:t>322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577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098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91"/>
            </w:pPr>
            <w:r>
              <w:rPr>
                <w:w w:val="102"/>
              </w:rPr>
              <w:t>-3.</w:t>
            </w:r>
            <w:r>
              <w:rPr>
                <w:w w:val="99"/>
              </w:rPr>
              <w:t>290</w:t>
            </w:r>
          </w:p>
        </w:tc>
      </w:tr>
    </w:tbl>
    <w:p w:rsidR="00F96030" w:rsidRDefault="002361F0">
      <w:pPr>
        <w:spacing w:line="180" w:lineRule="exact"/>
        <w:ind w:left="715" w:right="688"/>
        <w:jc w:val="both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 xml:space="preserve">7: </w:t>
      </w:r>
      <w:r>
        <w:rPr>
          <w:spacing w:val="24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Summary</w:t>
      </w:r>
      <w:r>
        <w:rPr>
          <w:spacing w:val="33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9"/>
          <w:sz w:val="18"/>
          <w:szCs w:val="18"/>
        </w:rPr>
        <w:t xml:space="preserve"> </w:t>
      </w:r>
      <w:r>
        <w:rPr>
          <w:sz w:val="18"/>
          <w:szCs w:val="18"/>
        </w:rPr>
        <w:t xml:space="preserve">linear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19"/>
          <w:sz w:val="18"/>
          <w:szCs w:val="18"/>
        </w:rPr>
        <w:t xml:space="preserve"> </w:t>
      </w:r>
      <w:r>
        <w:rPr>
          <w:w w:val="98"/>
          <w:sz w:val="18"/>
          <w:szCs w:val="18"/>
        </w:rPr>
        <w:t>effec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5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es</w:t>
      </w:r>
      <w:r>
        <w:rPr>
          <w:w w:val="123"/>
          <w:sz w:val="18"/>
          <w:szCs w:val="18"/>
        </w:rPr>
        <w:t>ti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g</w:t>
      </w:r>
      <w:r>
        <w:rPr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differen</w:t>
      </w:r>
      <w:r>
        <w:rPr>
          <w:sz w:val="18"/>
          <w:szCs w:val="18"/>
        </w:rPr>
        <w:t xml:space="preserve">ce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44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maxi</w:t>
      </w:r>
      <w:r>
        <w:rPr>
          <w:spacing w:val="-5"/>
          <w:w w:val="109"/>
          <w:sz w:val="18"/>
          <w:szCs w:val="18"/>
        </w:rPr>
        <w:t>m</w:t>
      </w:r>
      <w:r>
        <w:rPr>
          <w:w w:val="109"/>
          <w:sz w:val="18"/>
          <w:szCs w:val="18"/>
        </w:rPr>
        <w:t>um</w:t>
      </w:r>
      <w:r>
        <w:rPr>
          <w:spacing w:val="32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air </w:t>
      </w:r>
      <w:r>
        <w:rPr>
          <w:spacing w:val="11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24"/>
          <w:sz w:val="18"/>
          <w:szCs w:val="18"/>
        </w:rPr>
        <w:t>rat</w:t>
      </w:r>
      <w:r>
        <w:rPr>
          <w:w w:val="113"/>
          <w:sz w:val="18"/>
          <w:szCs w:val="18"/>
        </w:rPr>
        <w:t>u</w:t>
      </w:r>
      <w:r>
        <w:rPr>
          <w:w w:val="108"/>
          <w:sz w:val="18"/>
          <w:szCs w:val="18"/>
        </w:rPr>
        <w:t>res</w:t>
      </w:r>
      <w:r>
        <w:rPr>
          <w:sz w:val="18"/>
          <w:szCs w:val="18"/>
        </w:rPr>
        <w:t xml:space="preserve"> </w:t>
      </w:r>
      <w:r>
        <w:rPr>
          <w:spacing w:val="-14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</w:p>
    <w:p w:rsidR="00F96030" w:rsidRDefault="002361F0">
      <w:pPr>
        <w:spacing w:before="12" w:line="254" w:lineRule="auto"/>
        <w:ind w:left="715" w:right="684"/>
        <w:jc w:val="both"/>
        <w:rPr>
          <w:sz w:val="18"/>
          <w:szCs w:val="18"/>
        </w:rPr>
      </w:pPr>
      <w:r>
        <w:rPr>
          <w:w w:val="115"/>
          <w:sz w:val="18"/>
          <w:szCs w:val="18"/>
        </w:rPr>
        <w:t>structural</w:t>
      </w:r>
      <w:r>
        <w:rPr>
          <w:spacing w:val="7"/>
          <w:w w:val="115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3"/>
          <w:sz w:val="18"/>
          <w:szCs w:val="18"/>
        </w:rPr>
        <w:t>ls</w:t>
      </w:r>
      <w:r>
        <w:rPr>
          <w:spacing w:val="8"/>
          <w:w w:val="10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compared</w:t>
      </w:r>
      <w:r>
        <w:rPr>
          <w:spacing w:val="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 </w:t>
      </w:r>
      <w:r>
        <w:rPr>
          <w:w w:val="115"/>
          <w:sz w:val="18"/>
          <w:szCs w:val="18"/>
        </w:rPr>
        <w:t>a</w:t>
      </w:r>
      <w:r>
        <w:rPr>
          <w:spacing w:val="-5"/>
          <w:w w:val="109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8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trols </w:t>
      </w:r>
      <w:r>
        <w:rPr>
          <w:spacing w:val="15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(i.e.with</w:t>
      </w:r>
      <w:r>
        <w:rPr>
          <w:spacing w:val="7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no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13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c</w:t>
      </w:r>
      <w:r>
        <w:rPr>
          <w:w w:val="109"/>
          <w:sz w:val="18"/>
          <w:szCs w:val="18"/>
        </w:rPr>
        <w:t>ha</w:t>
      </w:r>
      <w:r>
        <w:rPr>
          <w:spacing w:val="-5"/>
          <w:w w:val="109"/>
          <w:sz w:val="18"/>
          <w:szCs w:val="18"/>
        </w:rPr>
        <w:t>m</w:t>
      </w:r>
      <w:r>
        <w:rPr>
          <w:spacing w:val="5"/>
          <w:w w:val="109"/>
          <w:sz w:val="18"/>
          <w:szCs w:val="18"/>
        </w:rPr>
        <w:t>b</w:t>
      </w:r>
      <w:r>
        <w:rPr>
          <w:w w:val="109"/>
          <w:sz w:val="18"/>
          <w:szCs w:val="18"/>
        </w:rPr>
        <w:t>ers</w:t>
      </w:r>
      <w:r>
        <w:rPr>
          <w:spacing w:val="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or</w:t>
      </w:r>
      <w:r>
        <w:rPr>
          <w:spacing w:val="21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16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w w:val="113"/>
          <w:sz w:val="18"/>
          <w:szCs w:val="18"/>
        </w:rPr>
        <w:t>n</w:t>
      </w:r>
      <w:r>
        <w:rPr>
          <w:w w:val="110"/>
          <w:sz w:val="18"/>
          <w:szCs w:val="18"/>
        </w:rPr>
        <w:t>fra</w:t>
      </w:r>
      <w:r>
        <w:rPr>
          <w:w w:val="103"/>
          <w:sz w:val="18"/>
          <w:szCs w:val="18"/>
        </w:rPr>
        <w:t xml:space="preserve">s- </w:t>
      </w:r>
      <w:r>
        <w:rPr>
          <w:w w:val="116"/>
          <w:sz w:val="18"/>
          <w:szCs w:val="18"/>
        </w:rPr>
        <w:t>tructure</w:t>
      </w:r>
      <w:r>
        <w:rPr>
          <w:spacing w:val="30"/>
          <w:w w:val="116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45"/>
          <w:sz w:val="18"/>
          <w:szCs w:val="18"/>
        </w:rPr>
        <w:t xml:space="preserve"> </w:t>
      </w:r>
      <w:r>
        <w:rPr>
          <w:sz w:val="18"/>
          <w:szCs w:val="18"/>
        </w:rPr>
        <w:t xml:space="preserve">place).  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 xml:space="preserve">The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included 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fixed 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0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37"/>
          <w:sz w:val="18"/>
          <w:szCs w:val="18"/>
        </w:rPr>
        <w:t xml:space="preserve"> </w:t>
      </w:r>
      <w:r>
        <w:rPr>
          <w:spacing w:val="-5"/>
          <w:w w:val="143"/>
          <w:sz w:val="18"/>
          <w:szCs w:val="18"/>
        </w:rPr>
        <w:t>t</w:t>
      </w:r>
      <w:r>
        <w:rPr>
          <w:w w:val="110"/>
          <w:sz w:val="18"/>
          <w:szCs w:val="18"/>
        </w:rPr>
        <w:t>y</w:t>
      </w:r>
      <w:r>
        <w:rPr>
          <w:spacing w:val="5"/>
          <w:w w:val="110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sz w:val="18"/>
          <w:szCs w:val="18"/>
        </w:rPr>
        <w:t xml:space="preserve"> </w:t>
      </w:r>
      <w:r>
        <w:rPr>
          <w:spacing w:val="-12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 xml:space="preserve">an </w:t>
      </w:r>
      <w:r>
        <w:rPr>
          <w:spacing w:val="1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i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erc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-</w:t>
      </w:r>
      <w:r>
        <w:rPr>
          <w:w w:val="107"/>
          <w:sz w:val="18"/>
          <w:szCs w:val="18"/>
        </w:rPr>
        <w:t>on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y</w:t>
      </w:r>
      <w:r>
        <w:rPr>
          <w:sz w:val="18"/>
          <w:szCs w:val="18"/>
        </w:rPr>
        <w:t xml:space="preserve"> </w:t>
      </w:r>
      <w:r>
        <w:rPr>
          <w:spacing w:val="-13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ra</w:t>
      </w:r>
      <w:r>
        <w:rPr>
          <w:w w:val="113"/>
          <w:sz w:val="18"/>
          <w:szCs w:val="18"/>
        </w:rPr>
        <w:t>nd</w:t>
      </w:r>
      <w:r>
        <w:rPr>
          <w:w w:val="102"/>
          <w:sz w:val="18"/>
          <w:szCs w:val="18"/>
        </w:rPr>
        <w:t>o</w:t>
      </w:r>
      <w:r>
        <w:rPr>
          <w:w w:val="109"/>
          <w:sz w:val="18"/>
          <w:szCs w:val="18"/>
        </w:rPr>
        <w:t xml:space="preserve">m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4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w w:val="124"/>
          <w:sz w:val="18"/>
          <w:szCs w:val="18"/>
        </w:rPr>
        <w:t>tu</w:t>
      </w:r>
      <w:r>
        <w:rPr>
          <w:w w:val="113"/>
          <w:sz w:val="18"/>
          <w:szCs w:val="18"/>
        </w:rPr>
        <w:t>d</w:t>
      </w:r>
      <w:r>
        <w:rPr>
          <w:w w:val="105"/>
          <w:sz w:val="18"/>
          <w:szCs w:val="18"/>
        </w:rPr>
        <w:t>ysi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e</w:t>
      </w:r>
      <w:r>
        <w:rPr>
          <w:spacing w:val="16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to</w:t>
      </w:r>
      <w:r>
        <w:rPr>
          <w:spacing w:val="10"/>
          <w:w w:val="116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cco</w:t>
      </w:r>
      <w:r>
        <w:rPr>
          <w:w w:val="113"/>
          <w:sz w:val="18"/>
          <w:szCs w:val="18"/>
        </w:rPr>
        <w:t>u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study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measu</w:t>
      </w:r>
      <w:r>
        <w:rPr>
          <w:w w:val="110"/>
          <w:sz w:val="18"/>
          <w:szCs w:val="18"/>
        </w:rPr>
        <w:t>rem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,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06"/>
          <w:sz w:val="18"/>
          <w:szCs w:val="18"/>
        </w:rPr>
        <w:t>vi</w:t>
      </w:r>
      <w:r>
        <w:rPr>
          <w:w w:val="109"/>
          <w:sz w:val="18"/>
          <w:szCs w:val="18"/>
        </w:rPr>
        <w:t>ro</w:t>
      </w:r>
      <w:r>
        <w:rPr>
          <w:w w:val="113"/>
          <w:sz w:val="18"/>
          <w:szCs w:val="18"/>
        </w:rPr>
        <w:t>n</w:t>
      </w:r>
      <w:r>
        <w:rPr>
          <w:w w:val="109"/>
          <w:sz w:val="18"/>
          <w:szCs w:val="18"/>
        </w:rPr>
        <w:t>me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5"/>
          <w:sz w:val="18"/>
          <w:szCs w:val="18"/>
        </w:rPr>
        <w:t>a</w:t>
      </w:r>
      <w:r>
        <w:rPr>
          <w:w w:val="107"/>
          <w:sz w:val="18"/>
          <w:szCs w:val="18"/>
        </w:rPr>
        <w:t>l,</w:t>
      </w:r>
      <w:r>
        <w:rPr>
          <w:spacing w:val="16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103"/>
          <w:sz w:val="18"/>
          <w:szCs w:val="18"/>
        </w:rPr>
        <w:t>fferen</w:t>
      </w:r>
      <w:r>
        <w:rPr>
          <w:w w:val="102"/>
          <w:sz w:val="18"/>
          <w:szCs w:val="18"/>
        </w:rPr>
        <w:t>ce</w:t>
      </w:r>
      <w:r>
        <w:rPr>
          <w:w w:val="107"/>
          <w:sz w:val="18"/>
          <w:szCs w:val="18"/>
        </w:rPr>
        <w:t>s.</w:t>
      </w:r>
    </w:p>
    <w:p w:rsidR="00F96030" w:rsidRDefault="00F96030">
      <w:pPr>
        <w:spacing w:before="5" w:line="120" w:lineRule="exact"/>
        <w:rPr>
          <w:sz w:val="12"/>
          <w:szCs w:val="12"/>
        </w:rPr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tbl>
      <w:tblPr>
        <w:tblW w:w="0" w:type="auto"/>
        <w:tblInd w:w="236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1"/>
        <w:gridCol w:w="1017"/>
        <w:gridCol w:w="1150"/>
        <w:gridCol w:w="831"/>
      </w:tblGrid>
      <w:tr w:rsidR="00F96030">
        <w:trPr>
          <w:trHeight w:hRule="exact" w:val="247"/>
        </w:trPr>
        <w:tc>
          <w:tcPr>
            <w:tcW w:w="192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F96030"/>
        </w:tc>
        <w:tc>
          <w:tcPr>
            <w:tcW w:w="1017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11"/>
              </w:rPr>
              <w:t>E</w:t>
            </w:r>
            <w:r>
              <w:rPr>
                <w:w w:val="116"/>
              </w:rPr>
              <w:t>st</w:t>
            </w:r>
            <w:r>
              <w:rPr>
                <w:w w:val="99"/>
              </w:rPr>
              <w:t>i</w:t>
            </w:r>
            <w:r>
              <w:rPr>
                <w:w w:val="114"/>
              </w:rPr>
              <w:t>mat</w:t>
            </w:r>
            <w:r>
              <w:rPr>
                <w:w w:val="99"/>
              </w:rPr>
              <w:t>e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99"/>
              </w:rPr>
              <w:t>S</w:t>
            </w:r>
            <w:r>
              <w:rPr>
                <w:w w:val="139"/>
              </w:rPr>
              <w:t>t</w:t>
            </w:r>
            <w:r>
              <w:rPr>
                <w:w w:val="110"/>
              </w:rPr>
              <w:t>d.</w:t>
            </w:r>
            <w:r>
              <w:t xml:space="preserve"> </w:t>
            </w:r>
            <w:r>
              <w:rPr>
                <w:spacing w:val="-11"/>
              </w:rPr>
              <w:t xml:space="preserve"> </w:t>
            </w:r>
            <w:r>
              <w:rPr>
                <w:w w:val="111"/>
              </w:rPr>
              <w:t>E</w:t>
            </w:r>
            <w:r>
              <w:rPr>
                <w:w w:val="116"/>
              </w:rPr>
              <w:t>r</w:t>
            </w:r>
            <w:r>
              <w:rPr>
                <w:w w:val="109"/>
              </w:rPr>
              <w:t>ror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39"/>
              </w:rPr>
              <w:t>t</w:t>
            </w:r>
            <w:r>
              <w:rPr>
                <w:spacing w:val="-3"/>
                <w:w w:val="139"/>
              </w:rPr>
              <w:t xml:space="preserve"> </w:t>
            </w:r>
            <w:r>
              <w:rPr>
                <w:spacing w:val="-11"/>
                <w:w w:val="105"/>
              </w:rPr>
              <w:t>v</w:t>
            </w:r>
            <w:r>
              <w:rPr>
                <w:w w:val="107"/>
              </w:rPr>
              <w:t>al</w:t>
            </w:r>
            <w:r>
              <w:rPr>
                <w:w w:val="105"/>
              </w:rPr>
              <w:t>ue</w:t>
            </w:r>
          </w:p>
        </w:tc>
      </w:tr>
      <w:tr w:rsidR="00F96030">
        <w:trPr>
          <w:trHeight w:hRule="exact" w:val="237"/>
        </w:trPr>
        <w:tc>
          <w:tcPr>
            <w:tcW w:w="192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861"/>
            </w:pPr>
            <w:r>
              <w:rPr>
                <w:w w:val="116"/>
              </w:rPr>
              <w:t>(</w:t>
            </w:r>
            <w:r>
              <w:rPr>
                <w:w w:val="109"/>
              </w:rPr>
              <w:t>I</w:t>
            </w:r>
            <w:r>
              <w:rPr>
                <w:spacing w:val="-5"/>
                <w:w w:val="109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07"/>
              </w:rPr>
              <w:t>er</w:t>
            </w:r>
            <w:r>
              <w:rPr>
                <w:w w:val="103"/>
              </w:rPr>
              <w:t>cep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)</w:t>
            </w:r>
          </w:p>
        </w:tc>
        <w:tc>
          <w:tcPr>
            <w:tcW w:w="1017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344"/>
            </w:pPr>
            <w:r>
              <w:t>13.599</w:t>
            </w:r>
          </w:p>
        </w:tc>
        <w:tc>
          <w:tcPr>
            <w:tcW w:w="115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577"/>
            </w:pPr>
            <w:r>
              <w:rPr>
                <w:w w:val="103"/>
              </w:rPr>
              <w:t>1.</w:t>
            </w:r>
            <w:r>
              <w:rPr>
                <w:w w:val="99"/>
              </w:rPr>
              <w:t>670</w:t>
            </w:r>
          </w:p>
        </w:tc>
        <w:tc>
          <w:tcPr>
            <w:tcW w:w="831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:rsidR="00F96030" w:rsidRDefault="002361F0">
            <w:pPr>
              <w:spacing w:line="200" w:lineRule="exact"/>
              <w:ind w:left="257"/>
            </w:pPr>
            <w:r>
              <w:t>8.145</w:t>
            </w:r>
          </w:p>
        </w:tc>
      </w:tr>
      <w:tr w:rsidR="00F96030">
        <w:trPr>
          <w:trHeight w:hRule="exact" w:val="249"/>
        </w:trPr>
        <w:tc>
          <w:tcPr>
            <w:tcW w:w="192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120"/>
            </w:pPr>
            <w:r>
              <w:rPr>
                <w:w w:val="103"/>
              </w:rPr>
              <w:t>co</w:t>
            </w:r>
            <w:r>
              <w:rPr>
                <w:spacing w:val="-5"/>
                <w:w w:val="103"/>
              </w:rPr>
              <w:t>n</w:t>
            </w:r>
            <w:r>
              <w:rPr>
                <w:w w:val="139"/>
              </w:rPr>
              <w:t>t</w:t>
            </w:r>
            <w:r>
              <w:rPr>
                <w:w w:val="116"/>
              </w:rPr>
              <w:t>r</w:t>
            </w:r>
            <w:r>
              <w:rPr>
                <w:w w:val="110"/>
              </w:rPr>
              <w:t>ol</w:t>
            </w:r>
            <w:r>
              <w:rPr>
                <w:spacing w:val="-5"/>
                <w:w w:val="110"/>
              </w:rPr>
              <w:t>t</w:t>
            </w:r>
            <w:r>
              <w:rPr>
                <w:w w:val="105"/>
              </w:rPr>
              <w:t>y</w:t>
            </w:r>
            <w:r>
              <w:rPr>
                <w:spacing w:val="5"/>
                <w:w w:val="110"/>
              </w:rPr>
              <w:t>p</w:t>
            </w:r>
            <w:r>
              <w:rPr>
                <w:w w:val="106"/>
              </w:rPr>
              <w:t>ea</w:t>
            </w:r>
            <w:r>
              <w:rPr>
                <w:spacing w:val="-5"/>
                <w:w w:val="106"/>
              </w:rPr>
              <w:t>m</w:t>
            </w:r>
            <w:r>
              <w:rPr>
                <w:w w:val="110"/>
              </w:rPr>
              <w:t>b</w:t>
            </w:r>
            <w:r>
              <w:rPr>
                <w:w w:val="99"/>
              </w:rPr>
              <w:t>i</w:t>
            </w:r>
            <w:r>
              <w:rPr>
                <w:w w:val="105"/>
              </w:rPr>
              <w:t>e</w:t>
            </w:r>
            <w:r>
              <w:rPr>
                <w:spacing w:val="-5"/>
                <w:w w:val="105"/>
              </w:rPr>
              <w:t>n</w:t>
            </w:r>
            <w:r>
              <w:rPr>
                <w:w w:val="139"/>
              </w:rPr>
              <w:t>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444"/>
            </w:pPr>
            <w:r>
              <w:rPr>
                <w:w w:val="103"/>
              </w:rPr>
              <w:t>0.</w:t>
            </w:r>
            <w:r>
              <w:rPr>
                <w:w w:val="99"/>
              </w:rPr>
              <w:t>572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577"/>
            </w:pPr>
            <w:r>
              <w:t>0.076</w:t>
            </w:r>
          </w:p>
        </w:tc>
        <w:tc>
          <w:tcPr>
            <w:tcW w:w="831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:rsidR="00F96030" w:rsidRDefault="002361F0">
            <w:pPr>
              <w:spacing w:line="200" w:lineRule="exact"/>
              <w:ind w:left="258"/>
            </w:pPr>
            <w:r>
              <w:rPr>
                <w:w w:val="103"/>
              </w:rPr>
              <w:t>7.</w:t>
            </w:r>
            <w:r>
              <w:rPr>
                <w:w w:val="99"/>
              </w:rPr>
              <w:t>532</w:t>
            </w:r>
          </w:p>
        </w:tc>
      </w:tr>
    </w:tbl>
    <w:p w:rsidR="00F96030" w:rsidRDefault="002361F0">
      <w:pPr>
        <w:spacing w:line="180" w:lineRule="exact"/>
        <w:ind w:left="715" w:right="688"/>
        <w:jc w:val="both"/>
        <w:rPr>
          <w:sz w:val="18"/>
          <w:szCs w:val="18"/>
        </w:rPr>
      </w:pP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 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 xml:space="preserve">8: </w:t>
      </w:r>
      <w:r>
        <w:rPr>
          <w:spacing w:val="1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Summary</w:t>
      </w:r>
      <w:r>
        <w:rPr>
          <w:spacing w:val="2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linear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16"/>
          <w:sz w:val="18"/>
          <w:szCs w:val="18"/>
        </w:rPr>
        <w:t xml:space="preserve"> </w:t>
      </w:r>
      <w:r>
        <w:rPr>
          <w:sz w:val="18"/>
          <w:szCs w:val="18"/>
        </w:rPr>
        <w:t>effects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10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es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in</w:t>
      </w:r>
      <w:r>
        <w:rPr>
          <w:w w:val="102"/>
          <w:sz w:val="18"/>
          <w:szCs w:val="18"/>
        </w:rPr>
        <w:t>g</w:t>
      </w:r>
      <w:r>
        <w:rPr>
          <w:sz w:val="18"/>
          <w:szCs w:val="18"/>
        </w:rPr>
        <w:t xml:space="preserve"> </w:t>
      </w:r>
      <w:r>
        <w:rPr>
          <w:spacing w:val="-18"/>
          <w:sz w:val="18"/>
          <w:szCs w:val="18"/>
        </w:rPr>
        <w:t xml:space="preserve"> </w:t>
      </w:r>
      <w:r>
        <w:rPr>
          <w:sz w:val="18"/>
          <w:szCs w:val="18"/>
        </w:rPr>
        <w:t xml:space="preserve">difference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40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maxi</w:t>
      </w:r>
      <w:r>
        <w:rPr>
          <w:spacing w:val="-5"/>
          <w:w w:val="109"/>
          <w:sz w:val="18"/>
          <w:szCs w:val="18"/>
        </w:rPr>
        <w:t>m</w:t>
      </w:r>
      <w:r>
        <w:rPr>
          <w:w w:val="109"/>
          <w:sz w:val="18"/>
          <w:szCs w:val="18"/>
        </w:rPr>
        <w:t>um</w:t>
      </w:r>
      <w:r>
        <w:rPr>
          <w:spacing w:val="2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>soil</w:t>
      </w:r>
      <w:r>
        <w:rPr>
          <w:spacing w:val="32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em</w:t>
      </w:r>
      <w:r>
        <w:rPr>
          <w:spacing w:val="5"/>
          <w:w w:val="113"/>
          <w:sz w:val="18"/>
          <w:szCs w:val="18"/>
        </w:rPr>
        <w:t>p</w:t>
      </w:r>
      <w:r>
        <w:rPr>
          <w:w w:val="112"/>
          <w:sz w:val="18"/>
          <w:szCs w:val="18"/>
        </w:rPr>
        <w:t>era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</w:t>
      </w:r>
      <w:r>
        <w:rPr>
          <w:w w:val="110"/>
          <w:sz w:val="18"/>
          <w:szCs w:val="18"/>
        </w:rPr>
        <w:t>re</w:t>
      </w:r>
      <w:r>
        <w:rPr>
          <w:sz w:val="18"/>
          <w:szCs w:val="18"/>
        </w:rPr>
        <w:t xml:space="preserve"> </w:t>
      </w:r>
      <w:r>
        <w:rPr>
          <w:spacing w:val="-18"/>
          <w:sz w:val="18"/>
          <w:szCs w:val="18"/>
        </w:rPr>
        <w:t xml:space="preserve"> </w:t>
      </w:r>
      <w:r>
        <w:rPr>
          <w:w w:val="119"/>
          <w:sz w:val="18"/>
          <w:szCs w:val="18"/>
        </w:rPr>
        <w:t>(</w:t>
      </w:r>
      <w:r>
        <w:rPr>
          <w:w w:val="115"/>
          <w:sz w:val="18"/>
          <w:szCs w:val="18"/>
        </w:rPr>
        <w:t>a</w:t>
      </w:r>
      <w:r>
        <w:rPr>
          <w:w w:val="143"/>
          <w:sz w:val="18"/>
          <w:szCs w:val="18"/>
        </w:rPr>
        <w:t>t</w:t>
      </w:r>
    </w:p>
    <w:p w:rsidR="00F96030" w:rsidRDefault="002361F0">
      <w:pPr>
        <w:spacing w:before="12" w:line="254" w:lineRule="auto"/>
        <w:ind w:left="715" w:right="684"/>
        <w:jc w:val="both"/>
        <w:rPr>
          <w:sz w:val="18"/>
          <w:szCs w:val="18"/>
        </w:rPr>
        <w:sectPr w:rsidR="00F96030">
          <w:pgSz w:w="12240" w:h="15840"/>
          <w:pgMar w:top="620" w:right="1300" w:bottom="280" w:left="1300" w:header="429" w:footer="1426" w:gutter="0"/>
          <w:cols w:space="720"/>
        </w:sectPr>
      </w:pPr>
      <w:r>
        <w:rPr>
          <w:w w:val="115"/>
          <w:sz w:val="18"/>
          <w:szCs w:val="18"/>
        </w:rPr>
        <w:t>the</w:t>
      </w:r>
      <w:r>
        <w:rPr>
          <w:spacing w:val="4"/>
          <w:w w:val="115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w w:val="113"/>
          <w:sz w:val="18"/>
          <w:szCs w:val="18"/>
        </w:rPr>
        <w:t>h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ll</w:t>
      </w:r>
      <w:r>
        <w:rPr>
          <w:spacing w:val="-5"/>
          <w:w w:val="102"/>
          <w:sz w:val="18"/>
          <w:szCs w:val="18"/>
        </w:rPr>
        <w:t>ow</w:t>
      </w:r>
      <w:r>
        <w:rPr>
          <w:w w:val="103"/>
          <w:sz w:val="18"/>
          <w:szCs w:val="18"/>
        </w:rPr>
        <w:t>es</w:t>
      </w:r>
      <w:r>
        <w:rPr>
          <w:w w:val="143"/>
          <w:sz w:val="18"/>
          <w:szCs w:val="18"/>
        </w:rPr>
        <w:t>t</w:t>
      </w:r>
      <w:r>
        <w:rPr>
          <w:spacing w:val="9"/>
          <w:w w:val="143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h</w:t>
      </w:r>
      <w:r>
        <w:rPr>
          <w:spacing w:val="9"/>
          <w:w w:val="11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measured)</w:t>
      </w:r>
      <w:r>
        <w:rPr>
          <w:spacing w:val="8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7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structural</w:t>
      </w:r>
      <w:r>
        <w:rPr>
          <w:spacing w:val="8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trols </w:t>
      </w:r>
      <w:r>
        <w:rPr>
          <w:spacing w:val="17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compared</w:t>
      </w:r>
      <w:r>
        <w:rPr>
          <w:spacing w:val="6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2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a</w:t>
      </w:r>
      <w:r>
        <w:rPr>
          <w:spacing w:val="-5"/>
          <w:w w:val="111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ie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9"/>
          <w:w w:val="14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</w:t>
      </w:r>
      <w:r>
        <w:rPr>
          <w:spacing w:val="-5"/>
          <w:w w:val="109"/>
          <w:sz w:val="18"/>
          <w:szCs w:val="18"/>
        </w:rPr>
        <w:t>n</w:t>
      </w:r>
      <w:r>
        <w:rPr>
          <w:w w:val="109"/>
          <w:sz w:val="18"/>
          <w:szCs w:val="18"/>
        </w:rPr>
        <w:t xml:space="preserve">trols. </w:t>
      </w:r>
      <w:r>
        <w:rPr>
          <w:spacing w:val="18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The  </w:t>
      </w:r>
      <w:r>
        <w:rPr>
          <w:w w:val="109"/>
          <w:sz w:val="18"/>
          <w:szCs w:val="18"/>
        </w:rPr>
        <w:t>m</w:t>
      </w:r>
      <w:r>
        <w:rPr>
          <w:spacing w:val="5"/>
          <w:w w:val="102"/>
          <w:sz w:val="18"/>
          <w:szCs w:val="18"/>
        </w:rPr>
        <w:t>o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 xml:space="preserve">el </w:t>
      </w:r>
      <w:r>
        <w:rPr>
          <w:sz w:val="18"/>
          <w:szCs w:val="18"/>
        </w:rPr>
        <w:t xml:space="preserve">included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fixed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effect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26"/>
          <w:sz w:val="18"/>
          <w:szCs w:val="18"/>
        </w:rPr>
        <w:t xml:space="preserve"> </w:t>
      </w:r>
      <w:r>
        <w:rPr>
          <w:spacing w:val="-5"/>
          <w:w w:val="143"/>
          <w:sz w:val="18"/>
          <w:szCs w:val="18"/>
        </w:rPr>
        <w:t>t</w:t>
      </w:r>
      <w:r>
        <w:rPr>
          <w:w w:val="110"/>
          <w:sz w:val="18"/>
          <w:szCs w:val="18"/>
        </w:rPr>
        <w:t>y</w:t>
      </w:r>
      <w:r>
        <w:rPr>
          <w:spacing w:val="5"/>
          <w:w w:val="110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45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i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erc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-o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y</w:t>
      </w:r>
      <w:r>
        <w:rPr>
          <w:spacing w:val="21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random</w:t>
      </w:r>
      <w:r>
        <w:rPr>
          <w:spacing w:val="17"/>
          <w:w w:val="111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19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studysi</w:t>
      </w:r>
      <w:r>
        <w:rPr>
          <w:w w:val="115"/>
          <w:sz w:val="18"/>
          <w:szCs w:val="18"/>
        </w:rPr>
        <w:t>te</w:t>
      </w:r>
      <w:r>
        <w:rPr>
          <w:spacing w:val="-1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to</w:t>
      </w:r>
      <w:r>
        <w:rPr>
          <w:spacing w:val="17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cco</w:t>
      </w:r>
      <w:r>
        <w:rPr>
          <w:w w:val="113"/>
          <w:sz w:val="18"/>
          <w:szCs w:val="18"/>
        </w:rPr>
        <w:t>u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21"/>
          <w:sz w:val="18"/>
          <w:szCs w:val="18"/>
        </w:rPr>
        <w:t xml:space="preserve"> </w:t>
      </w:r>
      <w:r>
        <w:rPr>
          <w:w w:val="98"/>
          <w:sz w:val="18"/>
          <w:szCs w:val="18"/>
        </w:rPr>
        <w:t>fo</w:t>
      </w:r>
      <w:r>
        <w:rPr>
          <w:w w:val="120"/>
          <w:sz w:val="18"/>
          <w:szCs w:val="18"/>
        </w:rPr>
        <w:t xml:space="preserve">r </w:t>
      </w:r>
      <w:r>
        <w:rPr>
          <w:sz w:val="18"/>
          <w:szCs w:val="18"/>
        </w:rPr>
        <w:t xml:space="preserve">study </w:t>
      </w:r>
      <w:r>
        <w:rPr>
          <w:spacing w:val="25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measureme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t,</w:t>
      </w:r>
      <w:r>
        <w:rPr>
          <w:spacing w:val="20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2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30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vironme</w:t>
      </w:r>
      <w:r>
        <w:rPr>
          <w:spacing w:val="-5"/>
          <w:w w:val="110"/>
          <w:sz w:val="18"/>
          <w:szCs w:val="18"/>
        </w:rPr>
        <w:t>n</w:t>
      </w:r>
      <w:r>
        <w:rPr>
          <w:w w:val="110"/>
          <w:sz w:val="18"/>
          <w:szCs w:val="18"/>
        </w:rPr>
        <w:t>tal,</w:t>
      </w:r>
      <w:r>
        <w:rPr>
          <w:spacing w:val="16"/>
          <w:w w:val="110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94"/>
          <w:sz w:val="18"/>
          <w:szCs w:val="18"/>
        </w:rPr>
        <w:t>ffe</w:t>
      </w:r>
      <w:r>
        <w:rPr>
          <w:w w:val="111"/>
          <w:sz w:val="18"/>
          <w:szCs w:val="18"/>
        </w:rPr>
        <w:t>ren</w:t>
      </w:r>
      <w:r>
        <w:rPr>
          <w:w w:val="102"/>
          <w:sz w:val="18"/>
          <w:szCs w:val="18"/>
        </w:rPr>
        <w:t>c</w:t>
      </w:r>
      <w:r>
        <w:rPr>
          <w:w w:val="105"/>
          <w:sz w:val="18"/>
          <w:szCs w:val="18"/>
        </w:rPr>
        <w:t>es.</w:t>
      </w: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before="2" w:line="220" w:lineRule="exact"/>
        <w:rPr>
          <w:sz w:val="22"/>
          <w:szCs w:val="22"/>
        </w:rPr>
      </w:pPr>
    </w:p>
    <w:p w:rsidR="00F96030" w:rsidRDefault="002361F0">
      <w:pPr>
        <w:spacing w:before="13"/>
        <w:ind w:left="117"/>
        <w:rPr>
          <w:sz w:val="28"/>
          <w:szCs w:val="28"/>
        </w:rPr>
        <w:sectPr w:rsidR="00F96030">
          <w:pgSz w:w="12240" w:h="15840"/>
          <w:pgMar w:top="620" w:right="1300" w:bottom="280" w:left="1300" w:header="429" w:footer="1426" w:gutter="0"/>
          <w:cols w:space="720"/>
        </w:sectPr>
      </w:pPr>
      <w:r>
        <w:rPr>
          <w:w w:val="125"/>
          <w:sz w:val="28"/>
          <w:szCs w:val="28"/>
        </w:rPr>
        <w:t>Fi</w:t>
      </w:r>
      <w:r>
        <w:rPr>
          <w:w w:val="126"/>
          <w:sz w:val="28"/>
          <w:szCs w:val="28"/>
        </w:rPr>
        <w:t>gur</w:t>
      </w:r>
      <w:r>
        <w:rPr>
          <w:w w:val="117"/>
          <w:sz w:val="28"/>
          <w:szCs w:val="28"/>
        </w:rPr>
        <w:t>es</w:t>
      </w:r>
    </w:p>
    <w:p w:rsidR="00F96030" w:rsidRDefault="00F96030">
      <w:pPr>
        <w:spacing w:before="4" w:line="100" w:lineRule="exact"/>
        <w:rPr>
          <w:sz w:val="11"/>
          <w:szCs w:val="11"/>
        </w:rPr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  <w:sectPr w:rsidR="00F96030">
          <w:pgSz w:w="12240" w:h="15840"/>
          <w:pgMar w:top="620" w:right="1300" w:bottom="280" w:left="1300" w:header="429" w:footer="1426" w:gutter="0"/>
          <w:cols w:space="720"/>
        </w:sectPr>
      </w:pPr>
    </w:p>
    <w:p w:rsidR="00F96030" w:rsidRDefault="002361F0">
      <w:pPr>
        <w:spacing w:before="31" w:line="220" w:lineRule="exact"/>
        <w:jc w:val="right"/>
        <w:rPr>
          <w:rFonts w:ascii="Arial" w:eastAsia="Arial" w:hAnsi="Arial" w:cs="Arial"/>
          <w:sz w:val="21"/>
          <w:szCs w:val="21"/>
        </w:rPr>
      </w:pPr>
      <w:r>
        <w:lastRenderedPageBreak/>
        <w:pict>
          <v:group id="_x0000_s2345" style="position:absolute;left:0;text-align:left;margin-left:175.45pt;margin-top:13.4pt;width:118.65pt;height:122.15pt;z-index:-1852;mso-position-horizontal-relative:page" coordorigin="3509,269" coordsize="2374,2443">
            <v:shape id="_x0000_s2364" style="position:absolute;left:3931;top:2161;width:72;height:72" coordorigin="3931,2161" coordsize="72,72" path="m4003,2197l3997,2218,3980,2231,3967,2233,3946,2227,3933,2209,3931,2197,3938,2176,3955,2163,3967,2161,3988,2168,4001,2185,4003,2197xe" filled="f" strokeweight="7656emu">
              <v:path arrowok="t"/>
            </v:shape>
            <v:shape id="_x0000_s2363" style="position:absolute;left:3931;top:2052;width:72;height:72" coordorigin="3931,2052" coordsize="72,72" path="m4003,2088l3997,2109,3980,2122,3967,2124,3946,2117,3933,2100,3931,2088,3938,2067,3955,2054,3967,2052,3988,2059,4001,2076,4003,2088xe" filled="f" strokeweight="7656emu">
              <v:path arrowok="t"/>
            </v:shape>
            <v:shape id="_x0000_s2362" style="position:absolute;left:4283;top:1970;width:97;height:84" coordorigin="4283,1970" coordsize="97,84" path="m4332,1970l4283,2054,4380,2054,4332,1970xe" fillcolor="black" stroked="f">
              <v:path arrowok="t"/>
            </v:shape>
            <v:shape id="_x0000_s2361" style="position:absolute;left:4283;top:1970;width:97;height:84" coordorigin="4283,1970" coordsize="97,84" path="m4332,1970l4380,2054,4283,2054,4332,1970xe" filled="f" strokeweight="7656emu">
              <v:path arrowok="t"/>
            </v:shape>
            <v:shape id="_x0000_s2360" style="position:absolute;left:4283;top:1937;width:97;height:84" coordorigin="4283,1937" coordsize="97,84" path="m4332,1937l4283,2021,4380,2021,4332,1937xe" fillcolor="black" stroked="f">
              <v:path arrowok="t"/>
            </v:shape>
            <v:shape id="_x0000_s2359" style="position:absolute;left:4283;top:1937;width:97;height:84" coordorigin="4283,1937" coordsize="97,84" path="m4332,1937l4380,2021,4283,2021,4332,1937xe" filled="f" strokeweight="7656emu">
              <v:path arrowok="t"/>
            </v:shape>
            <v:shape id="_x0000_s2358" style="position:absolute;left:4283;top:1942;width:97;height:84" coordorigin="4283,1942" coordsize="97,84" path="m4332,1942l4283,2026,4380,2026,4332,1942xe" fillcolor="black" stroked="f">
              <v:path arrowok="t"/>
            </v:shape>
            <v:shape id="_x0000_s2357" style="position:absolute;left:4283;top:1942;width:97;height:84" coordorigin="4283,1942" coordsize="97,84" path="m4332,1942l4380,2026,4283,2026,4332,1942xe" filled="f" strokeweight="7656emu">
              <v:path arrowok="t"/>
            </v:shape>
            <v:shape id="_x0000_s2356" style="position:absolute;left:4283;top:1789;width:97;height:84" coordorigin="4283,1789" coordsize="97,84" path="m4332,1789l4283,1873,4380,1873,4332,1789xe" fillcolor="black" stroked="f">
              <v:path arrowok="t"/>
            </v:shape>
            <v:shape id="_x0000_s2355" style="position:absolute;left:4283;top:1789;width:97;height:84" coordorigin="4283,1789" coordsize="97,84" path="m4332,1789l4380,1873,4283,1873,4332,1789xe" filled="f" strokeweight="7656emu">
              <v:path arrowok="t"/>
            </v:shape>
            <v:shape id="_x0000_s2354" style="position:absolute;left:3931;top:2443;width:72;height:72" coordorigin="3931,2443" coordsize="72,72" path="m4003,2479l3997,2500,3980,2513,3967,2515,3946,2508,3933,2491,3931,2479,3938,2458,3955,2445,3967,2443,3988,2449,4001,2466,4003,2479xe" filled="f" strokeweight="7656emu">
              <v:path arrowok="t"/>
            </v:shape>
            <v:shape id="_x0000_s2353" style="position:absolute;left:4551;top:1759;width:72;height:72" coordorigin="4551,1759" coordsize="72,72" path="m4623,1795l4616,1816,4599,1829,4587,1831,4566,1825,4553,1808,4551,1795,4558,1774,4575,1761,4587,1759,4608,1766,4621,1783,4623,1795xe" filled="f" strokeweight="7656emu">
              <v:path arrowok="t"/>
            </v:shape>
            <v:shape id="_x0000_s2352" style="position:absolute;left:4551;top:1605;width:72;height:72" coordorigin="4551,1605" coordsize="72,72" path="m4623,1641l4616,1662,4599,1675,4587,1677,4566,1670,4553,1653,4551,1641,4558,1620,4575,1607,4587,1605,4608,1611,4621,1629,4623,1641xe" filled="f" strokeweight="7656emu">
              <v:path arrowok="t"/>
            </v:shape>
            <v:shape id="_x0000_s2351" style="position:absolute;left:4551;top:1992;width:72;height:72" coordorigin="4551,1992" coordsize="72,72" path="m4623,2028l4616,2049,4599,2062,4587,2064,4566,2057,4553,2040,4551,2028,4558,2007,4575,1994,4587,1992,4608,1999,4621,2016,4623,2028xe" filled="f" strokeweight="7656emu">
              <v:path arrowok="t"/>
            </v:shape>
            <v:shape id="_x0000_s2350" style="position:absolute;left:5025;top:1497;width:72;height:72" coordorigin="5025,1497" coordsize="72,72" path="m5097,1533l5090,1554,5073,1567,5061,1569,5040,1562,5027,1545,5025,1533,5031,1512,5048,1499,5061,1497,5082,1503,5095,1520,5097,1533xe" filled="f" strokeweight="7656emu">
              <v:path arrowok="t"/>
            </v:shape>
            <v:shape id="_x0000_s2349" style="position:absolute;left:5025;top:1618;width:72;height:72" coordorigin="5025,1618" coordsize="72,72" path="m5097,1654l5090,1675,5073,1688,5061,1691,5040,1684,5027,1667,5025,1654,5031,1634,5048,1621,5061,1618,5082,1625,5095,1642,5097,1654xe" filled="f" strokeweight="7656emu">
              <v:path arrowok="t"/>
            </v:shape>
            <v:shape id="_x0000_s2348" style="position:absolute;left:5025;top:1183;width:72;height:72" coordorigin="5025,1183" coordsize="72,72" path="m5097,1219l5090,1240,5073,1253,5061,1255,5040,1248,5027,1231,5025,1219,5031,1198,5048,1185,5061,1183,5082,1189,5095,1207,5097,1219xe" filled="f" strokeweight="7656emu">
              <v:path arrowok="t"/>
            </v:shape>
            <v:polyline id="_x0000_s2347" style="position:absolute" points="9392,550,7030,2981" coordorigin="3515,275" coordsize="2361,2431" filled="f" strokeweight="7656emu">
              <v:path arrowok="t"/>
            </v:polyline>
            <v:polyline id="_x0000_s2346" style="position:absolute" points="7030,2981,9392,550" coordorigin="3515,275" coordsize="2361,2431" filled="f" strokeweight="7656emu">
              <v:path arrowok="t"/>
            </v:polyline>
            <w10:wrap anchorx="page"/>
          </v:group>
        </w:pict>
      </w:r>
      <w:r>
        <w:pict>
          <v:group id="_x0000_s2324" style="position:absolute;left:0;text-align:left;margin-left:334.6pt;margin-top:13.4pt;width:118.65pt;height:122.15pt;z-index:-1851;mso-position-horizontal-relative:page" coordorigin="6693,269" coordsize="2374,2443">
            <v:shape id="_x0000_s2344" style="position:absolute;left:7467;top:1964;width:97;height:84" coordorigin="7467,1964" coordsize="97,84" path="m7515,1964l7467,2048,7564,2048,7515,1964xe" fillcolor="black" stroked="f">
              <v:path arrowok="t"/>
            </v:shape>
            <v:shape id="_x0000_s2343" style="position:absolute;left:7467;top:1964;width:97;height:84" coordorigin="7467,1964" coordsize="97,84" path="m7515,1964l7564,2048,7467,2048,7515,1964xe" filled="f" strokeweight="7656emu">
              <v:path arrowok="t"/>
            </v:shape>
            <v:shape id="_x0000_s2342" style="position:absolute;left:7467;top:1874;width:97;height:84" coordorigin="7467,1874" coordsize="97,84" path="m7515,1874l7467,1958,7564,1958,7515,1874xe" fillcolor="black" stroked="f">
              <v:path arrowok="t"/>
            </v:shape>
            <v:shape id="_x0000_s2341" style="position:absolute;left:7467;top:1874;width:97;height:84" coordorigin="7467,1874" coordsize="97,84" path="m7515,1874l7564,1958,7467,1958,7515,1874xe" filled="f" strokeweight="7656emu">
              <v:path arrowok="t"/>
            </v:shape>
            <v:shape id="_x0000_s2340" style="position:absolute;left:7467;top:1905;width:97;height:84" coordorigin="7467,1905" coordsize="97,84" path="m7515,1905l7467,1989,7564,1989,7515,1905xe" fillcolor="black" stroked="f">
              <v:path arrowok="t"/>
            </v:shape>
            <v:shape id="_x0000_s2339" style="position:absolute;left:7467;top:1905;width:97;height:84" coordorigin="7467,1905" coordsize="97,84" path="m7515,1905l7564,1989,7467,1989,7515,1905xe" filled="f" strokeweight="7656emu">
              <v:path arrowok="t"/>
            </v:shape>
            <v:shape id="_x0000_s2338" style="position:absolute;left:7115;top:2277;width:72;height:72" coordorigin="7115,2277" coordsize="72,72" path="m7187,2313l7180,2334,7163,2347,7151,2349,7130,2342,7117,2325,7115,2313,7121,2292,7138,2279,7151,2277,7172,2284,7185,2301,7187,2313xe" filled="f" strokeweight="7656emu">
              <v:path arrowok="t"/>
            </v:shape>
            <v:shape id="_x0000_s2337" style="position:absolute;left:7115;top:2265;width:72;height:72" coordorigin="7115,2265" coordsize="72,72" path="m7187,2301l7180,2322,7163,2335,7151,2337,7130,2331,7117,2313,7115,2301,7121,2280,7138,2267,7151,2265,7172,2272,7185,2289,7187,2301xe" filled="f" strokeweight="7656emu">
              <v:path arrowok="t"/>
            </v:shape>
            <v:shape id="_x0000_s2336" style="position:absolute;left:7115;top:2256;width:72;height:72" coordorigin="7115,2256" coordsize="72,72" path="m7187,2292l7180,2313,7163,2326,7151,2328,7130,2321,7117,2304,7115,2292,7121,2271,7138,2258,7151,2256,7172,2262,7185,2279,7187,2292xe" filled="f" strokeweight="7656emu">
              <v:path arrowok="t"/>
            </v:shape>
            <v:shape id="_x0000_s2335" style="position:absolute;left:7115;top:2097;width:72;height:72" coordorigin="7115,2097" coordsize="72,72" path="m7187,2133l7180,2154,7163,2167,7151,2169,7130,2162,7117,2145,7115,2133,7121,2112,7138,2099,7151,2097,7172,2104,7185,2121,7187,2133xe" filled="f" strokeweight="7656emu">
              <v:path arrowok="t"/>
            </v:shape>
            <v:shape id="_x0000_s2334" style="position:absolute;left:7734;top:1989;width:72;height:72" coordorigin="7734,1989" coordsize="72,72" path="m7806,2026l7800,2046,7782,2059,7770,2062,7749,2055,7736,2038,7734,2026,7741,2005,7758,1992,7770,1989,7791,1996,7804,2013,7806,2026xe" filled="f" strokeweight="7656emu">
              <v:path arrowok="t"/>
            </v:shape>
            <v:shape id="_x0000_s2333" style="position:absolute;left:7734;top:1705;width:72;height:72" coordorigin="7734,1705" coordsize="72,72" path="m7806,1741l7800,1762,7782,1775,7770,1777,7749,1770,7736,1753,7734,1741,7741,1720,7758,1707,7770,1705,7791,1712,7804,1729,7806,1741xe" filled="f" strokeweight="7656emu">
              <v:path arrowok="t"/>
            </v:shape>
            <v:shape id="_x0000_s2332" style="position:absolute;left:7734;top:1618;width:72;height:72" coordorigin="7734,1618" coordsize="72,72" path="m7806,1654l7800,1675,7782,1688,7770,1690,7749,1683,7736,1666,7734,1654,7741,1633,7758,1620,7770,1618,7791,1625,7804,1642,7806,1654xe" filled="f" strokeweight="7656emu">
              <v:path arrowok="t"/>
            </v:shape>
            <v:shape id="_x0000_s2331" style="position:absolute;left:7734;top:1850;width:72;height:72" coordorigin="7734,1850" coordsize="72,72" path="m7806,1886l7800,1907,7782,1920,7770,1922,7749,1915,7736,1898,7734,1886,7741,1865,7758,1852,7770,1850,7791,1856,7804,1874,7806,1886xe" filled="f" strokeweight="7656emu">
              <v:path arrowok="t"/>
            </v:shape>
            <v:shape id="_x0000_s2330" style="position:absolute;left:8208;top:1443;width:72;height:72" coordorigin="8208,1443" coordsize="72,72" path="m8280,1479l8273,1500,8256,1513,8244,1515,8223,1509,8210,1492,8208,1479,8215,1458,8232,1446,8244,1443,8265,1450,8278,1467,8280,1479xe" filled="f" strokeweight="7656emu">
              <v:path arrowok="t"/>
            </v:shape>
            <v:shape id="_x0000_s2329" style="position:absolute;left:8208;top:1303;width:72;height:72" coordorigin="8208,1303" coordsize="72,72" path="m8280,1339l8273,1360,8256,1373,8244,1375,8223,1368,8210,1351,8208,1339,8215,1318,8232,1305,8244,1303,8265,1309,8278,1327,8280,1339xe" filled="f" strokeweight="7656emu">
              <v:path arrowok="t"/>
            </v:shape>
            <v:shape id="_x0000_s2328" style="position:absolute;left:8208;top:1362;width:72;height:72" coordorigin="8208,1362" coordsize="72,72" path="m8280,1398l8273,1419,8256,1432,8244,1434,8223,1427,8210,1410,8208,1398,8215,1377,8232,1364,8244,1362,8265,1368,8278,1386,8280,1398xe" filled="f" strokeweight="7656emu">
              <v:path arrowok="t"/>
            </v:shape>
            <v:shape id="_x0000_s2327" style="position:absolute;left:8208;top:1623;width:72;height:72" coordorigin="8208,1623" coordsize="72,72" path="m8280,1659l8273,1680,8256,1693,8244,1695,8223,1688,8210,1671,8208,1659,8215,1638,8232,1625,8244,1623,8265,1630,8278,1647,8280,1659xe" filled="f" strokeweight="7656emu">
              <v:path arrowok="t"/>
            </v:shape>
            <v:polyline id="_x0000_s2326" style="position:absolute" points="15759,550,13398,2981" coordorigin="6699,275" coordsize="2361,2431" filled="f" strokeweight="7656emu">
              <v:path arrowok="t"/>
            </v:polyline>
            <v:polyline id="_x0000_s2325" style="position:absolute" points="13398,2981,15759,550" coordorigin="6699,275" coordsize="2361,2431" filled="f" strokeweight="7656emu">
              <v:path arrowok="t"/>
            </v:polyline>
            <w10:wrap anchorx="page"/>
          </v:group>
        </w:pict>
      </w:r>
      <w: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2323" type="#_x0000_t202" style="position:absolute;left:0;text-align:left;margin-left:330.1pt;margin-top:13.4pt;width:122.85pt;height:126.65pt;z-index:-1848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"/>
                    <w:gridCol w:w="87"/>
                    <w:gridCol w:w="364"/>
                    <w:gridCol w:w="364"/>
                    <w:gridCol w:w="364"/>
                    <w:gridCol w:w="364"/>
                    <w:gridCol w:w="364"/>
                    <w:gridCol w:w="364"/>
                    <w:gridCol w:w="87"/>
                  </w:tblGrid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90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96"/>
                    </w:trPr>
                    <w:tc>
                      <w:tcPr>
                        <w:tcW w:w="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F96030" w:rsidRDefault="00F96030"/>
                    </w:tc>
                  </w:tr>
                </w:tbl>
                <w:p w:rsidR="00F96030" w:rsidRDefault="00F96030"/>
              </w:txbxContent>
            </v:textbox>
            <w10:wrap anchorx="page"/>
          </v:shape>
        </w:pict>
      </w:r>
      <w:r>
        <w:pict>
          <v:shape id="_x0000_s2322" type="#_x0000_t202" style="position:absolute;left:0;text-align:left;margin-left:155.45pt;margin-top:127.1pt;width:11.6pt;height:7.3pt;z-index:-1837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2321" type="#_x0000_t202" style="position:absolute;left:0;text-align:left;margin-left:155.45pt;margin-top:108.35pt;width:11.6pt;height:7.3pt;z-index:-1836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2320" type="#_x0000_t202" style="position:absolute;left:0;text-align:left;margin-left:155.45pt;margin-top:89.6pt;width:11.6pt;height:7.3pt;z-index:-1835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2319" type="#_x0000_t202" style="position:absolute;left:0;text-align:left;margin-left:155.45pt;margin-top:70.85pt;width:11.6pt;height:7.3pt;z-index:-1834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>
          <v:shape id="_x0000_s2318" type="#_x0000_t202" style="position:absolute;left:0;text-align:left;margin-left:155.45pt;margin-top:52.1pt;width:11.6pt;height:7.3pt;z-index:-1833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>
          <v:shape id="_x0000_s2317" type="#_x0000_t202" style="position:absolute;left:0;text-align:left;margin-left:155.45pt;margin-top:33.3pt;width:11.6pt;height:7.3pt;z-index:-1832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>
          <v:shape id="_x0000_s2316" type="#_x0000_t202" style="position:absolute;left:0;text-align:left;margin-left:155.45pt;margin-top:14.55pt;width:11.6pt;height:7.3pt;z-index:-1831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2315" type="#_x0000_t202" style="position:absolute;left:0;text-align:left;margin-left:314.6pt;margin-top:127.1pt;width:11.6pt;height:7.3pt;z-index:-1823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2314" type="#_x0000_t202" style="position:absolute;left:0;text-align:left;margin-left:314.6pt;margin-top:108.35pt;width:11.6pt;height:7.3pt;z-index:-1822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2313" type="#_x0000_t202" style="position:absolute;left:0;text-align:left;margin-left:314.6pt;margin-top:89.6pt;width:11.6pt;height:7.3pt;z-index:-1821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2312" type="#_x0000_t202" style="position:absolute;left:0;text-align:left;margin-left:314.6pt;margin-top:70.85pt;width:11.6pt;height:7.3pt;z-index:-1820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>
          <v:shape id="_x0000_s2311" type="#_x0000_t202" style="position:absolute;left:0;text-align:left;margin-left:314.6pt;margin-top:52.1pt;width:11.6pt;height:7.3pt;z-index:-1819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>
          <v:shape id="_x0000_s2310" type="#_x0000_t202" style="position:absolute;left:0;text-align:left;margin-left:314.6pt;margin-top:33.3pt;width:11.6pt;height:7.3pt;z-index:-1818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>
          <v:shape id="_x0000_s2309" type="#_x0000_t202" style="position:absolute;left:0;text-align:left;margin-left:314.6pt;margin-top:14.55pt;width:11.6pt;height:7.3pt;z-index:-1817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position w:val="-1"/>
          <w:sz w:val="21"/>
          <w:szCs w:val="21"/>
        </w:rPr>
        <w:t>By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w w:val="99"/>
          <w:position w:val="-1"/>
          <w:sz w:val="21"/>
          <w:szCs w:val="21"/>
        </w:rPr>
        <w:t>Block</w:t>
      </w:r>
    </w:p>
    <w:p w:rsidR="00F96030" w:rsidRDefault="002361F0">
      <w:pPr>
        <w:spacing w:before="31" w:line="220" w:lineRule="exact"/>
        <w:rPr>
          <w:rFonts w:ascii="Arial" w:eastAsia="Arial" w:hAnsi="Arial" w:cs="Arial"/>
          <w:sz w:val="21"/>
          <w:szCs w:val="21"/>
        </w:rPr>
        <w:sectPr w:rsidR="00F96030">
          <w:type w:val="continuous"/>
          <w:pgSz w:w="12240" w:h="15840"/>
          <w:pgMar w:top="1480" w:right="1300" w:bottom="280" w:left="1300" w:header="720" w:footer="720" w:gutter="0"/>
          <w:cols w:num="2" w:space="720" w:equalWidth="0">
            <w:col w:w="3795" w:space="2426"/>
            <w:col w:w="3419"/>
          </w:cols>
        </w:sectPr>
      </w:pPr>
      <w:r>
        <w:br w:type="column"/>
      </w:r>
      <w:r>
        <w:rPr>
          <w:rFonts w:ascii="Arial" w:eastAsia="Arial" w:hAnsi="Arial" w:cs="Arial"/>
          <w:position w:val="-1"/>
          <w:sz w:val="21"/>
          <w:szCs w:val="21"/>
        </w:rPr>
        <w:lastRenderedPageBreak/>
        <w:t>By</w:t>
      </w:r>
      <w:r>
        <w:rPr>
          <w:rFonts w:ascii="Arial" w:eastAsia="Arial" w:hAnsi="Arial" w:cs="Arial"/>
          <w:spacing w:val="-2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position w:val="-1"/>
          <w:sz w:val="21"/>
          <w:szCs w:val="21"/>
        </w:rPr>
        <w:t>Year</w:t>
      </w:r>
    </w:p>
    <w:tbl>
      <w:tblPr>
        <w:tblW w:w="0" w:type="auto"/>
        <w:tblInd w:w="2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"/>
        <w:gridCol w:w="87"/>
        <w:gridCol w:w="364"/>
        <w:gridCol w:w="364"/>
        <w:gridCol w:w="364"/>
        <w:gridCol w:w="364"/>
        <w:gridCol w:w="364"/>
        <w:gridCol w:w="364"/>
        <w:gridCol w:w="87"/>
      </w:tblGrid>
      <w:tr w:rsidR="00F96030">
        <w:trPr>
          <w:trHeight w:hRule="exact" w:val="375"/>
        </w:trPr>
        <w:tc>
          <w:tcPr>
            <w:tcW w:w="9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96030" w:rsidRDefault="00F96030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</w:tr>
      <w:tr w:rsidR="00F96030">
        <w:trPr>
          <w:trHeight w:hRule="exact" w:val="375"/>
        </w:trPr>
        <w:tc>
          <w:tcPr>
            <w:tcW w:w="9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96030" w:rsidRDefault="00F96030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</w:tr>
      <w:tr w:rsidR="00F96030">
        <w:trPr>
          <w:trHeight w:hRule="exact" w:val="375"/>
        </w:trPr>
        <w:tc>
          <w:tcPr>
            <w:tcW w:w="9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96030" w:rsidRDefault="00F96030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</w:tr>
      <w:tr w:rsidR="00F96030">
        <w:trPr>
          <w:trHeight w:hRule="exact" w:val="375"/>
        </w:trPr>
        <w:tc>
          <w:tcPr>
            <w:tcW w:w="9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96030" w:rsidRDefault="00F96030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</w:tr>
      <w:tr w:rsidR="00F96030">
        <w:trPr>
          <w:trHeight w:hRule="exact" w:val="375"/>
        </w:trPr>
        <w:tc>
          <w:tcPr>
            <w:tcW w:w="9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96030" w:rsidRDefault="00F96030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</w:tr>
      <w:tr w:rsidR="00F96030">
        <w:trPr>
          <w:trHeight w:hRule="exact" w:val="375"/>
        </w:trPr>
        <w:tc>
          <w:tcPr>
            <w:tcW w:w="9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F96030" w:rsidRDefault="00F96030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</w:tr>
      <w:tr w:rsidR="00F96030">
        <w:trPr>
          <w:trHeight w:hRule="exact" w:val="90"/>
        </w:trPr>
        <w:tc>
          <w:tcPr>
            <w:tcW w:w="96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F96030" w:rsidRDefault="00F96030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3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  <w:tc>
          <w:tcPr>
            <w:tcW w:w="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96030" w:rsidRDefault="00F96030"/>
        </w:tc>
      </w:tr>
      <w:tr w:rsidR="00F96030">
        <w:trPr>
          <w:trHeight w:hRule="exact" w:val="96"/>
        </w:trPr>
        <w:tc>
          <w:tcPr>
            <w:tcW w:w="96" w:type="dxa"/>
            <w:tcBorders>
              <w:top w:val="nil"/>
              <w:left w:val="nil"/>
              <w:bottom w:val="nil"/>
              <w:right w:val="nil"/>
            </w:tcBorders>
          </w:tcPr>
          <w:p w:rsidR="00F96030" w:rsidRDefault="00F96030"/>
        </w:tc>
        <w:tc>
          <w:tcPr>
            <w:tcW w:w="87" w:type="dxa"/>
            <w:tcBorders>
              <w:top w:val="single" w:sz="5" w:space="0" w:color="000000"/>
              <w:left w:val="nil"/>
              <w:bottom w:val="nil"/>
              <w:right w:val="single" w:sz="5" w:space="0" w:color="000000"/>
            </w:tcBorders>
          </w:tcPr>
          <w:p w:rsidR="00F96030" w:rsidRDefault="00F96030"/>
        </w:tc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96030" w:rsidRDefault="00F96030"/>
        </w:tc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96030" w:rsidRDefault="00F96030"/>
        </w:tc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96030" w:rsidRDefault="00F96030"/>
        </w:tc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96030" w:rsidRDefault="00F96030"/>
        </w:tc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96030" w:rsidRDefault="00F96030"/>
        </w:tc>
        <w:tc>
          <w:tcPr>
            <w:tcW w:w="364" w:type="dxa"/>
            <w:tcBorders>
              <w:top w:val="single" w:sz="5" w:space="0" w:color="000000"/>
              <w:left w:val="single" w:sz="5" w:space="0" w:color="000000"/>
              <w:bottom w:val="nil"/>
              <w:right w:val="single" w:sz="5" w:space="0" w:color="000000"/>
            </w:tcBorders>
          </w:tcPr>
          <w:p w:rsidR="00F96030" w:rsidRDefault="00F96030"/>
        </w:tc>
        <w:tc>
          <w:tcPr>
            <w:tcW w:w="87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F96030" w:rsidRDefault="00F96030"/>
        </w:tc>
      </w:tr>
    </w:tbl>
    <w:p w:rsidR="00F96030" w:rsidRDefault="00F96030">
      <w:pPr>
        <w:sectPr w:rsidR="00F96030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</w:p>
    <w:p w:rsidR="00F96030" w:rsidRDefault="002361F0">
      <w:pPr>
        <w:spacing w:before="71" w:line="200" w:lineRule="exact"/>
        <w:ind w:left="2249" w:right="-49"/>
        <w:rPr>
          <w:rFonts w:ascii="Arial" w:eastAsia="Arial" w:hAnsi="Arial" w:cs="Arial"/>
          <w:sz w:val="19"/>
          <w:szCs w:val="19"/>
        </w:rPr>
      </w:pPr>
      <w:r>
        <w:lastRenderedPageBreak/>
        <w:pict>
          <v:group id="_x0000_s2288" style="position:absolute;left:0;text-align:left;margin-left:175.45pt;margin-top:35.35pt;width:118.65pt;height:122.1pt;z-index:-1850;mso-position-horizontal-relative:page" coordorigin="3509,708" coordsize="2374,2443">
            <v:shape id="_x0000_s2308" style="position:absolute;left:3931;top:2639;width:72;height:72" coordorigin="3931,2639" coordsize="72,72" path="m4003,2675l3997,2696,3980,2709,3967,2711,3946,2704,3933,2687,3931,2675,3938,2654,3955,2641,3967,2639,3988,2645,4001,2663,4003,2675xe" filled="f" strokeweight="7656emu">
              <v:path arrowok="t"/>
            </v:shape>
            <v:shape id="_x0000_s2307" style="position:absolute;left:3931;top:2700;width:72;height:72" coordorigin="3931,2700" coordsize="72,72" path="m4003,2736l3997,2757,3980,2770,3967,2772,3946,2766,3933,2749,3931,2736,3938,2715,3955,2702,3967,2700,3988,2707,4001,2724,4003,2736xe" filled="f" strokeweight="7656emu">
              <v:path arrowok="t"/>
            </v:shape>
            <v:shape id="_x0000_s2306" style="position:absolute;left:3931;top:2803;width:72;height:72" coordorigin="3931,2803" coordsize="72,72" path="m4003,2839l3997,2860,3979,2873,3967,2875,3946,2869,3933,2851,3931,2839,3938,2818,3955,2805,3967,2803,3988,2810,4001,2827,4003,2839xe" filled="f" strokeweight="7656emu">
              <v:path arrowok="t"/>
            </v:shape>
            <v:shape id="_x0000_s2305" style="position:absolute;left:4283;top:2217;width:97;height:84" coordorigin="4283,2217" coordsize="97,84" path="m4332,2217l4283,2301,4380,2301,4332,2217xe" fillcolor="black" stroked="f">
              <v:path arrowok="t"/>
            </v:shape>
            <v:shape id="_x0000_s2304" style="position:absolute;left:4283;top:2217;width:97;height:84" coordorigin="4283,2217" coordsize="97,84" path="m4332,2217l4380,2301,4283,2301,4332,2217xe" filled="f" strokeweight="7656emu">
              <v:path arrowok="t"/>
            </v:shape>
            <v:shape id="_x0000_s2303" style="position:absolute;left:4283;top:2244;width:97;height:84" coordorigin="4283,2244" coordsize="97,84" path="m4332,2244l4283,2328,4380,2328,4332,2244xe" fillcolor="black" stroked="f">
              <v:path arrowok="t"/>
            </v:shape>
            <v:shape id="_x0000_s2302" style="position:absolute;left:4283;top:2244;width:97;height:84" coordorigin="4283,2244" coordsize="97,84" path="m4332,2244l4380,2328,4283,2328,4332,2244xe" filled="f" strokeweight="7656emu">
              <v:path arrowok="t"/>
            </v:shape>
            <v:shape id="_x0000_s2301" style="position:absolute;left:4283;top:2151;width:97;height:84" coordorigin="4283,2151" coordsize="97,84" path="m4332,2151l4283,2235,4380,2235,4332,2151xe" fillcolor="black" stroked="f">
              <v:path arrowok="t"/>
            </v:shape>
            <v:shape id="_x0000_s2300" style="position:absolute;left:4283;top:2151;width:97;height:84" coordorigin="4283,2151" coordsize="97,84" path="m4332,2151l4380,2235,4283,2235,4332,2151xe" filled="f" strokeweight="7656emu">
              <v:path arrowok="t"/>
            </v:shape>
            <v:polyline id="_x0000_s2299" style="position:absolute" points="10786,1844,10850,1844" coordorigin="5393,922" coordsize="64,0" filled="f" strokeweight="41821emu">
              <v:path arrowok="t"/>
            </v:polyline>
            <v:shape id="_x0000_s2298" style="position:absolute;left:4283;top:1893;width:97;height:84" coordorigin="4283,1893" coordsize="97,84" path="m4332,1893l4283,1977,4380,1977,4332,1893xe" fillcolor="black" stroked="f">
              <v:path arrowok="t"/>
            </v:shape>
            <v:shape id="_x0000_s2297" style="position:absolute;left:4283;top:1893;width:97;height:84" coordorigin="4283,1893" coordsize="97,84" path="m4332,1893l4380,1977,4283,1977,4332,1893xe" filled="f" strokeweight="7656emu">
              <v:path arrowok="t"/>
            </v:shape>
            <v:shape id="_x0000_s2296" style="position:absolute;left:4551;top:2024;width:72;height:72" coordorigin="4551,2024" coordsize="72,72" path="m4623,2060l4616,2081,4599,2094,4587,2096,4566,2090,4553,2073,4551,2060,4558,2040,4575,2027,4587,2024,4608,2031,4621,2048,4623,2060xe" filled="f" strokeweight="7656emu">
              <v:path arrowok="t"/>
            </v:shape>
            <v:shape id="_x0000_s2295" style="position:absolute;left:4551;top:1447;width:72;height:72" coordorigin="4551,1447" coordsize="72,72" path="m4623,1483l4616,1504,4599,1517,4587,1519,4566,1512,4553,1495,4551,1483,4558,1462,4575,1449,4587,1447,4608,1454,4621,1471,4623,1483xe" filled="f" strokeweight="7656emu">
              <v:path arrowok="t"/>
            </v:shape>
            <v:shape id="_x0000_s2294" style="position:absolute;left:4551;top:2300;width:72;height:72" coordorigin="4551,2300" coordsize="72,72" path="m4623,2336l4616,2357,4599,2370,4587,2372,4566,2366,4553,2348,4551,2336,4558,2315,4575,2302,4587,2300,4608,2307,4621,2324,4623,2336xe" filled="f" strokeweight="7656emu">
              <v:path arrowok="t"/>
            </v:shape>
            <v:shape id="_x0000_s2293" style="position:absolute;left:5025;top:1474;width:72;height:72" coordorigin="5025,1474" coordsize="72,72" path="m5097,1510l5090,1531,5073,1544,5061,1546,5040,1540,5027,1522,5025,1510,5031,1489,5048,1476,5061,1474,5082,1481,5095,1498,5097,1510xe" filled="f" strokeweight="7656emu">
              <v:path arrowok="t"/>
            </v:shape>
            <v:shape id="_x0000_s2292" style="position:absolute;left:5025;top:1915;width:72;height:72" coordorigin="5025,1915" coordsize="72,72" path="m5097,1951l5090,1972,5073,1985,5061,1987,5040,1981,5027,1964,5025,1951,5031,1930,5048,1917,5061,1915,5082,1922,5095,1939,5097,1951xe" filled="f" strokeweight="7656emu">
              <v:path arrowok="t"/>
            </v:shape>
            <v:shape id="_x0000_s2291" style="position:absolute;left:5025;top:1696;width:72;height:72" coordorigin="5025,1696" coordsize="72,72" path="m5097,1732l5090,1753,5073,1766,5061,1768,5040,1761,5027,1744,5025,1732,5031,1711,5048,1698,5061,1696,5082,1703,5095,1720,5097,1732xe" filled="f" strokeweight="7656emu">
              <v:path arrowok="t"/>
            </v:shape>
            <v:polyline id="_x0000_s2290" style="position:absolute" points="9392,1428,7030,3859" coordorigin="3515,714" coordsize="2361,2431" filled="f" strokeweight="7656emu">
              <v:path arrowok="t"/>
            </v:polyline>
            <v:polyline id="_x0000_s2289" style="position:absolute" points="7030,3859,9392,1428" coordorigin="3515,714" coordsize="2361,2431" filled="f" strokeweight="7656emu">
              <v:path arrowok="t"/>
            </v:polyline>
            <w10:wrap anchorx="page"/>
          </v:group>
        </w:pict>
      </w:r>
      <w:r>
        <w:pict>
          <v:shape id="_x0000_s2287" type="#_x0000_t202" style="position:absolute;left:0;text-align:left;margin-left:170.95pt;margin-top:35.35pt;width:122.85pt;height:126.65pt;z-index:-184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"/>
                    <w:gridCol w:w="87"/>
                    <w:gridCol w:w="364"/>
                    <w:gridCol w:w="364"/>
                    <w:gridCol w:w="364"/>
                    <w:gridCol w:w="364"/>
                    <w:gridCol w:w="364"/>
                    <w:gridCol w:w="364"/>
                    <w:gridCol w:w="87"/>
                  </w:tblGrid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90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96"/>
                    </w:trPr>
                    <w:tc>
                      <w:tcPr>
                        <w:tcW w:w="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F96030" w:rsidRDefault="00F96030"/>
                    </w:tc>
                  </w:tr>
                </w:tbl>
                <w:p w:rsidR="00F96030" w:rsidRDefault="00F96030"/>
              </w:txbxContent>
            </v:textbox>
            <w10:wrap anchorx="page"/>
          </v:shape>
        </w:pict>
      </w:r>
      <w:r>
        <w:pict>
          <v:shape id="_x0000_s2286" type="#_x0000_t202" style="position:absolute;left:0;text-align:left;margin-left:120.2pt;margin-top:-99.3pt;width:35pt;height:184.3pt;z-index:-1845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40" w:lineRule="exact"/>
                    <w:ind w:left="20"/>
                    <w:rPr>
                      <w:rFonts w:ascii="Arial" w:eastAsia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eastAsia="Arial" w:hAnsi="Arial" w:cs="Arial"/>
                      <w:sz w:val="23"/>
                      <w:szCs w:val="23"/>
                    </w:rPr>
                    <w:t>Observed warming (°C)</w:t>
                  </w:r>
                </w:p>
                <w:p w:rsidR="00F96030" w:rsidRDefault="00F96030">
                  <w:pPr>
                    <w:spacing w:before="7" w:line="180" w:lineRule="exact"/>
                    <w:rPr>
                      <w:sz w:val="18"/>
                      <w:szCs w:val="18"/>
                    </w:rPr>
                  </w:pPr>
                </w:p>
                <w:p w:rsidR="00F96030" w:rsidRDefault="002361F0">
                  <w:pPr>
                    <w:ind w:left="2358" w:right="-31"/>
                    <w:rPr>
                      <w:rFonts w:ascii="Arial" w:eastAsia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sz w:val="21"/>
                      <w:szCs w:val="21"/>
                    </w:rPr>
                    <w:t>Above-ground</w:t>
                  </w:r>
                </w:p>
              </w:txbxContent>
            </v:textbox>
            <w10:wrap anchorx="page"/>
          </v:shape>
        </w:pict>
      </w:r>
      <w:r>
        <w:pict>
          <v:shape id="_x0000_s2285" type="#_x0000_t202" style="position:absolute;left:0;text-align:left;margin-left:142.8pt;margin-top:86.1pt;width:24.2pt;height:19.35pt;z-index:-1844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20" w:lineRule="exact"/>
                    <w:ind w:left="-16" w:right="-16"/>
                    <w:jc w:val="center"/>
                    <w:rPr>
                      <w:rFonts w:ascii="Arial" w:eastAsia="Arial" w:hAnsi="Arial" w:cs="Arial"/>
                      <w:sz w:val="21"/>
                      <w:szCs w:val="21"/>
                    </w:rPr>
                  </w:pPr>
                  <w:r>
                    <w:rPr>
                      <w:rFonts w:ascii="Arial" w:eastAsia="Arial" w:hAnsi="Arial" w:cs="Arial"/>
                      <w:w w:val="99"/>
                      <w:sz w:val="21"/>
                      <w:szCs w:val="21"/>
                    </w:rPr>
                    <w:t>Soil</w:t>
                  </w:r>
                </w:p>
                <w:p w:rsidR="00F96030" w:rsidRDefault="002361F0">
                  <w:pPr>
                    <w:spacing w:before="17"/>
                    <w:ind w:left="92" w:right="119"/>
                    <w:jc w:val="center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>
          <v:shape id="_x0000_s2284" type="#_x0000_t202" style="position:absolute;left:0;text-align:left;margin-left:155.45pt;margin-top:149.05pt;width:11.6pt;height:7.3pt;z-index:-1843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2283" type="#_x0000_t202" style="position:absolute;left:0;text-align:left;margin-left:155.45pt;margin-top:130.3pt;width:11.6pt;height:7.3pt;z-index:-1842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2282" type="#_x0000_t202" style="position:absolute;left:0;text-align:left;margin-left:155.45pt;margin-top:111.5pt;width:11.6pt;height:7.3pt;z-index:-1841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2281" type="#_x0000_t202" style="position:absolute;left:0;text-align:left;margin-left:155.45pt;margin-top:74pt;width:11.6pt;height:7.3pt;z-index:-1840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>
          <v:shape id="_x0000_s2280" type="#_x0000_t202" style="position:absolute;left:0;text-align:left;margin-left:155.45pt;margin-top:55.25pt;width:11.6pt;height:7.3pt;z-index:-1839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>
          <v:shape id="_x0000_s2279" type="#_x0000_t202" style="position:absolute;left:0;text-align:left;margin-left:155.45pt;margin-top:36.5pt;width:11.6pt;height:7.3pt;z-index:-1838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pict>
          <v:shape id="_x0000_s2278" type="#_x0000_t202" style="position:absolute;left:0;text-align:left;margin-left:314.6pt;margin-top:130.3pt;width:11.6pt;height:7.3pt;z-index:-1829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2277" type="#_x0000_t202" style="position:absolute;left:0;text-align:left;margin-left:314.6pt;margin-top:111.5pt;width:11.6pt;height:7.3pt;z-index:-1828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pict>
          <v:shape id="_x0000_s2276" type="#_x0000_t202" style="position:absolute;left:0;text-align:left;margin-left:314.6pt;margin-top:92.75pt;width:11.6pt;height:7.3pt;z-index:-1827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>
          <v:shape id="_x0000_s2275" type="#_x0000_t202" style="position:absolute;left:0;text-align:left;margin-left:314.6pt;margin-top:74pt;width:11.6pt;height:7.3pt;z-index:-1826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4</w:t>
                  </w:r>
                </w:p>
              </w:txbxContent>
            </v:textbox>
            <w10:wrap anchorx="page"/>
          </v:shape>
        </w:pict>
      </w:r>
      <w:r>
        <w:pict>
          <v:shape id="_x0000_s2274" type="#_x0000_t202" style="position:absolute;left:0;text-align:left;margin-left:314.6pt;margin-top:55.25pt;width:11.6pt;height:7.3pt;z-index:-1825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5</w:t>
                  </w:r>
                </w:p>
              </w:txbxContent>
            </v:textbox>
            <w10:wrap anchorx="page"/>
          </v:shape>
        </w:pict>
      </w:r>
      <w:r>
        <w:pict>
          <v:shape id="_x0000_s2273" type="#_x0000_t202" style="position:absolute;left:0;text-align:left;margin-left:314.6pt;margin-top:36.5pt;width:11.6pt;height:7.3pt;z-index:-1824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6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position w:val="-1"/>
          <w:sz w:val="19"/>
          <w:szCs w:val="19"/>
        </w:rPr>
        <w:t xml:space="preserve">0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1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2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3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4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5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6</w:t>
      </w:r>
    </w:p>
    <w:p w:rsidR="00F96030" w:rsidRDefault="002361F0">
      <w:pPr>
        <w:spacing w:before="71" w:line="200" w:lineRule="exact"/>
        <w:rPr>
          <w:rFonts w:ascii="Arial" w:eastAsia="Arial" w:hAnsi="Arial" w:cs="Arial"/>
          <w:sz w:val="19"/>
          <w:szCs w:val="19"/>
        </w:rPr>
        <w:sectPr w:rsidR="00F96030">
          <w:type w:val="continuous"/>
          <w:pgSz w:w="12240" w:h="15840"/>
          <w:pgMar w:top="1480" w:right="1300" w:bottom="280" w:left="1300" w:header="720" w:footer="720" w:gutter="0"/>
          <w:cols w:num="2" w:space="720" w:equalWidth="0">
            <w:col w:w="4543" w:space="890"/>
            <w:col w:w="4207"/>
          </w:cols>
        </w:sectPr>
      </w:pPr>
      <w:r>
        <w:br w:type="column"/>
      </w:r>
      <w:r>
        <w:rPr>
          <w:rFonts w:ascii="Arial" w:eastAsia="Arial" w:hAnsi="Arial" w:cs="Arial"/>
          <w:position w:val="-1"/>
          <w:sz w:val="19"/>
          <w:szCs w:val="19"/>
        </w:rPr>
        <w:lastRenderedPageBreak/>
        <w:t xml:space="preserve">0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1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2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3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4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5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6</w:t>
      </w: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before="5" w:line="260" w:lineRule="exact"/>
        <w:rPr>
          <w:sz w:val="26"/>
          <w:szCs w:val="26"/>
        </w:rPr>
      </w:pPr>
    </w:p>
    <w:p w:rsidR="00F96030" w:rsidRDefault="002361F0">
      <w:pPr>
        <w:spacing w:before="44"/>
        <w:ind w:right="1493"/>
        <w:jc w:val="right"/>
        <w:rPr>
          <w:rFonts w:ascii="Arial" w:eastAsia="Arial" w:hAnsi="Arial" w:cs="Arial"/>
          <w:sz w:val="17"/>
          <w:szCs w:val="17"/>
        </w:rPr>
      </w:pPr>
      <w:r>
        <w:pict>
          <v:group id="_x0000_s2249" style="position:absolute;left:0;text-align:left;margin-left:334.6pt;margin-top:-82.1pt;width:118.65pt;height:122.1pt;z-index:-1849;mso-position-horizontal-relative:page" coordorigin="6693,-1643" coordsize="2374,2443">
            <v:shape id="_x0000_s2272" style="position:absolute;left:7467;top:-305;width:97;height:84" coordorigin="7467,-305" coordsize="97,84" path="m7515,-305l7467,-221,7564,-221,7515,-305xe" fillcolor="black" stroked="f">
              <v:path arrowok="t"/>
            </v:shape>
            <v:shape id="_x0000_s2271" style="position:absolute;left:7467;top:-305;width:97;height:84" coordorigin="7467,-305" coordsize="97,84" path="m7515,-305l7564,-221,7467,-221,7515,-305xe" filled="f" strokeweight="7656emu">
              <v:path arrowok="t"/>
            </v:shape>
            <v:shape id="_x0000_s2270" style="position:absolute;left:7467;top:-183;width:97;height:84" coordorigin="7467,-183" coordsize="97,84" path="m7515,-183l7467,-98,7564,-98,7515,-183xe" fillcolor="black" stroked="f">
              <v:path arrowok="t"/>
            </v:shape>
            <v:shape id="_x0000_s2269" style="position:absolute;left:7467;top:-183;width:97;height:84" coordorigin="7467,-183" coordsize="97,84" path="m7515,-183l7564,-98,7467,-98,7515,-183xe" filled="f" strokeweight="7656emu">
              <v:path arrowok="t"/>
            </v:shape>
            <v:shape id="_x0000_s2268" style="position:absolute;left:7467;top:-160;width:97;height:84" coordorigin="7467,-160" coordsize="97,84" path="m7515,-160l7467,-76,7564,-76,7515,-160xe" fillcolor="black" stroked="f">
              <v:path arrowok="t"/>
            </v:shape>
            <v:shape id="_x0000_s2267" style="position:absolute;left:7467;top:-160;width:97;height:84" coordorigin="7467,-160" coordsize="97,84" path="m7515,-160l7564,-76,7467,-76,7515,-160xe" filled="f" strokeweight="7656emu">
              <v:path arrowok="t"/>
            </v:shape>
            <v:shape id="_x0000_s2266" style="position:absolute;left:7115;top:429;width:72;height:72" coordorigin="7115,429" coordsize="72,72" path="m7187,465l7180,486,7163,499,7151,501,7130,495,7117,478,7115,465,7121,444,7138,432,7151,429,7172,436,7185,453,7187,465xe" filled="f" strokeweight="7656emu">
              <v:path arrowok="t"/>
            </v:shape>
            <v:shape id="_x0000_s2265" style="position:absolute;left:7115;top:331;width:72;height:72" coordorigin="7115,331" coordsize="72,72" path="m7187,367l7180,388,7163,401,7151,403,7130,397,7117,380,7115,367,7121,347,7138,334,7151,331,7172,338,7185,355,7187,367xe" filled="f" strokeweight="7656emu">
              <v:path arrowok="t"/>
            </v:shape>
            <v:shape id="_x0000_s2264" style="position:absolute;left:7115;top:382;width:72;height:72" coordorigin="7115,382" coordsize="72,72" path="m7187,418l7180,439,7163,452,7151,454,7130,447,7117,430,7115,418,7121,397,7138,384,7151,382,7172,388,7185,406,7187,418xe" filled="f" strokeweight="7656emu">
              <v:path arrowok="t"/>
            </v:shape>
            <v:shape id="_x0000_s2263" style="position:absolute;left:7734;top:-84;width:72;height:72" coordorigin="7734,-84" coordsize="72,72" path="m7806,-48l7800,-27,7782,-14,7770,-11,7749,-18,7736,-35,7734,-48,7741,-68,7758,-81,7770,-84,7791,-77,7804,-60,7806,-48xe" filled="f" strokeweight="7656emu">
              <v:path arrowok="t"/>
            </v:shape>
            <v:shape id="_x0000_s2262" style="position:absolute;left:7734;top:-500;width:72;height:72" coordorigin="7734,-500" coordsize="72,72" path="m7806,-464l7800,-443,7782,-430,7770,-428,7749,-435,7736,-452,7734,-464,7741,-485,7758,-498,7770,-500,7791,-493,7804,-476,7806,-464xe" filled="f" strokeweight="7656emu">
              <v:path arrowok="t"/>
            </v:shape>
            <v:shape id="_x0000_s2261" style="position:absolute;left:7734;top:-478;width:72;height:72" coordorigin="7734,-478" coordsize="72,72" path="m7806,-442l7800,-422,7782,-409,7770,-406,7749,-413,7736,-430,7734,-442,7741,-463,7758,-476,7770,-478,7791,-472,7804,-455,7806,-442xe" filled="f" strokeweight="7656emu">
              <v:path arrowok="t"/>
            </v:shape>
            <v:shape id="_x0000_s2260" style="position:absolute;left:7734;top:-638;width:72;height:72" coordorigin="7734,-638" coordsize="72,72" path="m7806,-602l7800,-581,7782,-569,7770,-566,7749,-573,7736,-590,7734,-602,7741,-623,7758,-636,7770,-638,7791,-632,7804,-615,7806,-602xe" filled="f" strokeweight="7656emu">
              <v:path arrowok="t"/>
            </v:shape>
            <v:shape id="_x0000_s2259" style="position:absolute;left:8208;top:-54;width:72;height:72" coordorigin="8208,-54" coordsize="72,72" path="m8280,-18l8273,3,8256,16,8244,18,8223,11,8210,-6,8208,-18,8215,-39,8232,-52,8244,-54,8265,-47,8278,-30,8280,-18xe" filled="f" strokeweight="7656emu">
              <v:path arrowok="t"/>
            </v:shape>
            <v:shape id="_x0000_s2258" style="position:absolute;left:8208;top:-830;width:72;height:72" coordorigin="8208,-830" coordsize="72,72" path="m8280,-794l8273,-773,8256,-760,8244,-758,8223,-765,8210,-782,8208,-794,8215,-815,8232,-828,8244,-830,8265,-823,8278,-806,8280,-794xe" filled="f" strokeweight="7656emu">
              <v:path arrowok="t"/>
            </v:shape>
            <v:shape id="_x0000_s2257" style="position:absolute;left:8208;top:-709;width:72;height:72" coordorigin="8208,-709" coordsize="72,72" path="m8280,-673l8273,-652,8256,-639,8244,-637,8223,-644,8210,-661,8208,-673,8215,-694,8232,-707,8244,-709,8265,-703,8278,-685,8280,-673xe" filled="f" strokeweight="7656emu">
              <v:path arrowok="t"/>
            </v:shape>
            <v:shape id="_x0000_s2256" style="position:absolute;left:8208;top:-945;width:72;height:72" coordorigin="8208,-945" coordsize="72,72" path="m8280,-909l8273,-888,8256,-875,8244,-873,8223,-879,8210,-896,8208,-909,8215,-929,8232,-942,8244,-945,8265,-938,8278,-921,8280,-909xe" filled="f" strokeweight="7656emu">
              <v:path arrowok="t"/>
            </v:shape>
            <v:polyline id="_x0000_s2255" style="position:absolute" points="15759,-3274,13398,-843" coordorigin="6699,-1637" coordsize="2361,2431" filled="f" strokeweight="7656emu">
              <v:path arrowok="t"/>
            </v:polyline>
            <v:polyline id="_x0000_s2254" style="position:absolute" points="13398,-843,15759,-3274" coordorigin="6699,-1637" coordsize="2361,2431" filled="f" strokeweight="7656emu">
              <v:path arrowok="t"/>
            </v:polyline>
            <v:shape id="_x0000_s2253" style="position:absolute;left:8716;top:110;width:72;height:72" coordorigin="8716,110" coordsize="72,72" path="m8789,146l8782,167,8765,180,8753,182,8732,175,8719,158,8716,146,8723,125,8740,112,8753,110,8773,117,8786,134,8789,146xe" filled="f" strokeweight="7656emu">
              <v:path arrowok="t"/>
            </v:shape>
            <v:polyline id="_x0000_s2252" style="position:absolute" points="17442,676,17505,676" coordorigin="8721,338" coordsize="64,0" filled="f" strokeweight="41831emu">
              <v:path arrowok="t"/>
            </v:polyline>
            <v:shape id="_x0000_s2251" style="position:absolute;left:8704;top:474;width:97;height:84" coordorigin="8704,474" coordsize="97,84" path="m8753,474l8704,558,8801,558,8753,474xe" fillcolor="black" stroked="f">
              <v:path arrowok="t"/>
            </v:shape>
            <v:shape id="_x0000_s2250" style="position:absolute;left:8704;top:474;width:97;height:84" coordorigin="8704,474" coordsize="97,84" path="m8753,474l8801,558,8704,558,8753,474xe" filled="f" strokeweight="7656emu">
              <v:path arrowok="t"/>
            </v:shape>
            <w10:wrap anchorx="page"/>
          </v:group>
        </w:pict>
      </w:r>
      <w:r>
        <w:pict>
          <v:shape id="_x0000_s2248" type="#_x0000_t202" style="position:absolute;left:0;text-align:left;margin-left:330.1pt;margin-top:-82.1pt;width:122.85pt;height:126.65pt;z-index:-1846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"/>
                    <w:gridCol w:w="87"/>
                    <w:gridCol w:w="364"/>
                    <w:gridCol w:w="364"/>
                    <w:gridCol w:w="364"/>
                    <w:gridCol w:w="364"/>
                    <w:gridCol w:w="364"/>
                    <w:gridCol w:w="364"/>
                    <w:gridCol w:w="87"/>
                  </w:tblGrid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375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90"/>
                    </w:trPr>
                    <w:tc>
                      <w:tcPr>
                        <w:tcW w:w="96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6" w:space="0" w:color="auto"/>
                        </w:tcBorders>
                      </w:tcPr>
                      <w:p w:rsidR="00F96030" w:rsidRDefault="00F96030"/>
                    </w:tc>
                  </w:tr>
                  <w:tr w:rsidR="00F96030">
                    <w:trPr>
                      <w:trHeight w:hRule="exact" w:val="96"/>
                    </w:trPr>
                    <w:tc>
                      <w:tcPr>
                        <w:tcW w:w="9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5" w:space="0" w:color="000000"/>
                          <w:left w:val="nil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364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single" w:sz="5" w:space="0" w:color="000000"/>
                        </w:tcBorders>
                      </w:tcPr>
                      <w:p w:rsidR="00F96030" w:rsidRDefault="00F96030"/>
                    </w:tc>
                    <w:tc>
                      <w:tcPr>
                        <w:tcW w:w="87" w:type="dxa"/>
                        <w:tcBorders>
                          <w:top w:val="single" w:sz="5" w:space="0" w:color="000000"/>
                          <w:left w:val="single" w:sz="5" w:space="0" w:color="000000"/>
                          <w:bottom w:val="nil"/>
                          <w:right w:val="nil"/>
                        </w:tcBorders>
                      </w:tcPr>
                      <w:p w:rsidR="00F96030" w:rsidRDefault="00F96030"/>
                    </w:tc>
                  </w:tr>
                </w:tbl>
                <w:p w:rsidR="00F96030" w:rsidRDefault="00F96030"/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04"/>
          <w:sz w:val="17"/>
          <w:szCs w:val="17"/>
        </w:rPr>
        <w:t>EXP01</w:t>
      </w:r>
    </w:p>
    <w:p w:rsidR="00F96030" w:rsidRDefault="002361F0">
      <w:pPr>
        <w:spacing w:line="180" w:lineRule="exact"/>
        <w:ind w:right="1493"/>
        <w:jc w:val="right"/>
        <w:rPr>
          <w:rFonts w:ascii="Arial" w:eastAsia="Arial" w:hAnsi="Arial" w:cs="Arial"/>
          <w:sz w:val="17"/>
          <w:szCs w:val="17"/>
        </w:rPr>
      </w:pPr>
      <w:r>
        <w:rPr>
          <w:rFonts w:ascii="Arial" w:eastAsia="Arial" w:hAnsi="Arial" w:cs="Arial"/>
          <w:w w:val="104"/>
          <w:sz w:val="17"/>
          <w:szCs w:val="17"/>
        </w:rPr>
        <w:t>EXP08</w:t>
      </w:r>
    </w:p>
    <w:p w:rsidR="00F96030" w:rsidRDefault="002361F0">
      <w:pPr>
        <w:spacing w:line="180" w:lineRule="exact"/>
        <w:ind w:right="1493"/>
        <w:jc w:val="right"/>
        <w:rPr>
          <w:rFonts w:ascii="Arial" w:eastAsia="Arial" w:hAnsi="Arial" w:cs="Arial"/>
          <w:sz w:val="17"/>
          <w:szCs w:val="17"/>
        </w:rPr>
      </w:pPr>
      <w:r>
        <w:pict>
          <v:shape id="_x0000_s2247" type="#_x0000_t202" style="position:absolute;left:0;text-align:left;margin-left:314.6pt;margin-top:9.95pt;width:11.6pt;height:7.3pt;z-index:-1830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9"/>
                    <w:rPr>
                      <w:rFonts w:ascii="Arial" w:eastAsia="Arial" w:hAnsi="Arial" w:cs="Arial"/>
                      <w:sz w:val="19"/>
                      <w:szCs w:val="19"/>
                    </w:rPr>
                  </w:pPr>
                  <w:r>
                    <w:rPr>
                      <w:rFonts w:ascii="Arial" w:eastAsia="Arial" w:hAnsi="Arial" w:cs="Arial"/>
                      <w:w w:val="101"/>
                      <w:sz w:val="19"/>
                      <w:szCs w:val="19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w w:val="104"/>
          <w:sz w:val="17"/>
          <w:szCs w:val="17"/>
        </w:rPr>
        <w:t>EXP09</w:t>
      </w:r>
    </w:p>
    <w:p w:rsidR="00F96030" w:rsidRDefault="00F96030">
      <w:pPr>
        <w:spacing w:before="3" w:line="100" w:lineRule="exact"/>
        <w:rPr>
          <w:sz w:val="10"/>
          <w:szCs w:val="10"/>
        </w:rPr>
      </w:pPr>
    </w:p>
    <w:p w:rsidR="00F96030" w:rsidRDefault="00F96030">
      <w:pPr>
        <w:spacing w:line="200" w:lineRule="exact"/>
        <w:sectPr w:rsidR="00F96030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</w:p>
    <w:p w:rsidR="00F96030" w:rsidRDefault="002361F0">
      <w:pPr>
        <w:spacing w:before="37" w:line="200" w:lineRule="exact"/>
        <w:ind w:left="2249" w:right="-49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position w:val="-1"/>
          <w:sz w:val="19"/>
          <w:szCs w:val="19"/>
        </w:rPr>
        <w:lastRenderedPageBreak/>
        <w:t xml:space="preserve">0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1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2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3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4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5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6</w:t>
      </w:r>
    </w:p>
    <w:p w:rsidR="00F96030" w:rsidRDefault="002361F0">
      <w:pPr>
        <w:spacing w:before="37" w:line="200" w:lineRule="exact"/>
        <w:rPr>
          <w:rFonts w:ascii="Arial" w:eastAsia="Arial" w:hAnsi="Arial" w:cs="Arial"/>
          <w:sz w:val="19"/>
          <w:szCs w:val="19"/>
        </w:rPr>
        <w:sectPr w:rsidR="00F96030">
          <w:type w:val="continuous"/>
          <w:pgSz w:w="12240" w:h="15840"/>
          <w:pgMar w:top="1480" w:right="1300" w:bottom="280" w:left="1300" w:header="720" w:footer="720" w:gutter="0"/>
          <w:cols w:num="2" w:space="720" w:equalWidth="0">
            <w:col w:w="4543" w:space="890"/>
            <w:col w:w="4207"/>
          </w:cols>
        </w:sectPr>
      </w:pPr>
      <w:r>
        <w:br w:type="column"/>
      </w:r>
      <w:r>
        <w:rPr>
          <w:rFonts w:ascii="Arial" w:eastAsia="Arial" w:hAnsi="Arial" w:cs="Arial"/>
          <w:position w:val="-1"/>
          <w:sz w:val="19"/>
          <w:szCs w:val="19"/>
        </w:rPr>
        <w:lastRenderedPageBreak/>
        <w:t xml:space="preserve">0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1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2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3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4   </w:t>
      </w:r>
      <w:r>
        <w:rPr>
          <w:rFonts w:ascii="Arial" w:eastAsia="Arial" w:hAnsi="Arial" w:cs="Arial"/>
          <w:spacing w:val="49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position w:val="-1"/>
          <w:sz w:val="19"/>
          <w:szCs w:val="19"/>
        </w:rPr>
        <w:t xml:space="preserve">5   </w:t>
      </w:r>
      <w:r>
        <w:rPr>
          <w:rFonts w:ascii="Arial" w:eastAsia="Arial" w:hAnsi="Arial" w:cs="Arial"/>
          <w:spacing w:val="48"/>
          <w:position w:val="-1"/>
          <w:sz w:val="19"/>
          <w:szCs w:val="19"/>
        </w:rPr>
        <w:t xml:space="preserve"> </w:t>
      </w:r>
      <w:r>
        <w:rPr>
          <w:rFonts w:ascii="Arial" w:eastAsia="Arial" w:hAnsi="Arial" w:cs="Arial"/>
          <w:w w:val="101"/>
          <w:position w:val="-1"/>
          <w:sz w:val="19"/>
          <w:szCs w:val="19"/>
        </w:rPr>
        <w:t>6</w:t>
      </w:r>
    </w:p>
    <w:p w:rsidR="00F96030" w:rsidRDefault="00F96030">
      <w:pPr>
        <w:spacing w:before="2" w:line="120" w:lineRule="exact"/>
        <w:rPr>
          <w:sz w:val="13"/>
          <w:szCs w:val="13"/>
        </w:rPr>
      </w:pPr>
    </w:p>
    <w:p w:rsidR="00F96030" w:rsidRDefault="002361F0">
      <w:pPr>
        <w:ind w:left="2569"/>
        <w:rPr>
          <w:rFonts w:ascii="Arial" w:eastAsia="Arial" w:hAnsi="Arial" w:cs="Arial"/>
          <w:sz w:val="23"/>
          <w:szCs w:val="23"/>
        </w:rPr>
      </w:pPr>
      <w:r>
        <w:rPr>
          <w:rFonts w:ascii="Arial" w:eastAsia="Arial" w:hAnsi="Arial" w:cs="Arial"/>
          <w:sz w:val="19"/>
          <w:szCs w:val="19"/>
        </w:rPr>
        <w:t>Target</w:t>
      </w:r>
      <w:r>
        <w:rPr>
          <w:rFonts w:ascii="Arial" w:eastAsia="Arial" w:hAnsi="Arial" w:cs="Arial"/>
          <w:spacing w:val="6"/>
          <w:sz w:val="19"/>
          <w:szCs w:val="19"/>
        </w:rPr>
        <w:t xml:space="preserve"> </w:t>
      </w:r>
      <w:r>
        <w:rPr>
          <w:rFonts w:ascii="Arial" w:eastAsia="Arial" w:hAnsi="Arial" w:cs="Arial"/>
          <w:sz w:val="19"/>
          <w:szCs w:val="19"/>
        </w:rPr>
        <w:t>warmin</w:t>
      </w:r>
      <w:r>
        <w:rPr>
          <w:rFonts w:ascii="Arial" w:eastAsia="Arial" w:hAnsi="Arial" w:cs="Arial"/>
          <w:spacing w:val="7"/>
          <w:sz w:val="19"/>
          <w:szCs w:val="19"/>
        </w:rPr>
        <w:t>g</w:t>
      </w:r>
      <w:r>
        <w:rPr>
          <w:rFonts w:ascii="Arial" w:eastAsia="Arial" w:hAnsi="Arial" w:cs="Arial"/>
          <w:spacing w:val="-95"/>
          <w:sz w:val="23"/>
          <w:szCs w:val="23"/>
        </w:rPr>
        <w:t>T</w:t>
      </w:r>
      <w:r>
        <w:rPr>
          <w:rFonts w:ascii="Arial" w:eastAsia="Arial" w:hAnsi="Arial" w:cs="Arial"/>
          <w:sz w:val="19"/>
          <w:szCs w:val="19"/>
        </w:rPr>
        <w:t>(</w:t>
      </w:r>
      <w:r>
        <w:rPr>
          <w:rFonts w:ascii="Arial" w:eastAsia="Arial" w:hAnsi="Arial" w:cs="Arial"/>
          <w:spacing w:val="-108"/>
          <w:sz w:val="19"/>
          <w:szCs w:val="19"/>
        </w:rPr>
        <w:t>C</w:t>
      </w:r>
      <w:r>
        <w:rPr>
          <w:rFonts w:ascii="Arial" w:eastAsia="Arial" w:hAnsi="Arial" w:cs="Arial"/>
          <w:spacing w:val="-21"/>
          <w:sz w:val="23"/>
          <w:szCs w:val="23"/>
        </w:rPr>
        <w:t>a</w:t>
      </w:r>
      <w:r>
        <w:rPr>
          <w:rFonts w:ascii="Arial" w:eastAsia="Arial" w:hAnsi="Arial" w:cs="Arial"/>
          <w:spacing w:val="-43"/>
          <w:sz w:val="19"/>
          <w:szCs w:val="19"/>
        </w:rPr>
        <w:t>)</w:t>
      </w:r>
      <w:r>
        <w:rPr>
          <w:rFonts w:ascii="Arial" w:eastAsia="Arial" w:hAnsi="Arial" w:cs="Arial"/>
          <w:sz w:val="23"/>
          <w:szCs w:val="23"/>
        </w:rPr>
        <w:t>rget</w:t>
      </w:r>
      <w:r>
        <w:rPr>
          <w:rFonts w:ascii="Arial" w:eastAsia="Arial" w:hAnsi="Arial" w:cs="Arial"/>
          <w:spacing w:val="10"/>
          <w:sz w:val="23"/>
          <w:szCs w:val="23"/>
        </w:rPr>
        <w:t xml:space="preserve"> </w:t>
      </w:r>
      <w:r>
        <w:rPr>
          <w:rFonts w:ascii="Arial" w:eastAsia="Arial" w:hAnsi="Arial" w:cs="Arial"/>
          <w:sz w:val="23"/>
          <w:szCs w:val="23"/>
        </w:rPr>
        <w:t>warming (°C)</w:t>
      </w:r>
    </w:p>
    <w:p w:rsidR="00F96030" w:rsidRDefault="00F96030">
      <w:pPr>
        <w:spacing w:before="6" w:line="180" w:lineRule="exact"/>
        <w:rPr>
          <w:sz w:val="19"/>
          <w:szCs w:val="19"/>
        </w:rPr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2361F0">
      <w:pPr>
        <w:spacing w:line="254" w:lineRule="auto"/>
        <w:ind w:left="715" w:right="684"/>
        <w:jc w:val="both"/>
        <w:rPr>
          <w:sz w:val="18"/>
          <w:szCs w:val="18"/>
        </w:rPr>
        <w:sectPr w:rsidR="00F96030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  <w:r>
        <w:rPr>
          <w:sz w:val="18"/>
          <w:szCs w:val="18"/>
        </w:rPr>
        <w:t xml:space="preserve">Figure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1:</w:t>
      </w:r>
      <w:r>
        <w:rPr>
          <w:spacing w:val="33"/>
          <w:sz w:val="18"/>
          <w:szCs w:val="18"/>
        </w:rPr>
        <w:t xml:space="preserve"> </w:t>
      </w:r>
      <w:r>
        <w:rPr>
          <w:sz w:val="18"/>
          <w:szCs w:val="18"/>
        </w:rPr>
        <w:t>The</w:t>
      </w:r>
      <w:r>
        <w:rPr>
          <w:spacing w:val="41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w w:val="106"/>
          <w:sz w:val="18"/>
          <w:szCs w:val="18"/>
        </w:rPr>
        <w:t>mo</w:t>
      </w:r>
      <w:r>
        <w:rPr>
          <w:w w:val="113"/>
          <w:sz w:val="18"/>
          <w:szCs w:val="18"/>
        </w:rPr>
        <w:t>u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pacing w:val="6"/>
          <w:w w:val="143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4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 xml:space="preserve">(i.e. </w:t>
      </w:r>
      <w:r>
        <w:rPr>
          <w:spacing w:val="12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 xml:space="preserve">the </w:t>
      </w:r>
      <w:r>
        <w:rPr>
          <w:sz w:val="18"/>
          <w:szCs w:val="18"/>
        </w:rPr>
        <w:t>difference</w:t>
      </w:r>
      <w:r>
        <w:rPr>
          <w:spacing w:val="37"/>
          <w:sz w:val="18"/>
          <w:szCs w:val="18"/>
        </w:rPr>
        <w:t xml:space="preserve"> </w:t>
      </w:r>
      <w:r>
        <w:rPr>
          <w:spacing w:val="5"/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e</w:t>
      </w:r>
      <w:r>
        <w:rPr>
          <w:spacing w:val="-5"/>
          <w:w w:val="143"/>
          <w:sz w:val="18"/>
          <w:szCs w:val="18"/>
        </w:rPr>
        <w:t>t</w:t>
      </w:r>
      <w:r>
        <w:rPr>
          <w:spacing w:val="-5"/>
          <w:w w:val="102"/>
          <w:sz w:val="18"/>
          <w:szCs w:val="18"/>
        </w:rPr>
        <w:t>w</w:t>
      </w:r>
      <w:r>
        <w:rPr>
          <w:w w:val="106"/>
          <w:sz w:val="18"/>
          <w:szCs w:val="18"/>
        </w:rPr>
        <w:t>een</w:t>
      </w:r>
      <w:r>
        <w:rPr>
          <w:spacing w:val="6"/>
          <w:w w:val="106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treatme</w:t>
      </w:r>
      <w:r>
        <w:rPr>
          <w:spacing w:val="-6"/>
          <w:w w:val="117"/>
          <w:sz w:val="18"/>
          <w:szCs w:val="18"/>
        </w:rPr>
        <w:t>n</w:t>
      </w:r>
      <w:r>
        <w:rPr>
          <w:w w:val="117"/>
          <w:sz w:val="18"/>
          <w:szCs w:val="18"/>
        </w:rPr>
        <w:t>t</w:t>
      </w:r>
      <w:r>
        <w:rPr>
          <w:spacing w:val="2"/>
          <w:w w:val="117"/>
          <w:sz w:val="18"/>
          <w:szCs w:val="18"/>
        </w:rPr>
        <w:t xml:space="preserve"> </w:t>
      </w:r>
      <w:r>
        <w:rPr>
          <w:sz w:val="18"/>
          <w:szCs w:val="18"/>
        </w:rPr>
        <w:t>and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11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p</w:t>
      </w:r>
      <w:r>
        <w:rPr>
          <w:w w:val="102"/>
          <w:sz w:val="18"/>
          <w:szCs w:val="18"/>
        </w:rPr>
        <w:t>lo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w w:val="113"/>
          <w:sz w:val="18"/>
          <w:szCs w:val="18"/>
        </w:rPr>
        <w:t>,</w:t>
      </w:r>
      <w:r>
        <w:rPr>
          <w:spacing w:val="7"/>
          <w:w w:val="113"/>
          <w:sz w:val="18"/>
          <w:szCs w:val="18"/>
        </w:rPr>
        <w:t xml:space="preserve"> </w:t>
      </w:r>
      <w:r>
        <w:rPr>
          <w:sz w:val="18"/>
          <w:szCs w:val="18"/>
        </w:rPr>
        <w:t xml:space="preserve">within </w:t>
      </w:r>
      <w:r>
        <w:rPr>
          <w:spacing w:val="11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ea</w:t>
      </w:r>
      <w:r>
        <w:rPr>
          <w:spacing w:val="-5"/>
          <w:w w:val="102"/>
          <w:sz w:val="18"/>
          <w:szCs w:val="18"/>
        </w:rPr>
        <w:t>c</w:t>
      </w:r>
      <w:r>
        <w:rPr>
          <w:w w:val="113"/>
          <w:sz w:val="18"/>
          <w:szCs w:val="18"/>
        </w:rPr>
        <w:t xml:space="preserve">h </w:t>
      </w:r>
      <w:r>
        <w:rPr>
          <w:sz w:val="18"/>
          <w:szCs w:val="18"/>
        </w:rPr>
        <w:t>bl</w:t>
      </w:r>
      <w:r>
        <w:rPr>
          <w:spacing w:val="5"/>
          <w:sz w:val="18"/>
          <w:szCs w:val="18"/>
        </w:rPr>
        <w:t>o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k) </w:t>
      </w:r>
      <w:r>
        <w:rPr>
          <w:spacing w:val="2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aries 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 xml:space="preserve">among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bl</w:t>
      </w:r>
      <w:r>
        <w:rPr>
          <w:spacing w:val="5"/>
          <w:sz w:val="18"/>
          <w:szCs w:val="18"/>
        </w:rPr>
        <w:t>o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>ks</w:t>
      </w:r>
      <w:r>
        <w:rPr>
          <w:spacing w:val="39"/>
          <w:sz w:val="18"/>
          <w:szCs w:val="18"/>
        </w:rPr>
        <w:t xml:space="preserve"> </w:t>
      </w:r>
      <w:r>
        <w:rPr>
          <w:sz w:val="18"/>
          <w:szCs w:val="18"/>
        </w:rPr>
        <w:t xml:space="preserve">(left  </w:t>
      </w:r>
      <w:r>
        <w:rPr>
          <w:w w:val="110"/>
          <w:sz w:val="18"/>
          <w:szCs w:val="18"/>
        </w:rPr>
        <w:t>panels),</w:t>
      </w:r>
      <w:r>
        <w:rPr>
          <w:spacing w:val="10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2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ell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>as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among </w:t>
      </w:r>
      <w:r>
        <w:rPr>
          <w:spacing w:val="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y</w:t>
      </w:r>
      <w:r>
        <w:rPr>
          <w:sz w:val="18"/>
          <w:szCs w:val="18"/>
        </w:rPr>
        <w:t xml:space="preserve">ears </w:t>
      </w:r>
      <w:r>
        <w:rPr>
          <w:spacing w:val="4"/>
          <w:sz w:val="18"/>
          <w:szCs w:val="18"/>
        </w:rPr>
        <w:t xml:space="preserve"> </w:t>
      </w:r>
      <w:r>
        <w:rPr>
          <w:w w:val="119"/>
          <w:sz w:val="18"/>
          <w:szCs w:val="18"/>
        </w:rPr>
        <w:t>(</w:t>
      </w:r>
      <w:r>
        <w:rPr>
          <w:w w:val="107"/>
          <w:sz w:val="18"/>
          <w:szCs w:val="18"/>
        </w:rPr>
        <w:t>rig</w:t>
      </w:r>
      <w:r>
        <w:rPr>
          <w:spacing w:val="-5"/>
          <w:w w:val="113"/>
          <w:sz w:val="18"/>
          <w:szCs w:val="18"/>
        </w:rPr>
        <w:t>h</w:t>
      </w:r>
      <w:r>
        <w:rPr>
          <w:w w:val="143"/>
          <w:sz w:val="18"/>
          <w:szCs w:val="18"/>
        </w:rPr>
        <w:t>t</w:t>
      </w:r>
      <w:r>
        <w:rPr>
          <w:spacing w:val="14"/>
          <w:w w:val="143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panels).</w:t>
      </w:r>
      <w:r>
        <w:rPr>
          <w:spacing w:val="32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See</w:t>
      </w:r>
      <w:r>
        <w:rPr>
          <w:spacing w:val="19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T</w:t>
      </w:r>
      <w:r>
        <w:rPr>
          <w:sz w:val="18"/>
          <w:szCs w:val="18"/>
        </w:rPr>
        <w:t xml:space="preserve">ables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1</w:t>
      </w:r>
      <w:r>
        <w:rPr>
          <w:spacing w:val="15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4"/>
          <w:sz w:val="18"/>
          <w:szCs w:val="18"/>
        </w:rPr>
        <w:t xml:space="preserve"> </w:t>
      </w:r>
      <w:r>
        <w:rPr>
          <w:sz w:val="18"/>
          <w:szCs w:val="18"/>
        </w:rPr>
        <w:t>2</w:t>
      </w:r>
      <w:r>
        <w:rPr>
          <w:spacing w:val="15"/>
          <w:sz w:val="18"/>
          <w:szCs w:val="18"/>
        </w:rPr>
        <w:t xml:space="preserve"> </w:t>
      </w:r>
      <w:r>
        <w:rPr>
          <w:w w:val="98"/>
          <w:sz w:val="18"/>
          <w:szCs w:val="18"/>
        </w:rPr>
        <w:t>fo</w:t>
      </w:r>
      <w:r>
        <w:rPr>
          <w:w w:val="120"/>
          <w:sz w:val="18"/>
          <w:szCs w:val="18"/>
        </w:rPr>
        <w:t>r st</w:t>
      </w:r>
      <w:r>
        <w:rPr>
          <w:w w:val="115"/>
          <w:sz w:val="18"/>
          <w:szCs w:val="18"/>
        </w:rPr>
        <w:t>a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is</w:t>
      </w:r>
      <w:r>
        <w:rPr>
          <w:w w:val="123"/>
          <w:sz w:val="18"/>
          <w:szCs w:val="18"/>
        </w:rPr>
        <w:t>ti</w:t>
      </w:r>
      <w:r>
        <w:rPr>
          <w:w w:val="102"/>
          <w:sz w:val="18"/>
          <w:szCs w:val="18"/>
        </w:rPr>
        <w:t>c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</w:t>
      </w:r>
      <w:r>
        <w:rPr>
          <w:spacing w:val="16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101"/>
          <w:sz w:val="18"/>
          <w:szCs w:val="18"/>
        </w:rPr>
        <w:t>ffere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ce</w:t>
      </w:r>
      <w:r>
        <w:rPr>
          <w:w w:val="107"/>
          <w:sz w:val="18"/>
          <w:szCs w:val="18"/>
        </w:rPr>
        <w:t>s.</w:t>
      </w: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before="18" w:line="280" w:lineRule="exact"/>
        <w:rPr>
          <w:sz w:val="28"/>
          <w:szCs w:val="28"/>
        </w:rPr>
      </w:pPr>
    </w:p>
    <w:p w:rsidR="00F96030" w:rsidRDefault="002361F0">
      <w:pPr>
        <w:ind w:left="105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6pt;height:376pt">
            <v:imagedata r:id="rId10" o:title=""/>
          </v:shape>
        </w:pict>
      </w:r>
    </w:p>
    <w:p w:rsidR="00F96030" w:rsidRDefault="002361F0">
      <w:pPr>
        <w:spacing w:line="180" w:lineRule="exact"/>
        <w:ind w:left="715"/>
        <w:rPr>
          <w:sz w:val="18"/>
          <w:szCs w:val="18"/>
        </w:rPr>
      </w:pPr>
      <w:r>
        <w:rPr>
          <w:sz w:val="18"/>
          <w:szCs w:val="18"/>
        </w:rPr>
        <w:t xml:space="preserve">Figure 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 xml:space="preserve">2: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 xml:space="preserve">Time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series</w:t>
      </w:r>
      <w:r>
        <w:rPr>
          <w:spacing w:val="4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21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5"/>
          <w:sz w:val="18"/>
          <w:szCs w:val="18"/>
        </w:rPr>
        <w:t>ev</w:t>
      </w:r>
      <w:r>
        <w:rPr>
          <w:w w:val="110"/>
          <w:sz w:val="18"/>
          <w:szCs w:val="18"/>
        </w:rPr>
        <w:t>ia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io</w:t>
      </w:r>
      <w:r>
        <w:rPr>
          <w:w w:val="113"/>
          <w:sz w:val="18"/>
          <w:szCs w:val="18"/>
        </w:rPr>
        <w:t>n</w:t>
      </w:r>
      <w:r>
        <w:rPr>
          <w:w w:val="103"/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>
        <w:rPr>
          <w:spacing w:val="-22"/>
          <w:sz w:val="18"/>
          <w:szCs w:val="18"/>
        </w:rPr>
        <w:t xml:space="preserve"> </w:t>
      </w:r>
      <w:r>
        <w:rPr>
          <w:sz w:val="18"/>
          <w:szCs w:val="18"/>
        </w:rPr>
        <w:t xml:space="preserve">from 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mean </w:t>
      </w:r>
      <w:r>
        <w:rPr>
          <w:spacing w:val="17"/>
          <w:sz w:val="18"/>
          <w:szCs w:val="18"/>
        </w:rPr>
        <w:t xml:space="preserve"> </w:t>
      </w:r>
      <w:r>
        <w:rPr>
          <w:sz w:val="18"/>
          <w:szCs w:val="18"/>
        </w:rPr>
        <w:t>soil</w:t>
      </w:r>
      <w:r>
        <w:rPr>
          <w:spacing w:val="28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em</w:t>
      </w:r>
      <w:r>
        <w:rPr>
          <w:spacing w:val="5"/>
          <w:w w:val="113"/>
          <w:sz w:val="18"/>
          <w:szCs w:val="18"/>
        </w:rPr>
        <w:t>p</w:t>
      </w:r>
      <w:r>
        <w:rPr>
          <w:w w:val="112"/>
          <w:sz w:val="18"/>
          <w:szCs w:val="18"/>
        </w:rPr>
        <w:t>era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</w:t>
      </w:r>
      <w:r>
        <w:rPr>
          <w:w w:val="110"/>
          <w:sz w:val="18"/>
          <w:szCs w:val="18"/>
        </w:rPr>
        <w:t>re</w:t>
      </w:r>
      <w:r>
        <w:rPr>
          <w:sz w:val="18"/>
          <w:szCs w:val="18"/>
        </w:rPr>
        <w:t xml:space="preserve"> </w:t>
      </w:r>
      <w:r>
        <w:rPr>
          <w:spacing w:val="-22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ov</w:t>
      </w:r>
      <w:r>
        <w:rPr>
          <w:sz w:val="18"/>
          <w:szCs w:val="18"/>
        </w:rPr>
        <w:t>er  one</w:t>
      </w:r>
      <w:r>
        <w:rPr>
          <w:spacing w:val="3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y</w:t>
      </w:r>
      <w:r>
        <w:rPr>
          <w:sz w:val="18"/>
          <w:szCs w:val="18"/>
        </w:rPr>
        <w:t xml:space="preserve">ear,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(bla</w:t>
      </w:r>
      <w:r>
        <w:rPr>
          <w:spacing w:val="-5"/>
          <w:sz w:val="18"/>
          <w:szCs w:val="18"/>
        </w:rPr>
        <w:t>c</w:t>
      </w:r>
      <w:r>
        <w:rPr>
          <w:sz w:val="18"/>
          <w:szCs w:val="18"/>
        </w:rPr>
        <w:t xml:space="preserve">k </w:t>
      </w:r>
      <w:r>
        <w:rPr>
          <w:spacing w:val="21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l</w:t>
      </w:r>
      <w:r>
        <w:rPr>
          <w:w w:val="109"/>
          <w:sz w:val="18"/>
          <w:szCs w:val="18"/>
        </w:rPr>
        <w:t>ine)</w:t>
      </w:r>
    </w:p>
    <w:p w:rsidR="00F96030" w:rsidRDefault="002361F0">
      <w:pPr>
        <w:spacing w:before="12"/>
        <w:ind w:left="715"/>
        <w:rPr>
          <w:sz w:val="18"/>
          <w:szCs w:val="18"/>
        </w:rPr>
        <w:sectPr w:rsidR="00F96030">
          <w:pgSz w:w="12240" w:h="15840"/>
          <w:pgMar w:top="620" w:right="1300" w:bottom="280" w:left="1300" w:header="429" w:footer="1426" w:gutter="0"/>
          <w:cols w:space="720"/>
        </w:sectPr>
      </w:pPr>
      <w:r>
        <w:rPr>
          <w:sz w:val="18"/>
          <w:szCs w:val="18"/>
        </w:rPr>
        <w:t xml:space="preserve">and </w:t>
      </w:r>
      <w:r>
        <w:rPr>
          <w:spacing w:val="6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24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treatme</w:t>
      </w:r>
      <w:r>
        <w:rPr>
          <w:spacing w:val="-6"/>
          <w:w w:val="116"/>
          <w:sz w:val="18"/>
          <w:szCs w:val="18"/>
        </w:rPr>
        <w:t>n</w:t>
      </w:r>
      <w:r>
        <w:rPr>
          <w:w w:val="116"/>
          <w:sz w:val="18"/>
          <w:szCs w:val="18"/>
        </w:rPr>
        <w:t>ts</w:t>
      </w:r>
      <w:r>
        <w:rPr>
          <w:spacing w:val="10"/>
          <w:w w:val="116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8"/>
          <w:sz w:val="18"/>
          <w:szCs w:val="18"/>
        </w:rPr>
        <w:t xml:space="preserve"> </w:t>
      </w:r>
      <w:r>
        <w:rPr>
          <w:spacing w:val="-10"/>
          <w:sz w:val="18"/>
          <w:szCs w:val="18"/>
        </w:rPr>
        <w:t>v</w:t>
      </w:r>
      <w:r>
        <w:rPr>
          <w:sz w:val="18"/>
          <w:szCs w:val="18"/>
        </w:rPr>
        <w:t xml:space="preserve">arious </w:t>
      </w:r>
      <w:r>
        <w:rPr>
          <w:spacing w:val="18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target</w:t>
      </w:r>
      <w:r>
        <w:rPr>
          <w:spacing w:val="9"/>
          <w:w w:val="117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24"/>
          <w:sz w:val="18"/>
          <w:szCs w:val="18"/>
        </w:rPr>
        <w:t xml:space="preserve"> </w:t>
      </w:r>
      <w:r>
        <w:rPr>
          <w:sz w:val="18"/>
          <w:szCs w:val="18"/>
        </w:rPr>
        <w:t>le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>els</w:t>
      </w:r>
      <w:r>
        <w:rPr>
          <w:spacing w:val="30"/>
          <w:sz w:val="18"/>
          <w:szCs w:val="18"/>
        </w:rPr>
        <w:t xml:space="preserve"> </w:t>
      </w:r>
      <w:r>
        <w:rPr>
          <w:w w:val="125"/>
          <w:sz w:val="18"/>
          <w:szCs w:val="18"/>
        </w:rPr>
        <w:t>at</w:t>
      </w:r>
      <w:r>
        <w:rPr>
          <w:spacing w:val="6"/>
          <w:w w:val="125"/>
          <w:sz w:val="18"/>
          <w:szCs w:val="18"/>
        </w:rPr>
        <w:t xml:space="preserve"> </w:t>
      </w:r>
      <w:r>
        <w:rPr>
          <w:sz w:val="18"/>
          <w:szCs w:val="18"/>
        </w:rPr>
        <w:t>10</w:t>
      </w:r>
      <w:r>
        <w:rPr>
          <w:spacing w:val="20"/>
          <w:sz w:val="18"/>
          <w:szCs w:val="18"/>
        </w:rPr>
        <w:t xml:space="preserve"> </w:t>
      </w:r>
      <w:r>
        <w:rPr>
          <w:sz w:val="18"/>
          <w:szCs w:val="18"/>
        </w:rPr>
        <w:t xml:space="preserve">study </w:t>
      </w:r>
      <w:r>
        <w:rPr>
          <w:spacing w:val="25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w w:val="123"/>
          <w:sz w:val="18"/>
          <w:szCs w:val="18"/>
        </w:rPr>
        <w:t>it</w:t>
      </w:r>
      <w:r>
        <w:rPr>
          <w:w w:val="105"/>
          <w:sz w:val="18"/>
          <w:szCs w:val="18"/>
        </w:rPr>
        <w:t>es.</w:t>
      </w: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before="3" w:line="260" w:lineRule="exact"/>
        <w:rPr>
          <w:sz w:val="26"/>
          <w:szCs w:val="26"/>
        </w:rPr>
      </w:pPr>
    </w:p>
    <w:p w:rsidR="00F96030" w:rsidRDefault="002361F0">
      <w:pPr>
        <w:spacing w:before="37" w:line="220" w:lineRule="exact"/>
        <w:ind w:left="3869" w:right="3428"/>
        <w:jc w:val="center"/>
        <w:rPr>
          <w:rFonts w:ascii="Arial" w:eastAsia="Arial" w:hAnsi="Arial" w:cs="Arial"/>
          <w:sz w:val="21"/>
          <w:szCs w:val="21"/>
        </w:rPr>
      </w:pPr>
      <w:r>
        <w:pict>
          <v:group id="_x0000_s2169" style="position:absolute;left:0;text-align:left;margin-left:150.35pt;margin-top:87.55pt;width:327.85pt;height:113.4pt;z-index:-1816;mso-position-horizontal-relative:page;mso-position-vertical-relative:page" coordorigin="3008,1751" coordsize="6558,2269">
            <v:shape id="_x0000_s2245" style="position:absolute;left:3319;top:2599;width:81;height:81" coordorigin="3319,2599" coordsize="81,81" path="m3400,2639l3394,2661,3378,2675,3360,2680,3338,2674,3324,2658,3319,2639,3325,2618,3341,2603,3360,2599,3381,2605,3395,2621,3400,2639xe" fillcolor="#bdbdbd" stroked="f">
              <v:path arrowok="t"/>
            </v:shape>
            <v:shape id="_x0000_s2244" style="position:absolute;left:3319;top:2599;width:81;height:81" coordorigin="3319,2599" coordsize="81,81" path="m3400,2639l3394,2661,3378,2675,3360,2680,3338,2674,3324,2658,3319,2639,3325,2618,3341,2603,3360,2599,3381,2605,3395,2621,3400,2639xe" filled="f" strokeweight=".1975mm">
              <v:path arrowok="t"/>
            </v:shape>
            <v:shape id="_x0000_s2243" style="position:absolute;left:3861;top:2751;width:81;height:81" coordorigin="3861,2751" coordsize="81,81" path="m3942,2791l3936,2812,3920,2827,3902,2831,3880,2825,3866,2810,3861,2791,3867,2770,3883,2755,3902,2751,3923,2757,3937,2773,3942,2791xe" fillcolor="#bdbdbd" stroked="f">
              <v:path arrowok="t"/>
            </v:shape>
            <v:shape id="_x0000_s2242" style="position:absolute;left:3861;top:2751;width:81;height:81" coordorigin="3861,2751" coordsize="81,81" path="m3942,2791l3936,2812,3920,2827,3902,2831,3880,2825,3866,2810,3861,2791,3867,2770,3883,2755,3902,2751,3923,2757,3937,2773,3942,2791xe" filled="f" strokeweight=".1975mm">
              <v:path arrowok="t"/>
            </v:shape>
            <v:shape id="_x0000_s2241" style="position:absolute;left:4403;top:2219;width:81;height:81" coordorigin="4403,2219" coordsize="81,81" path="m4484,2259l4478,2280,4462,2295,4443,2299,4422,2293,4408,2277,4403,2259,4409,2238,4425,2223,4443,2219,4465,2225,4479,2241,4484,2259xe" fillcolor="#bdbdbd" stroked="f">
              <v:path arrowok="t"/>
            </v:shape>
            <v:shape id="_x0000_s2240" style="position:absolute;left:4403;top:2219;width:81;height:81" coordorigin="4403,2219" coordsize="81,81" path="m4484,2259l4478,2280,4462,2295,4443,2299,4422,2293,4408,2277,4403,2259,4409,2238,4425,2223,4443,2219,4465,2225,4479,2241,4484,2259xe" filled="f" strokeweight=".1975mm">
              <v:path arrowok="t"/>
            </v:shape>
            <v:shape id="_x0000_s2239" style="position:absolute;left:4945;top:1872;width:81;height:81" coordorigin="4945,1872" coordsize="81,81" path="m5026,1912l5020,1934,5004,1948,4985,1953,4964,1947,4950,1931,4945,1912,4951,1891,4967,1877,4985,1872,5007,1878,5021,1894,5026,1912xe" fillcolor="#bdbdbd" stroked="f">
              <v:path arrowok="t"/>
            </v:shape>
            <v:shape id="_x0000_s2238" style="position:absolute;left:4945;top:1872;width:81;height:81" coordorigin="4945,1872" coordsize="81,81" path="m5026,1912l5020,1934,5004,1948,4985,1953,4964,1947,4950,1931,4945,1912,4951,1891,4967,1877,4985,1872,5007,1878,5021,1894,5026,1912xe" filled="f" strokeweight=".1975mm">
              <v:path arrowok="t"/>
            </v:shape>
            <v:shape id="_x0000_s2237" style="position:absolute;left:5487;top:2158;width:81;height:81" coordorigin="5487,2158" coordsize="81,81" path="m5568,2198l5562,2220,5546,2234,5527,2239,5506,2232,5492,2217,5487,2198,5493,2177,5509,2162,5527,2158,5549,2164,5563,2180,5568,2198xe" fillcolor="#bdbdbd" stroked="f">
              <v:path arrowok="t"/>
            </v:shape>
            <v:shape id="_x0000_s2236" style="position:absolute;left:5487;top:2158;width:81;height:81" coordorigin="5487,2158" coordsize="81,81" path="m5568,2198l5562,2220,5546,2234,5527,2239,5506,2232,5492,2217,5487,2198,5493,2177,5509,2162,5527,2158,5549,2164,5563,2180,5568,2198xe" filled="f" strokeweight=".1975mm">
              <v:path arrowok="t"/>
            </v:shape>
            <v:shape id="_x0000_s2235" style="position:absolute;left:6029;top:2227;width:81;height:81" coordorigin="6029,2227" coordsize="81,81" path="m6110,2268l6104,2289,6088,2304,6069,2308,6048,2302,6034,2286,6029,2268,6035,2246,6051,2232,6069,2227,6091,2234,6105,2249,6110,2268xe" fillcolor="#bdbdbd" stroked="f">
              <v:path arrowok="t"/>
            </v:shape>
            <v:shape id="_x0000_s2234" style="position:absolute;left:6029;top:2227;width:81;height:81" coordorigin="6029,2227" coordsize="81,81" path="m6110,2268l6104,2289,6088,2304,6069,2308,6048,2302,6034,2286,6029,2268,6035,2246,6051,2232,6069,2227,6091,2234,6105,2249,6110,2268xe" filled="f" strokeweight=".1975mm">
              <v:path arrowok="t"/>
            </v:shape>
            <v:shape id="_x0000_s2233" style="position:absolute;left:6571;top:2302;width:81;height:81" coordorigin="6571,2302" coordsize="81,81" path="m6652,2342l6646,2363,6630,2378,6611,2382,6590,2376,6576,2360,6571,2342,6577,2321,6593,2306,6611,2302,6633,2308,6647,2324,6652,2342xe" fillcolor="#bdbdbd" stroked="f">
              <v:path arrowok="t"/>
            </v:shape>
            <v:shape id="_x0000_s2232" style="position:absolute;left:6571;top:2302;width:81;height:81" coordorigin="6571,2302" coordsize="81,81" path="m6652,2342l6646,2363,6630,2378,6611,2382,6590,2376,6576,2360,6571,2342,6577,2321,6593,2306,6611,2302,6633,2308,6647,2324,6652,2342xe" filled="f" strokeweight=".1975mm">
              <v:path arrowok="t"/>
            </v:shape>
            <v:shape id="_x0000_s2231" style="position:absolute;left:7113;top:2199;width:81;height:81" coordorigin="7113,2199" coordsize="81,81" path="m7194,2240l7188,2261,7172,2275,7153,2280,7132,2274,7118,2258,7113,2240,7119,2218,7135,2204,7153,2199,7175,2205,7189,2221,7194,2240xe" fillcolor="#bdbdbd" stroked="f">
              <v:path arrowok="t"/>
            </v:shape>
            <v:shape id="_x0000_s2230" style="position:absolute;left:7113;top:2199;width:81;height:81" coordorigin="7113,2199" coordsize="81,81" path="m7194,2240l7188,2261,7172,2275,7153,2280,7132,2274,7118,2258,7113,2240,7119,2218,7135,2204,7153,2199,7175,2205,7189,2221,7194,2240xe" filled="f" strokeweight=".1975mm">
              <v:path arrowok="t"/>
            </v:shape>
            <v:shape id="_x0000_s2229" style="position:absolute;left:7655;top:2369;width:81;height:81" coordorigin="7655,2369" coordsize="81,81" path="m7736,2409l7730,2431,7714,2445,7695,2450,7674,2444,7660,2428,7655,2409,7661,2388,7677,2373,7695,2369,7717,2375,7731,2391,7736,2409xe" fillcolor="#bdbdbd" stroked="f">
              <v:path arrowok="t"/>
            </v:shape>
            <v:shape id="_x0000_s2228" style="position:absolute;left:7655;top:2369;width:81;height:81" coordorigin="7655,2369" coordsize="81,81" path="m7736,2409l7730,2431,7714,2445,7695,2450,7674,2444,7660,2428,7655,2409,7661,2388,7677,2373,7695,2369,7717,2375,7731,2391,7736,2409xe" filled="f" strokeweight=".1975mm">
              <v:path arrowok="t"/>
            </v:shape>
            <v:shape id="_x0000_s2227" style="position:absolute;left:8197;top:2364;width:81;height:81" coordorigin="8197,2364" coordsize="81,81" path="m8278,2404l8272,2425,8256,2440,8237,2445,8216,2438,8202,2423,8197,2404,8203,2383,8219,2368,8237,2364,8259,2370,8273,2386,8278,2404xe" fillcolor="#bdbdbd" stroked="f">
              <v:path arrowok="t"/>
            </v:shape>
            <v:shape id="_x0000_s2226" style="position:absolute;left:8197;top:2364;width:81;height:81" coordorigin="8197,2364" coordsize="81,81" path="m8278,2404l8272,2425,8256,2440,8237,2445,8216,2438,8202,2423,8197,2404,8203,2383,8219,2368,8237,2364,8259,2370,8273,2386,8278,2404xe" filled="f" strokeweight=".1975mm">
              <v:path arrowok="t"/>
            </v:shape>
            <v:shape id="_x0000_s2225" style="position:absolute;left:8739;top:2181;width:81;height:81" coordorigin="8739,2181" coordsize="81,81" path="m8820,2221l8814,2243,8798,2257,8779,2262,8758,2256,8744,2240,8739,2221,8745,2200,8761,2185,8779,2181,8801,2187,8815,2203,8820,2221xe" fillcolor="#bdbdbd" stroked="f">
              <v:path arrowok="t"/>
            </v:shape>
            <v:shape id="_x0000_s2224" style="position:absolute;left:8739;top:2181;width:81;height:81" coordorigin="8739,2181" coordsize="81,81" path="m8820,2221l8814,2243,8798,2257,8779,2262,8758,2256,8744,2240,8739,2221,8745,2200,8761,2185,8779,2181,8801,2187,8815,2203,8820,2221xe" filled="f" strokeweight=".1975mm">
              <v:path arrowok="t"/>
            </v:shape>
            <v:shape id="_x0000_s2223" style="position:absolute;left:9281;top:2888;width:81;height:81" coordorigin="9281,2888" coordsize="81,81" path="m9362,2928l9356,2950,9340,2964,9321,2969,9300,2963,9286,2947,9281,2928,9287,2907,9303,2892,9321,2888,9343,2894,9357,2910,9362,2928xe" fillcolor="#bdbdbd" stroked="f">
              <v:path arrowok="t"/>
            </v:shape>
            <v:shape id="_x0000_s2222" style="position:absolute;left:9281;top:2888;width:81;height:81" coordorigin="9281,2888" coordsize="81,81" path="m9362,2928l9356,2950,9340,2964,9321,2969,9300,2963,9286,2947,9281,2928,9287,2907,9303,2892,9321,2888,9343,2894,9357,2910,9362,2928xe" filled="f" strokeweight=".1975mm">
              <v:path arrowok="t"/>
            </v:shape>
            <v:polyline id="_x0000_s2221" style="position:absolute" points="7804,7814,13223,7814" coordorigin="3902,3907" coordsize="5420,0" filled="f" strokeweight=".1975mm">
              <v:path arrowok="t"/>
            </v:polyline>
            <v:polyline id="_x0000_s2220" style="position:absolute" points="7804,7814,7804,7921" coordorigin="3902,3907" coordsize="0,107" filled="f" strokeweight=".1975mm">
              <v:path arrowok="t"/>
            </v:polyline>
            <v:polyline id="_x0000_s2219" style="position:absolute" points="9970,7814,9970,7921" coordorigin="4985,3907" coordsize="0,107" filled="f" strokeweight=".1975mm">
              <v:path arrowok="t"/>
            </v:polyline>
            <v:polyline id="_x0000_s2218" style="position:absolute" points="12138,7814,12138,7921" coordorigin="6069,3907" coordsize="0,107" filled="f" strokeweight=".1975mm">
              <v:path arrowok="t"/>
            </v:polyline>
            <v:polyline id="_x0000_s2217" style="position:absolute" points="14306,7814,14306,7921" coordorigin="7153,3907" coordsize="0,107" filled="f" strokeweight=".1975mm">
              <v:path arrowok="t"/>
            </v:polyline>
            <v:polyline id="_x0000_s2216" style="position:absolute" points="16474,7814,16474,7921" coordorigin="8237,3907" coordsize="0,107" filled="f" strokeweight=".1975mm">
              <v:path arrowok="t"/>
            </v:polyline>
            <v:polyline id="_x0000_s2215" style="position:absolute" points="18642,7814,18642,7921" coordorigin="9321,3907" coordsize="0,107" filled="f" strokeweight=".1975mm">
              <v:path arrowok="t"/>
            </v:polyline>
            <v:polyline id="_x0000_s2214" style="position:absolute" points="6242,5663,6242,3672" coordorigin="3121,1836" coordsize="0,1991" filled="f" strokeweight=".1975mm">
              <v:path arrowok="t"/>
            </v:polyline>
            <v:polyline id="_x0000_s2213" style="position:absolute" points="6135,7654,6028,7654" coordorigin="3014,3827" coordsize="107,0" filled="f" strokeweight=".1975mm">
              <v:path arrowok="t"/>
            </v:polyline>
            <v:polyline id="_x0000_s2212" style="position:absolute" points="6135,6658,6028,6658" coordorigin="3014,3329" coordsize="107,0" filled="f" strokeweight=".1975mm">
              <v:path arrowok="t"/>
            </v:polyline>
            <v:polyline id="_x0000_s2211" style="position:absolute" points="6135,5664,6028,5664" coordorigin="3014,2832" coordsize="107,0" filled="f" strokeweight=".1975mm">
              <v:path arrowok="t"/>
            </v:polyline>
            <v:polyline id="_x0000_s2210" style="position:absolute" points="6135,4668,6028,4668" coordorigin="3014,2334" coordsize="107,0" filled="f" strokeweight=".1975mm">
              <v:path arrowok="t"/>
            </v:polyline>
            <v:polyline id="_x0000_s2209" style="position:absolute" points="6135,3672,6028,3672" coordorigin="3014,1836" coordsize="107,0" filled="f" strokeweight=".1975mm">
              <v:path arrowok="t"/>
            </v:polyline>
            <v:polyline id="_x0000_s2208" style="position:absolute" points="6242,3514,6242,5664,12681,5664" coordorigin="3121,1757" coordsize="6439,2150" filled="f" strokeweight=".1975mm">
              <v:path arrowok="t"/>
            </v:polyline>
            <v:polyline id="_x0000_s2207" style="position:absolute" points="12681,5664,6242,5664" coordorigin="3121,2832" coordsize="6439,0" filled="f" strokeweight=".1975mm">
              <v:stroke dashstyle="longDash"/>
              <v:path arrowok="t"/>
            </v:polyline>
            <v:polyline id="_x0000_s2206" style="position:absolute" points="6242,5664,12681,5664" coordorigin="3121,2832" coordsize="6439,0" filled="f" strokeweight=".1975mm">
              <v:stroke dashstyle="longDash"/>
              <v:path arrowok="t"/>
            </v:polyline>
            <v:polyline id="_x0000_s2205" style="position:absolute" points="6720,5279,6720,4926" coordorigin="3360,2463" coordsize="0,354" filled="f" strokeweight=".1975mm">
              <v:path arrowok="t"/>
            </v:polyline>
            <v:polyline id="_x0000_s2204" style="position:absolute" points="7804,5583,7804,5274" coordorigin="3902,2637" coordsize="0,309" filled="f" strokeweight=".1975mm">
              <v:path arrowok="t"/>
            </v:polyline>
            <v:polyline id="_x0000_s2203" style="position:absolute" points="8886,4519,8886,3986" coordorigin="4443,1993" coordsize="0,533" filled="f" strokeweight=".1975mm">
              <v:path arrowok="t"/>
            </v:polyline>
            <v:polyline id="_x0000_s2202" style="position:absolute" points="9970,3478,9970,3825" coordorigin="4985,1721" coordsize="0,384" filled="f" strokeweight=".1975mm">
              <v:path arrowok="t"/>
            </v:polyline>
            <v:polyline id="_x0000_s2201" style="position:absolute" points="11054,4397,11054,4088" coordorigin="5527,2044" coordsize="0,309" filled="f" strokeweight=".1975mm">
              <v:path arrowok="t"/>
            </v:polyline>
            <v:polyline id="_x0000_s2200" style="position:absolute" points="12138,4535,12138,4272" coordorigin="6069,2136" coordsize="0,263" filled="f" strokeweight=".1975mm">
              <v:path arrowok="t"/>
            </v:polyline>
            <v:polyline id="_x0000_s2199" style="position:absolute" points="13222,4684,13222,4466" coordorigin="6611,2233" coordsize="0,217" filled="f" strokeweight=".1975mm">
              <v:path arrowok="t"/>
            </v:polyline>
            <v:polyline id="_x0000_s2198" style="position:absolute" points="14306,4479,14306,4302" coordorigin="7153,2151" coordsize="0,177" filled="f" strokeweight=".1975mm">
              <v:path arrowok="t"/>
            </v:polyline>
            <v:polyline id="_x0000_s2197" style="position:absolute" points="15390,4818,15390,4574" coordorigin="7695,2287" coordsize="0,244" filled="f" strokeweight=".1975mm">
              <v:path arrowok="t"/>
            </v:polyline>
            <v:polyline id="_x0000_s2196" style="position:absolute" points="16474,4809,16474,4528" coordorigin="8237,2264" coordsize="0,281" filled="f" strokeweight=".1975mm">
              <v:path arrowok="t"/>
            </v:polyline>
            <v:polyline id="_x0000_s2195" style="position:absolute" points="17558,4443,17558,4152" coordorigin="8779,2076" coordsize="0,292" filled="f" strokeweight=".1975mm">
              <v:path arrowok="t"/>
            </v:polyline>
            <v:polyline id="_x0000_s2194" style="position:absolute" points="18642,5856,18642,5494" coordorigin="9321,2747" coordsize="0,362" filled="f" strokeweight=".1975mm">
              <v:path arrowok="t"/>
            </v:polyline>
            <v:shape id="_x0000_s2193" style="position:absolute;left:3319;top:2599;width:81;height:81" coordorigin="3319,2599" coordsize="81,81" path="m3400,2639l3394,2661,3378,2675,3360,2680,3338,2674,3324,2658,3319,2639,3325,2618,3341,2603,3360,2599,3381,2605,3395,2621,3400,2639xe" fillcolor="#bdbdbd" stroked="f">
              <v:path arrowok="t"/>
            </v:shape>
            <v:shape id="_x0000_s2192" style="position:absolute;left:3319;top:2599;width:81;height:81" coordorigin="3319,2599" coordsize="81,81" path="m3400,2639l3394,2661,3378,2675,3360,2680,3338,2674,3324,2658,3319,2639,3325,2618,3341,2603,3360,2599,3381,2605,3395,2621,3400,2639xe" filled="f" strokeweight=".1975mm">
              <v:path arrowok="t"/>
            </v:shape>
            <v:shape id="_x0000_s2191" style="position:absolute;left:3861;top:2751;width:81;height:81" coordorigin="3861,2751" coordsize="81,81" path="m3942,2791l3936,2812,3920,2827,3902,2831,3880,2825,3866,2810,3861,2791,3867,2770,3883,2755,3902,2751,3923,2757,3937,2773,3942,2791xe" fillcolor="#bdbdbd" stroked="f">
              <v:path arrowok="t"/>
            </v:shape>
            <v:shape id="_x0000_s2190" style="position:absolute;left:3861;top:2751;width:81;height:81" coordorigin="3861,2751" coordsize="81,81" path="m3942,2791l3936,2812,3920,2827,3902,2831,3880,2825,3866,2810,3861,2791,3867,2770,3883,2755,3902,2751,3923,2757,3937,2773,3942,2791xe" filled="f" strokeweight=".1975mm">
              <v:path arrowok="t"/>
            </v:shape>
            <v:shape id="_x0000_s2189" style="position:absolute;left:4403;top:2219;width:81;height:81" coordorigin="4403,2219" coordsize="81,81" path="m4484,2259l4478,2280,4462,2295,4443,2299,4422,2293,4408,2277,4403,2259,4409,2238,4425,2223,4443,2219,4465,2225,4479,2241,4484,2259xe" fillcolor="#bdbdbd" stroked="f">
              <v:path arrowok="t"/>
            </v:shape>
            <v:shape id="_x0000_s2188" style="position:absolute;left:4403;top:2219;width:81;height:81" coordorigin="4403,2219" coordsize="81,81" path="m4484,2259l4478,2280,4462,2295,4443,2299,4422,2293,4408,2277,4403,2259,4409,2238,4425,2223,4443,2219,4465,2225,4479,2241,4484,2259xe" filled="f" strokeweight=".1975mm">
              <v:path arrowok="t"/>
            </v:shape>
            <v:shape id="_x0000_s2187" style="position:absolute;left:4945;top:1872;width:81;height:81" coordorigin="4945,1872" coordsize="81,81" path="m5026,1912l5020,1934,5004,1948,4985,1953,4964,1947,4950,1931,4945,1912,4951,1891,4967,1877,4985,1872,5007,1878,5021,1894,5026,1912xe" fillcolor="#bdbdbd" stroked="f">
              <v:path arrowok="t"/>
            </v:shape>
            <v:shape id="_x0000_s2186" style="position:absolute;left:4945;top:1872;width:81;height:81" coordorigin="4945,1872" coordsize="81,81" path="m5026,1912l5020,1934,5004,1948,4985,1953,4964,1947,4950,1931,4945,1912,4951,1891,4967,1877,4985,1872,5007,1878,5021,1894,5026,1912xe" filled="f" strokeweight=".1975mm">
              <v:path arrowok="t"/>
            </v:shape>
            <v:shape id="_x0000_s2185" style="position:absolute;left:5487;top:2158;width:81;height:81" coordorigin="5487,2158" coordsize="81,81" path="m5568,2198l5562,2220,5546,2234,5527,2239,5506,2232,5492,2217,5487,2198,5493,2177,5509,2162,5527,2158,5549,2164,5563,2180,5568,2198xe" fillcolor="#bdbdbd" stroked="f">
              <v:path arrowok="t"/>
            </v:shape>
            <v:shape id="_x0000_s2184" style="position:absolute;left:5487;top:2158;width:81;height:81" coordorigin="5487,2158" coordsize="81,81" path="m5568,2198l5562,2220,5546,2234,5527,2239,5506,2232,5492,2217,5487,2198,5493,2177,5509,2162,5527,2158,5549,2164,5563,2180,5568,2198xe" filled="f" strokeweight=".1975mm">
              <v:path arrowok="t"/>
            </v:shape>
            <v:shape id="_x0000_s2183" style="position:absolute;left:6029;top:2227;width:81;height:81" coordorigin="6029,2227" coordsize="81,81" path="m6110,2268l6104,2289,6088,2304,6069,2308,6048,2302,6034,2286,6029,2268,6035,2246,6051,2232,6069,2227,6091,2234,6105,2249,6110,2268xe" fillcolor="#bdbdbd" stroked="f">
              <v:path arrowok="t"/>
            </v:shape>
            <v:shape id="_x0000_s2182" style="position:absolute;left:6029;top:2227;width:81;height:81" coordorigin="6029,2227" coordsize="81,81" path="m6110,2268l6104,2289,6088,2304,6069,2308,6048,2302,6034,2286,6029,2268,6035,2246,6051,2232,6069,2227,6091,2234,6105,2249,6110,2268xe" filled="f" strokeweight=".1975mm">
              <v:path arrowok="t"/>
            </v:shape>
            <v:shape id="_x0000_s2181" style="position:absolute;left:6571;top:2302;width:81;height:81" coordorigin="6571,2302" coordsize="81,81" path="m6652,2342l6646,2363,6630,2378,6611,2382,6590,2376,6576,2360,6571,2342,6577,2321,6593,2306,6611,2302,6633,2308,6647,2324,6652,2342xe" fillcolor="#bdbdbd" stroked="f">
              <v:path arrowok="t"/>
            </v:shape>
            <v:shape id="_x0000_s2180" style="position:absolute;left:6571;top:2302;width:81;height:81" coordorigin="6571,2302" coordsize="81,81" path="m6652,2342l6646,2363,6630,2378,6611,2382,6590,2376,6576,2360,6571,2342,6577,2321,6593,2306,6611,2302,6633,2308,6647,2324,6652,2342xe" filled="f" strokeweight=".1975mm">
              <v:path arrowok="t"/>
            </v:shape>
            <v:shape id="_x0000_s2179" style="position:absolute;left:7113;top:2199;width:81;height:81" coordorigin="7113,2199" coordsize="81,81" path="m7194,2240l7188,2261,7172,2275,7153,2280,7132,2274,7118,2258,7113,2240,7119,2218,7135,2204,7153,2199,7175,2205,7189,2221,7194,2240xe" fillcolor="#bdbdbd" stroked="f">
              <v:path arrowok="t"/>
            </v:shape>
            <v:shape id="_x0000_s2178" style="position:absolute;left:7113;top:2199;width:81;height:81" coordorigin="7113,2199" coordsize="81,81" path="m7194,2240l7188,2261,7172,2275,7153,2280,7132,2274,7118,2258,7113,2240,7119,2218,7135,2204,7153,2199,7175,2205,7189,2221,7194,2240xe" filled="f" strokeweight=".1975mm">
              <v:path arrowok="t"/>
            </v:shape>
            <v:shape id="_x0000_s2177" style="position:absolute;left:7655;top:2369;width:81;height:81" coordorigin="7655,2369" coordsize="81,81" path="m7736,2409l7730,2431,7714,2445,7695,2450,7674,2444,7660,2428,7655,2409,7661,2388,7677,2373,7695,2369,7717,2375,7731,2391,7736,2409xe" fillcolor="#bdbdbd" stroked="f">
              <v:path arrowok="t"/>
            </v:shape>
            <v:shape id="_x0000_s2176" style="position:absolute;left:7655;top:2369;width:81;height:81" coordorigin="7655,2369" coordsize="81,81" path="m7736,2409l7730,2431,7714,2445,7695,2450,7674,2444,7660,2428,7655,2409,7661,2388,7677,2373,7695,2369,7717,2375,7731,2391,7736,2409xe" filled="f" strokeweight=".1975mm">
              <v:path arrowok="t"/>
            </v:shape>
            <v:shape id="_x0000_s2175" style="position:absolute;left:8197;top:2364;width:81;height:81" coordorigin="8197,2364" coordsize="81,81" path="m8278,2404l8272,2425,8256,2440,8237,2445,8216,2438,8202,2423,8197,2404,8203,2383,8219,2368,8237,2364,8259,2370,8273,2386,8278,2404xe" fillcolor="#bdbdbd" stroked="f">
              <v:path arrowok="t"/>
            </v:shape>
            <v:shape id="_x0000_s2174" style="position:absolute;left:8197;top:2364;width:81;height:81" coordorigin="8197,2364" coordsize="81,81" path="m8278,2404l8272,2425,8256,2440,8237,2445,8216,2438,8202,2423,8197,2404,8203,2383,8219,2368,8237,2364,8259,2370,8273,2386,8278,2404xe" filled="f" strokeweight=".1975mm">
              <v:path arrowok="t"/>
            </v:shape>
            <v:shape id="_x0000_s2173" style="position:absolute;left:8739;top:2181;width:81;height:81" coordorigin="8739,2181" coordsize="81,81" path="m8820,2221l8814,2243,8798,2257,8779,2262,8758,2256,8744,2240,8739,2221,8745,2200,8761,2185,8779,2181,8801,2187,8815,2203,8820,2221xe" fillcolor="#bdbdbd" stroked="f">
              <v:path arrowok="t"/>
            </v:shape>
            <v:shape id="_x0000_s2172" style="position:absolute;left:8739;top:2181;width:81;height:81" coordorigin="8739,2181" coordsize="81,81" path="m8820,2221l8814,2243,8798,2257,8779,2262,8758,2256,8744,2240,8739,2221,8745,2200,8761,2185,8779,2181,8801,2187,8815,2203,8820,2221xe" filled="f" strokeweight=".1975mm">
              <v:path arrowok="t"/>
            </v:shape>
            <v:shape id="_x0000_s2171" style="position:absolute;left:9281;top:2888;width:81;height:81" coordorigin="9281,2888" coordsize="81,81" path="m9362,2928l9356,2950,9340,2964,9321,2969,9300,2963,9286,2947,9281,2928,9287,2907,9303,2892,9321,2888,9343,2894,9357,2910,9362,2928xe" fillcolor="#bdbdbd" stroked="f">
              <v:path arrowok="t"/>
            </v:shape>
            <v:shape id="_x0000_s2170" style="position:absolute;left:9281;top:2888;width:81;height:81" coordorigin="9281,2888" coordsize="81,81" path="m9362,2928l9356,2950,9340,2964,9321,2969,9300,2963,9286,2947,9281,2928,9287,2907,9303,2892,9321,2888,9343,2894,9357,2910,9362,2928xe" filled="f" strokeweight=".1975mm">
              <v:path arrowok="t"/>
            </v:shape>
            <w10:wrap anchorx="page" anchory="page"/>
          </v:group>
        </w:pict>
      </w:r>
      <w:r>
        <w:pict>
          <v:shape id="_x0000_s2168" type="#_x0000_t202" style="position:absolute;left:0;text-align:left;margin-left:134.85pt;margin-top:59.7pt;width:10.95pt;height:65.7pt;z-index:-1810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-1.0  </w:t>
                  </w:r>
                  <w:r>
                    <w:rPr>
                      <w:rFonts w:ascii="Arial" w:eastAsia="Arial" w:hAnsi="Arial" w:cs="Arial"/>
                      <w:spacing w:val="3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-0.5   </w:t>
                  </w:r>
                  <w:r>
                    <w:rPr>
                      <w:rFonts w:ascii="Arial" w:eastAsia="Arial" w:hAnsi="Arial" w:cs="Arial"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pict>
          <v:shape id="_x0000_s2167" type="#_x0000_t202" style="position:absolute;left:0;text-align:left;margin-left:134.85pt;margin-top:109.45pt;width:10.95pt;height:14.45pt;z-index:-1809;mso-position-horizontal-relative:page;mso-position-vertic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0.5</w:t>
                  </w:r>
                </w:p>
              </w:txbxContent>
            </v:textbox>
            <w10:wrap anchorx="page" anchory="page"/>
          </v:shape>
        </w:pict>
      </w:r>
      <w:r>
        <w:pict>
          <v:shape id="_x0000_s2166" type="#_x0000_t202" style="position:absolute;left:0;text-align:left;margin-left:134.85pt;margin-top:84.55pt;width:10.95pt;height:14.45pt;z-index:-1808;mso-position-horizontal-relative:page;mso-position-vertic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1.0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eastAsia="Arial" w:hAnsi="Arial" w:cs="Arial"/>
          <w:b/>
          <w:position w:val="-1"/>
          <w:sz w:val="21"/>
          <w:szCs w:val="21"/>
        </w:rPr>
        <w:t>Mean</w:t>
      </w:r>
      <w:r>
        <w:rPr>
          <w:rFonts w:ascii="Arial" w:eastAsia="Arial" w:hAnsi="Arial" w:cs="Arial"/>
          <w:b/>
          <w:spacing w:val="13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position w:val="-1"/>
          <w:sz w:val="21"/>
          <w:szCs w:val="21"/>
        </w:rPr>
        <w:t>Air</w:t>
      </w:r>
      <w:r>
        <w:rPr>
          <w:rFonts w:ascii="Arial" w:eastAsia="Arial" w:hAnsi="Arial" w:cs="Arial"/>
          <w:b/>
          <w:spacing w:val="8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w w:val="102"/>
          <w:position w:val="-1"/>
          <w:sz w:val="21"/>
          <w:szCs w:val="21"/>
        </w:rPr>
        <w:t>Temperature</w:t>
      </w:r>
    </w:p>
    <w:p w:rsidR="00F96030" w:rsidRDefault="00F96030">
      <w:pPr>
        <w:spacing w:before="1" w:line="120" w:lineRule="exact"/>
        <w:rPr>
          <w:sz w:val="12"/>
          <w:szCs w:val="12"/>
        </w:rPr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2361F0">
      <w:pPr>
        <w:spacing w:before="36"/>
        <w:ind w:left="2552"/>
        <w:rPr>
          <w:rFonts w:ascii="Arial" w:eastAsia="Arial" w:hAnsi="Arial" w:cs="Arial"/>
          <w:sz w:val="18"/>
          <w:szCs w:val="18"/>
        </w:rPr>
      </w:pPr>
      <w:r>
        <w:pict>
          <v:shape id="_x0000_s2165" type="#_x0000_t202" style="position:absolute;left:0;text-align:left;margin-left:124.1pt;margin-top:107.85pt;width:10.95pt;height:214.6pt;z-index:-1814;mso-position-horizontal-relative:page;mso-position-vertic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Difference</w:t>
                  </w:r>
                  <w:r>
                    <w:rPr>
                      <w:rFonts w:ascii="Arial" w:eastAsia="Arial" w:hAnsi="Arial" w:cs="Arial"/>
                      <w:spacing w:val="-8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between</w:t>
                  </w:r>
                  <w:r>
                    <w:rPr>
                      <w:rFonts w:ascii="Arial" w:eastAsia="Arial" w:hAnsi="Arial" w:cs="Arial"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structural</w:t>
                  </w:r>
                  <w:r>
                    <w:rPr>
                      <w:rFonts w:ascii="Arial" w:eastAsia="Arial" w:hAnsi="Arial" w:cs="Arial"/>
                      <w:spacing w:val="-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control</w:t>
                  </w:r>
                  <w:r>
                    <w:rPr>
                      <w:rFonts w:ascii="Arial" w:eastAsia="Arial" w:hAnsi="Arial" w:cs="Arial"/>
                      <w:spacing w:val="-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and</w:t>
                  </w:r>
                  <w:r>
                    <w:rPr>
                      <w:rFonts w:ascii="Arial" w:eastAsia="Arial" w:hAnsi="Arial" w:cs="Arial"/>
                      <w:spacing w:val="-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ambient</w:t>
                  </w:r>
                  <w:r>
                    <w:rPr>
                      <w:rFonts w:ascii="Arial" w:eastAsia="Arial" w:hAnsi="Arial" w:cs="Arial"/>
                      <w:spacing w:val="-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(C)</w:t>
                  </w:r>
                </w:p>
              </w:txbxContent>
            </v:textbox>
            <w10:wrap anchorx="page" anchory="page"/>
          </v:shape>
        </w:pict>
      </w:r>
      <w:r>
        <w:pict>
          <v:shape id="_x0000_s2164" type="#_x0000_t202" style="position:absolute;left:0;text-align:left;margin-left:134.85pt;margin-top:75pt;width:10.95pt;height:65.7pt;z-index:-1813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-1.0  </w:t>
                  </w:r>
                  <w:r>
                    <w:rPr>
                      <w:rFonts w:ascii="Arial" w:eastAsia="Arial" w:hAnsi="Arial" w:cs="Arial"/>
                      <w:spacing w:val="37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 xml:space="preserve">-0.5   </w:t>
                  </w:r>
                  <w:r>
                    <w:rPr>
                      <w:rFonts w:ascii="Arial" w:eastAsia="Arial" w:hAnsi="Arial" w:cs="Arial"/>
                      <w:spacing w:val="16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pict>
          <v:shape id="_x0000_s2163" type="#_x0000_t202" style="position:absolute;left:0;text-align:left;margin-left:134.85pt;margin-top:50.1pt;width:10.95pt;height:14.45pt;z-index:-1812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18"/>
          <w:szCs w:val="18"/>
        </w:rPr>
        <w:t xml:space="preserve">2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4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6</w:t>
      </w:r>
      <w:r>
        <w:rPr>
          <w:rFonts w:ascii="Arial" w:eastAsia="Arial" w:hAnsi="Arial" w:cs="Arial"/>
          <w:sz w:val="18"/>
          <w:szCs w:val="18"/>
        </w:rPr>
        <w:t xml:space="preserve">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8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10               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12</w:t>
      </w:r>
    </w:p>
    <w:p w:rsidR="00F96030" w:rsidRDefault="002361F0">
      <w:pPr>
        <w:spacing w:before="100" w:line="220" w:lineRule="exact"/>
        <w:ind w:left="3822" w:right="3381"/>
        <w:jc w:val="center"/>
        <w:rPr>
          <w:rFonts w:ascii="Arial" w:eastAsia="Arial" w:hAnsi="Arial" w:cs="Arial"/>
          <w:sz w:val="21"/>
          <w:szCs w:val="21"/>
        </w:rPr>
      </w:pPr>
      <w:r>
        <w:pict>
          <v:group id="_x0000_s2086" style="position:absolute;left:0;text-align:left;margin-left:150.35pt;margin-top:16.05pt;width:327.85pt;height:113.4pt;z-index:-1815;mso-position-horizontal-relative:page" coordorigin="3008,322" coordsize="6558,2269">
            <v:shape id="_x0000_s2162" style="position:absolute;left:3319;top:1822;width:81;height:81" coordorigin="3319,1822" coordsize="81,81" path="m3400,1863l3394,1884,3378,1898,3360,1903,3338,1897,3324,1881,3319,1863,3325,1841,3341,1827,3360,1822,3381,1828,3395,1844,3400,1863xe" fillcolor="#bdbdbd" stroked="f">
              <v:path arrowok="t"/>
            </v:shape>
            <v:shape id="_x0000_s2161" style="position:absolute;left:3319;top:1822;width:81;height:81" coordorigin="3319,1822" coordsize="81,81" path="m3400,1863l3394,1884,3378,1898,3360,1903,3338,1897,3324,1881,3319,1863,3325,1841,3341,1827,3360,1822,3381,1828,3395,1844,3400,1863xe" filled="f" strokeweight=".1975mm">
              <v:path arrowok="t"/>
            </v:shape>
            <v:shape id="_x0000_s2160" style="position:absolute;left:3861;top:1955;width:81;height:81" coordorigin="3861,1955" coordsize="81,81" path="m3942,1995l3936,2017,3920,2031,3902,2036,3880,2030,3866,2014,3861,1995,3867,1974,3883,1959,3902,1955,3923,1961,3937,1977,3942,1995xe" fillcolor="#bdbdbd" stroked="f">
              <v:path arrowok="t"/>
            </v:shape>
            <v:shape id="_x0000_s2159" style="position:absolute;left:3861;top:1955;width:81;height:81" coordorigin="3861,1955" coordsize="81,81" path="m3942,1995l3936,2017,3920,2031,3902,2036,3880,2030,3866,2014,3861,1995,3867,1974,3883,1959,3902,1955,3923,1961,3937,1977,3942,1995xe" filled="f" strokeweight=".1975mm">
              <v:path arrowok="t"/>
            </v:shape>
            <v:shape id="_x0000_s2158" style="position:absolute;left:4403;top:1833;width:81;height:81" coordorigin="4403,1833" coordsize="81,81" path="m4484,1873l4478,1894,4462,1909,4443,1913,4422,1907,4408,1892,4403,1873,4409,1852,4425,1837,4443,1833,4465,1839,4479,1855,4484,1873xe" fillcolor="#bdbdbd" stroked="f">
              <v:path arrowok="t"/>
            </v:shape>
            <v:shape id="_x0000_s2157" style="position:absolute;left:4403;top:1833;width:81;height:81" coordorigin="4403,1833" coordsize="81,81" path="m4484,1873l4478,1894,4462,1909,4443,1913,4422,1907,4408,1892,4403,1873,4409,1852,4425,1837,4443,1833,4465,1839,4479,1855,4484,1873xe" filled="f" strokeweight=".1975mm">
              <v:path arrowok="t"/>
            </v:shape>
            <v:shape id="_x0000_s2156" style="position:absolute;left:4945;top:1961;width:81;height:81" coordorigin="4945,1961" coordsize="81,81" path="m5026,2001l5020,2023,5004,2037,4985,2042,4964,2036,4950,2020,4945,2001,4951,1980,4967,1966,4985,1961,5007,1967,5021,1983,5026,2001xe" fillcolor="#bdbdbd" stroked="f">
              <v:path arrowok="t"/>
            </v:shape>
            <v:shape id="_x0000_s2155" style="position:absolute;left:4945;top:1961;width:81;height:81" coordorigin="4945,1961" coordsize="81,81" path="m5026,2001l5020,2023,5004,2037,4985,2042,4964,2036,4950,2020,4945,2001,4951,1980,4967,1966,4985,1961,5007,1967,5021,1983,5026,2001xe" filled="f" strokeweight=".1975mm">
              <v:path arrowok="t"/>
            </v:shape>
            <v:shape id="_x0000_s2154" style="position:absolute;left:5487;top:1694;width:81;height:81" coordorigin="5487,1694" coordsize="81,81" path="m5568,1734l5562,1755,5546,1770,5527,1774,5506,1768,5492,1753,5487,1734,5493,1713,5509,1698,5527,1694,5549,1700,5563,1716,5568,1734xe" fillcolor="#bdbdbd" stroked="f">
              <v:path arrowok="t"/>
            </v:shape>
            <v:shape id="_x0000_s2153" style="position:absolute;left:5487;top:1694;width:81;height:81" coordorigin="5487,1694" coordsize="81,81" path="m5568,1734l5562,1755,5546,1770,5527,1774,5506,1768,5492,1753,5487,1734,5493,1713,5509,1698,5527,1694,5549,1700,5563,1716,5568,1734xe" filled="f" strokeweight=".1975mm">
              <v:path arrowok="t"/>
            </v:shape>
            <v:shape id="_x0000_s2152" style="position:absolute;left:6029;top:1349;width:81;height:81" coordorigin="6029,1349" coordsize="81,81" path="m6110,1389l6104,1410,6088,1425,6069,1429,6048,1423,6034,1407,6029,1389,6035,1368,6051,1353,6069,1349,6091,1355,6105,1370,6110,1389xe" fillcolor="#bdbdbd" stroked="f">
              <v:path arrowok="t"/>
            </v:shape>
            <v:shape id="_x0000_s2151" style="position:absolute;left:6029;top:1349;width:81;height:81" coordorigin="6029,1349" coordsize="81,81" path="m6110,1389l6104,1410,6088,1425,6069,1429,6048,1423,6034,1407,6029,1389,6035,1368,6051,1353,6069,1349,6091,1355,6105,1370,6110,1389xe" filled="f" strokeweight=".1975mm">
              <v:path arrowok="t"/>
            </v:shape>
            <v:shape id="_x0000_s2150" style="position:absolute;left:6571;top:1552;width:81;height:81" coordorigin="6571,1552" coordsize="81,81" path="m6652,1593l6646,1614,6630,1629,6611,1633,6590,1627,6576,1611,6571,1593,6577,1571,6593,1557,6611,1552,6633,1559,6647,1574,6652,1593xe" fillcolor="#bdbdbd" stroked="f">
              <v:path arrowok="t"/>
            </v:shape>
            <v:shape id="_x0000_s2149" style="position:absolute;left:6571;top:1552;width:81;height:81" coordorigin="6571,1552" coordsize="81,81" path="m6652,1593l6646,1614,6630,1629,6611,1633,6590,1627,6576,1611,6571,1593,6577,1571,6593,1557,6611,1552,6633,1559,6647,1574,6652,1593xe" filled="f" strokeweight=".1975mm">
              <v:path arrowok="t"/>
            </v:shape>
            <v:shape id="_x0000_s2148" style="position:absolute;left:7113;top:1556;width:81;height:81" coordorigin="7113,1556" coordsize="81,81" path="m7194,1596l7188,1617,7172,1632,7153,1636,7132,1630,7118,1615,7113,1596,7119,1575,7135,1560,7153,1556,7175,1562,7189,1578,7194,1596xe" fillcolor="#bdbdbd" stroked="f">
              <v:path arrowok="t"/>
            </v:shape>
            <v:shape id="_x0000_s2147" style="position:absolute;left:7113;top:1556;width:81;height:81" coordorigin="7113,1556" coordsize="81,81" path="m7194,1596l7188,1617,7172,1632,7153,1636,7132,1630,7118,1615,7113,1596,7119,1575,7135,1560,7153,1556,7175,1562,7189,1578,7194,1596xe" filled="f" strokeweight=".1975mm">
              <v:path arrowok="t"/>
            </v:shape>
            <v:shape id="_x0000_s2146" style="position:absolute;left:7655;top:1721;width:81;height:81" coordorigin="7655,1721" coordsize="81,81" path="m7736,1761l7730,1783,7714,1797,7695,1802,7674,1796,7660,1780,7655,1761,7661,1740,7677,1726,7695,1721,7717,1727,7731,1743,7736,1761xe" fillcolor="#bdbdbd" stroked="f">
              <v:path arrowok="t"/>
            </v:shape>
            <v:shape id="_x0000_s2145" style="position:absolute;left:7655;top:1721;width:81;height:81" coordorigin="7655,1721" coordsize="81,81" path="m7736,1761l7730,1783,7714,1797,7695,1802,7674,1796,7660,1780,7655,1761,7661,1740,7677,1726,7695,1721,7717,1727,7731,1743,7736,1761xe" filled="f" strokeweight=".1975mm">
              <v:path arrowok="t"/>
            </v:shape>
            <v:shape id="_x0000_s2144" style="position:absolute;left:8197;top:1745;width:81;height:81" coordorigin="8197,1745" coordsize="81,81" path="m8278,1786l8272,1807,8256,1821,8237,1826,8216,1820,8202,1804,8197,1786,8203,1764,8219,1750,8237,1745,8259,1751,8273,1767,8278,1786xe" fillcolor="#bdbdbd" stroked="f">
              <v:path arrowok="t"/>
            </v:shape>
            <v:shape id="_x0000_s2143" style="position:absolute;left:8197;top:1745;width:81;height:81" coordorigin="8197,1745" coordsize="81,81" path="m8278,1786l8272,1807,8256,1821,8237,1826,8216,1820,8202,1804,8197,1786,8203,1764,8219,1750,8237,1745,8259,1751,8273,1767,8278,1786xe" filled="f" strokeweight=".1975mm">
              <v:path arrowok="t"/>
            </v:shape>
            <v:shape id="_x0000_s2142" style="position:absolute;left:8739;top:1652;width:81;height:81" coordorigin="8739,1652" coordsize="81,81" path="m8820,1692l8814,1713,8798,1728,8779,1732,8758,1726,8744,1710,8739,1692,8745,1671,8761,1656,8779,1652,8801,1658,8815,1673,8820,1692xe" fillcolor="#bdbdbd" stroked="f">
              <v:path arrowok="t"/>
            </v:shape>
            <v:shape id="_x0000_s2141" style="position:absolute;left:8739;top:1652;width:81;height:81" coordorigin="8739,1652" coordsize="81,81" path="m8820,1692l8814,1713,8798,1728,8779,1732,8758,1726,8744,1710,8739,1692,8745,1671,8761,1656,8779,1652,8801,1658,8815,1673,8820,1692xe" filled="f" strokeweight=".1975mm">
              <v:path arrowok="t"/>
            </v:shape>
            <v:shape id="_x0000_s2140" style="position:absolute;left:9281;top:1801;width:81;height:81" coordorigin="9281,1801" coordsize="81,81" path="m9362,1842l9356,1863,9340,1877,9321,1882,9300,1876,9286,1860,9281,1842,9287,1820,9303,1806,9321,1801,9343,1807,9357,1823,9362,1842xe" fillcolor="#bdbdbd" stroked="f">
              <v:path arrowok="t"/>
            </v:shape>
            <v:shape id="_x0000_s2139" style="position:absolute;left:9281;top:1801;width:81;height:81" coordorigin="9281,1801" coordsize="81,81" path="m9362,1842l9356,1863,9340,1877,9321,1882,9300,1876,9286,1860,9281,1842,9287,1820,9303,1806,9321,1801,9343,1807,9357,1823,9362,1842xe" filled="f" strokeweight=".1975mm">
              <v:path arrowok="t"/>
            </v:shape>
            <v:polyline id="_x0000_s2138" style="position:absolute" points="7804,4954,13223,4954" coordorigin="3902,2477" coordsize="5420,0" filled="f" strokeweight=".1975mm">
              <v:path arrowok="t"/>
            </v:polyline>
            <v:polyline id="_x0000_s2137" style="position:absolute" points="7804,4954,7804,5062" coordorigin="3902,2477" coordsize="0,107" filled="f" strokeweight=".1975mm">
              <v:path arrowok="t"/>
            </v:polyline>
            <v:polyline id="_x0000_s2136" style="position:absolute" points="9970,4954,9970,5062" coordorigin="4985,2477" coordsize="0,107" filled="f" strokeweight=".1975mm">
              <v:path arrowok="t"/>
            </v:polyline>
            <v:polyline id="_x0000_s2135" style="position:absolute" points="12138,4954,12138,5062" coordorigin="6069,2477" coordsize="0,107" filled="f" strokeweight=".1975mm">
              <v:path arrowok="t"/>
            </v:polyline>
            <v:polyline id="_x0000_s2134" style="position:absolute" points="14306,4954,14306,5062" coordorigin="7153,2477" coordsize="0,107" filled="f" strokeweight=".1975mm">
              <v:path arrowok="t"/>
            </v:polyline>
            <v:polyline id="_x0000_s2133" style="position:absolute" points="16474,4954,16474,5062" coordorigin="8237,2477" coordsize="0,107" filled="f" strokeweight=".1975mm">
              <v:path arrowok="t"/>
            </v:polyline>
            <v:polyline id="_x0000_s2132" style="position:absolute" points="18642,4954,18642,5062" coordorigin="9321,2477" coordsize="0,107" filled="f" strokeweight=".1975mm">
              <v:path arrowok="t"/>
            </v:polyline>
            <v:polyline id="_x0000_s2131" style="position:absolute" points="6242,2805,6242,814" coordorigin="3121,407" coordsize="0,1991" filled="f" strokeweight=".1975mm">
              <v:path arrowok="t"/>
            </v:polyline>
            <v:polyline id="_x0000_s2130" style="position:absolute" points="6135,4796,6028,4796" coordorigin="3014,2398" coordsize="107,0" filled="f" strokeweight=".1975mm">
              <v:path arrowok="t"/>
            </v:polyline>
            <v:polyline id="_x0000_s2129" style="position:absolute" points="6135,3800,6028,3800" coordorigin="3014,1900" coordsize="107,0" filled="f" strokeweight=".1975mm">
              <v:path arrowok="t"/>
            </v:polyline>
            <v:polyline id="_x0000_s2128" style="position:absolute" points="6135,2804,6028,2804" coordorigin="3014,1402" coordsize="107,0" filled="f" strokeweight=".1975mm">
              <v:path arrowok="t"/>
            </v:polyline>
            <v:polyline id="_x0000_s2127" style="position:absolute" points="6135,1810,6028,1810" coordorigin="3014,905" coordsize="107,0" filled="f" strokeweight=".1975mm">
              <v:path arrowok="t"/>
            </v:polyline>
            <v:polyline id="_x0000_s2126" style="position:absolute" points="6135,814,6028,814" coordorigin="3014,407" coordsize="107,0" filled="f" strokeweight=".1975mm">
              <v:path arrowok="t"/>
            </v:polyline>
            <v:polyline id="_x0000_s2125" style="position:absolute" points="6242,656,6242,2805,12681,2805" coordorigin="3121,328" coordsize="6439,2150" filled="f" strokeweight=".1975mm">
              <v:path arrowok="t"/>
            </v:polyline>
            <v:polyline id="_x0000_s2124" style="position:absolute" points="12681,2804,6242,2804" coordorigin="3121,1402" coordsize="6439,0" filled="f" strokeweight=".1975mm">
              <v:stroke dashstyle="longDash"/>
              <v:path arrowok="t"/>
            </v:polyline>
            <v:polyline id="_x0000_s2123" style="position:absolute" points="6242,2804,12681,2804" coordorigin="3121,1402" coordsize="6439,0" filled="f" strokeweight=".1975mm">
              <v:stroke dashstyle="longDash"/>
              <v:path arrowok="t"/>
            </v:polyline>
            <v:polyline id="_x0000_s2122" style="position:absolute" points="6720,3725,6720,3372" coordorigin="3360,1686" coordsize="0,353" filled="f" strokeweight=".1975mm">
              <v:path arrowok="t"/>
            </v:polyline>
            <v:polyline id="_x0000_s2121" style="position:absolute" points="7804,3991,7804,3614" coordorigin="3902,1807" coordsize="0,377" filled="f" strokeweight=".1975mm">
              <v:path arrowok="t"/>
            </v:polyline>
            <v:polyline id="_x0000_s2120" style="position:absolute" points="8886,3747,8886,3382" coordorigin="4443,1691" coordsize="0,365" filled="f" strokeweight=".1975mm">
              <v:path arrowok="t"/>
            </v:polyline>
            <v:polyline id="_x0000_s2119" style="position:absolute" points="9970,4003,9970,3650" coordorigin="4985,1825" coordsize="0,353" filled="f" strokeweight=".1975mm">
              <v:path arrowok="t"/>
            </v:polyline>
            <v:polyline id="_x0000_s2118" style="position:absolute" points="11054,3468,11054,3280" coordorigin="5527,1640" coordsize="0,187" filled="f" strokeweight=".1975mm">
              <v:path arrowok="t"/>
            </v:polyline>
            <v:polyline id="_x0000_s2117" style="position:absolute" points="12138,2777,12138,2416" coordorigin="6069,1208" coordsize="0,361" filled="f" strokeweight=".1975mm">
              <v:path arrowok="t"/>
            </v:polyline>
            <v:polyline id="_x0000_s2116" style="position:absolute" points="13222,3185,13222,2748" coordorigin="6611,1374" coordsize="0,437" filled="f" strokeweight=".1975mm">
              <v:path arrowok="t"/>
            </v:polyline>
            <v:polyline id="_x0000_s2115" style="position:absolute" points="14306,3192,14306,2976" coordorigin="7153,1488" coordsize="0,216" filled="f" strokeweight=".1975mm">
              <v:path arrowok="t"/>
            </v:polyline>
            <v:polyline id="_x0000_s2114" style="position:absolute" points="15390,3523,15390,3304" coordorigin="7695,1652" coordsize="0,219" filled="f" strokeweight=".1975mm">
              <v:path arrowok="t"/>
            </v:polyline>
            <v:polyline id="_x0000_s2113" style="position:absolute" points="16474,3571,16474,3362" coordorigin="8237,1681" coordsize="0,209" filled="f" strokeweight=".1975mm">
              <v:path arrowok="t"/>
            </v:polyline>
            <v:polyline id="_x0000_s2112" style="position:absolute" points="17558,3384,17558,2876" coordorigin="8779,1438" coordsize="0,509" filled="f" strokeweight=".1975mm">
              <v:path arrowok="t"/>
            </v:polyline>
            <v:polyline id="_x0000_s2111" style="position:absolute" points="18642,3684,18642,3288" coordorigin="9321,1644" coordsize="0,396" filled="f" strokeweight=".1975mm">
              <v:path arrowok="t"/>
            </v:polyline>
            <v:shape id="_x0000_s2110" style="position:absolute;left:3319;top:1822;width:81;height:81" coordorigin="3319,1822" coordsize="81,81" path="m3400,1863l3394,1884,3378,1898,3360,1903,3338,1897,3324,1881,3319,1863,3325,1841,3341,1827,3360,1822,3381,1828,3395,1844,3400,1863xe" fillcolor="#bdbdbd" stroked="f">
              <v:path arrowok="t"/>
            </v:shape>
            <v:shape id="_x0000_s2109" style="position:absolute;left:3319;top:1822;width:81;height:81" coordorigin="3319,1822" coordsize="81,81" path="m3400,1863l3394,1884,3378,1898,3360,1903,3338,1897,3324,1881,3319,1863,3325,1841,3341,1827,3360,1822,3381,1828,3395,1844,3400,1863xe" filled="f" strokeweight=".1975mm">
              <v:path arrowok="t"/>
            </v:shape>
            <v:shape id="_x0000_s2108" style="position:absolute;left:3861;top:1955;width:81;height:81" coordorigin="3861,1955" coordsize="81,81" path="m3942,1995l3936,2017,3920,2031,3902,2036,3880,2030,3866,2014,3861,1995,3867,1974,3883,1959,3902,1955,3923,1961,3937,1977,3942,1995xe" fillcolor="#bdbdbd" stroked="f">
              <v:path arrowok="t"/>
            </v:shape>
            <v:shape id="_x0000_s2107" style="position:absolute;left:3861;top:1955;width:81;height:81" coordorigin="3861,1955" coordsize="81,81" path="m3942,1995l3936,2017,3920,2031,3902,2036,3880,2030,3866,2014,3861,1995,3867,1974,3883,1959,3902,1955,3923,1961,3937,1977,3942,1995xe" filled="f" strokeweight=".1975mm">
              <v:path arrowok="t"/>
            </v:shape>
            <v:shape id="_x0000_s2106" style="position:absolute;left:4403;top:1833;width:81;height:81" coordorigin="4403,1833" coordsize="81,81" path="m4484,1873l4478,1894,4462,1909,4443,1913,4422,1907,4408,1892,4403,1873,4409,1852,4425,1837,4443,1833,4465,1839,4479,1855,4484,1873xe" fillcolor="#bdbdbd" stroked="f">
              <v:path arrowok="t"/>
            </v:shape>
            <v:shape id="_x0000_s2105" style="position:absolute;left:4403;top:1833;width:81;height:81" coordorigin="4403,1833" coordsize="81,81" path="m4484,1873l4478,1894,4462,1909,4443,1913,4422,1907,4408,1892,4403,1873,4409,1852,4425,1837,4443,1833,4465,1839,4479,1855,4484,1873xe" filled="f" strokeweight=".1975mm">
              <v:path arrowok="t"/>
            </v:shape>
            <v:shape id="_x0000_s2104" style="position:absolute;left:4945;top:1961;width:81;height:81" coordorigin="4945,1961" coordsize="81,81" path="m5026,2001l5020,2023,5004,2037,4985,2042,4964,2036,4950,2020,4945,2001,4951,1980,4967,1966,4985,1961,5007,1967,5021,1983,5026,2001xe" fillcolor="#bdbdbd" stroked="f">
              <v:path arrowok="t"/>
            </v:shape>
            <v:shape id="_x0000_s2103" style="position:absolute;left:4945;top:1961;width:81;height:81" coordorigin="4945,1961" coordsize="81,81" path="m5026,2001l5020,2023,5004,2037,4985,2042,4964,2036,4950,2020,4945,2001,4951,1980,4967,1966,4985,1961,5007,1967,5021,1983,5026,2001xe" filled="f" strokeweight=".1975mm">
              <v:path arrowok="t"/>
            </v:shape>
            <v:shape id="_x0000_s2102" style="position:absolute;left:5487;top:1694;width:81;height:81" coordorigin="5487,1694" coordsize="81,81" path="m5568,1734l5562,1755,5546,1770,5527,1774,5506,1768,5492,1753,5487,1734,5493,1713,5509,1698,5527,1694,5549,1700,5563,1716,5568,1734xe" fillcolor="#bdbdbd" stroked="f">
              <v:path arrowok="t"/>
            </v:shape>
            <v:shape id="_x0000_s2101" style="position:absolute;left:5487;top:1694;width:81;height:81" coordorigin="5487,1694" coordsize="81,81" path="m5568,1734l5562,1755,5546,1770,5527,1774,5506,1768,5492,1753,5487,1734,5493,1713,5509,1698,5527,1694,5549,1700,5563,1716,5568,1734xe" filled="f" strokeweight=".1975mm">
              <v:path arrowok="t"/>
            </v:shape>
            <v:shape id="_x0000_s2100" style="position:absolute;left:6029;top:1349;width:81;height:81" coordorigin="6029,1349" coordsize="81,81" path="m6110,1389l6104,1410,6088,1425,6069,1429,6048,1423,6034,1407,6029,1389,6035,1368,6051,1353,6069,1349,6091,1355,6105,1370,6110,1389xe" fillcolor="#bdbdbd" stroked="f">
              <v:path arrowok="t"/>
            </v:shape>
            <v:shape id="_x0000_s2099" style="position:absolute;left:6029;top:1349;width:81;height:81" coordorigin="6029,1349" coordsize="81,81" path="m6110,1389l6104,1410,6088,1425,6069,1429,6048,1423,6034,1407,6029,1389,6035,1368,6051,1353,6069,1349,6091,1355,6105,1370,6110,1389xe" filled="f" strokeweight=".1975mm">
              <v:path arrowok="t"/>
            </v:shape>
            <v:shape id="_x0000_s2098" style="position:absolute;left:6571;top:1552;width:81;height:81" coordorigin="6571,1552" coordsize="81,81" path="m6652,1593l6646,1614,6630,1629,6611,1633,6590,1627,6576,1611,6571,1593,6577,1571,6593,1557,6611,1552,6633,1559,6647,1574,6652,1593xe" fillcolor="#bdbdbd" stroked="f">
              <v:path arrowok="t"/>
            </v:shape>
            <v:shape id="_x0000_s2097" style="position:absolute;left:6571;top:1552;width:81;height:81" coordorigin="6571,1552" coordsize="81,81" path="m6652,1593l6646,1614,6630,1629,6611,1633,6590,1627,6576,1611,6571,1593,6577,1571,6593,1557,6611,1552,6633,1559,6647,1574,6652,1593xe" filled="f" strokeweight=".1975mm">
              <v:path arrowok="t"/>
            </v:shape>
            <v:shape id="_x0000_s2096" style="position:absolute;left:7113;top:1556;width:81;height:81" coordorigin="7113,1556" coordsize="81,81" path="m7194,1596l7188,1617,7172,1632,7153,1636,7132,1630,7118,1615,7113,1596,7119,1575,7135,1560,7153,1556,7175,1562,7189,1578,7194,1596xe" fillcolor="#bdbdbd" stroked="f">
              <v:path arrowok="t"/>
            </v:shape>
            <v:shape id="_x0000_s2095" style="position:absolute;left:7113;top:1556;width:81;height:81" coordorigin="7113,1556" coordsize="81,81" path="m7194,1596l7188,1617,7172,1632,7153,1636,7132,1630,7118,1615,7113,1596,7119,1575,7135,1560,7153,1556,7175,1562,7189,1578,7194,1596xe" filled="f" strokeweight=".1975mm">
              <v:path arrowok="t"/>
            </v:shape>
            <v:shape id="_x0000_s2094" style="position:absolute;left:7655;top:1721;width:81;height:81" coordorigin="7655,1721" coordsize="81,81" path="m7736,1761l7730,1783,7714,1797,7695,1802,7674,1796,7660,1780,7655,1761,7661,1740,7677,1726,7695,1721,7717,1727,7731,1743,7736,1761xe" fillcolor="#bdbdbd" stroked="f">
              <v:path arrowok="t"/>
            </v:shape>
            <v:shape id="_x0000_s2093" style="position:absolute;left:7655;top:1721;width:81;height:81" coordorigin="7655,1721" coordsize="81,81" path="m7736,1761l7730,1783,7714,1797,7695,1802,7674,1796,7660,1780,7655,1761,7661,1740,7677,1726,7695,1721,7717,1727,7731,1743,7736,1761xe" filled="f" strokeweight=".1975mm">
              <v:path arrowok="t"/>
            </v:shape>
            <v:shape id="_x0000_s2092" style="position:absolute;left:8197;top:1745;width:81;height:81" coordorigin="8197,1745" coordsize="81,81" path="m8278,1786l8272,1807,8256,1821,8237,1826,8216,1820,8202,1804,8197,1786,8203,1764,8219,1750,8237,1745,8259,1751,8273,1767,8278,1786xe" fillcolor="#bdbdbd" stroked="f">
              <v:path arrowok="t"/>
            </v:shape>
            <v:shape id="_x0000_s2091" style="position:absolute;left:8197;top:1745;width:81;height:81" coordorigin="8197,1745" coordsize="81,81" path="m8278,1786l8272,1807,8256,1821,8237,1826,8216,1820,8202,1804,8197,1786,8203,1764,8219,1750,8237,1745,8259,1751,8273,1767,8278,1786xe" filled="f" strokeweight=".1975mm">
              <v:path arrowok="t"/>
            </v:shape>
            <v:shape id="_x0000_s2090" style="position:absolute;left:8739;top:1652;width:81;height:81" coordorigin="8739,1652" coordsize="81,81" path="m8820,1692l8814,1713,8798,1728,8779,1732,8758,1726,8744,1710,8739,1692,8745,1671,8761,1656,8779,1652,8801,1658,8815,1673,8820,1692xe" fillcolor="#bdbdbd" stroked="f">
              <v:path arrowok="t"/>
            </v:shape>
            <v:shape id="_x0000_s2089" style="position:absolute;left:8739;top:1652;width:81;height:81" coordorigin="8739,1652" coordsize="81,81" path="m8820,1692l8814,1713,8798,1728,8779,1732,8758,1726,8744,1710,8739,1692,8745,1671,8761,1656,8779,1652,8801,1658,8815,1673,8820,1692xe" filled="f" strokeweight=".1975mm">
              <v:path arrowok="t"/>
            </v:shape>
            <v:shape id="_x0000_s2088" style="position:absolute;left:9281;top:1801;width:81;height:81" coordorigin="9281,1801" coordsize="81,81" path="m9362,1842l9356,1863,9340,1877,9321,1882,9300,1876,9286,1860,9281,1842,9287,1820,9303,1806,9321,1801,9343,1807,9357,1823,9362,1842xe" fillcolor="#bdbdbd" stroked="f">
              <v:path arrowok="t"/>
            </v:shape>
            <v:shape id="_x0000_s2087" style="position:absolute;left:9281;top:1801;width:81;height:81" coordorigin="9281,1801" coordsize="81,81" path="m9362,1842l9356,1863,9340,1877,9321,1882,9300,1876,9286,1860,9281,1842,9287,1820,9303,1806,9321,1801,9343,1807,9357,1823,9362,1842xe" filled="f" strokeweight=".1975mm">
              <v:path arrowok="t"/>
            </v:shape>
            <w10:wrap anchorx="page"/>
          </v:group>
        </w:pict>
      </w:r>
      <w:r>
        <w:pict>
          <v:shape id="_x0000_s2085" type="#_x0000_t202" style="position:absolute;left:0;text-align:left;margin-left:134.85pt;margin-top:13.1pt;width:10.95pt;height:14.45pt;z-index:-1811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line="200" w:lineRule="exact"/>
                    <w:ind w:left="20" w:right="-27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sz w:val="18"/>
                      <w:szCs w:val="18"/>
                    </w:rPr>
                    <w:t>1.0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b/>
          <w:position w:val="-1"/>
          <w:sz w:val="21"/>
          <w:szCs w:val="21"/>
        </w:rPr>
        <w:t>Mean</w:t>
      </w:r>
      <w:r>
        <w:rPr>
          <w:rFonts w:ascii="Arial" w:eastAsia="Arial" w:hAnsi="Arial" w:cs="Arial"/>
          <w:b/>
          <w:spacing w:val="13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position w:val="-1"/>
          <w:sz w:val="21"/>
          <w:szCs w:val="21"/>
        </w:rPr>
        <w:t>Soil</w:t>
      </w:r>
      <w:r>
        <w:rPr>
          <w:rFonts w:ascii="Arial" w:eastAsia="Arial" w:hAnsi="Arial" w:cs="Arial"/>
          <w:b/>
          <w:spacing w:val="10"/>
          <w:position w:val="-1"/>
          <w:sz w:val="21"/>
          <w:szCs w:val="21"/>
        </w:rPr>
        <w:t xml:space="preserve"> </w:t>
      </w:r>
      <w:r>
        <w:rPr>
          <w:rFonts w:ascii="Arial" w:eastAsia="Arial" w:hAnsi="Arial" w:cs="Arial"/>
          <w:b/>
          <w:w w:val="102"/>
          <w:position w:val="-1"/>
          <w:sz w:val="21"/>
          <w:szCs w:val="21"/>
        </w:rPr>
        <w:t>Temperature</w:t>
      </w:r>
    </w:p>
    <w:p w:rsidR="00F96030" w:rsidRDefault="00F96030">
      <w:pPr>
        <w:spacing w:before="1" w:line="120" w:lineRule="exact"/>
        <w:rPr>
          <w:sz w:val="12"/>
          <w:szCs w:val="12"/>
        </w:rPr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2361F0">
      <w:pPr>
        <w:spacing w:before="36"/>
        <w:ind w:left="2552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2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4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6 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8                 </w:t>
      </w:r>
      <w:r>
        <w:rPr>
          <w:rFonts w:ascii="Arial" w:eastAsia="Arial" w:hAnsi="Arial" w:cs="Arial"/>
          <w:spacing w:val="36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10                </w:t>
      </w:r>
      <w:r>
        <w:rPr>
          <w:rFonts w:ascii="Arial" w:eastAsia="Arial" w:hAnsi="Arial" w:cs="Arial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12</w:t>
      </w:r>
    </w:p>
    <w:p w:rsidR="00F96030" w:rsidRDefault="002361F0">
      <w:pPr>
        <w:spacing w:before="8"/>
        <w:ind w:left="4758" w:right="4317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w w:val="99"/>
          <w:sz w:val="18"/>
          <w:szCs w:val="18"/>
        </w:rPr>
        <w:t>Month</w:t>
      </w:r>
    </w:p>
    <w:p w:rsidR="00F96030" w:rsidRDefault="00F96030">
      <w:pPr>
        <w:spacing w:before="3" w:line="100" w:lineRule="exact"/>
        <w:rPr>
          <w:sz w:val="11"/>
          <w:szCs w:val="11"/>
        </w:rPr>
      </w:pPr>
    </w:p>
    <w:p w:rsidR="00F96030" w:rsidRDefault="00F96030">
      <w:pPr>
        <w:spacing w:line="200" w:lineRule="exact"/>
      </w:pPr>
    </w:p>
    <w:p w:rsidR="00F96030" w:rsidRDefault="002361F0">
      <w:pPr>
        <w:spacing w:line="254" w:lineRule="auto"/>
        <w:ind w:left="715" w:right="684"/>
        <w:jc w:val="both"/>
        <w:rPr>
          <w:sz w:val="18"/>
          <w:szCs w:val="18"/>
        </w:rPr>
        <w:sectPr w:rsidR="00F96030">
          <w:pgSz w:w="12240" w:h="15840"/>
          <w:pgMar w:top="620" w:right="1300" w:bottom="280" w:left="1300" w:header="429" w:footer="1426" w:gutter="0"/>
          <w:cols w:space="720"/>
        </w:sectPr>
      </w:pPr>
      <w:r>
        <w:rPr>
          <w:sz w:val="18"/>
          <w:szCs w:val="18"/>
        </w:rPr>
        <w:t xml:space="preserve">Figure 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 xml:space="preserve">3: 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Difference </w:t>
      </w:r>
      <w:r>
        <w:rPr>
          <w:spacing w:val="22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-5"/>
          <w:sz w:val="18"/>
          <w:szCs w:val="18"/>
        </w:rPr>
        <w:t>tw</w:t>
      </w:r>
      <w:r>
        <w:rPr>
          <w:sz w:val="18"/>
          <w:szCs w:val="18"/>
        </w:rPr>
        <w:t xml:space="preserve">een   mean 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 xml:space="preserve">air </w:t>
      </w:r>
      <w:r>
        <w:rPr>
          <w:spacing w:val="18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soil</w:t>
      </w:r>
      <w:r>
        <w:rPr>
          <w:spacing w:val="43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17"/>
          <w:sz w:val="18"/>
          <w:szCs w:val="18"/>
        </w:rPr>
        <w:t>ra</w:t>
      </w:r>
      <w:r>
        <w:rPr>
          <w:w w:val="124"/>
          <w:sz w:val="18"/>
          <w:szCs w:val="18"/>
        </w:rPr>
        <w:t>tu</w:t>
      </w:r>
      <w:r>
        <w:rPr>
          <w:w w:val="110"/>
          <w:sz w:val="18"/>
          <w:szCs w:val="18"/>
        </w:rPr>
        <w:t>re</w:t>
      </w:r>
      <w:r>
        <w:rPr>
          <w:w w:val="103"/>
          <w:sz w:val="18"/>
          <w:szCs w:val="18"/>
        </w:rPr>
        <w:t>s</w:t>
      </w:r>
      <w:r>
        <w:rPr>
          <w:spacing w:val="38"/>
          <w:w w:val="103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spacing w:val="6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structural</w:t>
      </w:r>
      <w:r>
        <w:rPr>
          <w:spacing w:val="37"/>
          <w:w w:val="115"/>
          <w:sz w:val="18"/>
          <w:szCs w:val="18"/>
        </w:rPr>
        <w:t xml:space="preserve"> </w:t>
      </w:r>
      <w:r>
        <w:rPr>
          <w:sz w:val="18"/>
          <w:szCs w:val="18"/>
        </w:rPr>
        <w:t>co</w:t>
      </w:r>
      <w:r>
        <w:rPr>
          <w:spacing w:val="-5"/>
          <w:sz w:val="18"/>
          <w:szCs w:val="18"/>
        </w:rPr>
        <w:t>n</w:t>
      </w:r>
      <w:r>
        <w:rPr>
          <w:sz w:val="18"/>
          <w:szCs w:val="18"/>
        </w:rPr>
        <w:t xml:space="preserve">trols   </w:t>
      </w:r>
      <w:r>
        <w:rPr>
          <w:w w:val="109"/>
          <w:sz w:val="18"/>
          <w:szCs w:val="18"/>
        </w:rPr>
        <w:t>compared</w:t>
      </w:r>
      <w:r>
        <w:rPr>
          <w:spacing w:val="36"/>
          <w:w w:val="109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wit</w:t>
      </w:r>
      <w:r>
        <w:rPr>
          <w:w w:val="113"/>
          <w:sz w:val="18"/>
          <w:szCs w:val="18"/>
        </w:rPr>
        <w:t xml:space="preserve">h </w:t>
      </w:r>
      <w:r>
        <w:rPr>
          <w:w w:val="115"/>
          <w:sz w:val="18"/>
          <w:szCs w:val="18"/>
        </w:rPr>
        <w:t>a</w:t>
      </w:r>
      <w:r>
        <w:rPr>
          <w:spacing w:val="-5"/>
          <w:w w:val="109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sz w:val="18"/>
          <w:szCs w:val="18"/>
        </w:rPr>
        <w:t xml:space="preserve"> </w:t>
      </w:r>
      <w:r>
        <w:rPr>
          <w:spacing w:val="-3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3"/>
          <w:sz w:val="18"/>
          <w:szCs w:val="18"/>
        </w:rPr>
        <w:t>ls</w:t>
      </w:r>
      <w:r>
        <w:rPr>
          <w:w w:val="113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spacing w:val="4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wi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h</w:t>
      </w:r>
      <w:r>
        <w:rPr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 xml:space="preserve">no </w:t>
      </w:r>
      <w:r>
        <w:rPr>
          <w:spacing w:val="11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2"/>
          <w:sz w:val="18"/>
          <w:szCs w:val="18"/>
        </w:rPr>
        <w:t>l</w:t>
      </w:r>
      <w:r>
        <w:rPr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c</w:t>
      </w:r>
      <w:r>
        <w:rPr>
          <w:w w:val="109"/>
          <w:sz w:val="18"/>
          <w:szCs w:val="18"/>
        </w:rPr>
        <w:t>ha</w:t>
      </w:r>
      <w:r>
        <w:rPr>
          <w:spacing w:val="-5"/>
          <w:w w:val="109"/>
          <w:sz w:val="18"/>
          <w:szCs w:val="18"/>
        </w:rPr>
        <w:t>m</w:t>
      </w:r>
      <w:r>
        <w:rPr>
          <w:spacing w:val="5"/>
          <w:w w:val="109"/>
          <w:sz w:val="18"/>
          <w:szCs w:val="18"/>
        </w:rPr>
        <w:t>b</w:t>
      </w:r>
      <w:r>
        <w:rPr>
          <w:w w:val="109"/>
          <w:sz w:val="18"/>
          <w:szCs w:val="18"/>
        </w:rPr>
        <w:t>ers</w:t>
      </w:r>
      <w:r>
        <w:rPr>
          <w:spacing w:val="43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or </w:t>
      </w:r>
      <w:r>
        <w:rPr>
          <w:spacing w:val="12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 </w:t>
      </w:r>
      <w:r>
        <w:rPr>
          <w:spacing w:val="5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in</w:t>
      </w:r>
      <w:r>
        <w:rPr>
          <w:w w:val="110"/>
          <w:sz w:val="18"/>
          <w:szCs w:val="18"/>
        </w:rPr>
        <w:t>fra</w:t>
      </w:r>
      <w:r>
        <w:rPr>
          <w:w w:val="120"/>
          <w:sz w:val="18"/>
          <w:szCs w:val="18"/>
        </w:rPr>
        <w:t>st</w:t>
      </w:r>
      <w:r>
        <w:rPr>
          <w:w w:val="116"/>
          <w:sz w:val="18"/>
          <w:szCs w:val="18"/>
        </w:rPr>
        <w:t>ru</w:t>
      </w:r>
      <w:r>
        <w:rPr>
          <w:w w:val="102"/>
          <w:sz w:val="18"/>
          <w:szCs w:val="18"/>
        </w:rPr>
        <w:t>c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</w:t>
      </w:r>
      <w:r>
        <w:rPr>
          <w:w w:val="110"/>
          <w:sz w:val="18"/>
          <w:szCs w:val="18"/>
        </w:rPr>
        <w:t>re</w:t>
      </w:r>
      <w:r>
        <w:rPr>
          <w:sz w:val="18"/>
          <w:szCs w:val="18"/>
        </w:rPr>
        <w:t xml:space="preserve"> </w:t>
      </w:r>
      <w:r>
        <w:rPr>
          <w:spacing w:val="-2"/>
          <w:sz w:val="18"/>
          <w:szCs w:val="18"/>
        </w:rPr>
        <w:t xml:space="preserve"> </w:t>
      </w:r>
      <w:r>
        <w:rPr>
          <w:sz w:val="18"/>
          <w:szCs w:val="18"/>
        </w:rPr>
        <w:t xml:space="preserve">in </w:t>
      </w:r>
      <w:r>
        <w:rPr>
          <w:spacing w:val="11"/>
          <w:sz w:val="18"/>
          <w:szCs w:val="18"/>
        </w:rPr>
        <w:t xml:space="preserve"> </w:t>
      </w:r>
      <w:r>
        <w:rPr>
          <w:sz w:val="18"/>
          <w:szCs w:val="18"/>
        </w:rPr>
        <w:t xml:space="preserve">place.  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 xml:space="preserve">Air </w:t>
      </w:r>
      <w:r>
        <w:rPr>
          <w:spacing w:val="19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17"/>
          <w:sz w:val="18"/>
          <w:szCs w:val="18"/>
        </w:rPr>
        <w:t>ra</w:t>
      </w:r>
      <w:r>
        <w:rPr>
          <w:w w:val="124"/>
          <w:sz w:val="18"/>
          <w:szCs w:val="18"/>
        </w:rPr>
        <w:t>tu</w:t>
      </w:r>
      <w:r>
        <w:rPr>
          <w:w w:val="110"/>
          <w:sz w:val="18"/>
          <w:szCs w:val="18"/>
        </w:rPr>
        <w:t>re</w:t>
      </w:r>
      <w:r>
        <w:rPr>
          <w:w w:val="103"/>
          <w:sz w:val="18"/>
          <w:szCs w:val="18"/>
        </w:rPr>
        <w:t xml:space="preserve">s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ere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 xml:space="preserve">higher,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 xml:space="preserve">whereas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soil</w:t>
      </w:r>
      <w:r>
        <w:rPr>
          <w:spacing w:val="32"/>
          <w:sz w:val="18"/>
          <w:szCs w:val="18"/>
        </w:rPr>
        <w:t xml:space="preserve"> </w:t>
      </w:r>
      <w:r>
        <w:rPr>
          <w:w w:val="118"/>
          <w:sz w:val="18"/>
          <w:szCs w:val="18"/>
        </w:rPr>
        <w:t>te</w:t>
      </w:r>
      <w:r>
        <w:rPr>
          <w:w w:val="111"/>
          <w:sz w:val="18"/>
          <w:szCs w:val="18"/>
        </w:rPr>
        <w:t>m</w:t>
      </w:r>
      <w:r>
        <w:rPr>
          <w:spacing w:val="5"/>
          <w:w w:val="111"/>
          <w:sz w:val="18"/>
          <w:szCs w:val="18"/>
        </w:rPr>
        <w:t>p</w:t>
      </w:r>
      <w:r>
        <w:rPr>
          <w:w w:val="112"/>
          <w:sz w:val="18"/>
          <w:szCs w:val="18"/>
        </w:rPr>
        <w:t>era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</w:t>
      </w:r>
      <w:r>
        <w:rPr>
          <w:w w:val="108"/>
          <w:sz w:val="18"/>
          <w:szCs w:val="18"/>
        </w:rPr>
        <w:t>res</w:t>
      </w:r>
      <w:r>
        <w:rPr>
          <w:spacing w:val="26"/>
          <w:w w:val="108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ere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l</w:t>
      </w:r>
      <w:r>
        <w:rPr>
          <w:spacing w:val="-5"/>
          <w:sz w:val="18"/>
          <w:szCs w:val="18"/>
        </w:rPr>
        <w:t>ow</w:t>
      </w:r>
      <w:r>
        <w:rPr>
          <w:sz w:val="18"/>
          <w:szCs w:val="18"/>
        </w:rPr>
        <w:t>er  in</w:t>
      </w:r>
      <w:r>
        <w:rPr>
          <w:spacing w:val="38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the</w:t>
      </w:r>
      <w:r>
        <w:rPr>
          <w:spacing w:val="21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structural</w:t>
      </w:r>
      <w:r>
        <w:rPr>
          <w:spacing w:val="25"/>
          <w:w w:val="115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spacing w:val="-5"/>
          <w:w w:val="113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ro</w:t>
      </w:r>
      <w:r>
        <w:rPr>
          <w:w w:val="103"/>
          <w:sz w:val="18"/>
          <w:szCs w:val="18"/>
        </w:rPr>
        <w:t>ls</w:t>
      </w:r>
      <w:r>
        <w:rPr>
          <w:spacing w:val="26"/>
          <w:w w:val="103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compared</w:t>
      </w:r>
      <w:r>
        <w:rPr>
          <w:spacing w:val="24"/>
          <w:w w:val="109"/>
          <w:sz w:val="18"/>
          <w:szCs w:val="18"/>
        </w:rPr>
        <w:t xml:space="preserve"> </w:t>
      </w:r>
      <w:r>
        <w:rPr>
          <w:sz w:val="18"/>
          <w:szCs w:val="18"/>
        </w:rPr>
        <w:t xml:space="preserve">with </w:t>
      </w:r>
      <w:r>
        <w:rPr>
          <w:spacing w:val="18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</w:t>
      </w:r>
      <w:r>
        <w:rPr>
          <w:spacing w:val="-5"/>
          <w:w w:val="109"/>
          <w:sz w:val="18"/>
          <w:szCs w:val="18"/>
        </w:rPr>
        <w:t>m</w:t>
      </w:r>
      <w:r>
        <w:rPr>
          <w:w w:val="113"/>
          <w:sz w:val="18"/>
          <w:szCs w:val="18"/>
        </w:rPr>
        <w:t>b</w:t>
      </w:r>
      <w:r>
        <w:rPr>
          <w:w w:val="102"/>
          <w:sz w:val="18"/>
          <w:szCs w:val="18"/>
        </w:rPr>
        <w:t>i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 xml:space="preserve">t </w:t>
      </w:r>
      <w:r>
        <w:rPr>
          <w:w w:val="109"/>
          <w:sz w:val="18"/>
          <w:szCs w:val="18"/>
        </w:rPr>
        <w:t xml:space="preserve">conditions. </w:t>
      </w:r>
      <w:r>
        <w:rPr>
          <w:spacing w:val="10"/>
          <w:w w:val="109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W</w:t>
      </w:r>
      <w:r>
        <w:rPr>
          <w:sz w:val="18"/>
          <w:szCs w:val="18"/>
        </w:rPr>
        <w:t>e  sh</w:t>
      </w:r>
      <w:r>
        <w:rPr>
          <w:spacing w:val="-5"/>
          <w:sz w:val="18"/>
          <w:szCs w:val="18"/>
        </w:rPr>
        <w:t>o</w:t>
      </w:r>
      <w:r>
        <w:rPr>
          <w:sz w:val="18"/>
          <w:szCs w:val="18"/>
        </w:rPr>
        <w:t>w</w:t>
      </w:r>
      <w:r>
        <w:rPr>
          <w:spacing w:val="44"/>
          <w:sz w:val="18"/>
          <w:szCs w:val="18"/>
        </w:rPr>
        <w:t xml:space="preserve"> </w:t>
      </w:r>
      <w:r>
        <w:rPr>
          <w:sz w:val="18"/>
          <w:szCs w:val="18"/>
        </w:rPr>
        <w:t>fixed</w:t>
      </w:r>
      <w:r>
        <w:rPr>
          <w:spacing w:val="38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e</w:t>
      </w:r>
      <w:r>
        <w:rPr>
          <w:w w:val="97"/>
          <w:sz w:val="18"/>
          <w:szCs w:val="18"/>
        </w:rPr>
        <w:t>ffec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>
        <w:rPr>
          <w:spacing w:val="-20"/>
          <w:sz w:val="18"/>
          <w:szCs w:val="18"/>
        </w:rPr>
        <w:t xml:space="preserve"> </w:t>
      </w:r>
      <w:r>
        <w:rPr>
          <w:sz w:val="18"/>
          <w:szCs w:val="18"/>
        </w:rPr>
        <w:t xml:space="preserve">from </w:t>
      </w:r>
      <w:r>
        <w:rPr>
          <w:spacing w:val="2"/>
          <w:sz w:val="18"/>
          <w:szCs w:val="18"/>
        </w:rPr>
        <w:t xml:space="preserve"> </w:t>
      </w:r>
      <w:r>
        <w:rPr>
          <w:sz w:val="18"/>
          <w:szCs w:val="18"/>
        </w:rPr>
        <w:t>a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mixed </w:t>
      </w:r>
      <w:r>
        <w:rPr>
          <w:spacing w:val="15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z w:val="18"/>
          <w:szCs w:val="18"/>
        </w:rPr>
        <w:t xml:space="preserve"> </w:t>
      </w:r>
      <w:r>
        <w:rPr>
          <w:spacing w:val="-20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 xml:space="preserve">del </w:t>
      </w:r>
      <w:r>
        <w:rPr>
          <w:spacing w:val="9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that</w:t>
      </w:r>
      <w:r>
        <w:rPr>
          <w:spacing w:val="38"/>
          <w:w w:val="117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accou</w:t>
      </w:r>
      <w:r>
        <w:rPr>
          <w:spacing w:val="-6"/>
          <w:w w:val="117"/>
          <w:sz w:val="18"/>
          <w:szCs w:val="18"/>
        </w:rPr>
        <w:t>n</w:t>
      </w:r>
      <w:r>
        <w:rPr>
          <w:w w:val="117"/>
          <w:sz w:val="18"/>
          <w:szCs w:val="18"/>
        </w:rPr>
        <w:t>ts</w:t>
      </w:r>
      <w:r>
        <w:rPr>
          <w:spacing w:val="-24"/>
          <w:w w:val="117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 xml:space="preserve">differences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38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ex</w:t>
      </w:r>
      <w:r>
        <w:rPr>
          <w:spacing w:val="5"/>
          <w:w w:val="113"/>
          <w:sz w:val="18"/>
          <w:szCs w:val="18"/>
        </w:rPr>
        <w:t>p</w:t>
      </w:r>
      <w:r>
        <w:rPr>
          <w:w w:val="108"/>
          <w:sz w:val="18"/>
          <w:szCs w:val="18"/>
        </w:rPr>
        <w:t>eri</w:t>
      </w:r>
      <w:r>
        <w:rPr>
          <w:w w:val="102"/>
          <w:sz w:val="18"/>
          <w:szCs w:val="18"/>
        </w:rPr>
        <w:t xml:space="preserve">- </w:t>
      </w:r>
      <w:r>
        <w:rPr>
          <w:w w:val="112"/>
          <w:sz w:val="18"/>
          <w:szCs w:val="18"/>
        </w:rPr>
        <w:t>me</w:t>
      </w:r>
      <w:r>
        <w:rPr>
          <w:spacing w:val="-6"/>
          <w:w w:val="112"/>
          <w:sz w:val="18"/>
          <w:szCs w:val="18"/>
        </w:rPr>
        <w:t>n</w:t>
      </w:r>
      <w:r>
        <w:rPr>
          <w:w w:val="112"/>
          <w:sz w:val="18"/>
          <w:szCs w:val="18"/>
        </w:rPr>
        <w:t>tal</w:t>
      </w:r>
      <w:r>
        <w:rPr>
          <w:spacing w:val="17"/>
          <w:w w:val="112"/>
          <w:sz w:val="18"/>
          <w:szCs w:val="18"/>
        </w:rPr>
        <w:t xml:space="preserve"> </w:t>
      </w:r>
      <w:r>
        <w:rPr>
          <w:sz w:val="18"/>
          <w:szCs w:val="18"/>
        </w:rPr>
        <w:t xml:space="preserve">design 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 xml:space="preserve">and </w:t>
      </w:r>
      <w:r>
        <w:rPr>
          <w:spacing w:val="9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o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h</w:t>
      </w:r>
      <w:r>
        <w:rPr>
          <w:w w:val="110"/>
          <w:sz w:val="18"/>
          <w:szCs w:val="18"/>
        </w:rPr>
        <w:t>er</w:t>
      </w:r>
      <w:r>
        <w:rPr>
          <w:spacing w:val="18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 xml:space="preserve">factors </w:t>
      </w:r>
      <w:r>
        <w:rPr>
          <w:spacing w:val="21"/>
          <w:sz w:val="18"/>
          <w:szCs w:val="18"/>
        </w:rPr>
        <w:t xml:space="preserve"> </w:t>
      </w:r>
      <w:r>
        <w:rPr>
          <w:sz w:val="18"/>
          <w:szCs w:val="18"/>
        </w:rPr>
        <w:t>am</w:t>
      </w:r>
      <w:r>
        <w:rPr>
          <w:sz w:val="18"/>
          <w:szCs w:val="18"/>
        </w:rPr>
        <w:t xml:space="preserve">ong </w:t>
      </w:r>
      <w:r>
        <w:rPr>
          <w:spacing w:val="12"/>
          <w:sz w:val="18"/>
          <w:szCs w:val="18"/>
        </w:rPr>
        <w:t xml:space="preserve"> </w:t>
      </w:r>
      <w:r>
        <w:rPr>
          <w:sz w:val="18"/>
          <w:szCs w:val="18"/>
        </w:rPr>
        <w:t xml:space="preserve">sites </w:t>
      </w:r>
      <w:r>
        <w:rPr>
          <w:spacing w:val="3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b</w:t>
      </w:r>
      <w:r>
        <w:rPr>
          <w:sz w:val="18"/>
          <w:szCs w:val="18"/>
        </w:rPr>
        <w:t>y</w:t>
      </w:r>
      <w:r>
        <w:rPr>
          <w:spacing w:val="36"/>
          <w:sz w:val="18"/>
          <w:szCs w:val="18"/>
        </w:rPr>
        <w:t xml:space="preserve"> </w:t>
      </w:r>
      <w:r>
        <w:rPr>
          <w:sz w:val="18"/>
          <w:szCs w:val="18"/>
        </w:rPr>
        <w:t xml:space="preserve">including 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site  as</w:t>
      </w:r>
      <w:r>
        <w:rPr>
          <w:spacing w:val="32"/>
          <w:sz w:val="18"/>
          <w:szCs w:val="18"/>
        </w:rPr>
        <w:t xml:space="preserve"> </w:t>
      </w:r>
      <w:r>
        <w:rPr>
          <w:sz w:val="18"/>
          <w:szCs w:val="18"/>
        </w:rPr>
        <w:t>an</w:t>
      </w:r>
      <w:r>
        <w:rPr>
          <w:spacing w:val="42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i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7"/>
          <w:sz w:val="18"/>
          <w:szCs w:val="18"/>
        </w:rPr>
        <w:t>erc</w:t>
      </w:r>
      <w:r>
        <w:rPr>
          <w:w w:val="108"/>
          <w:sz w:val="18"/>
          <w:szCs w:val="18"/>
        </w:rPr>
        <w:t>ep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-o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y</w:t>
      </w:r>
      <w:r>
        <w:rPr>
          <w:spacing w:val="18"/>
          <w:w w:val="107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random</w:t>
      </w:r>
      <w:r>
        <w:rPr>
          <w:spacing w:val="14"/>
          <w:w w:val="111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spacing w:val="18"/>
          <w:w w:val="143"/>
          <w:sz w:val="18"/>
          <w:szCs w:val="18"/>
        </w:rPr>
        <w:t xml:space="preserve"> </w:t>
      </w:r>
      <w:r>
        <w:rPr>
          <w:w w:val="119"/>
          <w:sz w:val="18"/>
          <w:szCs w:val="18"/>
        </w:rPr>
        <w:t>(</w:t>
      </w:r>
      <w:r>
        <w:rPr>
          <w:w w:val="103"/>
          <w:sz w:val="18"/>
          <w:szCs w:val="18"/>
        </w:rPr>
        <w:t>se</w:t>
      </w:r>
      <w:r>
        <w:rPr>
          <w:w w:val="102"/>
          <w:sz w:val="18"/>
          <w:szCs w:val="18"/>
        </w:rPr>
        <w:t>e S</w:t>
      </w:r>
      <w:r>
        <w:rPr>
          <w:w w:val="113"/>
          <w:sz w:val="18"/>
          <w:szCs w:val="18"/>
        </w:rPr>
        <w:t>upp</w:t>
      </w:r>
      <w:r>
        <w:rPr>
          <w:w w:val="102"/>
          <w:sz w:val="18"/>
          <w:szCs w:val="18"/>
        </w:rPr>
        <w:t>l</w:t>
      </w:r>
      <w:r>
        <w:rPr>
          <w:w w:val="107"/>
          <w:sz w:val="18"/>
          <w:szCs w:val="18"/>
        </w:rPr>
        <w:t>eme</w:t>
      </w:r>
      <w:r>
        <w:rPr>
          <w:spacing w:val="-5"/>
          <w:w w:val="107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</w:t>
      </w:r>
      <w:r>
        <w:rPr>
          <w:spacing w:val="16"/>
          <w:sz w:val="18"/>
          <w:szCs w:val="18"/>
        </w:rPr>
        <w:t xml:space="preserve"> </w:t>
      </w:r>
      <w:r>
        <w:rPr>
          <w:w w:val="110"/>
          <w:sz w:val="18"/>
          <w:szCs w:val="18"/>
        </w:rPr>
        <w:t>Materials</w:t>
      </w:r>
      <w:r>
        <w:rPr>
          <w:spacing w:val="15"/>
          <w:w w:val="110"/>
          <w:sz w:val="18"/>
          <w:szCs w:val="18"/>
        </w:rPr>
        <w:t xml:space="preserve"> </w:t>
      </w:r>
      <w:r>
        <w:rPr>
          <w:sz w:val="18"/>
          <w:szCs w:val="18"/>
        </w:rPr>
        <w:t>for</w:t>
      </w:r>
      <w:r>
        <w:rPr>
          <w:spacing w:val="25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18"/>
          <w:sz w:val="18"/>
          <w:szCs w:val="18"/>
        </w:rPr>
        <w:t>et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il</w:t>
      </w:r>
      <w:r>
        <w:rPr>
          <w:w w:val="110"/>
          <w:sz w:val="18"/>
          <w:szCs w:val="18"/>
        </w:rPr>
        <w:t>s)</w:t>
      </w:r>
      <w:r>
        <w:rPr>
          <w:w w:val="113"/>
          <w:sz w:val="18"/>
          <w:szCs w:val="18"/>
        </w:rPr>
        <w:t>.</w:t>
      </w:r>
    </w:p>
    <w:p w:rsidR="00F96030" w:rsidRDefault="00F96030">
      <w:pPr>
        <w:spacing w:before="7" w:line="160" w:lineRule="exact"/>
        <w:rPr>
          <w:sz w:val="16"/>
          <w:szCs w:val="16"/>
        </w:rPr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  <w:sectPr w:rsidR="00F96030">
          <w:pgSz w:w="12240" w:h="15840"/>
          <w:pgMar w:top="620" w:right="1300" w:bottom="280" w:left="1300" w:header="429" w:footer="1426" w:gutter="0"/>
          <w:cols w:space="720"/>
        </w:sectPr>
      </w:pPr>
    </w:p>
    <w:p w:rsidR="00F96030" w:rsidRDefault="002361F0">
      <w:pPr>
        <w:spacing w:before="49" w:line="100" w:lineRule="exact"/>
        <w:ind w:left="1485" w:right="-35"/>
        <w:rPr>
          <w:rFonts w:ascii="Arial" w:eastAsia="Arial" w:hAnsi="Arial" w:cs="Arial"/>
          <w:sz w:val="10"/>
          <w:szCs w:val="10"/>
        </w:rPr>
      </w:pPr>
      <w:r>
        <w:lastRenderedPageBreak/>
        <w:pict>
          <v:shape id="_x0000_s2084" type="#_x0000_t202" style="position:absolute;left:0;text-align:left;margin-left:121.65pt;margin-top:34.55pt;width:12.1pt;height:57.3pt;z-index:-1801;mso-position-horizontal-relative:page" filled="f" stroked="f">
            <v:textbox style="layout-flow:vertical;mso-layout-flow-alt:bottom-to-top" inset="0,0,0,0">
              <w:txbxContent>
                <w:p w:rsidR="00F96030" w:rsidRDefault="002361F0">
                  <w:pPr>
                    <w:spacing w:before="9" w:line="100" w:lineRule="exact"/>
                    <w:ind w:left="288" w:right="288"/>
                    <w:jc w:val="center"/>
                    <w:rPr>
                      <w:rFonts w:ascii="Arial" w:eastAsia="Arial" w:hAnsi="Arial" w:cs="Arial"/>
                      <w:sz w:val="11"/>
                      <w:szCs w:val="11"/>
                    </w:rPr>
                  </w:pPr>
                  <w:r>
                    <w:rPr>
                      <w:rFonts w:ascii="Arial" w:eastAsia="Arial" w:hAnsi="Arial" w:cs="Arial"/>
                      <w:w w:val="103"/>
                      <w:position w:val="-1"/>
                      <w:sz w:val="11"/>
                      <w:szCs w:val="11"/>
                    </w:rPr>
                    <w:t>Response</w:t>
                  </w:r>
                </w:p>
                <w:p w:rsidR="00F96030" w:rsidRDefault="002361F0">
                  <w:pPr>
                    <w:spacing w:line="80" w:lineRule="exact"/>
                    <w:ind w:left="-8" w:right="-8"/>
                    <w:jc w:val="center"/>
                    <w:rPr>
                      <w:rFonts w:ascii="Arial" w:eastAsia="Arial" w:hAnsi="Arial" w:cs="Arial"/>
                      <w:sz w:val="10"/>
                      <w:szCs w:val="10"/>
                    </w:rPr>
                  </w:pPr>
                  <w:r>
                    <w:rPr>
                      <w:rFonts w:ascii="Arial" w:eastAsia="Arial" w:hAnsi="Arial" w:cs="Arial"/>
                      <w:sz w:val="10"/>
                      <w:szCs w:val="10"/>
                    </w:rPr>
                    <w:t>(e.g.</w:t>
                  </w:r>
                  <w:r>
                    <w:rPr>
                      <w:rFonts w:ascii="Arial" w:eastAsia="Arial" w:hAnsi="Arial" w:cs="Arial"/>
                      <w:spacing w:val="5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sz w:val="10"/>
                      <w:szCs w:val="10"/>
                    </w:rPr>
                    <w:t>phenology,</w:t>
                  </w:r>
                  <w:r>
                    <w:rPr>
                      <w:rFonts w:ascii="Arial" w:eastAsia="Arial" w:hAnsi="Arial" w:cs="Arial"/>
                      <w:spacing w:val="11"/>
                      <w:sz w:val="10"/>
                      <w:szCs w:val="10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w w:val="102"/>
                      <w:sz w:val="10"/>
                      <w:szCs w:val="10"/>
                    </w:rPr>
                    <w:t>growth)</w:t>
                  </w:r>
                </w:p>
              </w:txbxContent>
            </v:textbox>
            <w10:wrap anchorx="page"/>
          </v:shape>
        </w:pict>
      </w:r>
      <w:r>
        <w:rPr>
          <w:rFonts w:ascii="Arial" w:eastAsia="Arial" w:hAnsi="Arial" w:cs="Arial"/>
          <w:sz w:val="10"/>
          <w:szCs w:val="10"/>
        </w:rPr>
        <w:t>a)</w:t>
      </w:r>
      <w:r>
        <w:rPr>
          <w:rFonts w:ascii="Arial" w:eastAsia="Arial" w:hAnsi="Arial" w:cs="Arial"/>
          <w:spacing w:val="3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Temperature</w:t>
      </w:r>
      <w:r>
        <w:rPr>
          <w:rFonts w:ascii="Arial" w:eastAsia="Arial" w:hAnsi="Arial" w:cs="Arial"/>
          <w:spacing w:val="12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only</w:t>
      </w:r>
      <w:r>
        <w:rPr>
          <w:rFonts w:ascii="Arial" w:eastAsia="Arial" w:hAnsi="Arial" w:cs="Arial"/>
          <w:spacing w:val="5"/>
          <w:sz w:val="10"/>
          <w:szCs w:val="10"/>
        </w:rPr>
        <w:t xml:space="preserve"> </w:t>
      </w:r>
      <w:r>
        <w:rPr>
          <w:rFonts w:ascii="Arial" w:eastAsia="Arial" w:hAnsi="Arial" w:cs="Arial"/>
          <w:w w:val="102"/>
          <w:sz w:val="10"/>
          <w:szCs w:val="10"/>
        </w:rPr>
        <w:t>response</w:t>
      </w:r>
    </w:p>
    <w:p w:rsidR="00F96030" w:rsidRDefault="002361F0">
      <w:pPr>
        <w:spacing w:before="49" w:line="100" w:lineRule="exact"/>
        <w:ind w:right="-35"/>
        <w:rPr>
          <w:rFonts w:ascii="Arial" w:eastAsia="Arial" w:hAnsi="Arial" w:cs="Arial"/>
          <w:sz w:val="10"/>
          <w:szCs w:val="10"/>
        </w:rPr>
      </w:pPr>
      <w:r>
        <w:br w:type="column"/>
      </w:r>
      <w:r>
        <w:rPr>
          <w:rFonts w:ascii="Arial" w:eastAsia="Arial" w:hAnsi="Arial" w:cs="Arial"/>
          <w:sz w:val="10"/>
          <w:szCs w:val="10"/>
        </w:rPr>
        <w:lastRenderedPageBreak/>
        <w:t>b)</w:t>
      </w:r>
      <w:r>
        <w:rPr>
          <w:rFonts w:ascii="Arial" w:eastAsia="Arial" w:hAnsi="Arial" w:cs="Arial"/>
          <w:spacing w:val="3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Muted</w:t>
      </w:r>
      <w:r>
        <w:rPr>
          <w:rFonts w:ascii="Arial" w:eastAsia="Arial" w:hAnsi="Arial" w:cs="Arial"/>
          <w:spacing w:val="7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observed</w:t>
      </w:r>
      <w:r>
        <w:rPr>
          <w:rFonts w:ascii="Arial" w:eastAsia="Arial" w:hAnsi="Arial" w:cs="Arial"/>
          <w:spacing w:val="9"/>
          <w:sz w:val="10"/>
          <w:szCs w:val="10"/>
        </w:rPr>
        <w:t xml:space="preserve"> </w:t>
      </w:r>
      <w:r>
        <w:rPr>
          <w:rFonts w:ascii="Arial" w:eastAsia="Arial" w:hAnsi="Arial" w:cs="Arial"/>
          <w:w w:val="102"/>
          <w:sz w:val="10"/>
          <w:szCs w:val="10"/>
        </w:rPr>
        <w:t>response</w:t>
      </w:r>
    </w:p>
    <w:p w:rsidR="00F96030" w:rsidRDefault="002361F0">
      <w:pPr>
        <w:spacing w:before="49" w:line="100" w:lineRule="exact"/>
        <w:rPr>
          <w:rFonts w:ascii="Arial" w:eastAsia="Arial" w:hAnsi="Arial" w:cs="Arial"/>
          <w:sz w:val="10"/>
          <w:szCs w:val="10"/>
        </w:rPr>
        <w:sectPr w:rsidR="00F96030">
          <w:type w:val="continuous"/>
          <w:pgSz w:w="12240" w:h="15840"/>
          <w:pgMar w:top="1480" w:right="1300" w:bottom="280" w:left="1300" w:header="720" w:footer="720" w:gutter="0"/>
          <w:cols w:num="3" w:space="720" w:equalWidth="0">
            <w:col w:w="2860" w:space="862"/>
            <w:col w:w="1307" w:space="828"/>
            <w:col w:w="3783"/>
          </w:cols>
        </w:sectPr>
      </w:pPr>
      <w:r>
        <w:br w:type="column"/>
      </w:r>
      <w:r>
        <w:rPr>
          <w:rFonts w:ascii="Arial" w:eastAsia="Arial" w:hAnsi="Arial" w:cs="Arial"/>
          <w:sz w:val="10"/>
          <w:szCs w:val="10"/>
        </w:rPr>
        <w:lastRenderedPageBreak/>
        <w:t>c)</w:t>
      </w:r>
      <w:r>
        <w:rPr>
          <w:rFonts w:ascii="Arial" w:eastAsia="Arial" w:hAnsi="Arial" w:cs="Arial"/>
          <w:spacing w:val="3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Exaggerated</w:t>
      </w:r>
      <w:r>
        <w:rPr>
          <w:rFonts w:ascii="Arial" w:eastAsia="Arial" w:hAnsi="Arial" w:cs="Arial"/>
          <w:spacing w:val="12"/>
          <w:sz w:val="10"/>
          <w:szCs w:val="10"/>
        </w:rPr>
        <w:t xml:space="preserve"> </w:t>
      </w:r>
      <w:r>
        <w:rPr>
          <w:rFonts w:ascii="Arial" w:eastAsia="Arial" w:hAnsi="Arial" w:cs="Arial"/>
          <w:sz w:val="10"/>
          <w:szCs w:val="10"/>
        </w:rPr>
        <w:t>observed</w:t>
      </w:r>
      <w:r>
        <w:rPr>
          <w:rFonts w:ascii="Arial" w:eastAsia="Arial" w:hAnsi="Arial" w:cs="Arial"/>
          <w:spacing w:val="9"/>
          <w:sz w:val="10"/>
          <w:szCs w:val="10"/>
        </w:rPr>
        <w:t xml:space="preserve"> </w:t>
      </w:r>
      <w:r>
        <w:rPr>
          <w:rFonts w:ascii="Arial" w:eastAsia="Arial" w:hAnsi="Arial" w:cs="Arial"/>
          <w:w w:val="102"/>
          <w:sz w:val="10"/>
          <w:szCs w:val="10"/>
        </w:rPr>
        <w:t>response</w:t>
      </w:r>
    </w:p>
    <w:p w:rsidR="00F96030" w:rsidRDefault="00F96030">
      <w:pPr>
        <w:spacing w:before="1" w:line="160" w:lineRule="exact"/>
        <w:rPr>
          <w:sz w:val="16"/>
          <w:szCs w:val="16"/>
        </w:rPr>
      </w:pPr>
    </w:p>
    <w:p w:rsidR="00F96030" w:rsidRDefault="002361F0">
      <w:pPr>
        <w:ind w:right="2103"/>
        <w:jc w:val="right"/>
        <w:rPr>
          <w:rFonts w:ascii="Arial" w:eastAsia="Arial" w:hAnsi="Arial" w:cs="Arial"/>
          <w:sz w:val="7"/>
          <w:szCs w:val="7"/>
        </w:rPr>
      </w:pPr>
      <w:r>
        <w:pict>
          <v:group id="_x0000_s2068" style="position:absolute;left:0;text-align:left;margin-left:362.8pt;margin-top:.5pt;width:69.9pt;height:92.85pt;z-index:-1805;mso-position-horizontal-relative:page" coordorigin="7257,11" coordsize="1398,1858">
            <v:polyline id="_x0000_s2083" style="position:absolute" points="14624,1797,14767,1712,14910,1626,15053,1541,15196,1455,15339,1370,15482,1284,15625,1199,15769,1113,15912,1028" coordorigin="7312,514" coordsize="1288,770" filled="f" strokeweight="4524emu">
              <v:stroke dashstyle="longDash"/>
              <v:path arrowok="t"/>
            </v:polyline>
            <v:polyline id="_x0000_s2082" style="position:absolute" points="14520,36,14520,1883,15911,1883" coordorigin="7260,18" coordsize="1391,1847" filled="f" strokeweight="4524emu">
              <v:path arrowok="t"/>
            </v:polyline>
            <v:polyline id="_x0000_s2081" style="position:absolute" points="14624,1412,14767,1284,14910,1156,15053,1028,15196,899,15339,771,15482,643,15625,514,15769,386,15912,258" coordorigin="7312,129" coordsize="1288,1154" filled="f" strokeweight="4524emu">
              <v:stroke dashstyle="dash"/>
              <v:path arrowok="t"/>
            </v:polyline>
            <v:polyline id="_x0000_s2080" style="position:absolute" points="14767,677,14624,890" coordorigin="7312,-393" coordsize="1122,1676" filled="f" strokeweight="9049emu">
              <v:path arrowok="t"/>
            </v:polyline>
            <v:polyline id="_x0000_s2079" style="position:absolute" points="14624,890,14767,677" coordorigin="7312,-393" coordsize="1122,1676" filled="f" strokeweight="9049emu">
              <v:path arrowok="t"/>
            </v:polyline>
            <v:polyline id="_x0000_s2078" style="position:absolute" points="14910,463,14767,677" coordorigin="7312,-393" coordsize="1122,1676" filled="f" strokeweight="9049emu">
              <v:path arrowok="t"/>
            </v:polyline>
            <v:polyline id="_x0000_s2077" style="position:absolute" points="14767,677,14910,463" coordorigin="7312,-393" coordsize="1122,1676" filled="f" strokeweight="9049emu">
              <v:path arrowok="t"/>
            </v:polyline>
            <v:polyline id="_x0000_s2076" style="position:absolute" points="15053,249,14910,463" coordorigin="7312,-393" coordsize="1122,1676" filled="f" strokeweight="9049emu">
              <v:path arrowok="t"/>
            </v:polyline>
            <v:polyline id="_x0000_s2075" style="position:absolute" points="14910,463,15053,249" coordorigin="7312,-393" coordsize="1122,1676" filled="f" strokeweight="9049emu">
              <v:path arrowok="t"/>
            </v:polyline>
            <v:polyline id="_x0000_s2074" style="position:absolute" points="15196,35,15053,249" coordorigin="7312,-393" coordsize="1122,1676" filled="f" strokeweight="9049emu">
              <v:path arrowok="t"/>
            </v:polyline>
            <v:polyline id="_x0000_s2073" style="position:absolute" points="15053,249,15196,35" coordorigin="7312,-393" coordsize="1122,1676" filled="f" strokeweight="9049emu">
              <v:path arrowok="t"/>
            </v:polyline>
            <v:polyline id="_x0000_s2072" style="position:absolute" points="15339,-179,15196,35" coordorigin="7312,-393" coordsize="1122,1676" filled="f" strokeweight="9049emu">
              <v:path arrowok="t"/>
            </v:polyline>
            <v:polyline id="_x0000_s2071" style="position:absolute" points="15196,35,15339,-179" coordorigin="7312,-393" coordsize="1122,1676" filled="f" strokeweight="9049emu">
              <v:path arrowok="t"/>
            </v:polyline>
            <v:polyline id="_x0000_s2070" style="position:absolute" points="15471,-375,15339,-179" coordorigin="7312,-393" coordsize="1122,1676" filled="f" strokeweight="9049emu">
              <v:path arrowok="t"/>
            </v:polyline>
            <v:polyline id="_x0000_s2069" style="position:absolute" points="15339,-179,15471,-375" coordorigin="7312,-393" coordsize="1122,1676" filled="f" strokeweight="9049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sz w:val="7"/>
          <w:szCs w:val="7"/>
        </w:rPr>
        <w:t xml:space="preserve">Observed </w:t>
      </w:r>
      <w:r>
        <w:rPr>
          <w:rFonts w:ascii="Arial" w:eastAsia="Arial" w:hAnsi="Arial" w:cs="Arial"/>
          <w:spacing w:val="3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response</w:t>
      </w:r>
    </w:p>
    <w:p w:rsidR="00F96030" w:rsidRDefault="002361F0">
      <w:pPr>
        <w:spacing w:before="37" w:line="80" w:lineRule="exact"/>
        <w:ind w:right="1870"/>
        <w:jc w:val="right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z w:val="7"/>
          <w:szCs w:val="7"/>
        </w:rPr>
        <w:t>Indirect</w:t>
      </w:r>
      <w:r>
        <w:rPr>
          <w:rFonts w:ascii="Arial" w:eastAsia="Arial" w:hAnsi="Arial" w:cs="Arial"/>
          <w:spacing w:val="18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effect</w:t>
      </w:r>
    </w:p>
    <w:p w:rsidR="00F96030" w:rsidRDefault="00F96030">
      <w:pPr>
        <w:spacing w:before="4" w:line="160" w:lineRule="exact"/>
        <w:rPr>
          <w:sz w:val="16"/>
          <w:szCs w:val="16"/>
        </w:rPr>
        <w:sectPr w:rsidR="00F96030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</w:p>
    <w:p w:rsidR="00F96030" w:rsidRDefault="002361F0">
      <w:pPr>
        <w:spacing w:before="55"/>
        <w:ind w:right="37"/>
        <w:jc w:val="right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z w:val="7"/>
          <w:szCs w:val="7"/>
        </w:rPr>
        <w:lastRenderedPageBreak/>
        <w:t xml:space="preserve">Observed </w:t>
      </w:r>
      <w:r>
        <w:rPr>
          <w:rFonts w:ascii="Arial" w:eastAsia="Arial" w:hAnsi="Arial" w:cs="Arial"/>
          <w:spacing w:val="3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response</w:t>
      </w:r>
    </w:p>
    <w:p w:rsidR="00F96030" w:rsidRDefault="002361F0">
      <w:pPr>
        <w:spacing w:before="14"/>
        <w:jc w:val="right"/>
        <w:rPr>
          <w:rFonts w:ascii="Arial" w:eastAsia="Arial" w:hAnsi="Arial" w:cs="Arial"/>
          <w:sz w:val="7"/>
          <w:szCs w:val="7"/>
        </w:rPr>
      </w:pPr>
      <w:r>
        <w:pict>
          <v:group id="_x0000_s2064" style="position:absolute;left:0;text-align:left;margin-left:134.8pt;margin-top:-24.2pt;width:69.9pt;height:92.7pt;z-index:-1807;mso-position-horizontal-relative:page" coordorigin="2696,-485" coordsize="1398,1854">
            <v:polyline id="_x0000_s2067" style="position:absolute" points="5502,799,5645,714,5789,628,5932,543,6075,457,6218,372,6361,286,6504,201,6647,115,6790,30" coordorigin="2751,15" coordsize="1288,770" filled="f" strokeweight="4524emu">
              <v:stroke dashstyle="longDash"/>
              <v:path arrowok="t"/>
            </v:polyline>
            <v:polyline id="_x0000_s2066" style="position:absolute" points="5400,-962,5400,885,6791,885" coordorigin="2700,-481" coordsize="1391,1847" filled="f" strokeweight="4524emu">
              <v:path arrowok="t"/>
            </v:polyline>
            <v:polyline id="_x0000_s2065" style="position:absolute" points="5502,713,5645,628,5789,542,5932,457,6075,371,6218,286,6361,200,6504,115,6647,29,6790,-56" coordorigin="2751,-28" coordsize="1288,770" filled="f" strokeweight="9049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sz w:val="7"/>
          <w:szCs w:val="7"/>
        </w:rPr>
        <w:t>Effect</w:t>
      </w:r>
      <w:r>
        <w:rPr>
          <w:rFonts w:ascii="Arial" w:eastAsia="Arial" w:hAnsi="Arial" w:cs="Arial"/>
          <w:spacing w:val="14"/>
          <w:sz w:val="7"/>
          <w:szCs w:val="7"/>
        </w:rPr>
        <w:t xml:space="preserve"> </w:t>
      </w:r>
      <w:r>
        <w:rPr>
          <w:rFonts w:ascii="Arial" w:eastAsia="Arial" w:hAnsi="Arial" w:cs="Arial"/>
          <w:sz w:val="7"/>
          <w:szCs w:val="7"/>
        </w:rPr>
        <w:t>of</w:t>
      </w:r>
      <w:r>
        <w:rPr>
          <w:rFonts w:ascii="Arial" w:eastAsia="Arial" w:hAnsi="Arial" w:cs="Arial"/>
          <w:spacing w:val="6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temperature</w:t>
      </w:r>
    </w:p>
    <w:p w:rsidR="00F96030" w:rsidRDefault="002361F0">
      <w:pPr>
        <w:spacing w:before="7" w:line="140" w:lineRule="exact"/>
        <w:rPr>
          <w:sz w:val="14"/>
          <w:szCs w:val="14"/>
        </w:rPr>
      </w:pPr>
      <w:r>
        <w:br w:type="column"/>
      </w:r>
    </w:p>
    <w:p w:rsidR="00F96030" w:rsidRDefault="002361F0">
      <w:pPr>
        <w:ind w:right="-32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z w:val="7"/>
          <w:szCs w:val="7"/>
        </w:rPr>
        <w:t>Effect</w:t>
      </w:r>
      <w:r>
        <w:rPr>
          <w:rFonts w:ascii="Arial" w:eastAsia="Arial" w:hAnsi="Arial" w:cs="Arial"/>
          <w:spacing w:val="14"/>
          <w:sz w:val="7"/>
          <w:szCs w:val="7"/>
        </w:rPr>
        <w:t xml:space="preserve"> </w:t>
      </w:r>
      <w:r>
        <w:rPr>
          <w:rFonts w:ascii="Arial" w:eastAsia="Arial" w:hAnsi="Arial" w:cs="Arial"/>
          <w:sz w:val="7"/>
          <w:szCs w:val="7"/>
        </w:rPr>
        <w:t>of</w:t>
      </w:r>
      <w:r>
        <w:rPr>
          <w:rFonts w:ascii="Arial" w:eastAsia="Arial" w:hAnsi="Arial" w:cs="Arial"/>
          <w:spacing w:val="6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temperature</w:t>
      </w:r>
    </w:p>
    <w:p w:rsidR="00F96030" w:rsidRDefault="00F96030">
      <w:pPr>
        <w:spacing w:before="5" w:line="280" w:lineRule="exact"/>
        <w:rPr>
          <w:sz w:val="28"/>
          <w:szCs w:val="28"/>
        </w:rPr>
      </w:pPr>
    </w:p>
    <w:p w:rsidR="00F96030" w:rsidRDefault="002361F0">
      <w:pPr>
        <w:ind w:left="6"/>
        <w:rPr>
          <w:rFonts w:ascii="Arial" w:eastAsia="Arial" w:hAnsi="Arial" w:cs="Arial"/>
          <w:sz w:val="7"/>
          <w:szCs w:val="7"/>
        </w:rPr>
      </w:pPr>
      <w:r>
        <w:pict>
          <v:group id="_x0000_s2059" style="position:absolute;left:0;text-align:left;margin-left:248.8pt;margin-top:-43.05pt;width:69.9pt;height:92.7pt;z-index:-1806;mso-position-horizontal-relative:page" coordorigin="4976,-861" coordsize="1398,1854">
            <v:polyline id="_x0000_s2063" style="position:absolute" points="10064,46,10207,-40,10350,-125,10493,-211,10636,-296,10779,-382,10922,-467,11065,-553,11208,-638,11351,-724" coordorigin="5032,-362" coordsize="1288,770" filled="f" strokeweight="4524emu">
              <v:stroke dashstyle="longDash"/>
              <v:path arrowok="t"/>
            </v:polyline>
            <v:polyline id="_x0000_s2062" style="position:absolute" points="9960,-1716,9960,131,11351,131" coordorigin="4980,-858" coordsize="1391,1847" filled="f" strokeweight="4524emu">
              <v:path arrowok="t"/>
            </v:polyline>
            <v:polyline id="_x0000_s2061" style="position:absolute" points="10064,816,10207,858,10350,901,10493,944,10636,987,10779,1030,10922,1072,11065,1115,11208,1158,11351,1201" coordorigin="5032,408" coordsize="1288,385" filled="f" strokeweight="4524emu">
              <v:stroke dashstyle="dash"/>
              <v:path arrowok="t"/>
            </v:polyline>
            <v:polyline id="_x0000_s2060" style="position:absolute" points="10064,431,10207,388,10350,345,10493,302,10636,260,10779,217,10922,174,11065,131,11208,89,11351,46" coordorigin="5032,23" coordsize="1288,385" filled="f" strokeweight="9049emu">
              <v:path arrowok="t"/>
            </v:polyline>
            <w10:wrap anchorx="page"/>
          </v:group>
        </w:pict>
      </w:r>
      <w:r>
        <w:rPr>
          <w:rFonts w:ascii="Arial" w:eastAsia="Arial" w:hAnsi="Arial" w:cs="Arial"/>
          <w:sz w:val="7"/>
          <w:szCs w:val="7"/>
        </w:rPr>
        <w:t xml:space="preserve">Observed </w:t>
      </w:r>
      <w:r>
        <w:rPr>
          <w:rFonts w:ascii="Arial" w:eastAsia="Arial" w:hAnsi="Arial" w:cs="Arial"/>
          <w:spacing w:val="3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response</w:t>
      </w:r>
    </w:p>
    <w:p w:rsidR="00F96030" w:rsidRDefault="00F96030">
      <w:pPr>
        <w:spacing w:before="1" w:line="100" w:lineRule="exact"/>
        <w:rPr>
          <w:sz w:val="10"/>
          <w:szCs w:val="10"/>
        </w:rPr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2361F0">
      <w:pPr>
        <w:spacing w:line="80" w:lineRule="exact"/>
        <w:ind w:left="1"/>
        <w:rPr>
          <w:rFonts w:ascii="Arial" w:eastAsia="Arial" w:hAnsi="Arial" w:cs="Arial"/>
          <w:sz w:val="7"/>
          <w:szCs w:val="7"/>
        </w:rPr>
      </w:pPr>
      <w:r>
        <w:rPr>
          <w:rFonts w:ascii="Arial" w:eastAsia="Arial" w:hAnsi="Arial" w:cs="Arial"/>
          <w:sz w:val="7"/>
          <w:szCs w:val="7"/>
        </w:rPr>
        <w:t>Indirect</w:t>
      </w:r>
      <w:r>
        <w:rPr>
          <w:rFonts w:ascii="Arial" w:eastAsia="Arial" w:hAnsi="Arial" w:cs="Arial"/>
          <w:spacing w:val="18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effect</w:t>
      </w:r>
    </w:p>
    <w:p w:rsidR="00F96030" w:rsidRDefault="002361F0">
      <w:pPr>
        <w:spacing w:line="140" w:lineRule="exact"/>
        <w:rPr>
          <w:sz w:val="15"/>
          <w:szCs w:val="15"/>
        </w:rPr>
      </w:pPr>
      <w:r>
        <w:br w:type="column"/>
      </w:r>
    </w:p>
    <w:p w:rsidR="00F96030" w:rsidRDefault="002361F0">
      <w:pPr>
        <w:rPr>
          <w:rFonts w:ascii="Arial" w:eastAsia="Arial" w:hAnsi="Arial" w:cs="Arial"/>
          <w:sz w:val="7"/>
          <w:szCs w:val="7"/>
        </w:rPr>
        <w:sectPr w:rsidR="00F96030">
          <w:type w:val="continuous"/>
          <w:pgSz w:w="12240" w:h="15840"/>
          <w:pgMar w:top="1480" w:right="1300" w:bottom="280" w:left="1300" w:header="720" w:footer="720" w:gutter="0"/>
          <w:cols w:num="3" w:space="720" w:equalWidth="0">
            <w:col w:w="3460" w:space="1576"/>
            <w:col w:w="703" w:space="1578"/>
            <w:col w:w="2323"/>
          </w:cols>
        </w:sectPr>
      </w:pPr>
      <w:r>
        <w:rPr>
          <w:rFonts w:ascii="Arial" w:eastAsia="Arial" w:hAnsi="Arial" w:cs="Arial"/>
          <w:sz w:val="7"/>
          <w:szCs w:val="7"/>
        </w:rPr>
        <w:t>Effect</w:t>
      </w:r>
      <w:r>
        <w:rPr>
          <w:rFonts w:ascii="Arial" w:eastAsia="Arial" w:hAnsi="Arial" w:cs="Arial"/>
          <w:spacing w:val="14"/>
          <w:sz w:val="7"/>
          <w:szCs w:val="7"/>
        </w:rPr>
        <w:t xml:space="preserve"> </w:t>
      </w:r>
      <w:r>
        <w:rPr>
          <w:rFonts w:ascii="Arial" w:eastAsia="Arial" w:hAnsi="Arial" w:cs="Arial"/>
          <w:sz w:val="7"/>
          <w:szCs w:val="7"/>
        </w:rPr>
        <w:t>of</w:t>
      </w:r>
      <w:r>
        <w:rPr>
          <w:rFonts w:ascii="Arial" w:eastAsia="Arial" w:hAnsi="Arial" w:cs="Arial"/>
          <w:spacing w:val="6"/>
          <w:sz w:val="7"/>
          <w:szCs w:val="7"/>
        </w:rPr>
        <w:t xml:space="preserve"> </w:t>
      </w:r>
      <w:r>
        <w:rPr>
          <w:rFonts w:ascii="Arial" w:eastAsia="Arial" w:hAnsi="Arial" w:cs="Arial"/>
          <w:w w:val="107"/>
          <w:sz w:val="7"/>
          <w:szCs w:val="7"/>
        </w:rPr>
        <w:t>temperature</w:t>
      </w:r>
    </w:p>
    <w:p w:rsidR="00F96030" w:rsidRDefault="00F96030">
      <w:pPr>
        <w:spacing w:before="7" w:line="180" w:lineRule="exact"/>
        <w:rPr>
          <w:sz w:val="18"/>
          <w:szCs w:val="18"/>
        </w:rPr>
      </w:pPr>
    </w:p>
    <w:p w:rsidR="00F96030" w:rsidRDefault="002361F0">
      <w:pPr>
        <w:spacing w:line="100" w:lineRule="exact"/>
        <w:ind w:left="1581" w:right="181"/>
        <w:jc w:val="center"/>
        <w:rPr>
          <w:rFonts w:ascii="Arial" w:eastAsia="Arial" w:hAnsi="Arial" w:cs="Arial"/>
          <w:sz w:val="11"/>
          <w:szCs w:val="11"/>
        </w:rPr>
      </w:pPr>
      <w:r>
        <w:pict>
          <v:group id="_x0000_s2056" style="position:absolute;left:0;text-align:left;margin-left:156.25pt;margin-top:5.5pt;width:24.2pt;height:5.2pt;z-index:-1804;mso-position-horizontal-relative:page" coordorigin="3126,111" coordsize="485,104">
            <v:polyline id="_x0000_s2058" style="position:absolute" points="6262,326,6668,326" coordorigin="3131,163" coordsize="407,0" filled="f" strokeweight="6033emu">
              <v:path arrowok="t"/>
            </v:polyline>
            <v:shape id="_x0000_s2057" style="position:absolute;left:3524;top:116;width:82;height:95" coordorigin="3524,116" coordsize="82,95" path="m3524,210l3606,163,3524,116,3524,210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11"/>
          <w:szCs w:val="11"/>
        </w:rPr>
        <w:t>Treatment</w:t>
      </w:r>
      <w:r>
        <w:rPr>
          <w:rFonts w:ascii="Arial" w:eastAsia="Arial" w:hAnsi="Arial" w:cs="Arial"/>
          <w:spacing w:val="16"/>
          <w:position w:val="-1"/>
          <w:sz w:val="11"/>
          <w:szCs w:val="11"/>
        </w:rPr>
        <w:t xml:space="preserve"> </w:t>
      </w:r>
      <w:r>
        <w:rPr>
          <w:rFonts w:ascii="Arial" w:eastAsia="Arial" w:hAnsi="Arial" w:cs="Arial"/>
          <w:w w:val="103"/>
          <w:position w:val="-1"/>
          <w:sz w:val="11"/>
          <w:szCs w:val="11"/>
        </w:rPr>
        <w:t>intensity</w:t>
      </w:r>
    </w:p>
    <w:p w:rsidR="00F96030" w:rsidRDefault="002361F0">
      <w:pPr>
        <w:spacing w:line="100" w:lineRule="exact"/>
        <w:ind w:left="1371" w:right="-29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sz w:val="11"/>
          <w:szCs w:val="11"/>
        </w:rPr>
        <w:t xml:space="preserve">(cooler                   </w:t>
      </w:r>
      <w:r>
        <w:rPr>
          <w:rFonts w:ascii="Arial" w:eastAsia="Arial" w:hAnsi="Arial" w:cs="Arial"/>
          <w:spacing w:val="25"/>
          <w:sz w:val="11"/>
          <w:szCs w:val="11"/>
        </w:rPr>
        <w:t xml:space="preserve"> </w:t>
      </w:r>
      <w:r>
        <w:rPr>
          <w:rFonts w:ascii="Arial" w:eastAsia="Arial" w:hAnsi="Arial" w:cs="Arial"/>
          <w:w w:val="103"/>
          <w:sz w:val="11"/>
          <w:szCs w:val="11"/>
        </w:rPr>
        <w:t>warmer)</w:t>
      </w:r>
    </w:p>
    <w:p w:rsidR="00F96030" w:rsidRDefault="002361F0">
      <w:pPr>
        <w:spacing w:before="7" w:line="180" w:lineRule="exact"/>
        <w:rPr>
          <w:sz w:val="18"/>
          <w:szCs w:val="18"/>
        </w:rPr>
      </w:pPr>
      <w:r>
        <w:br w:type="column"/>
      </w:r>
    </w:p>
    <w:p w:rsidR="00F96030" w:rsidRDefault="002361F0">
      <w:pPr>
        <w:spacing w:line="100" w:lineRule="exact"/>
        <w:ind w:left="181" w:right="181"/>
        <w:jc w:val="center"/>
        <w:rPr>
          <w:rFonts w:ascii="Arial" w:eastAsia="Arial" w:hAnsi="Arial" w:cs="Arial"/>
          <w:sz w:val="11"/>
          <w:szCs w:val="11"/>
        </w:rPr>
      </w:pPr>
      <w:r>
        <w:pict>
          <v:group id="_x0000_s2053" style="position:absolute;left:0;text-align:left;margin-left:270.75pt;margin-top:5.5pt;width:24.2pt;height:5.2pt;z-index:-1803;mso-position-horizontal-relative:page" coordorigin="5416,111" coordsize="485,104">
            <v:polyline id="_x0000_s2055" style="position:absolute" points="10840,326,11247,326" coordorigin="5420,163" coordsize="407,0" filled="f" strokeweight="6033emu">
              <v:path arrowok="t"/>
            </v:polyline>
            <v:shape id="_x0000_s2054" style="position:absolute;left:5813;top:116;width:82;height:95" coordorigin="5813,116" coordsize="82,95" path="m5813,210l5895,163,5813,116,5813,210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11"/>
          <w:szCs w:val="11"/>
        </w:rPr>
        <w:t>Treatment</w:t>
      </w:r>
      <w:r>
        <w:rPr>
          <w:rFonts w:ascii="Arial" w:eastAsia="Arial" w:hAnsi="Arial" w:cs="Arial"/>
          <w:spacing w:val="16"/>
          <w:position w:val="-1"/>
          <w:sz w:val="11"/>
          <w:szCs w:val="11"/>
        </w:rPr>
        <w:t xml:space="preserve"> </w:t>
      </w:r>
      <w:r>
        <w:rPr>
          <w:rFonts w:ascii="Arial" w:eastAsia="Arial" w:hAnsi="Arial" w:cs="Arial"/>
          <w:w w:val="103"/>
          <w:position w:val="-1"/>
          <w:sz w:val="11"/>
          <w:szCs w:val="11"/>
        </w:rPr>
        <w:t>intensity</w:t>
      </w:r>
    </w:p>
    <w:p w:rsidR="00F96030" w:rsidRDefault="002361F0">
      <w:pPr>
        <w:spacing w:line="100" w:lineRule="exact"/>
        <w:ind w:left="-29" w:right="-29"/>
        <w:jc w:val="center"/>
        <w:rPr>
          <w:rFonts w:ascii="Arial" w:eastAsia="Arial" w:hAnsi="Arial" w:cs="Arial"/>
          <w:sz w:val="11"/>
          <w:szCs w:val="11"/>
        </w:rPr>
      </w:pPr>
      <w:r>
        <w:rPr>
          <w:rFonts w:ascii="Arial" w:eastAsia="Arial" w:hAnsi="Arial" w:cs="Arial"/>
          <w:sz w:val="11"/>
          <w:szCs w:val="11"/>
        </w:rPr>
        <w:t xml:space="preserve">(cooler                   </w:t>
      </w:r>
      <w:r>
        <w:rPr>
          <w:rFonts w:ascii="Arial" w:eastAsia="Arial" w:hAnsi="Arial" w:cs="Arial"/>
          <w:spacing w:val="25"/>
          <w:sz w:val="11"/>
          <w:szCs w:val="11"/>
        </w:rPr>
        <w:t xml:space="preserve"> </w:t>
      </w:r>
      <w:r>
        <w:rPr>
          <w:rFonts w:ascii="Arial" w:eastAsia="Arial" w:hAnsi="Arial" w:cs="Arial"/>
          <w:w w:val="103"/>
          <w:sz w:val="11"/>
          <w:szCs w:val="11"/>
        </w:rPr>
        <w:t>warmer)</w:t>
      </w:r>
    </w:p>
    <w:p w:rsidR="00F96030" w:rsidRDefault="002361F0">
      <w:pPr>
        <w:spacing w:before="7" w:line="180" w:lineRule="exact"/>
        <w:rPr>
          <w:sz w:val="18"/>
          <w:szCs w:val="18"/>
        </w:rPr>
      </w:pPr>
      <w:r>
        <w:br w:type="column"/>
      </w:r>
    </w:p>
    <w:p w:rsidR="00F96030" w:rsidRDefault="002361F0">
      <w:pPr>
        <w:spacing w:line="100" w:lineRule="exact"/>
        <w:ind w:left="181" w:right="2470"/>
        <w:jc w:val="center"/>
        <w:rPr>
          <w:rFonts w:ascii="Arial" w:eastAsia="Arial" w:hAnsi="Arial" w:cs="Arial"/>
          <w:sz w:val="11"/>
          <w:szCs w:val="11"/>
        </w:rPr>
      </w:pPr>
      <w:r>
        <w:pict>
          <v:group id="_x0000_s2050" style="position:absolute;left:0;text-align:left;margin-left:384.3pt;margin-top:5.5pt;width:24.2pt;height:5.2pt;z-index:-1802;mso-position-horizontal-relative:page" coordorigin="7686,111" coordsize="485,104">
            <v:polyline id="_x0000_s2052" style="position:absolute" points="15382,326,15789,326" coordorigin="7691,163" coordsize="407,0" filled="f" strokeweight="6033emu">
              <v:path arrowok="t"/>
            </v:polyline>
            <v:shape id="_x0000_s2051" style="position:absolute;left:8084;top:116;width:82;height:95" coordorigin="8084,116" coordsize="82,95" path="m8084,210l8166,163,8084,116,8084,210xe" fillcolor="black" stroked="f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11"/>
          <w:szCs w:val="11"/>
        </w:rPr>
        <w:t>Treatment</w:t>
      </w:r>
      <w:r>
        <w:rPr>
          <w:rFonts w:ascii="Arial" w:eastAsia="Arial" w:hAnsi="Arial" w:cs="Arial"/>
          <w:spacing w:val="16"/>
          <w:position w:val="-1"/>
          <w:sz w:val="11"/>
          <w:szCs w:val="11"/>
        </w:rPr>
        <w:t xml:space="preserve"> </w:t>
      </w:r>
      <w:r>
        <w:rPr>
          <w:rFonts w:ascii="Arial" w:eastAsia="Arial" w:hAnsi="Arial" w:cs="Arial"/>
          <w:w w:val="103"/>
          <w:position w:val="-1"/>
          <w:sz w:val="11"/>
          <w:szCs w:val="11"/>
        </w:rPr>
        <w:t>intensity</w:t>
      </w:r>
    </w:p>
    <w:p w:rsidR="00F96030" w:rsidRDefault="002361F0">
      <w:pPr>
        <w:spacing w:line="100" w:lineRule="exact"/>
        <w:ind w:left="-29" w:right="2260"/>
        <w:jc w:val="center"/>
        <w:rPr>
          <w:rFonts w:ascii="Arial" w:eastAsia="Arial" w:hAnsi="Arial" w:cs="Arial"/>
          <w:sz w:val="11"/>
          <w:szCs w:val="11"/>
        </w:rPr>
        <w:sectPr w:rsidR="00F96030">
          <w:type w:val="continuous"/>
          <w:pgSz w:w="12240" w:h="15840"/>
          <w:pgMar w:top="1480" w:right="1300" w:bottom="280" w:left="1300" w:header="720" w:footer="720" w:gutter="0"/>
          <w:cols w:num="3" w:space="720" w:equalWidth="0">
            <w:col w:w="2791" w:space="889"/>
            <w:col w:w="1391" w:space="889"/>
            <w:col w:w="3680"/>
          </w:cols>
        </w:sectPr>
      </w:pPr>
      <w:r>
        <w:rPr>
          <w:rFonts w:ascii="Arial" w:eastAsia="Arial" w:hAnsi="Arial" w:cs="Arial"/>
          <w:sz w:val="11"/>
          <w:szCs w:val="11"/>
        </w:rPr>
        <w:t xml:space="preserve">(cooler                   </w:t>
      </w:r>
      <w:r>
        <w:rPr>
          <w:rFonts w:ascii="Arial" w:eastAsia="Arial" w:hAnsi="Arial" w:cs="Arial"/>
          <w:spacing w:val="25"/>
          <w:sz w:val="11"/>
          <w:szCs w:val="11"/>
        </w:rPr>
        <w:t xml:space="preserve"> </w:t>
      </w:r>
      <w:r>
        <w:rPr>
          <w:rFonts w:ascii="Arial" w:eastAsia="Arial" w:hAnsi="Arial" w:cs="Arial"/>
          <w:w w:val="103"/>
          <w:sz w:val="11"/>
          <w:szCs w:val="11"/>
        </w:rPr>
        <w:t>warmer)</w:t>
      </w:r>
    </w:p>
    <w:p w:rsidR="00F96030" w:rsidRDefault="00F96030">
      <w:pPr>
        <w:spacing w:before="3" w:line="160" w:lineRule="exact"/>
        <w:rPr>
          <w:sz w:val="16"/>
          <w:szCs w:val="16"/>
        </w:rPr>
      </w:pPr>
    </w:p>
    <w:p w:rsidR="00F96030" w:rsidRDefault="002361F0">
      <w:pPr>
        <w:spacing w:before="26" w:line="254" w:lineRule="auto"/>
        <w:ind w:left="715" w:right="684"/>
        <w:jc w:val="both"/>
        <w:rPr>
          <w:sz w:val="18"/>
          <w:szCs w:val="18"/>
        </w:rPr>
        <w:sectPr w:rsidR="00F96030">
          <w:type w:val="continuous"/>
          <w:pgSz w:w="12240" w:h="15840"/>
          <w:pgMar w:top="1480" w:right="1300" w:bottom="280" w:left="1300" w:header="720" w:footer="720" w:gutter="0"/>
          <w:cols w:space="720"/>
        </w:sectPr>
      </w:pPr>
      <w:r>
        <w:rPr>
          <w:sz w:val="18"/>
          <w:szCs w:val="18"/>
        </w:rPr>
        <w:t xml:space="preserve">Figure </w:t>
      </w:r>
      <w:r>
        <w:rPr>
          <w:spacing w:val="8"/>
          <w:sz w:val="18"/>
          <w:szCs w:val="18"/>
        </w:rPr>
        <w:t xml:space="preserve"> </w:t>
      </w:r>
      <w:r>
        <w:rPr>
          <w:sz w:val="18"/>
          <w:szCs w:val="18"/>
        </w:rPr>
        <w:t>4:</w:t>
      </w:r>
      <w:r>
        <w:rPr>
          <w:spacing w:val="34"/>
          <w:sz w:val="18"/>
          <w:szCs w:val="18"/>
        </w:rPr>
        <w:t xml:space="preserve"> </w:t>
      </w:r>
      <w:r>
        <w:rPr>
          <w:w w:val="111"/>
          <w:sz w:val="18"/>
          <w:szCs w:val="18"/>
        </w:rPr>
        <w:t>Ex</w:t>
      </w:r>
      <w:r>
        <w:rPr>
          <w:spacing w:val="5"/>
          <w:w w:val="113"/>
          <w:sz w:val="18"/>
          <w:szCs w:val="18"/>
        </w:rPr>
        <w:t>p</w:t>
      </w:r>
      <w:r>
        <w:rPr>
          <w:w w:val="108"/>
          <w:sz w:val="18"/>
          <w:szCs w:val="18"/>
        </w:rPr>
        <w:t>eri</w:t>
      </w:r>
      <w:r>
        <w:rPr>
          <w:w w:val="109"/>
          <w:sz w:val="18"/>
          <w:szCs w:val="18"/>
        </w:rPr>
        <w:t>me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</w:t>
      </w:r>
      <w:r>
        <w:rPr>
          <w:spacing w:val="6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>a</w:t>
      </w:r>
      <w:r>
        <w:rPr>
          <w:sz w:val="18"/>
          <w:szCs w:val="18"/>
        </w:rPr>
        <w:t xml:space="preserve">rming </w:t>
      </w:r>
      <w:r>
        <w:rPr>
          <w:spacing w:val="14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y</w:t>
      </w:r>
      <w:r>
        <w:rPr>
          <w:spacing w:val="35"/>
          <w:sz w:val="18"/>
          <w:szCs w:val="18"/>
        </w:rPr>
        <w:t xml:space="preserve"> </w:t>
      </w:r>
      <w:r>
        <w:rPr>
          <w:sz w:val="18"/>
          <w:szCs w:val="18"/>
        </w:rPr>
        <w:t>cause</w:t>
      </w:r>
      <w:r>
        <w:rPr>
          <w:spacing w:val="34"/>
          <w:sz w:val="18"/>
          <w:szCs w:val="18"/>
        </w:rPr>
        <w:t xml:space="preserve"> </w:t>
      </w:r>
      <w:r>
        <w:rPr>
          <w:sz w:val="18"/>
          <w:szCs w:val="18"/>
        </w:rPr>
        <w:t>biological</w:t>
      </w:r>
      <w:r>
        <w:rPr>
          <w:spacing w:val="40"/>
          <w:sz w:val="18"/>
          <w:szCs w:val="18"/>
        </w:rPr>
        <w:t xml:space="preserve"> </w:t>
      </w:r>
      <w:r>
        <w:rPr>
          <w:sz w:val="18"/>
          <w:szCs w:val="18"/>
        </w:rPr>
        <w:t>res</w:t>
      </w:r>
      <w:r>
        <w:rPr>
          <w:spacing w:val="5"/>
          <w:sz w:val="18"/>
          <w:szCs w:val="18"/>
        </w:rPr>
        <w:t>p</w:t>
      </w:r>
      <w:r>
        <w:rPr>
          <w:sz w:val="18"/>
          <w:szCs w:val="18"/>
        </w:rPr>
        <w:t xml:space="preserve">onses </w:t>
      </w:r>
      <w:r>
        <w:rPr>
          <w:spacing w:val="8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 xml:space="preserve">to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19"/>
          <w:sz w:val="18"/>
          <w:szCs w:val="18"/>
        </w:rPr>
        <w:t xml:space="preserve"> </w:t>
      </w:r>
      <w:r>
        <w:rPr>
          <w:spacing w:val="-5"/>
          <w:w w:val="109"/>
          <w:sz w:val="18"/>
          <w:szCs w:val="18"/>
        </w:rPr>
        <w:t>m</w:t>
      </w:r>
      <w:r>
        <w:rPr>
          <w:w w:val="113"/>
          <w:sz w:val="18"/>
          <w:szCs w:val="18"/>
        </w:rPr>
        <w:t>u</w:t>
      </w:r>
      <w:r>
        <w:rPr>
          <w:w w:val="143"/>
          <w:sz w:val="18"/>
          <w:szCs w:val="18"/>
        </w:rPr>
        <w:t>t</w:t>
      </w:r>
      <w:r>
        <w:rPr>
          <w:w w:val="108"/>
          <w:sz w:val="18"/>
          <w:szCs w:val="18"/>
        </w:rPr>
        <w:t>ed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or</w:t>
      </w:r>
      <w:r>
        <w:rPr>
          <w:spacing w:val="20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exa</w:t>
      </w:r>
      <w:r>
        <w:rPr>
          <w:w w:val="102"/>
          <w:sz w:val="18"/>
          <w:szCs w:val="18"/>
        </w:rPr>
        <w:t>gg</w:t>
      </w:r>
      <w:r>
        <w:rPr>
          <w:w w:val="112"/>
          <w:sz w:val="18"/>
          <w:szCs w:val="18"/>
        </w:rPr>
        <w:t>era</w:t>
      </w:r>
      <w:r>
        <w:rPr>
          <w:w w:val="143"/>
          <w:sz w:val="18"/>
          <w:szCs w:val="18"/>
        </w:rPr>
        <w:t>t</w:t>
      </w:r>
      <w:r>
        <w:rPr>
          <w:w w:val="108"/>
          <w:sz w:val="18"/>
          <w:szCs w:val="18"/>
        </w:rPr>
        <w:t>ed</w:t>
      </w:r>
      <w:r>
        <w:rPr>
          <w:w w:val="113"/>
          <w:sz w:val="18"/>
          <w:szCs w:val="18"/>
        </w:rPr>
        <w:t>,</w:t>
      </w:r>
      <w:r>
        <w:rPr>
          <w:spacing w:val="8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co</w:t>
      </w:r>
      <w:r>
        <w:rPr>
          <w:w w:val="111"/>
          <w:sz w:val="18"/>
          <w:szCs w:val="18"/>
        </w:rPr>
        <w:t>mp</w:t>
      </w:r>
      <w:r>
        <w:rPr>
          <w:w w:val="115"/>
          <w:sz w:val="18"/>
          <w:szCs w:val="18"/>
        </w:rPr>
        <w:t>a</w:t>
      </w:r>
      <w:r>
        <w:rPr>
          <w:w w:val="111"/>
          <w:sz w:val="18"/>
          <w:szCs w:val="18"/>
        </w:rPr>
        <w:t xml:space="preserve">red </w:t>
      </w:r>
      <w:r>
        <w:rPr>
          <w:w w:val="116"/>
          <w:sz w:val="18"/>
          <w:szCs w:val="18"/>
        </w:rPr>
        <w:t>to</w:t>
      </w:r>
      <w:r>
        <w:rPr>
          <w:spacing w:val="-1"/>
          <w:w w:val="116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107"/>
          <w:sz w:val="18"/>
          <w:szCs w:val="18"/>
        </w:rPr>
        <w:t>rec</w:t>
      </w:r>
      <w:r>
        <w:rPr>
          <w:w w:val="143"/>
          <w:sz w:val="18"/>
          <w:szCs w:val="18"/>
        </w:rPr>
        <w:t>t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res</w:t>
      </w:r>
      <w:r>
        <w:rPr>
          <w:spacing w:val="5"/>
          <w:sz w:val="18"/>
          <w:szCs w:val="18"/>
        </w:rPr>
        <w:t>p</w:t>
      </w:r>
      <w:r>
        <w:rPr>
          <w:sz w:val="18"/>
          <w:szCs w:val="18"/>
        </w:rPr>
        <w:t xml:space="preserve">onses </w:t>
      </w:r>
      <w:r>
        <w:rPr>
          <w:spacing w:val="7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to</w:t>
      </w:r>
      <w:r>
        <w:rPr>
          <w:spacing w:val="-1"/>
          <w:w w:val="116"/>
          <w:sz w:val="18"/>
          <w:szCs w:val="18"/>
        </w:rPr>
        <w:t xml:space="preserve"> </w:t>
      </w:r>
      <w:r>
        <w:rPr>
          <w:w w:val="143"/>
          <w:sz w:val="18"/>
          <w:szCs w:val="18"/>
        </w:rPr>
        <w:t>t</w:t>
      </w:r>
      <w:r>
        <w:rPr>
          <w:w w:val="109"/>
          <w:sz w:val="18"/>
          <w:szCs w:val="18"/>
        </w:rPr>
        <w:t>em</w:t>
      </w:r>
      <w:r>
        <w:rPr>
          <w:spacing w:val="5"/>
          <w:w w:val="109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17"/>
          <w:sz w:val="18"/>
          <w:szCs w:val="18"/>
        </w:rPr>
        <w:t>ra</w:t>
      </w:r>
      <w:r>
        <w:rPr>
          <w:w w:val="124"/>
          <w:sz w:val="18"/>
          <w:szCs w:val="18"/>
        </w:rPr>
        <w:t>tu</w:t>
      </w:r>
      <w:r>
        <w:rPr>
          <w:w w:val="110"/>
          <w:sz w:val="18"/>
          <w:szCs w:val="18"/>
        </w:rPr>
        <w:t>re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alone,</w:t>
      </w:r>
      <w:r>
        <w:rPr>
          <w:spacing w:val="41"/>
          <w:sz w:val="18"/>
          <w:szCs w:val="18"/>
        </w:rPr>
        <w:t xml:space="preserve"> </w:t>
      </w:r>
      <w:r>
        <w:rPr>
          <w:sz w:val="18"/>
          <w:szCs w:val="18"/>
        </w:rPr>
        <w:t>when</w:t>
      </w:r>
      <w:r>
        <w:rPr>
          <w:spacing w:val="32"/>
          <w:sz w:val="18"/>
          <w:szCs w:val="18"/>
        </w:rPr>
        <w:t xml:space="preserve"> </w:t>
      </w:r>
      <w:r>
        <w:rPr>
          <w:w w:val="109"/>
          <w:sz w:val="18"/>
          <w:szCs w:val="18"/>
        </w:rPr>
        <w:t>in</w:t>
      </w:r>
      <w:r>
        <w:rPr>
          <w:w w:val="113"/>
          <w:sz w:val="18"/>
          <w:szCs w:val="18"/>
        </w:rPr>
        <w:t>d</w:t>
      </w:r>
      <w:r>
        <w:rPr>
          <w:w w:val="102"/>
          <w:sz w:val="18"/>
          <w:szCs w:val="18"/>
        </w:rPr>
        <w:t>i</w:t>
      </w:r>
      <w:r>
        <w:rPr>
          <w:w w:val="107"/>
          <w:sz w:val="18"/>
          <w:szCs w:val="18"/>
        </w:rPr>
        <w:t>rec</w:t>
      </w:r>
      <w:r>
        <w:rPr>
          <w:w w:val="143"/>
          <w:sz w:val="18"/>
          <w:szCs w:val="18"/>
        </w:rPr>
        <w:t>t</w:t>
      </w:r>
      <w:r>
        <w:rPr>
          <w:spacing w:val="5"/>
          <w:sz w:val="18"/>
          <w:szCs w:val="18"/>
        </w:rPr>
        <w:t xml:space="preserve"> </w:t>
      </w:r>
      <w:r>
        <w:rPr>
          <w:w w:val="94"/>
          <w:sz w:val="18"/>
          <w:szCs w:val="18"/>
        </w:rPr>
        <w:t>eff</w:t>
      </w:r>
      <w:r>
        <w:rPr>
          <w:w w:val="102"/>
          <w:sz w:val="18"/>
          <w:szCs w:val="18"/>
        </w:rPr>
        <w:t>ec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>s</w:t>
      </w:r>
      <w:r>
        <w:rPr>
          <w:spacing w:val="5"/>
          <w:sz w:val="18"/>
          <w:szCs w:val="18"/>
        </w:rPr>
        <w:t xml:space="preserve"> </w:t>
      </w:r>
      <w:r>
        <w:rPr>
          <w:sz w:val="18"/>
          <w:szCs w:val="18"/>
        </w:rPr>
        <w:t>of</w:t>
      </w:r>
      <w:r>
        <w:rPr>
          <w:spacing w:val="3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ex</w:t>
      </w:r>
      <w:r>
        <w:rPr>
          <w:spacing w:val="5"/>
          <w:w w:val="108"/>
          <w:sz w:val="18"/>
          <w:szCs w:val="18"/>
        </w:rPr>
        <w:t>p</w:t>
      </w:r>
      <w:r>
        <w:rPr>
          <w:w w:val="102"/>
          <w:sz w:val="18"/>
          <w:szCs w:val="18"/>
        </w:rPr>
        <w:t>e</w:t>
      </w:r>
      <w:r>
        <w:rPr>
          <w:w w:val="110"/>
          <w:sz w:val="18"/>
          <w:szCs w:val="18"/>
        </w:rPr>
        <w:t>rim</w:t>
      </w:r>
      <w:r>
        <w:rPr>
          <w:w w:val="108"/>
          <w:sz w:val="18"/>
          <w:szCs w:val="18"/>
        </w:rPr>
        <w:t>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</w:t>
      </w:r>
      <w:r>
        <w:rPr>
          <w:spacing w:val="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are</w:t>
      </w:r>
      <w:r>
        <w:rPr>
          <w:spacing w:val="31"/>
          <w:sz w:val="18"/>
          <w:szCs w:val="18"/>
        </w:rPr>
        <w:t xml:space="preserve"> </w:t>
      </w:r>
      <w:r>
        <w:rPr>
          <w:sz w:val="18"/>
          <w:szCs w:val="18"/>
        </w:rPr>
        <w:t>also</w:t>
      </w:r>
      <w:r>
        <w:rPr>
          <w:spacing w:val="22"/>
          <w:sz w:val="18"/>
          <w:szCs w:val="18"/>
        </w:rPr>
        <w:t xml:space="preserve"> </w:t>
      </w:r>
      <w:r>
        <w:rPr>
          <w:w w:val="113"/>
          <w:sz w:val="18"/>
          <w:szCs w:val="18"/>
        </w:rPr>
        <w:t>d</w:t>
      </w:r>
      <w:r>
        <w:rPr>
          <w:w w:val="110"/>
          <w:sz w:val="18"/>
          <w:szCs w:val="18"/>
        </w:rPr>
        <w:t>ri</w:t>
      </w:r>
      <w:r>
        <w:rPr>
          <w:spacing w:val="-5"/>
          <w:w w:val="110"/>
          <w:sz w:val="18"/>
          <w:szCs w:val="18"/>
        </w:rPr>
        <w:t>v</w:t>
      </w:r>
      <w:r>
        <w:rPr>
          <w:w w:val="108"/>
          <w:sz w:val="18"/>
          <w:szCs w:val="18"/>
        </w:rPr>
        <w:t xml:space="preserve">ers </w:t>
      </w:r>
      <w:r>
        <w:rPr>
          <w:sz w:val="18"/>
          <w:szCs w:val="18"/>
        </w:rPr>
        <w:t>of</w:t>
      </w:r>
      <w:r>
        <w:rPr>
          <w:spacing w:val="13"/>
          <w:sz w:val="18"/>
          <w:szCs w:val="18"/>
        </w:rPr>
        <w:t xml:space="preserve"> </w:t>
      </w:r>
      <w:r>
        <w:rPr>
          <w:sz w:val="18"/>
          <w:szCs w:val="18"/>
        </w:rPr>
        <w:t>f</w:t>
      </w:r>
      <w:r>
        <w:rPr>
          <w:spacing w:val="5"/>
          <w:sz w:val="18"/>
          <w:szCs w:val="18"/>
        </w:rPr>
        <w:t>o</w:t>
      </w:r>
      <w:r>
        <w:rPr>
          <w:sz w:val="18"/>
          <w:szCs w:val="18"/>
        </w:rPr>
        <w:t>cal</w:t>
      </w:r>
      <w:r>
        <w:rPr>
          <w:spacing w:val="26"/>
          <w:sz w:val="18"/>
          <w:szCs w:val="18"/>
        </w:rPr>
        <w:t xml:space="preserve"> </w:t>
      </w:r>
      <w:r>
        <w:rPr>
          <w:sz w:val="18"/>
          <w:szCs w:val="18"/>
        </w:rPr>
        <w:t>res</w:t>
      </w:r>
      <w:r>
        <w:rPr>
          <w:spacing w:val="5"/>
          <w:sz w:val="18"/>
          <w:szCs w:val="18"/>
        </w:rPr>
        <w:t>p</w:t>
      </w:r>
      <w:r>
        <w:rPr>
          <w:sz w:val="18"/>
          <w:szCs w:val="18"/>
        </w:rPr>
        <w:t xml:space="preserve">onses. </w:t>
      </w:r>
      <w:r>
        <w:rPr>
          <w:spacing w:val="43"/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>F</w:t>
      </w:r>
      <w:r>
        <w:rPr>
          <w:sz w:val="18"/>
          <w:szCs w:val="18"/>
        </w:rPr>
        <w:t xml:space="preserve">or </w:t>
      </w:r>
      <w:r>
        <w:rPr>
          <w:spacing w:val="4"/>
          <w:sz w:val="18"/>
          <w:szCs w:val="18"/>
        </w:rPr>
        <w:t xml:space="preserve"> </w:t>
      </w:r>
      <w:r>
        <w:rPr>
          <w:w w:val="108"/>
          <w:sz w:val="18"/>
          <w:szCs w:val="18"/>
        </w:rPr>
        <w:t>example,</w:t>
      </w:r>
      <w:r>
        <w:rPr>
          <w:spacing w:val="13"/>
          <w:w w:val="108"/>
          <w:sz w:val="18"/>
          <w:szCs w:val="18"/>
        </w:rPr>
        <w:t xml:space="preserve"> </w:t>
      </w:r>
      <w:r>
        <w:rPr>
          <w:sz w:val="18"/>
          <w:szCs w:val="18"/>
        </w:rPr>
        <w:t xml:space="preserve">phenology </w:t>
      </w:r>
      <w:r>
        <w:rPr>
          <w:spacing w:val="19"/>
          <w:sz w:val="18"/>
          <w:szCs w:val="18"/>
        </w:rPr>
        <w:t xml:space="preserve"> </w:t>
      </w:r>
      <w:r>
        <w:rPr>
          <w:sz w:val="18"/>
          <w:szCs w:val="18"/>
        </w:rPr>
        <w:t>m</w:t>
      </w:r>
      <w:r>
        <w:rPr>
          <w:spacing w:val="-5"/>
          <w:sz w:val="18"/>
          <w:szCs w:val="18"/>
        </w:rPr>
        <w:t>a</w:t>
      </w:r>
      <w:r>
        <w:rPr>
          <w:sz w:val="18"/>
          <w:szCs w:val="18"/>
        </w:rPr>
        <w:t>y</w:t>
      </w:r>
      <w:r>
        <w:rPr>
          <w:spacing w:val="44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ap</w:t>
      </w:r>
      <w:r>
        <w:rPr>
          <w:spacing w:val="6"/>
          <w:w w:val="115"/>
          <w:sz w:val="18"/>
          <w:szCs w:val="18"/>
        </w:rPr>
        <w:t>p</w:t>
      </w:r>
      <w:r>
        <w:rPr>
          <w:w w:val="115"/>
          <w:sz w:val="18"/>
          <w:szCs w:val="18"/>
        </w:rPr>
        <w:t>ear</w:t>
      </w:r>
      <w:r>
        <w:rPr>
          <w:spacing w:val="-3"/>
          <w:w w:val="115"/>
          <w:sz w:val="18"/>
          <w:szCs w:val="18"/>
        </w:rPr>
        <w:t xml:space="preserve"> </w:t>
      </w:r>
      <w:r>
        <w:rPr>
          <w:w w:val="115"/>
          <w:sz w:val="18"/>
          <w:szCs w:val="18"/>
        </w:rPr>
        <w:t>to</w:t>
      </w:r>
      <w:r>
        <w:rPr>
          <w:spacing w:val="11"/>
          <w:w w:val="115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>e</w:t>
      </w:r>
      <w:r>
        <w:rPr>
          <w:spacing w:val="27"/>
          <w:sz w:val="18"/>
          <w:szCs w:val="18"/>
        </w:rPr>
        <w:t xml:space="preserve"> </w:t>
      </w:r>
      <w:r>
        <w:rPr>
          <w:sz w:val="18"/>
          <w:szCs w:val="18"/>
        </w:rPr>
        <w:t>less</w:t>
      </w:r>
      <w:r>
        <w:rPr>
          <w:spacing w:val="23"/>
          <w:sz w:val="18"/>
          <w:szCs w:val="18"/>
        </w:rPr>
        <w:t xml:space="preserve"> </w:t>
      </w:r>
      <w:r>
        <w:rPr>
          <w:w w:val="103"/>
          <w:sz w:val="18"/>
          <w:szCs w:val="18"/>
        </w:rPr>
        <w:t>s</w:t>
      </w:r>
      <w:r>
        <w:rPr>
          <w:w w:val="108"/>
          <w:sz w:val="18"/>
          <w:szCs w:val="18"/>
        </w:rPr>
        <w:t>en</w:t>
      </w:r>
      <w:r>
        <w:rPr>
          <w:w w:val="103"/>
          <w:sz w:val="18"/>
          <w:szCs w:val="18"/>
        </w:rPr>
        <w:t>si</w:t>
      </w:r>
      <w:r>
        <w:rPr>
          <w:w w:val="143"/>
          <w:sz w:val="18"/>
          <w:szCs w:val="18"/>
        </w:rPr>
        <w:t>t</w:t>
      </w:r>
      <w:r>
        <w:rPr>
          <w:w w:val="106"/>
          <w:sz w:val="18"/>
          <w:szCs w:val="18"/>
        </w:rPr>
        <w:t>i</w:t>
      </w:r>
      <w:r>
        <w:rPr>
          <w:spacing w:val="-5"/>
          <w:w w:val="106"/>
          <w:sz w:val="18"/>
          <w:szCs w:val="18"/>
        </w:rPr>
        <w:t>v</w:t>
      </w:r>
      <w:r>
        <w:rPr>
          <w:w w:val="102"/>
          <w:sz w:val="18"/>
          <w:szCs w:val="18"/>
        </w:rPr>
        <w:t>e</w:t>
      </w:r>
      <w:r>
        <w:rPr>
          <w:spacing w:val="14"/>
          <w:sz w:val="18"/>
          <w:szCs w:val="18"/>
        </w:rPr>
        <w:t xml:space="preserve"> </w:t>
      </w:r>
      <w:r>
        <w:rPr>
          <w:w w:val="116"/>
          <w:sz w:val="18"/>
          <w:szCs w:val="18"/>
        </w:rPr>
        <w:t>to</w:t>
      </w:r>
      <w:r>
        <w:rPr>
          <w:spacing w:val="9"/>
          <w:w w:val="116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23"/>
          <w:sz w:val="18"/>
          <w:szCs w:val="18"/>
        </w:rPr>
        <w:t xml:space="preserve"> </w:t>
      </w:r>
      <w:r>
        <w:rPr>
          <w:sz w:val="18"/>
          <w:szCs w:val="18"/>
        </w:rPr>
        <w:t>in</w:t>
      </w:r>
      <w:r>
        <w:rPr>
          <w:spacing w:val="28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ex</w:t>
      </w:r>
      <w:r>
        <w:rPr>
          <w:spacing w:val="5"/>
          <w:w w:val="113"/>
          <w:sz w:val="18"/>
          <w:szCs w:val="18"/>
        </w:rPr>
        <w:t>p</w:t>
      </w:r>
      <w:r>
        <w:rPr>
          <w:w w:val="108"/>
          <w:sz w:val="18"/>
          <w:szCs w:val="18"/>
        </w:rPr>
        <w:t>erime</w:t>
      </w:r>
      <w:r>
        <w:rPr>
          <w:spacing w:val="-5"/>
          <w:w w:val="108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03"/>
          <w:sz w:val="18"/>
          <w:szCs w:val="18"/>
        </w:rPr>
        <w:t xml:space="preserve">s </w:t>
      </w:r>
      <w:r>
        <w:rPr>
          <w:spacing w:val="-5"/>
          <w:sz w:val="18"/>
          <w:szCs w:val="18"/>
        </w:rPr>
        <w:t>v</w:t>
      </w:r>
      <w:r>
        <w:rPr>
          <w:sz w:val="18"/>
          <w:szCs w:val="18"/>
        </w:rPr>
        <w:t xml:space="preserve">ersus </w:t>
      </w:r>
      <w:r>
        <w:rPr>
          <w:spacing w:val="20"/>
          <w:sz w:val="18"/>
          <w:szCs w:val="18"/>
        </w:rPr>
        <w:t xml:space="preserve"> </w:t>
      </w:r>
      <w:r>
        <w:rPr>
          <w:w w:val="102"/>
          <w:sz w:val="18"/>
          <w:szCs w:val="18"/>
        </w:rPr>
        <w:t>o</w:t>
      </w:r>
      <w:r>
        <w:rPr>
          <w:w w:val="113"/>
          <w:sz w:val="18"/>
          <w:szCs w:val="18"/>
        </w:rPr>
        <w:t>b</w:t>
      </w:r>
      <w:r>
        <w:rPr>
          <w:w w:val="108"/>
          <w:sz w:val="18"/>
          <w:szCs w:val="18"/>
        </w:rPr>
        <w:t>ser</w:t>
      </w:r>
      <w:r>
        <w:rPr>
          <w:spacing w:val="-10"/>
          <w:w w:val="108"/>
          <w:sz w:val="18"/>
          <w:szCs w:val="18"/>
        </w:rPr>
        <w:t>v</w:t>
      </w:r>
      <w:r>
        <w:rPr>
          <w:w w:val="115"/>
          <w:sz w:val="18"/>
          <w:szCs w:val="18"/>
        </w:rPr>
        <w:t>a</w:t>
      </w:r>
      <w:r>
        <w:rPr>
          <w:w w:val="143"/>
          <w:sz w:val="18"/>
          <w:szCs w:val="18"/>
        </w:rPr>
        <w:t>t</w:t>
      </w:r>
      <w:r>
        <w:rPr>
          <w:w w:val="102"/>
          <w:sz w:val="18"/>
          <w:szCs w:val="18"/>
        </w:rPr>
        <w:t>io</w:t>
      </w:r>
      <w:r>
        <w:rPr>
          <w:w w:val="113"/>
          <w:sz w:val="18"/>
          <w:szCs w:val="18"/>
        </w:rPr>
        <w:t>n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</w:t>
      </w:r>
      <w:r>
        <w:rPr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 xml:space="preserve"> </w:t>
      </w:r>
      <w:r>
        <w:rPr>
          <w:sz w:val="18"/>
          <w:szCs w:val="18"/>
        </w:rPr>
        <w:t xml:space="preserve">studies </w:t>
      </w:r>
      <w:r>
        <w:rPr>
          <w:spacing w:val="38"/>
          <w:sz w:val="18"/>
          <w:szCs w:val="18"/>
        </w:rPr>
        <w:t xml:space="preserve"> </w:t>
      </w:r>
      <w:r>
        <w:rPr>
          <w:sz w:val="18"/>
          <w:szCs w:val="18"/>
        </w:rPr>
        <w:t xml:space="preserve">(?)  </w:t>
      </w:r>
      <w:r>
        <w:rPr>
          <w:spacing w:val="29"/>
          <w:sz w:val="18"/>
          <w:szCs w:val="18"/>
        </w:rPr>
        <w:t xml:space="preserve"> </w:t>
      </w:r>
      <w:r>
        <w:rPr>
          <w:spacing w:val="5"/>
          <w:sz w:val="18"/>
          <w:szCs w:val="18"/>
        </w:rPr>
        <w:t>b</w:t>
      </w:r>
      <w:r>
        <w:rPr>
          <w:sz w:val="18"/>
          <w:szCs w:val="18"/>
        </w:rPr>
        <w:t xml:space="preserve">ecause </w:t>
      </w:r>
      <w:r>
        <w:rPr>
          <w:spacing w:val="28"/>
          <w:sz w:val="18"/>
          <w:szCs w:val="18"/>
        </w:rPr>
        <w:t xml:space="preserve"> </w:t>
      </w:r>
      <w:r>
        <w:rPr>
          <w:w w:val="105"/>
          <w:sz w:val="18"/>
          <w:szCs w:val="18"/>
        </w:rPr>
        <w:t>ex</w:t>
      </w:r>
      <w:r>
        <w:rPr>
          <w:spacing w:val="5"/>
          <w:w w:val="113"/>
          <w:sz w:val="18"/>
          <w:szCs w:val="18"/>
        </w:rPr>
        <w:t>p</w:t>
      </w:r>
      <w:r>
        <w:rPr>
          <w:w w:val="108"/>
          <w:sz w:val="18"/>
          <w:szCs w:val="18"/>
        </w:rPr>
        <w:t>eri</w:t>
      </w:r>
      <w:r>
        <w:rPr>
          <w:w w:val="109"/>
          <w:sz w:val="18"/>
          <w:szCs w:val="18"/>
        </w:rPr>
        <w:t>me</w:t>
      </w:r>
      <w:r>
        <w:rPr>
          <w:spacing w:val="-5"/>
          <w:w w:val="109"/>
          <w:sz w:val="18"/>
          <w:szCs w:val="18"/>
        </w:rPr>
        <w:t>n</w:t>
      </w:r>
      <w:r>
        <w:rPr>
          <w:w w:val="143"/>
          <w:sz w:val="18"/>
          <w:szCs w:val="18"/>
        </w:rPr>
        <w:t>t</w:t>
      </w:r>
      <w:r>
        <w:rPr>
          <w:w w:val="115"/>
          <w:sz w:val="18"/>
          <w:szCs w:val="18"/>
        </w:rPr>
        <w:t>a</w:t>
      </w:r>
      <w:r>
        <w:rPr>
          <w:w w:val="102"/>
          <w:sz w:val="18"/>
          <w:szCs w:val="18"/>
        </w:rPr>
        <w:t>l</w:t>
      </w:r>
      <w:r>
        <w:rPr>
          <w:sz w:val="18"/>
          <w:szCs w:val="18"/>
        </w:rPr>
        <w:t xml:space="preserve"> </w:t>
      </w:r>
      <w:r>
        <w:rPr>
          <w:spacing w:val="-15"/>
          <w:sz w:val="18"/>
          <w:szCs w:val="18"/>
        </w:rPr>
        <w:t xml:space="preserve"> </w:t>
      </w:r>
      <w:r>
        <w:rPr>
          <w:spacing w:val="-5"/>
          <w:sz w:val="18"/>
          <w:szCs w:val="18"/>
        </w:rPr>
        <w:t>w</w:t>
      </w:r>
      <w:r>
        <w:rPr>
          <w:sz w:val="18"/>
          <w:szCs w:val="18"/>
        </w:rPr>
        <w:t xml:space="preserve">arming </w:t>
      </w:r>
      <w:r>
        <w:rPr>
          <w:spacing w:val="37"/>
          <w:sz w:val="18"/>
          <w:szCs w:val="18"/>
        </w:rPr>
        <w:t xml:space="preserve"> </w:t>
      </w:r>
      <w:r>
        <w:rPr>
          <w:sz w:val="18"/>
          <w:szCs w:val="18"/>
        </w:rPr>
        <w:t xml:space="preserve">reduces </w:t>
      </w:r>
      <w:r>
        <w:rPr>
          <w:spacing w:val="28"/>
          <w:sz w:val="18"/>
          <w:szCs w:val="18"/>
        </w:rPr>
        <w:t xml:space="preserve"> </w:t>
      </w:r>
      <w:r>
        <w:rPr>
          <w:sz w:val="18"/>
          <w:szCs w:val="18"/>
        </w:rPr>
        <w:t>soil</w:t>
      </w:r>
      <w:r>
        <w:rPr>
          <w:spacing w:val="35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mo</w:t>
      </w:r>
      <w:r>
        <w:rPr>
          <w:w w:val="103"/>
          <w:sz w:val="18"/>
          <w:szCs w:val="18"/>
        </w:rPr>
        <w:t>is</w:t>
      </w:r>
      <w:r>
        <w:rPr>
          <w:w w:val="143"/>
          <w:sz w:val="18"/>
          <w:szCs w:val="18"/>
        </w:rPr>
        <w:t>t</w:t>
      </w:r>
      <w:r>
        <w:rPr>
          <w:w w:val="113"/>
          <w:sz w:val="18"/>
          <w:szCs w:val="18"/>
        </w:rPr>
        <w:t>u</w:t>
      </w:r>
      <w:r>
        <w:rPr>
          <w:w w:val="111"/>
          <w:sz w:val="18"/>
          <w:szCs w:val="18"/>
        </w:rPr>
        <w:t>re,</w:t>
      </w:r>
      <w:r>
        <w:rPr>
          <w:sz w:val="18"/>
          <w:szCs w:val="18"/>
        </w:rPr>
        <w:t xml:space="preserve"> </w:t>
      </w:r>
      <w:r>
        <w:rPr>
          <w:spacing w:val="-12"/>
          <w:sz w:val="18"/>
          <w:szCs w:val="18"/>
        </w:rPr>
        <w:t xml:space="preserve"> </w:t>
      </w:r>
      <w:r>
        <w:rPr>
          <w:spacing w:val="6"/>
          <w:w w:val="111"/>
          <w:sz w:val="18"/>
          <w:szCs w:val="18"/>
        </w:rPr>
        <w:t>p</w:t>
      </w:r>
      <w:r>
        <w:rPr>
          <w:w w:val="111"/>
          <w:sz w:val="18"/>
          <w:szCs w:val="18"/>
        </w:rPr>
        <w:t>erhaps</w:t>
      </w:r>
      <w:r>
        <w:rPr>
          <w:spacing w:val="25"/>
          <w:w w:val="111"/>
          <w:sz w:val="18"/>
          <w:szCs w:val="18"/>
        </w:rPr>
        <w:t xml:space="preserve"> </w:t>
      </w:r>
      <w:r>
        <w:rPr>
          <w:w w:val="106"/>
          <w:sz w:val="18"/>
          <w:szCs w:val="18"/>
        </w:rPr>
        <w:t>mo</w:t>
      </w:r>
      <w:r>
        <w:rPr>
          <w:w w:val="110"/>
          <w:sz w:val="18"/>
          <w:szCs w:val="18"/>
        </w:rPr>
        <w:t xml:space="preserve">re </w:t>
      </w:r>
      <w:r>
        <w:rPr>
          <w:w w:val="117"/>
          <w:sz w:val="18"/>
          <w:szCs w:val="18"/>
        </w:rPr>
        <w:t>than</w:t>
      </w:r>
      <w:r>
        <w:rPr>
          <w:spacing w:val="13"/>
          <w:w w:val="117"/>
          <w:sz w:val="18"/>
          <w:szCs w:val="18"/>
        </w:rPr>
        <w:t xml:space="preserve"> </w:t>
      </w:r>
      <w:r>
        <w:rPr>
          <w:w w:val="117"/>
          <w:sz w:val="18"/>
          <w:szCs w:val="18"/>
        </w:rPr>
        <w:t>natural</w:t>
      </w:r>
      <w:r>
        <w:rPr>
          <w:spacing w:val="5"/>
          <w:w w:val="117"/>
          <w:sz w:val="18"/>
          <w:szCs w:val="18"/>
        </w:rPr>
        <w:t xml:space="preserve"> </w:t>
      </w:r>
      <w:r>
        <w:rPr>
          <w:spacing w:val="-5"/>
          <w:w w:val="102"/>
          <w:sz w:val="18"/>
          <w:szCs w:val="18"/>
        </w:rPr>
        <w:t>w</w:t>
      </w:r>
      <w:r>
        <w:rPr>
          <w:w w:val="115"/>
          <w:sz w:val="18"/>
          <w:szCs w:val="18"/>
        </w:rPr>
        <w:t>a</w:t>
      </w:r>
      <w:r>
        <w:rPr>
          <w:w w:val="110"/>
          <w:sz w:val="18"/>
          <w:szCs w:val="18"/>
        </w:rPr>
        <w:t>rmi</w:t>
      </w:r>
      <w:r>
        <w:rPr>
          <w:w w:val="113"/>
          <w:sz w:val="18"/>
          <w:szCs w:val="18"/>
        </w:rPr>
        <w:t>n</w:t>
      </w:r>
      <w:r>
        <w:rPr>
          <w:w w:val="102"/>
          <w:sz w:val="18"/>
          <w:szCs w:val="18"/>
        </w:rPr>
        <w:t>g</w:t>
      </w:r>
      <w:r>
        <w:rPr>
          <w:w w:val="113"/>
          <w:sz w:val="18"/>
          <w:szCs w:val="18"/>
        </w:rPr>
        <w:t>.</w:t>
      </w:r>
    </w:p>
    <w:p w:rsidR="00F96030" w:rsidRDefault="00F96030">
      <w:pPr>
        <w:spacing w:line="200" w:lineRule="exact"/>
      </w:pPr>
    </w:p>
    <w:p w:rsidR="00F96030" w:rsidRDefault="00F96030">
      <w:pPr>
        <w:spacing w:line="200" w:lineRule="exact"/>
      </w:pPr>
    </w:p>
    <w:p w:rsidR="00F96030" w:rsidRDefault="00F96030">
      <w:pPr>
        <w:spacing w:before="2" w:line="220" w:lineRule="exact"/>
        <w:rPr>
          <w:sz w:val="22"/>
          <w:szCs w:val="22"/>
        </w:rPr>
      </w:pPr>
    </w:p>
    <w:p w:rsidR="00F96030" w:rsidRDefault="002361F0">
      <w:pPr>
        <w:spacing w:before="13"/>
        <w:ind w:left="117" w:right="6130"/>
        <w:jc w:val="both"/>
        <w:rPr>
          <w:sz w:val="28"/>
          <w:szCs w:val="28"/>
        </w:rPr>
      </w:pPr>
      <w:r>
        <w:rPr>
          <w:w w:val="124"/>
          <w:sz w:val="28"/>
          <w:szCs w:val="28"/>
        </w:rPr>
        <w:t>Suppleme</w:t>
      </w:r>
      <w:r>
        <w:rPr>
          <w:spacing w:val="-11"/>
          <w:w w:val="124"/>
          <w:sz w:val="28"/>
          <w:szCs w:val="28"/>
        </w:rPr>
        <w:t>n</w:t>
      </w:r>
      <w:r>
        <w:rPr>
          <w:w w:val="124"/>
          <w:sz w:val="28"/>
          <w:szCs w:val="28"/>
        </w:rPr>
        <w:t>tal</w:t>
      </w:r>
      <w:r>
        <w:rPr>
          <w:spacing w:val="25"/>
          <w:w w:val="124"/>
          <w:sz w:val="28"/>
          <w:szCs w:val="28"/>
        </w:rPr>
        <w:t xml:space="preserve"> </w:t>
      </w:r>
      <w:r>
        <w:rPr>
          <w:w w:val="124"/>
          <w:sz w:val="28"/>
          <w:szCs w:val="28"/>
        </w:rPr>
        <w:t>Ma</w:t>
      </w:r>
      <w:r>
        <w:rPr>
          <w:w w:val="137"/>
          <w:sz w:val="28"/>
          <w:szCs w:val="28"/>
        </w:rPr>
        <w:t>ter</w:t>
      </w:r>
      <w:r>
        <w:rPr>
          <w:w w:val="122"/>
          <w:sz w:val="28"/>
          <w:szCs w:val="28"/>
        </w:rPr>
        <w:t>ia</w:t>
      </w:r>
      <w:r>
        <w:rPr>
          <w:w w:val="115"/>
          <w:sz w:val="28"/>
          <w:szCs w:val="28"/>
        </w:rPr>
        <w:t>l</w:t>
      </w:r>
      <w:r>
        <w:rPr>
          <w:w w:val="116"/>
          <w:sz w:val="28"/>
          <w:szCs w:val="28"/>
        </w:rPr>
        <w:t>s</w:t>
      </w:r>
    </w:p>
    <w:p w:rsidR="00F96030" w:rsidRDefault="00F96030">
      <w:pPr>
        <w:spacing w:before="5" w:line="120" w:lineRule="exact"/>
        <w:rPr>
          <w:sz w:val="13"/>
          <w:szCs w:val="13"/>
        </w:rPr>
      </w:pPr>
    </w:p>
    <w:p w:rsidR="00F96030" w:rsidRDefault="00F96030">
      <w:pPr>
        <w:spacing w:line="200" w:lineRule="exact"/>
      </w:pPr>
    </w:p>
    <w:p w:rsidR="00F96030" w:rsidRDefault="002361F0">
      <w:pPr>
        <w:ind w:left="117" w:right="6717"/>
        <w:jc w:val="both"/>
        <w:rPr>
          <w:sz w:val="24"/>
          <w:szCs w:val="24"/>
        </w:rPr>
      </w:pPr>
      <w:r>
        <w:rPr>
          <w:w w:val="120"/>
          <w:sz w:val="24"/>
          <w:szCs w:val="24"/>
        </w:rPr>
        <w:t>Description</w:t>
      </w:r>
      <w:r>
        <w:rPr>
          <w:spacing w:val="19"/>
          <w:w w:val="120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46"/>
          <w:sz w:val="24"/>
          <w:szCs w:val="24"/>
        </w:rPr>
        <w:t xml:space="preserve"> </w:t>
      </w:r>
      <w:r>
        <w:rPr>
          <w:w w:val="123"/>
          <w:sz w:val="24"/>
          <w:szCs w:val="24"/>
        </w:rPr>
        <w:t>da</w:t>
      </w:r>
      <w:r>
        <w:rPr>
          <w:w w:val="136"/>
          <w:sz w:val="24"/>
          <w:szCs w:val="24"/>
        </w:rPr>
        <w:t>ta</w:t>
      </w:r>
      <w:r>
        <w:rPr>
          <w:w w:val="123"/>
          <w:sz w:val="24"/>
          <w:szCs w:val="24"/>
        </w:rPr>
        <w:t>ba</w:t>
      </w:r>
      <w:r>
        <w:rPr>
          <w:w w:val="113"/>
          <w:sz w:val="24"/>
          <w:szCs w:val="24"/>
        </w:rPr>
        <w:t>s</w:t>
      </w:r>
      <w:r>
        <w:rPr>
          <w:w w:val="115"/>
          <w:sz w:val="24"/>
          <w:szCs w:val="24"/>
        </w:rPr>
        <w:t>e</w:t>
      </w:r>
    </w:p>
    <w:p w:rsidR="00F96030" w:rsidRDefault="00F96030">
      <w:pPr>
        <w:spacing w:before="12" w:line="260" w:lineRule="exact"/>
        <w:rPr>
          <w:sz w:val="26"/>
          <w:szCs w:val="26"/>
        </w:rPr>
      </w:pPr>
    </w:p>
    <w:p w:rsidR="00F96030" w:rsidRDefault="002361F0">
      <w:pPr>
        <w:spacing w:line="249" w:lineRule="auto"/>
        <w:ind w:left="117" w:right="83"/>
      </w:pPr>
      <w:r>
        <w:t>Sear</w:t>
      </w:r>
      <w:r>
        <w:rPr>
          <w:spacing w:val="-5"/>
        </w:rPr>
        <w:t>c</w:t>
      </w:r>
      <w:r>
        <w:t>h</w:t>
      </w:r>
      <w:r>
        <w:rPr>
          <w:spacing w:val="35"/>
        </w:rPr>
        <w:t xml:space="preserve"> 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104"/>
        </w:rPr>
        <w:t>ms</w:t>
      </w:r>
      <w:r>
        <w:rPr>
          <w:spacing w:val="5"/>
        </w:rPr>
        <w:t xml:space="preserve"> </w:t>
      </w:r>
      <w:r>
        <w:t>used</w:t>
      </w:r>
      <w:r>
        <w:rPr>
          <w:spacing w:val="25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rPr>
          <w:w w:val="99"/>
        </w:rPr>
        <w:t>c</w:t>
      </w:r>
      <w:r>
        <w:rPr>
          <w:w w:val="109"/>
        </w:rPr>
        <w:t>ri</w:t>
      </w:r>
      <w:r>
        <w:rPr>
          <w:w w:val="139"/>
        </w:rPr>
        <w:t>t</w:t>
      </w:r>
      <w:r>
        <w:rPr>
          <w:w w:val="99"/>
        </w:rPr>
        <w:t>e</w:t>
      </w:r>
      <w:r>
        <w:rPr>
          <w:w w:val="109"/>
        </w:rPr>
        <w:t>ri</w:t>
      </w:r>
      <w:r>
        <w:rPr>
          <w:w w:val="112"/>
        </w:rPr>
        <w:t>a</w:t>
      </w:r>
      <w:r>
        <w:rPr>
          <w:spacing w:val="5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s</w:t>
      </w:r>
      <w:r>
        <w:rPr>
          <w:w w:val="99"/>
        </w:rPr>
        <w:t>elec</w:t>
      </w:r>
      <w:r>
        <w:rPr>
          <w:w w:val="139"/>
        </w:rPr>
        <w:t>t</w:t>
      </w:r>
      <w:r>
        <w:rPr>
          <w:w w:val="106"/>
        </w:rPr>
        <w:t>in</w:t>
      </w:r>
      <w:r>
        <w:rPr>
          <w:w w:val="99"/>
        </w:rPr>
        <w:t>g</w:t>
      </w:r>
      <w:r>
        <w:rPr>
          <w:spacing w:val="5"/>
        </w:rPr>
        <w:t xml:space="preserve"> </w:t>
      </w:r>
      <w:r>
        <w:rPr>
          <w:w w:val="112"/>
        </w:rPr>
        <w:t xml:space="preserve">the </w:t>
      </w:r>
      <w:r>
        <w:t>12</w:t>
      </w:r>
      <w:r>
        <w:rPr>
          <w:spacing w:val="3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0"/>
        </w:rPr>
        <w:t>ud</w:t>
      </w:r>
      <w:r>
        <w:rPr>
          <w:w w:val="99"/>
        </w:rPr>
        <w:t>i</w:t>
      </w:r>
      <w:r>
        <w:t>es</w:t>
      </w:r>
      <w:r>
        <w:rPr>
          <w:spacing w:val="5"/>
        </w:rPr>
        <w:t xml:space="preserve"> </w:t>
      </w:r>
      <w:r>
        <w:rPr>
          <w:w w:val="121"/>
        </w:rPr>
        <w:t>that</w:t>
      </w:r>
      <w:r>
        <w:rPr>
          <w:spacing w:val="-5"/>
          <w:w w:val="121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3"/>
        </w:rPr>
        <w:t xml:space="preserve"> </w:t>
      </w:r>
      <w:r>
        <w:t>ended</w:t>
      </w:r>
      <w:r>
        <w:rPr>
          <w:spacing w:val="34"/>
        </w:rPr>
        <w:t xml:space="preserve"> </w:t>
      </w:r>
      <w:r>
        <w:t>up</w:t>
      </w:r>
      <w:r>
        <w:rPr>
          <w:spacing w:val="25"/>
        </w:rPr>
        <w:t xml:space="preserve"> </w:t>
      </w:r>
      <w:r>
        <w:t xml:space="preserve">with. </w:t>
      </w:r>
      <w:r>
        <w:rPr>
          <w:spacing w:val="20"/>
        </w:rPr>
        <w:t xml:space="preserve"> </w:t>
      </w:r>
      <w:r>
        <w:t xml:space="preserve">Climate </w:t>
      </w:r>
      <w:r>
        <w:rPr>
          <w:spacing w:val="5"/>
        </w:rPr>
        <w:t xml:space="preserve"> </w:t>
      </w:r>
      <w:r>
        <w:rPr>
          <w:spacing w:val="-11"/>
        </w:rPr>
        <w:t>v</w:t>
      </w:r>
      <w:r>
        <w:t xml:space="preserve">ariables </w:t>
      </w:r>
      <w:r>
        <w:rPr>
          <w:spacing w:val="1"/>
        </w:rPr>
        <w:t xml:space="preserve"> </w:t>
      </w:r>
      <w:r>
        <w:rPr>
          <w:w w:val="99"/>
        </w:rPr>
        <w:t>i</w:t>
      </w:r>
      <w:r>
        <w:rPr>
          <w:w w:val="105"/>
        </w:rPr>
        <w:t>nc</w:t>
      </w:r>
      <w:r>
        <w:rPr>
          <w:w w:val="99"/>
        </w:rPr>
        <w:t>l</w:t>
      </w:r>
      <w:r>
        <w:rPr>
          <w:w w:val="110"/>
        </w:rPr>
        <w:t>ud</w:t>
      </w:r>
      <w:r>
        <w:rPr>
          <w:w w:val="105"/>
        </w:rPr>
        <w:t>ed</w:t>
      </w:r>
      <w:r>
        <w:rPr>
          <w:w w:val="110"/>
        </w:rPr>
        <w:t xml:space="preserve">, </w:t>
      </w:r>
      <w:r>
        <w:t>and</w:t>
      </w:r>
      <w:r>
        <w:rPr>
          <w:spacing w:val="47"/>
        </w:rPr>
        <w:t xml:space="preserve"> </w:t>
      </w:r>
      <w:r>
        <w:t>where</w:t>
      </w:r>
      <w:r>
        <w:rPr>
          <w:spacing w:val="36"/>
        </w:rPr>
        <w:t xml:space="preserve"> </w:t>
      </w:r>
      <w:r>
        <w:rPr>
          <w:w w:val="110"/>
        </w:rPr>
        <w:t>database</w:t>
      </w:r>
      <w:r>
        <w:rPr>
          <w:spacing w:val="16"/>
          <w:w w:val="110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rPr>
          <w:w w:val="112"/>
        </w:rPr>
        <w:t>metadata</w:t>
      </w:r>
      <w:r>
        <w:rPr>
          <w:spacing w:val="17"/>
          <w:w w:val="112"/>
        </w:rPr>
        <w:t xml:space="preserve"> </w:t>
      </w:r>
      <w:r>
        <w:t>are</w:t>
      </w:r>
      <w:r>
        <w:rPr>
          <w:spacing w:val="38"/>
        </w:rPr>
        <w:t xml:space="preserve"> </w:t>
      </w:r>
      <w:r>
        <w:rPr>
          <w:w w:val="106"/>
        </w:rPr>
        <w:t>hou</w:t>
      </w:r>
      <w:r>
        <w:t>s</w:t>
      </w:r>
      <w:r>
        <w:rPr>
          <w:w w:val="105"/>
        </w:rPr>
        <w:t>ed</w:t>
      </w:r>
      <w:r>
        <w:rPr>
          <w:w w:val="110"/>
        </w:rPr>
        <w:t>.</w:t>
      </w:r>
    </w:p>
    <w:p w:rsidR="00F96030" w:rsidRDefault="00F96030">
      <w:pPr>
        <w:spacing w:line="200" w:lineRule="exact"/>
      </w:pPr>
    </w:p>
    <w:p w:rsidR="00F96030" w:rsidRDefault="00F96030">
      <w:pPr>
        <w:spacing w:before="5" w:line="220" w:lineRule="exact"/>
        <w:rPr>
          <w:sz w:val="22"/>
          <w:szCs w:val="22"/>
        </w:rPr>
      </w:pPr>
    </w:p>
    <w:p w:rsidR="00F96030" w:rsidRDefault="002361F0">
      <w:pPr>
        <w:ind w:left="117" w:right="6775"/>
        <w:jc w:val="both"/>
        <w:rPr>
          <w:sz w:val="24"/>
          <w:szCs w:val="24"/>
        </w:rPr>
      </w:pPr>
      <w:r>
        <w:rPr>
          <w:w w:val="121"/>
          <w:sz w:val="24"/>
          <w:szCs w:val="24"/>
        </w:rPr>
        <w:t>Suppleme</w:t>
      </w:r>
      <w:r>
        <w:rPr>
          <w:spacing w:val="-8"/>
          <w:w w:val="121"/>
          <w:sz w:val="24"/>
          <w:szCs w:val="24"/>
        </w:rPr>
        <w:t>n</w:t>
      </w:r>
      <w:r>
        <w:rPr>
          <w:w w:val="121"/>
          <w:sz w:val="24"/>
          <w:szCs w:val="24"/>
        </w:rPr>
        <w:t>tal</w:t>
      </w:r>
      <w:r>
        <w:rPr>
          <w:spacing w:val="20"/>
          <w:w w:val="121"/>
          <w:sz w:val="24"/>
          <w:szCs w:val="24"/>
        </w:rPr>
        <w:t xml:space="preserve"> </w:t>
      </w:r>
      <w:r>
        <w:rPr>
          <w:w w:val="122"/>
          <w:sz w:val="24"/>
          <w:szCs w:val="24"/>
        </w:rPr>
        <w:t>Meth</w:t>
      </w:r>
      <w:r>
        <w:rPr>
          <w:spacing w:val="8"/>
          <w:w w:val="122"/>
          <w:sz w:val="24"/>
          <w:szCs w:val="24"/>
        </w:rPr>
        <w:t>o</w:t>
      </w:r>
      <w:r>
        <w:rPr>
          <w:w w:val="119"/>
          <w:sz w:val="24"/>
          <w:szCs w:val="24"/>
        </w:rPr>
        <w:t>ds</w:t>
      </w:r>
    </w:p>
    <w:p w:rsidR="00F96030" w:rsidRDefault="00F96030">
      <w:pPr>
        <w:spacing w:before="12" w:line="260" w:lineRule="exact"/>
        <w:rPr>
          <w:sz w:val="26"/>
          <w:szCs w:val="26"/>
        </w:rPr>
      </w:pPr>
    </w:p>
    <w:p w:rsidR="00F96030" w:rsidRDefault="002361F0">
      <w:pPr>
        <w:ind w:left="117" w:right="7875"/>
        <w:jc w:val="both"/>
      </w:pPr>
      <w:r>
        <w:rPr>
          <w:w w:val="108"/>
        </w:rPr>
        <w:t>Statisti</w:t>
      </w:r>
      <w:r>
        <w:rPr>
          <w:spacing w:val="-11"/>
          <w:w w:val="108"/>
        </w:rPr>
        <w:t>c</w:t>
      </w:r>
      <w:r>
        <w:rPr>
          <w:w w:val="108"/>
        </w:rPr>
        <w:t>al</w:t>
      </w:r>
      <w:r>
        <w:rPr>
          <w:spacing w:val="22"/>
          <w:w w:val="108"/>
        </w:rPr>
        <w:t xml:space="preserve"> </w:t>
      </w:r>
      <w:r>
        <w:rPr>
          <w:w w:val="104"/>
        </w:rPr>
        <w:t>m</w:t>
      </w:r>
      <w:r>
        <w:rPr>
          <w:w w:val="103"/>
        </w:rPr>
        <w:t>e</w:t>
      </w:r>
      <w:r>
        <w:rPr>
          <w:w w:val="105"/>
        </w:rPr>
        <w:t>th</w:t>
      </w:r>
      <w:r>
        <w:rPr>
          <w:spacing w:val="-10"/>
          <w:w w:val="105"/>
        </w:rPr>
        <w:t>o</w:t>
      </w:r>
      <w:r>
        <w:rPr>
          <w:w w:val="102"/>
        </w:rPr>
        <w:t>ds</w:t>
      </w:r>
    </w:p>
    <w:p w:rsidR="00F96030" w:rsidRDefault="00F96030">
      <w:pPr>
        <w:spacing w:before="3" w:line="140" w:lineRule="exact"/>
        <w:rPr>
          <w:sz w:val="15"/>
          <w:szCs w:val="15"/>
        </w:rPr>
      </w:pPr>
    </w:p>
    <w:p w:rsidR="00F96030" w:rsidRDefault="002361F0">
      <w:pPr>
        <w:spacing w:line="249" w:lineRule="auto"/>
        <w:ind w:left="117" w:right="83"/>
        <w:jc w:val="both"/>
      </w:pPr>
      <w:r>
        <w:t xml:space="preserve">Need </w:t>
      </w:r>
      <w:r>
        <w:rPr>
          <w:spacing w:val="4"/>
        </w:rPr>
        <w:t xml:space="preserve"> </w:t>
      </w:r>
      <w:r>
        <w:rPr>
          <w:w w:val="110"/>
        </w:rPr>
        <w:t>d</w:t>
      </w:r>
      <w:r>
        <w:t>esc</w:t>
      </w:r>
      <w:r>
        <w:rPr>
          <w:w w:val="109"/>
        </w:rPr>
        <w:t>ri</w:t>
      </w:r>
      <w:r>
        <w:rPr>
          <w:w w:val="110"/>
        </w:rPr>
        <w:t>p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5"/>
        </w:rPr>
        <w:t>on</w:t>
      </w:r>
      <w:r>
        <w:t xml:space="preserve"> </w:t>
      </w:r>
      <w:r>
        <w:rPr>
          <w:spacing w:val="-9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bl</w:t>
      </w:r>
      <w:r>
        <w:rPr>
          <w:spacing w:val="6"/>
        </w:rPr>
        <w:t>o</w:t>
      </w:r>
      <w:r>
        <w:rPr>
          <w:spacing w:val="-5"/>
        </w:rPr>
        <w:t>c</w:t>
      </w:r>
      <w:r>
        <w:t xml:space="preserve">k </w:t>
      </w:r>
      <w:r>
        <w:rPr>
          <w:spacing w:val="4"/>
        </w:rPr>
        <w:t xml:space="preserve"> </w:t>
      </w:r>
      <w:r>
        <w:t xml:space="preserve">and </w:t>
      </w:r>
      <w:r>
        <w:rPr>
          <w:spacing w:val="22"/>
        </w:rPr>
        <w:t xml:space="preserve"> </w:t>
      </w:r>
      <w:r>
        <w:rPr>
          <w:spacing w:val="-5"/>
        </w:rPr>
        <w:t>y</w:t>
      </w:r>
      <w:r>
        <w:t xml:space="preserve">ear </w:t>
      </w:r>
      <w:r>
        <w:rPr>
          <w:spacing w:val="18"/>
        </w:rPr>
        <w:t xml:space="preserve"> </w:t>
      </w:r>
      <w:r>
        <w:t xml:space="preserve">analyses </w:t>
      </w:r>
      <w:r>
        <w:rPr>
          <w:spacing w:val="27"/>
        </w:rPr>
        <w:t xml:space="preserve"> </w:t>
      </w:r>
      <w:r>
        <w:t>(see</w:t>
      </w:r>
      <w:r>
        <w:rPr>
          <w:spacing w:val="50"/>
        </w:rPr>
        <w:t xml:space="preserve"> </w:t>
      </w:r>
      <w:r>
        <w:rPr>
          <w:spacing w:val="-16"/>
        </w:rPr>
        <w:t>T</w:t>
      </w:r>
      <w:r>
        <w:t xml:space="preserve">ables </w:t>
      </w:r>
      <w:r>
        <w:rPr>
          <w:spacing w:val="32"/>
        </w:rPr>
        <w:t xml:space="preserve"> </w:t>
      </w:r>
      <w:r>
        <w:t>1</w:t>
      </w:r>
      <w:r>
        <w:rPr>
          <w:spacing w:val="40"/>
        </w:rPr>
        <w:t xml:space="preserve"> </w:t>
      </w:r>
      <w:r>
        <w:t xml:space="preserve">and </w:t>
      </w:r>
      <w:r>
        <w:rPr>
          <w:spacing w:val="23"/>
        </w:rPr>
        <w:t xml:space="preserve"> </w:t>
      </w:r>
      <w:r>
        <w:t xml:space="preserve">2) </w:t>
      </w:r>
      <w:r>
        <w:rPr>
          <w:spacing w:val="1"/>
        </w:rPr>
        <w:t xml:space="preserve"> </w:t>
      </w:r>
      <w:r>
        <w:rPr>
          <w:spacing w:val="-16"/>
        </w:rPr>
        <w:t>T</w:t>
      </w:r>
      <w:r>
        <w:t xml:space="preserve">o </w:t>
      </w:r>
      <w:r>
        <w:rPr>
          <w:spacing w:val="11"/>
        </w:rPr>
        <w:t xml:space="preserve"> </w:t>
      </w:r>
      <w:r>
        <w:rPr>
          <w:w w:val="104"/>
        </w:rPr>
        <w:t>acc</w:t>
      </w:r>
      <w:r>
        <w:rPr>
          <w:w w:val="106"/>
        </w:rPr>
        <w:t>ou</w:t>
      </w:r>
      <w:r>
        <w:rPr>
          <w:spacing w:val="-5"/>
          <w:w w:val="106"/>
        </w:rPr>
        <w:t>n</w:t>
      </w:r>
      <w:r>
        <w:rPr>
          <w:w w:val="139"/>
        </w:rPr>
        <w:t>t</w:t>
      </w:r>
      <w:r>
        <w:t xml:space="preserve"> </w:t>
      </w:r>
      <w:r>
        <w:rPr>
          <w:spacing w:val="-9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di</w:t>
      </w:r>
      <w:r>
        <w:t>fferences</w:t>
      </w:r>
      <w:r>
        <w:rPr>
          <w:spacing w:val="49"/>
        </w:rPr>
        <w:t xml:space="preserve"> </w:t>
      </w:r>
      <w:r>
        <w:t xml:space="preserve">in  </w:t>
      </w:r>
      <w:r>
        <w:rPr>
          <w:w w:val="112"/>
        </w:rPr>
        <w:t>the</w:t>
      </w:r>
      <w:r>
        <w:rPr>
          <w:spacing w:val="37"/>
          <w:w w:val="112"/>
        </w:rPr>
        <w:t xml:space="preserve"> 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5"/>
          <w:w w:val="110"/>
        </w:rPr>
        <w:t>p</w:t>
      </w:r>
      <w:r>
        <w:rPr>
          <w:w w:val="99"/>
        </w:rPr>
        <w:t xml:space="preserve">e </w:t>
      </w:r>
      <w:r>
        <w:t>of</w:t>
      </w:r>
      <w:r>
        <w:rPr>
          <w:spacing w:val="24"/>
        </w:rPr>
        <w:t xml:space="preserve"> </w:t>
      </w:r>
      <w:r>
        <w:rPr>
          <w:spacing w:val="-6"/>
        </w:rPr>
        <w:t>w</w:t>
      </w:r>
      <w:r>
        <w:t xml:space="preserve">arming </w:t>
      </w:r>
      <w:r>
        <w:rPr>
          <w:spacing w:val="19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 xml:space="preserve">other </w:t>
      </w:r>
      <w:r>
        <w:rPr>
          <w:spacing w:val="21"/>
        </w:rPr>
        <w:t xml:space="preserve"> </w:t>
      </w:r>
      <w:r>
        <w:rPr>
          <w:w w:val="112"/>
        </w:rPr>
        <w:t>unmeasured</w:t>
      </w:r>
      <w:r>
        <w:rPr>
          <w:spacing w:val="-19"/>
          <w:w w:val="112"/>
        </w:rPr>
        <w:t xml:space="preserve"> </w:t>
      </w:r>
      <w:r>
        <w:rPr>
          <w:w w:val="112"/>
        </w:rPr>
        <w:t>site/study</w:t>
      </w:r>
      <w:r>
        <w:rPr>
          <w:spacing w:val="45"/>
          <w:w w:val="112"/>
        </w:rPr>
        <w:t xml:space="preserve"> </w:t>
      </w:r>
      <w:r>
        <w:t>differences</w:t>
      </w:r>
      <w:r>
        <w:rPr>
          <w:spacing w:val="41"/>
        </w:rPr>
        <w:t xml:space="preserve"> </w:t>
      </w:r>
      <w:r>
        <w:t xml:space="preserve">(e.g.  </w:t>
      </w:r>
      <w:r>
        <w:rPr>
          <w:spacing w:val="2"/>
        </w:rPr>
        <w:t xml:space="preserve"> </w:t>
      </w:r>
      <w:r>
        <w:t>forced</w:t>
      </w:r>
      <w:r>
        <w:rPr>
          <w:spacing w:val="45"/>
        </w:rPr>
        <w:t xml:space="preserve"> </w:t>
      </w:r>
      <w:r>
        <w:t xml:space="preserve">air </w:t>
      </w:r>
      <w:r>
        <w:rPr>
          <w:spacing w:val="2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 xml:space="preserve">Ellison </w:t>
      </w:r>
      <w:r>
        <w:rPr>
          <w:spacing w:val="1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t>Mar</w:t>
      </w:r>
      <w:r>
        <w:rPr>
          <w:spacing w:val="-5"/>
        </w:rPr>
        <w:t>c</w:t>
      </w:r>
      <w:r>
        <w:t xml:space="preserve">hin; </w:t>
      </w:r>
      <w:r>
        <w:rPr>
          <w:spacing w:val="34"/>
        </w:rPr>
        <w:t xml:space="preserve"> </w:t>
      </w:r>
      <w:r>
        <w:rPr>
          <w:w w:val="110"/>
        </w:rPr>
        <w:t>h</w:t>
      </w:r>
      <w:r>
        <w:rPr>
          <w:w w:val="114"/>
        </w:rPr>
        <w:t>eat</w:t>
      </w:r>
      <w:r>
        <w:rPr>
          <w:w w:val="99"/>
        </w:rPr>
        <w:t>i</w:t>
      </w:r>
      <w:r>
        <w:rPr>
          <w:w w:val="110"/>
        </w:rPr>
        <w:t>n</w:t>
      </w:r>
      <w:r>
        <w:rPr>
          <w:w w:val="99"/>
        </w:rPr>
        <w:t xml:space="preserve">g </w:t>
      </w:r>
      <w:r>
        <w:t>cables</w:t>
      </w:r>
      <w:r>
        <w:rPr>
          <w:spacing w:val="27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rPr>
          <w:spacing w:val="-17"/>
          <w:w w:val="116"/>
        </w:rPr>
        <w:t>F</w:t>
      </w:r>
      <w:r>
        <w:rPr>
          <w:w w:val="114"/>
        </w:rPr>
        <w:t>ar</w:t>
      </w:r>
      <w:r>
        <w:rPr>
          <w:w w:val="106"/>
        </w:rPr>
        <w:t>ns</w:t>
      </w:r>
      <w:r>
        <w:rPr>
          <w:spacing w:val="-5"/>
          <w:w w:val="99"/>
        </w:rPr>
        <w:t>w</w:t>
      </w:r>
      <w:r>
        <w:rPr>
          <w:w w:val="106"/>
        </w:rPr>
        <w:t>or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8"/>
          <w:w w:val="110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??),</w:t>
      </w:r>
      <w:r>
        <w:rPr>
          <w:spacing w:val="32"/>
        </w:rPr>
        <w:t xml:space="preserve"> </w:t>
      </w:r>
      <w:r>
        <w:rPr>
          <w:spacing w:val="-5"/>
        </w:rPr>
        <w:t>w</w:t>
      </w:r>
      <w:r>
        <w:t>e</w:t>
      </w:r>
      <w:r>
        <w:rPr>
          <w:spacing w:val="5"/>
        </w:rPr>
        <w:t xml:space="preserve"> </w:t>
      </w:r>
      <w:r>
        <w:rPr>
          <w:w w:val="90"/>
        </w:rPr>
        <w:t>fi</w:t>
      </w:r>
      <w:r>
        <w:rPr>
          <w:w w:val="139"/>
        </w:rPr>
        <w:t>t</w:t>
      </w:r>
      <w:r>
        <w:rPr>
          <w:spacing w:val="8"/>
          <w:w w:val="139"/>
        </w:rPr>
        <w:t xml:space="preserve"> </w:t>
      </w:r>
      <w:r>
        <w:t>linear</w:t>
      </w:r>
      <w:r>
        <w:rPr>
          <w:spacing w:val="38"/>
        </w:rPr>
        <w:t xml:space="preserve"> </w:t>
      </w:r>
      <w:r>
        <w:t>mixed</w:t>
      </w:r>
      <w:r>
        <w:rPr>
          <w:spacing w:val="31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t>s</w:t>
      </w:r>
      <w:r>
        <w:rPr>
          <w:spacing w:val="8"/>
        </w:rPr>
        <w:t xml:space="preserve"> </w:t>
      </w:r>
      <w:r>
        <w:t>m</w:t>
      </w:r>
      <w:r>
        <w:rPr>
          <w:spacing w:val="5"/>
        </w:rPr>
        <w:t>o</w:t>
      </w:r>
      <w:r>
        <w:t>dels</w:t>
      </w:r>
      <w:r>
        <w:rPr>
          <w:spacing w:val="24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8"/>
          <w:w w:val="110"/>
        </w:rPr>
        <w:t xml:space="preserve"> </w:t>
      </w:r>
      <w:r>
        <w:t xml:space="preserve">random </w:t>
      </w:r>
      <w:r>
        <w:rPr>
          <w:spacing w:val="7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rPr>
          <w:spacing w:val="8"/>
          <w:w w:val="139"/>
        </w:rPr>
        <w:t xml:space="preserve"> </w:t>
      </w:r>
      <w:r>
        <w:t xml:space="preserve">of </w:t>
      </w:r>
      <w:r>
        <w:rPr>
          <w:w w:val="116"/>
        </w:rPr>
        <w:t>st</w:t>
      </w:r>
      <w:r>
        <w:rPr>
          <w:w w:val="110"/>
        </w:rPr>
        <w:t>u</w:t>
      </w:r>
      <w:r>
        <w:rPr>
          <w:w w:val="107"/>
        </w:rPr>
        <w:t>dy</w:t>
      </w:r>
      <w:r>
        <w:t>-s</w:t>
      </w:r>
      <w:r>
        <w:rPr>
          <w:w w:val="99"/>
        </w:rPr>
        <w:t>i</w:t>
      </w:r>
      <w:r>
        <w:rPr>
          <w:w w:val="139"/>
        </w:rPr>
        <w:t>t</w:t>
      </w:r>
      <w:r>
        <w:rPr>
          <w:w w:val="103"/>
        </w:rPr>
        <w:t>e.</w:t>
      </w:r>
      <w:r>
        <w:rPr>
          <w:spacing w:val="30"/>
          <w:w w:val="103"/>
        </w:rPr>
        <w:t xml:space="preserve"> </w:t>
      </w:r>
      <w:r>
        <w:rPr>
          <w:w w:val="104"/>
        </w:rPr>
        <w:t>Res</w:t>
      </w:r>
      <w:r>
        <w:rPr>
          <w:spacing w:val="5"/>
          <w:w w:val="110"/>
        </w:rPr>
        <w:t>p</w:t>
      </w:r>
      <w:r>
        <w:rPr>
          <w:w w:val="105"/>
        </w:rPr>
        <w:t>on</w:t>
      </w:r>
      <w:r>
        <w:t xml:space="preserve">se </w:t>
      </w:r>
      <w:r>
        <w:rPr>
          <w:spacing w:val="-11"/>
        </w:rPr>
        <w:t>v</w:t>
      </w:r>
      <w:r>
        <w:t>ariables</w:t>
      </w:r>
      <w:r>
        <w:t xml:space="preserve"> </w:t>
      </w:r>
      <w:r>
        <w:rPr>
          <w:spacing w:val="16"/>
        </w:rPr>
        <w:t xml:space="preserve"> </w:t>
      </w:r>
      <w:r>
        <w:rPr>
          <w:spacing w:val="-5"/>
        </w:rPr>
        <w:t>w</w:t>
      </w:r>
      <w:r>
        <w:t>ere</w:t>
      </w:r>
      <w:r>
        <w:rPr>
          <w:spacing w:val="29"/>
        </w:rPr>
        <w:t xml:space="preserve"> </w:t>
      </w:r>
      <w:r>
        <w:t>daily</w:t>
      </w:r>
      <w:r>
        <w:rPr>
          <w:spacing w:val="45"/>
        </w:rPr>
        <w:t xml:space="preserve"> </w:t>
      </w:r>
      <w:r>
        <w:t>soil</w:t>
      </w:r>
      <w:r>
        <w:rPr>
          <w:spacing w:val="18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air</w:t>
      </w:r>
      <w:r>
        <w:rPr>
          <w:spacing w:val="41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20"/>
        </w:rPr>
        <w:t xml:space="preserve"> </w:t>
      </w:r>
      <w:r>
        <w:t>(m</w:t>
      </w:r>
      <w:r>
        <w:rPr>
          <w:spacing w:val="5"/>
        </w:rPr>
        <w:t>o</w:t>
      </w:r>
      <w:r>
        <w:t>dels</w:t>
      </w:r>
      <w:r>
        <w:rPr>
          <w:spacing w:val="47"/>
        </w:rPr>
        <w:t xml:space="preserve"> </w:t>
      </w:r>
      <w:r>
        <w:rPr>
          <w:w w:val="99"/>
        </w:rPr>
        <w:t>wi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20"/>
        </w:rPr>
        <w:t xml:space="preserve"> </w:t>
      </w:r>
      <w:r>
        <w:t>daily</w:t>
      </w:r>
      <w:r>
        <w:rPr>
          <w:spacing w:val="44"/>
        </w:rPr>
        <w:t xml:space="preserve"> </w:t>
      </w:r>
      <w:r>
        <w:t xml:space="preserve">mean, </w:t>
      </w:r>
      <w:r>
        <w:rPr>
          <w:spacing w:val="4"/>
        </w:rPr>
        <w:t xml:space="preserve"> </w:t>
      </w:r>
      <w:r>
        <w:t>mini</w:t>
      </w:r>
      <w:r>
        <w:rPr>
          <w:spacing w:val="-5"/>
        </w:rPr>
        <w:t>m</w:t>
      </w:r>
      <w:r>
        <w:t xml:space="preserve">um, </w:t>
      </w:r>
      <w:r>
        <w:rPr>
          <w:spacing w:val="23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t>maxi</w:t>
      </w:r>
      <w:r>
        <w:rPr>
          <w:spacing w:val="-5"/>
        </w:rPr>
        <w:t>m</w:t>
      </w:r>
      <w:r>
        <w:t xml:space="preserve">um </w:t>
      </w:r>
      <w:r>
        <w:rPr>
          <w:spacing w:val="22"/>
        </w:rPr>
        <w:t xml:space="preserve"> </w:t>
      </w:r>
      <w:r>
        <w:rPr>
          <w:spacing w:val="-5"/>
        </w:rPr>
        <w:t>w</w:t>
      </w:r>
      <w:r>
        <w:t>ere</w:t>
      </w:r>
      <w:r>
        <w:rPr>
          <w:spacing w:val="29"/>
        </w:rPr>
        <w:t xml:space="preserve"> </w:t>
      </w:r>
      <w:r>
        <w:t>all</w:t>
      </w:r>
      <w:r>
        <w:rPr>
          <w:spacing w:val="30"/>
        </w:rPr>
        <w:t xml:space="preserve"> </w:t>
      </w:r>
      <w:r>
        <w:rPr>
          <w:w w:val="90"/>
        </w:rPr>
        <w:t>fi</w:t>
      </w:r>
      <w:r>
        <w:rPr>
          <w:w w:val="139"/>
        </w:rPr>
        <w:t>t</w:t>
      </w:r>
      <w:r>
        <w:rPr>
          <w:w w:val="116"/>
        </w:rPr>
        <w:t xml:space="preserve">) </w:t>
      </w:r>
      <w:r>
        <w:t>and</w:t>
      </w:r>
      <w:r>
        <w:rPr>
          <w:spacing w:val="33"/>
        </w:rPr>
        <w:t xml:space="preserve"> </w:t>
      </w:r>
      <w:r>
        <w:t>,</w:t>
      </w:r>
      <w:r>
        <w:rPr>
          <w:spacing w:val="10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rPr>
          <w:w w:val="112"/>
        </w:rPr>
        <w:t>the</w:t>
      </w:r>
      <w:r>
        <w:rPr>
          <w:spacing w:val="-2"/>
          <w:w w:val="112"/>
        </w:rPr>
        <w:t xml:space="preserve"> </w:t>
      </w:r>
      <w:r>
        <w:rPr>
          <w:w w:val="108"/>
        </w:rPr>
        <w:t>explanatory</w:t>
      </w:r>
      <w:r>
        <w:rPr>
          <w:spacing w:val="1"/>
          <w:w w:val="108"/>
        </w:rPr>
        <w:t xml:space="preserve"> </w:t>
      </w:r>
      <w:r>
        <w:rPr>
          <w:spacing w:val="-11"/>
        </w:rPr>
        <w:t>v</w:t>
      </w:r>
      <w:r>
        <w:t>ariable</w:t>
      </w:r>
      <w:r>
        <w:rPr>
          <w:spacing w:val="47"/>
        </w:rPr>
        <w:t xml:space="preserve"> </w:t>
      </w:r>
      <w:r>
        <w:rPr>
          <w:spacing w:val="-5"/>
        </w:rPr>
        <w:t>w</w:t>
      </w:r>
      <w:r>
        <w:t>as</w:t>
      </w:r>
      <w:r>
        <w:rPr>
          <w:spacing w:val="12"/>
        </w:rPr>
        <w:t xml:space="preserve"> </w:t>
      </w:r>
      <w:r>
        <w:rPr>
          <w:w w:val="103"/>
        </w:rPr>
        <w:t>co</w:t>
      </w:r>
      <w:r>
        <w:rPr>
          <w:spacing w:val="-5"/>
          <w:w w:val="103"/>
        </w:rPr>
        <w:t>n</w:t>
      </w:r>
      <w:r>
        <w:rPr>
          <w:w w:val="139"/>
        </w:rPr>
        <w:t>t</w:t>
      </w:r>
      <w:r>
        <w:rPr>
          <w:w w:val="104"/>
        </w:rPr>
        <w:t>rol</w:t>
      </w:r>
      <w:r>
        <w:rPr>
          <w:spacing w:val="2"/>
        </w:rPr>
        <w:t xml:space="preserve"> </w:t>
      </w:r>
      <w:r>
        <w:rPr>
          <w:spacing w:val="-5"/>
          <w:w w:val="139"/>
        </w:rPr>
        <w:t>t</w:t>
      </w:r>
      <w:r>
        <w:rPr>
          <w:w w:val="105"/>
        </w:rPr>
        <w:t>y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spacing w:val="2"/>
        </w:rPr>
        <w:t xml:space="preserve"> </w:t>
      </w:r>
      <w:r>
        <w:rPr>
          <w:w w:val="116"/>
        </w:rPr>
        <w:t>(</w:t>
      </w:r>
      <w:r>
        <w:rPr>
          <w:w w:val="106"/>
        </w:rPr>
        <w:t>in</w:t>
      </w:r>
      <w:r>
        <w:rPr>
          <w:w w:val="91"/>
        </w:rPr>
        <w:t>f</w:t>
      </w:r>
      <w:r>
        <w:rPr>
          <w:w w:val="109"/>
        </w:rPr>
        <w:t>ras</w:t>
      </w:r>
      <w:r>
        <w:rPr>
          <w:w w:val="139"/>
        </w:rPr>
        <w:t>t</w:t>
      </w:r>
      <w:r>
        <w:rPr>
          <w:w w:val="113"/>
        </w:rPr>
        <w:t>ru</w:t>
      </w:r>
      <w:r>
        <w:rPr>
          <w:w w:val="115"/>
        </w:rPr>
        <w:t>ct</w:t>
      </w:r>
      <w:r>
        <w:rPr>
          <w:w w:val="110"/>
        </w:rPr>
        <w:t>u</w:t>
      </w:r>
      <w:r>
        <w:rPr>
          <w:w w:val="116"/>
        </w:rPr>
        <w:t>r</w:t>
      </w:r>
      <w:r>
        <w:rPr>
          <w:w w:val="99"/>
        </w:rPr>
        <w:t>e</w:t>
      </w:r>
      <w:r>
        <w:rPr>
          <w:spacing w:val="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rPr>
          <w:w w:val="108"/>
        </w:rPr>
        <w:t>a</w:t>
      </w:r>
      <w:r>
        <w:rPr>
          <w:spacing w:val="-5"/>
          <w:w w:val="108"/>
        </w:rPr>
        <w:t>m</w:t>
      </w:r>
      <w:r>
        <w:rPr>
          <w:w w:val="110"/>
        </w:rPr>
        <w:t>b</w:t>
      </w:r>
      <w:r>
        <w:rPr>
          <w:w w:val="99"/>
        </w:rPr>
        <w:t>ie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16"/>
        </w:rPr>
        <w:t>)</w:t>
      </w:r>
      <w:r>
        <w:rPr>
          <w:w w:val="110"/>
        </w:rPr>
        <w:t>.</w:t>
      </w:r>
      <w:r>
        <w:t xml:space="preserve"> </w:t>
      </w:r>
      <w:r>
        <w:rPr>
          <w:spacing w:val="-16"/>
        </w:rPr>
        <w:t xml:space="preserve"> W</w:t>
      </w:r>
      <w:r>
        <w:t>e</w:t>
      </w:r>
      <w:r>
        <w:rPr>
          <w:spacing w:val="16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 xml:space="preserve">random  </w:t>
      </w:r>
      <w:r>
        <w:rPr>
          <w:w w:val="99"/>
        </w:rPr>
        <w:t>i</w:t>
      </w:r>
      <w:r>
        <w:rPr>
          <w:spacing w:val="-5"/>
          <w:w w:val="110"/>
        </w:rPr>
        <w:t>n</w:t>
      </w:r>
      <w:r>
        <w:rPr>
          <w:w w:val="139"/>
        </w:rPr>
        <w:t>t</w:t>
      </w:r>
      <w:r>
        <w:rPr>
          <w:w w:val="107"/>
        </w:rPr>
        <w:t>er</w:t>
      </w:r>
      <w:r>
        <w:rPr>
          <w:w w:val="99"/>
        </w:rPr>
        <w:t>c</w:t>
      </w:r>
      <w:r>
        <w:rPr>
          <w:w w:val="105"/>
        </w:rPr>
        <w:t>ep</w:t>
      </w:r>
      <w:r>
        <w:rPr>
          <w:w w:val="116"/>
        </w:rPr>
        <w:t xml:space="preserve">ts </w:t>
      </w:r>
      <w:r>
        <w:rPr>
          <w:w w:val="111"/>
        </w:rPr>
        <w:t>structure,</w:t>
      </w:r>
      <w:r>
        <w:rPr>
          <w:spacing w:val="35"/>
          <w:w w:val="111"/>
        </w:rPr>
        <w:t xml:space="preserve"> </w:t>
      </w:r>
      <w:r>
        <w:t>so</w:t>
      </w:r>
      <w:r>
        <w:rPr>
          <w:spacing w:val="29"/>
        </w:rPr>
        <w:t xml:space="preserve"> </w:t>
      </w:r>
      <w:r>
        <w:rPr>
          <w:w w:val="116"/>
        </w:rPr>
        <w:t>that</w:t>
      </w:r>
      <w:r>
        <w:rPr>
          <w:spacing w:val="37"/>
          <w:w w:val="116"/>
        </w:rPr>
        <w:t xml:space="preserve"> </w:t>
      </w:r>
      <w:r>
        <w:rPr>
          <w:w w:val="116"/>
        </w:rPr>
        <w:t>the</w:t>
      </w:r>
      <w:r>
        <w:rPr>
          <w:spacing w:val="14"/>
          <w:w w:val="116"/>
        </w:rPr>
        <w:t xml:space="preserve"> </w:t>
      </w:r>
      <w:r>
        <w:t xml:space="preserve">mean </w:t>
      </w:r>
      <w:r>
        <w:rPr>
          <w:spacing w:val="10"/>
        </w:rPr>
        <w:t xml:space="preserve"> </w:t>
      </w:r>
      <w:r>
        <w:rPr>
          <w:w w:val="139"/>
        </w:rPr>
        <w:t>t</w:t>
      </w:r>
      <w:r>
        <w:rPr>
          <w:w w:val="104"/>
        </w:rPr>
        <w:t>em</w:t>
      </w:r>
      <w:r>
        <w:rPr>
          <w:spacing w:val="5"/>
          <w:w w:val="110"/>
        </w:rPr>
        <w:t>p</w:t>
      </w:r>
      <w:r>
        <w:rPr>
          <w:w w:val="99"/>
        </w:rPr>
        <w:t>e</w:t>
      </w:r>
      <w:r>
        <w:rPr>
          <w:w w:val="121"/>
        </w:rPr>
        <w:t>rat</w:t>
      </w:r>
      <w:r>
        <w:rPr>
          <w:w w:val="110"/>
        </w:rPr>
        <w:t>u</w:t>
      </w:r>
      <w:r>
        <w:rPr>
          <w:w w:val="107"/>
        </w:rPr>
        <w:t>re</w:t>
      </w:r>
      <w:r>
        <w:t xml:space="preserve"> </w:t>
      </w:r>
      <w:r>
        <w:rPr>
          <w:spacing w:val="-20"/>
        </w:rPr>
        <w:t xml:space="preserve"> </w:t>
      </w:r>
      <w:r>
        <w:rPr>
          <w:spacing w:val="-5"/>
        </w:rPr>
        <w:t>w</w:t>
      </w:r>
      <w:r>
        <w:t>as</w:t>
      </w:r>
      <w:r>
        <w:rPr>
          <w:spacing w:val="40"/>
        </w:rPr>
        <w:t xml:space="preserve"> </w:t>
      </w:r>
      <w:r>
        <w:t>all</w:t>
      </w:r>
      <w:r>
        <w:rPr>
          <w:spacing w:val="-5"/>
        </w:rPr>
        <w:t>ow</w:t>
      </w:r>
      <w:r>
        <w:t>ed</w:t>
      </w:r>
      <w:r>
        <w:rPr>
          <w:spacing w:val="47"/>
        </w:rPr>
        <w:t xml:space="preserve"> </w:t>
      </w:r>
      <w:r>
        <w:rPr>
          <w:w w:val="113"/>
        </w:rPr>
        <w:t>to</w:t>
      </w:r>
      <w:r>
        <w:rPr>
          <w:spacing w:val="24"/>
          <w:w w:val="113"/>
        </w:rPr>
        <w:t xml:space="preserve"> </w:t>
      </w:r>
      <w:r>
        <w:rPr>
          <w:spacing w:val="-11"/>
        </w:rPr>
        <w:t>v</w:t>
      </w:r>
      <w:r>
        <w:t xml:space="preserve">ary </w:t>
      </w:r>
      <w:r>
        <w:rPr>
          <w:spacing w:val="12"/>
        </w:rPr>
        <w:t xml:space="preserve"> </w:t>
      </w:r>
      <w:r>
        <w:t xml:space="preserve">across </w:t>
      </w:r>
      <w:r>
        <w:rPr>
          <w:spacing w:val="2"/>
        </w:rPr>
        <w:t xml:space="preserve"> </w:t>
      </w:r>
      <w:r>
        <w:t>s</w:t>
      </w:r>
      <w:r>
        <w:rPr>
          <w:w w:val="139"/>
        </w:rPr>
        <w:t>t</w:t>
      </w:r>
      <w:r>
        <w:rPr>
          <w:w w:val="110"/>
        </w:rPr>
        <w:t>ud</w:t>
      </w:r>
      <w:r>
        <w:rPr>
          <w:w w:val="105"/>
        </w:rPr>
        <w:t>y</w:t>
      </w:r>
      <w:r>
        <w:t>-s</w:t>
      </w:r>
      <w:r>
        <w:rPr>
          <w:w w:val="119"/>
        </w:rPr>
        <w:t>it</w:t>
      </w:r>
      <w:r>
        <w:rPr>
          <w:w w:val="99"/>
        </w:rPr>
        <w:t>e</w:t>
      </w:r>
      <w:r>
        <w:rPr>
          <w:w w:val="104"/>
        </w:rPr>
        <w:t>s.</w:t>
      </w:r>
      <w:r>
        <w:t xml:space="preserve">  </w:t>
      </w:r>
      <w:r>
        <w:rPr>
          <w:spacing w:val="-21"/>
        </w:rPr>
        <w:t xml:space="preserve"> </w:t>
      </w:r>
      <w:r>
        <w:rPr>
          <w:spacing w:val="-17"/>
        </w:rPr>
        <w:t>W</w:t>
      </w:r>
      <w:r>
        <w:t>e</w:t>
      </w:r>
      <w:r>
        <w:rPr>
          <w:spacing w:val="44"/>
        </w:rPr>
        <w:t xml:space="preserve"> </w:t>
      </w:r>
      <w:r>
        <w:rPr>
          <w:w w:val="90"/>
        </w:rPr>
        <w:t>fi</w:t>
      </w:r>
      <w:r>
        <w:rPr>
          <w:w w:val="139"/>
        </w:rPr>
        <w:t>t</w:t>
      </w:r>
      <w:r>
        <w:t xml:space="preserve"> </w:t>
      </w:r>
      <w:r>
        <w:rPr>
          <w:spacing w:val="-20"/>
        </w:rPr>
        <w:t xml:space="preserve"> </w:t>
      </w:r>
      <w:r>
        <w:t>m</w:t>
      </w:r>
      <w:r>
        <w:rPr>
          <w:spacing w:val="5"/>
        </w:rPr>
        <w:t>o</w:t>
      </w:r>
      <w:r>
        <w:t>dels</w:t>
      </w:r>
      <w:r>
        <w:rPr>
          <w:spacing w:val="46"/>
        </w:rPr>
        <w:t xml:space="preserve"> </w:t>
      </w:r>
      <w:r>
        <w:t xml:space="preserve">across  </w:t>
      </w:r>
      <w:r>
        <w:rPr>
          <w:w w:val="139"/>
        </w:rPr>
        <w:t>t</w:t>
      </w:r>
      <w:r>
        <w:rPr>
          <w:w w:val="105"/>
        </w:rPr>
        <w:t>he e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99"/>
        </w:rPr>
        <w:t>i</w:t>
      </w:r>
      <w:r>
        <w:rPr>
          <w:w w:val="107"/>
        </w:rPr>
        <w:t>re</w:t>
      </w:r>
      <w:r>
        <w:rPr>
          <w:spacing w:val="16"/>
        </w:rPr>
        <w:t xml:space="preserve"> </w:t>
      </w:r>
      <w:r>
        <w:rPr>
          <w:spacing w:val="-5"/>
        </w:rPr>
        <w:t>y</w:t>
      </w:r>
      <w:r>
        <w:t>ear,</w:t>
      </w:r>
      <w:r>
        <w:rPr>
          <w:spacing w:val="4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spacing w:val="-5"/>
        </w:rPr>
        <w:t>w</w:t>
      </w:r>
      <w:r>
        <w:t>ell</w:t>
      </w:r>
      <w:r>
        <w:rPr>
          <w:spacing w:val="13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w w:val="109"/>
        </w:rPr>
        <w:t>separate</w:t>
      </w:r>
      <w:r>
        <w:rPr>
          <w:spacing w:val="16"/>
          <w:w w:val="109"/>
        </w:rPr>
        <w:t xml:space="preserve"> </w:t>
      </w:r>
      <w:r>
        <w:t>m</w:t>
      </w:r>
      <w:r>
        <w:rPr>
          <w:spacing w:val="5"/>
        </w:rPr>
        <w:t>o</w:t>
      </w:r>
      <w:r>
        <w:t>dels</w:t>
      </w:r>
      <w:r>
        <w:rPr>
          <w:spacing w:val="3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ea</w:t>
      </w:r>
      <w:r>
        <w:rPr>
          <w:spacing w:val="-5"/>
        </w:rPr>
        <w:t>c</w:t>
      </w:r>
      <w:r>
        <w:t>h</w:t>
      </w:r>
      <w:r>
        <w:rPr>
          <w:spacing w:val="37"/>
        </w:rPr>
        <w:t xml:space="preserve"> </w:t>
      </w:r>
      <w:r>
        <w:rPr>
          <w:w w:val="106"/>
        </w:rPr>
        <w:t>m</w:t>
      </w:r>
      <w:r>
        <w:rPr>
          <w:w w:val="105"/>
        </w:rPr>
        <w:t>o</w:t>
      </w:r>
      <w:r>
        <w:rPr>
          <w:spacing w:val="-5"/>
          <w:w w:val="105"/>
        </w:rPr>
        <w:t>n</w:t>
      </w:r>
      <w:r>
        <w:rPr>
          <w:w w:val="139"/>
        </w:rPr>
        <w:t>t</w:t>
      </w:r>
      <w:r>
        <w:rPr>
          <w:w w:val="110"/>
        </w:rPr>
        <w:t>h</w:t>
      </w:r>
      <w:r>
        <w:rPr>
          <w:spacing w:val="16"/>
        </w:rPr>
        <w:t xml:space="preserve"> </w:t>
      </w:r>
      <w:r>
        <w:rPr>
          <w:w w:val="113"/>
        </w:rPr>
        <w:t>to</w:t>
      </w:r>
      <w:r>
        <w:rPr>
          <w:spacing w:val="10"/>
          <w:w w:val="113"/>
        </w:rPr>
        <w:t xml:space="preserve"> </w:t>
      </w:r>
      <w:r>
        <w:t>examine</w:t>
      </w:r>
      <w:r>
        <w:rPr>
          <w:spacing w:val="50"/>
        </w:rPr>
        <w:t xml:space="preserve"> </w:t>
      </w:r>
      <w:r>
        <w:t>if</w:t>
      </w:r>
      <w:r>
        <w:rPr>
          <w:spacing w:val="9"/>
        </w:rPr>
        <w:t xml:space="preserve"> </w:t>
      </w:r>
      <w:r>
        <w:rPr>
          <w:w w:val="99"/>
        </w:rPr>
        <w:t>e</w:t>
      </w:r>
      <w:r>
        <w:rPr>
          <w:w w:val="94"/>
        </w:rPr>
        <w:t>ffec</w:t>
      </w:r>
      <w:r>
        <w:rPr>
          <w:w w:val="139"/>
        </w:rPr>
        <w:t>t</w:t>
      </w:r>
      <w:r>
        <w:t>s</w:t>
      </w:r>
      <w:r>
        <w:rPr>
          <w:spacing w:val="16"/>
        </w:rPr>
        <w:t xml:space="preserve"> </w:t>
      </w:r>
      <w:r>
        <w:rPr>
          <w:spacing w:val="-11"/>
        </w:rPr>
        <w:t>v</w:t>
      </w:r>
      <w:r>
        <w:t xml:space="preserve">aried </w:t>
      </w:r>
      <w:r>
        <w:rPr>
          <w:spacing w:val="2"/>
        </w:rPr>
        <w:t xml:space="preserve"> </w:t>
      </w:r>
      <w:r>
        <w:rPr>
          <w:w w:val="103"/>
        </w:rPr>
        <w:t>seas</w:t>
      </w:r>
      <w:r>
        <w:rPr>
          <w:w w:val="106"/>
        </w:rPr>
        <w:t>onal</w:t>
      </w:r>
      <w:r>
        <w:rPr>
          <w:w w:val="99"/>
        </w:rPr>
        <w:t>l</w:t>
      </w:r>
      <w:r>
        <w:rPr>
          <w:spacing w:val="-17"/>
          <w:w w:val="105"/>
        </w:rPr>
        <w:t>y</w:t>
      </w:r>
      <w:r>
        <w:rPr>
          <w:w w:val="110"/>
        </w:rPr>
        <w:t>.</w:t>
      </w:r>
    </w:p>
    <w:sectPr w:rsidR="00F96030">
      <w:pgSz w:w="12240" w:h="15840"/>
      <w:pgMar w:top="620" w:right="1300" w:bottom="280" w:left="1300" w:header="429" w:footer="1426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:rsidR="00000000" w:rsidRDefault="002361F0">
      <w:r>
        <w:separator/>
      </w:r>
    </w:p>
  </w:endnote>
  <w:endnote w:type="continuationSeparator" w:id="0">
    <w:p w:rsidR="00000000" w:rsidRDefault="00236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F96030" w:rsidRDefault="002361F0">
    <w:pPr>
      <w:spacing w:line="180" w:lineRule="exact"/>
      <w:rPr>
        <w:sz w:val="19"/>
        <w:szCs w:val="19"/>
      </w:rPr>
    </w:pP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29" type="#_x0000_t202" style="position:absolute;margin-left:299pt;margin-top:709.65pt;width:13.95pt;height:11.95pt;z-index:-1852;mso-position-horizontal-relative:page;mso-position-vertical-relative:page" filled="f" stroked="f">
          <v:textbox inset="0,0,0,0">
            <w:txbxContent>
              <w:p w:rsidR="00F96030" w:rsidRDefault="002361F0">
                <w:pPr>
                  <w:spacing w:line="200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:rsidR="00000000" w:rsidRDefault="002361F0">
      <w:r>
        <w:separator/>
      </w:r>
    </w:p>
  </w:footnote>
  <w:footnote w:type="continuationSeparator" w:id="0">
    <w:p w:rsidR="00000000" w:rsidRDefault="002361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:rsidR="00F96030" w:rsidRDefault="002361F0">
    <w:pPr>
      <w:spacing w:line="200" w:lineRule="exact"/>
    </w:pPr>
    <w:r>
      <w:pict>
        <v:group id="_x0000_s1027" style="position:absolute;margin-left:70.85pt;margin-top:41.6pt;width:470.25pt;height:0;z-index:-1851;mso-position-horizontal-relative:page;mso-position-vertical-relative:page" coordorigin="1417,833" coordsize="9405,0">
          <v:polyline id="_x0000_s1028" style="position:absolute" points="2834,1666,12240,1666" coordorigin="1417,833" coordsize="9405,0" filled="f" strokeweight="5054emu">
            <v:path arrowok="t"/>
          </v:polyline>
          <w10:wrap anchorx="page" anchory="page"/>
        </v:group>
      </w:pict>
    </w:r>
    <w: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_x0000_s1026" type="#_x0000_t202" style="position:absolute;margin-left:69.85pt;margin-top:29.35pt;width:264.2pt;height:11.95pt;z-index:-1850;mso-position-horizontal-relative:page;mso-position-vertical-relative:page" filled="f" stroked="f">
          <v:textbox inset="0,0,0,0">
            <w:txbxContent>
              <w:p w:rsidR="00F96030" w:rsidRDefault="002361F0">
                <w:pPr>
                  <w:spacing w:line="200" w:lineRule="exact"/>
                  <w:ind w:left="20" w:right="-30"/>
                </w:pPr>
                <w:r>
                  <w:t>H</w:t>
                </w:r>
                <w:r>
                  <w:rPr>
                    <w:spacing w:val="-5"/>
                  </w:rPr>
                  <w:t>o</w:t>
                </w:r>
                <w:r>
                  <w:t>w</w:t>
                </w:r>
                <w:r>
                  <w:rPr>
                    <w:spacing w:val="17"/>
                  </w:rPr>
                  <w:t xml:space="preserve"> </w:t>
                </w:r>
                <w:r>
                  <w:t>do</w:t>
                </w:r>
                <w:r>
                  <w:rPr>
                    <w:spacing w:val="25"/>
                  </w:rPr>
                  <w:t xml:space="preserve"> </w:t>
                </w:r>
                <w:r>
                  <w:t xml:space="preserve">climate </w:t>
                </w:r>
                <w:r>
                  <w:rPr>
                    <w:spacing w:val="5"/>
                  </w:rPr>
                  <w:t xml:space="preserve"> </w:t>
                </w:r>
                <w:r>
                  <w:rPr>
                    <w:spacing w:val="-5"/>
                  </w:rPr>
                  <w:t>c</w:t>
                </w:r>
                <w:r>
                  <w:t>hange</w:t>
                </w:r>
                <w:r>
                  <w:rPr>
                    <w:spacing w:val="45"/>
                  </w:rPr>
                  <w:t xml:space="preserve"> </w:t>
                </w:r>
                <w:r>
                  <w:rPr>
                    <w:w w:val="99"/>
                  </w:rPr>
                  <w:t>e</w:t>
                </w:r>
                <w:r>
                  <w:rPr>
                    <w:w w:val="105"/>
                  </w:rPr>
                  <w:t>x</w:t>
                </w:r>
                <w:r>
                  <w:rPr>
                    <w:spacing w:val="5"/>
                    <w:w w:val="110"/>
                  </w:rPr>
                  <w:t>p</w:t>
                </w:r>
                <w:r>
                  <w:rPr>
                    <w:w w:val="99"/>
                  </w:rPr>
                  <w:t>e</w:t>
                </w:r>
                <w:r>
                  <w:rPr>
                    <w:w w:val="109"/>
                  </w:rPr>
                  <w:t>ri</w:t>
                </w:r>
                <w:r>
                  <w:rPr>
                    <w:w w:val="104"/>
                  </w:rPr>
                  <w:t>me</w:t>
                </w:r>
                <w:r>
                  <w:rPr>
                    <w:spacing w:val="-5"/>
                    <w:w w:val="110"/>
                  </w:rPr>
                  <w:t>n</w:t>
                </w:r>
                <w:r>
                  <w:rPr>
                    <w:w w:val="139"/>
                  </w:rPr>
                  <w:t>t</w:t>
                </w:r>
                <w:r>
                  <w:t>s</w:t>
                </w:r>
                <w:r>
                  <w:rPr>
                    <w:spacing w:val="16"/>
                  </w:rPr>
                  <w:t xml:space="preserve"> </w:t>
                </w:r>
                <w:r>
                  <w:t xml:space="preserve">actually </w:t>
                </w:r>
                <w:r>
                  <w:rPr>
                    <w:spacing w:val="23"/>
                  </w:rPr>
                  <w:t xml:space="preserve"> </w:t>
                </w:r>
                <w:r>
                  <w:rPr>
                    <w:spacing w:val="-5"/>
                  </w:rPr>
                  <w:t>c</w:t>
                </w:r>
                <w:r>
                  <w:t>hange</w:t>
                </w:r>
                <w:r>
                  <w:rPr>
                    <w:spacing w:val="45"/>
                  </w:rPr>
                  <w:t xml:space="preserve"> </w:t>
                </w:r>
                <w:r>
                  <w:rPr>
                    <w:w w:val="99"/>
                  </w:rPr>
                  <w:t>cli</w:t>
                </w:r>
                <w:r>
                  <w:rPr>
                    <w:w w:val="114"/>
                  </w:rPr>
                  <w:t>mat</w:t>
                </w:r>
                <w:r>
                  <w:rPr>
                    <w:w w:val="99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520.2pt;margin-top:29.35pt;width:21.9pt;height:11.95pt;z-index:-1849;mso-position-horizontal-relative:page;mso-position-vertical-relative:page" filled="f" stroked="f">
          <v:textbox inset="0,0,0,0">
            <w:txbxContent>
              <w:p w:rsidR="00F96030" w:rsidRDefault="002361F0">
                <w:pPr>
                  <w:spacing w:line="200" w:lineRule="exact"/>
                  <w:ind w:left="20" w:right="-30"/>
                </w:pPr>
                <w:r>
                  <w:t>2016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462E1BC3"/>
    <w:multiLevelType w:val="multilevel"/>
    <w:tmpl w:val="6770A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36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96030"/>
    <w:rsid w:val="002361F0"/>
    <w:rsid w:val="00F9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367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4967</Words>
  <Characters>28312</Characters>
  <Application>Microsoft Macintosh Word</Application>
  <DocSecurity>0</DocSecurity>
  <Lines>235</Lines>
  <Paragraphs>66</Paragraphs>
  <ScaleCrop>false</ScaleCrop>
  <Company/>
  <LinksUpToDate>false</LinksUpToDate>
  <CharactersWithSpaces>33213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Ailene Ettinger</cp:lastModifiedBy>
  <cp:revision>2</cp:revision>
  <dcterms:created xsi:type="dcterms:W3CDTF">2016-09-22T13:11:00Z</dcterms:created>
  <dcterms:modified xsi:type="dcterms:W3CDTF">2016-09-22T13:11:00Z</dcterms:modified>
</cp:coreProperties>
</file>